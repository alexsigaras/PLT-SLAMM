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9976831"/>
        <w:docPartObj>
          <w:docPartGallery w:val="Cover Pages"/>
          <w:docPartUnique/>
        </w:docPartObj>
      </w:sdtPr>
      <w:sdtEndPr/>
      <w:sdtContent>
        <w:p w14:paraId="230F5ED8" w14:textId="77777777" w:rsidR="00DB3D1A" w:rsidRDefault="00DB3D1A"/>
        <w:tbl>
          <w:tblPr>
            <w:tblpPr w:leftFromText="187" w:rightFromText="187" w:horzAnchor="margin" w:tblpXSpec="center" w:tblpYSpec="bottom"/>
            <w:tblW w:w="3857" w:type="pct"/>
            <w:tblLook w:val="04A0" w:firstRow="1" w:lastRow="0" w:firstColumn="1" w:lastColumn="0" w:noHBand="0" w:noVBand="1"/>
          </w:tblPr>
          <w:tblGrid>
            <w:gridCol w:w="7398"/>
          </w:tblGrid>
          <w:tr w:rsidR="00DB3D1A" w14:paraId="3B4C394D" w14:textId="77777777" w:rsidTr="009914FA">
            <w:tc>
              <w:tcPr>
                <w:tcW w:w="7220" w:type="dxa"/>
                <w:tcMar>
                  <w:top w:w="216" w:type="dxa"/>
                  <w:left w:w="115" w:type="dxa"/>
                  <w:bottom w:w="216" w:type="dxa"/>
                  <w:right w:w="115" w:type="dxa"/>
                </w:tcMar>
              </w:tcPr>
              <w:sdt>
                <w:sdtPr>
                  <w:rPr>
                    <w:rFonts w:ascii="Segoe UI" w:hAnsi="Segoe UI" w:cs="Segoe UI"/>
                    <w:color w:val="5B9BD5" w:themeColor="accent1"/>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314FD9C1" w14:textId="50A25C5A" w:rsidR="00DB3D1A" w:rsidRPr="00DB3D1A" w:rsidRDefault="009914FA" w:rsidP="009914FA">
                    <w:pPr>
                      <w:pStyle w:val="NoSpacing"/>
                      <w:rPr>
                        <w:rFonts w:ascii="Segoe UI" w:hAnsi="Segoe UI" w:cs="Segoe UI"/>
                        <w:color w:val="5B9BD5" w:themeColor="accent1"/>
                        <w:sz w:val="36"/>
                      </w:rPr>
                    </w:pPr>
                    <w:r>
                      <w:rPr>
                        <w:rFonts w:ascii="Segoe UI" w:hAnsi="Segoe UI" w:cs="Segoe UI"/>
                        <w:color w:val="5B9BD5" w:themeColor="accent1"/>
                        <w:sz w:val="36"/>
                      </w:rPr>
                      <w:t>Team</w:t>
                    </w:r>
                    <w:r w:rsidR="00EC5E97">
                      <w:rPr>
                        <w:rFonts w:ascii="Segoe UI" w:hAnsi="Segoe UI" w:cs="Segoe UI"/>
                        <w:color w:val="5B9BD5" w:themeColor="accent1"/>
                        <w:sz w:val="36"/>
                      </w:rPr>
                      <w:t xml:space="preserve"> 3</w:t>
                    </w:r>
                  </w:p>
                </w:sdtContent>
              </w:sdt>
              <w:tbl>
                <w:tblPr>
                  <w:tblStyle w:val="LightShading-Accent1"/>
                  <w:tblW w:w="5937" w:type="dxa"/>
                  <w:tblLook w:val="04A0" w:firstRow="1" w:lastRow="0" w:firstColumn="1" w:lastColumn="0" w:noHBand="0" w:noVBand="1"/>
                </w:tblPr>
                <w:tblGrid>
                  <w:gridCol w:w="2051"/>
                  <w:gridCol w:w="2705"/>
                  <w:gridCol w:w="1181"/>
                </w:tblGrid>
                <w:tr w:rsidR="009914FA" w14:paraId="29F56E54" w14:textId="77777777" w:rsidTr="00991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ACBC7AB" w14:textId="4D1BB57D" w:rsidR="009914FA" w:rsidRDefault="009914FA" w:rsidP="00211DD7">
                      <w:pPr>
                        <w:pStyle w:val="NoSpacing"/>
                        <w:framePr w:hSpace="187" w:wrap="around" w:hAnchor="margin" w:xAlign="center" w:yAlign="bottom"/>
                        <w:rPr>
                          <w:color w:val="5B9BD5" w:themeColor="accent1"/>
                        </w:rPr>
                      </w:pPr>
                      <w:r>
                        <w:rPr>
                          <w:color w:val="5B9BD5" w:themeColor="accent1"/>
                        </w:rPr>
                        <w:t>Name</w:t>
                      </w:r>
                    </w:p>
                  </w:tc>
                  <w:tc>
                    <w:tcPr>
                      <w:tcW w:w="2705" w:type="dxa"/>
                    </w:tcPr>
                    <w:p w14:paraId="06B7B5AE" w14:textId="3B0E5FD7" w:rsidR="009914FA" w:rsidRDefault="009914FA" w:rsidP="00211DD7">
                      <w:pPr>
                        <w:pStyle w:val="NoSpacing"/>
                        <w:framePr w:hSpace="187" w:wrap="around" w:hAnchor="margin" w:xAlign="center" w:yAlign="bottom"/>
                        <w:cnfStyle w:val="100000000000" w:firstRow="1" w:lastRow="0" w:firstColumn="0" w:lastColumn="0" w:oddVBand="0" w:evenVBand="0" w:oddHBand="0" w:evenHBand="0" w:firstRowFirstColumn="0" w:firstRowLastColumn="0" w:lastRowFirstColumn="0" w:lastRowLastColumn="0"/>
                        <w:rPr>
                          <w:color w:val="5B9BD5" w:themeColor="accent1"/>
                        </w:rPr>
                      </w:pPr>
                      <w:r>
                        <w:rPr>
                          <w:color w:val="5B9BD5" w:themeColor="accent1"/>
                        </w:rPr>
                        <w:t>Role</w:t>
                      </w:r>
                    </w:p>
                  </w:tc>
                  <w:tc>
                    <w:tcPr>
                      <w:tcW w:w="1181" w:type="dxa"/>
                    </w:tcPr>
                    <w:p w14:paraId="50C17D6C" w14:textId="26C7E4B4" w:rsidR="009914FA" w:rsidRDefault="009914FA" w:rsidP="00211DD7">
                      <w:pPr>
                        <w:pStyle w:val="NoSpacing"/>
                        <w:framePr w:hSpace="187" w:wrap="around" w:hAnchor="margin" w:xAlign="center" w:yAlign="bottom"/>
                        <w:cnfStyle w:val="100000000000" w:firstRow="1" w:lastRow="0" w:firstColumn="0" w:lastColumn="0" w:oddVBand="0" w:evenVBand="0" w:oddHBand="0" w:evenHBand="0" w:firstRowFirstColumn="0" w:firstRowLastColumn="0" w:lastRowFirstColumn="0" w:lastRowLastColumn="0"/>
                        <w:rPr>
                          <w:color w:val="5B9BD5" w:themeColor="accent1"/>
                        </w:rPr>
                      </w:pPr>
                      <w:r>
                        <w:rPr>
                          <w:color w:val="5B9BD5" w:themeColor="accent1"/>
                        </w:rPr>
                        <w:t>UNI</w:t>
                      </w:r>
                    </w:p>
                  </w:tc>
                </w:tr>
                <w:tr w:rsidR="009914FA" w14:paraId="6B1204E8" w14:textId="77777777" w:rsidTr="0099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7965B0A" w14:textId="7F222DCD" w:rsidR="009914FA" w:rsidRDefault="009914FA" w:rsidP="00211DD7">
                      <w:pPr>
                        <w:pStyle w:val="NoSpacing"/>
                        <w:framePr w:hSpace="187" w:wrap="around" w:hAnchor="margin" w:xAlign="center" w:yAlign="bottom"/>
                        <w:rPr>
                          <w:color w:val="5B9BD5" w:themeColor="accent1"/>
                        </w:rPr>
                      </w:pPr>
                      <w:r>
                        <w:rPr>
                          <w:color w:val="5B9BD5" w:themeColor="accent1"/>
                        </w:rPr>
                        <w:t>Morris Hopkins</w:t>
                      </w:r>
                    </w:p>
                  </w:tc>
                  <w:tc>
                    <w:tcPr>
                      <w:tcW w:w="2705" w:type="dxa"/>
                    </w:tcPr>
                    <w:p w14:paraId="6E2F7642" w14:textId="5D4413EC" w:rsidR="009914FA" w:rsidRDefault="009914FA" w:rsidP="00211DD7">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Pr>
                          <w:color w:val="5B9BD5" w:themeColor="accent1"/>
                        </w:rPr>
                        <w:t>Project Manager</w:t>
                      </w:r>
                    </w:p>
                  </w:tc>
                  <w:tc>
                    <w:tcPr>
                      <w:tcW w:w="1181" w:type="dxa"/>
                    </w:tcPr>
                    <w:p w14:paraId="2DD8A3D6" w14:textId="76998F0B" w:rsidR="009914FA" w:rsidRDefault="009914FA" w:rsidP="00211DD7">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Pr>
                          <w:color w:val="5B9BD5" w:themeColor="accent1"/>
                        </w:rPr>
                        <w:t>mah2250</w:t>
                      </w:r>
                    </w:p>
                  </w:tc>
                </w:tr>
                <w:tr w:rsidR="009914FA" w14:paraId="06EC2B28" w14:textId="77777777" w:rsidTr="009914FA">
                  <w:tc>
                    <w:tcPr>
                      <w:cnfStyle w:val="001000000000" w:firstRow="0" w:lastRow="0" w:firstColumn="1" w:lastColumn="0" w:oddVBand="0" w:evenVBand="0" w:oddHBand="0" w:evenHBand="0" w:firstRowFirstColumn="0" w:firstRowLastColumn="0" w:lastRowFirstColumn="0" w:lastRowLastColumn="0"/>
                      <w:tcW w:w="2051" w:type="dxa"/>
                    </w:tcPr>
                    <w:p w14:paraId="2D533304" w14:textId="391A21D5" w:rsidR="009914FA" w:rsidRDefault="009914FA" w:rsidP="00211DD7">
                      <w:pPr>
                        <w:pStyle w:val="NoSpacing"/>
                        <w:framePr w:hSpace="187" w:wrap="around" w:hAnchor="margin" w:xAlign="center" w:yAlign="bottom"/>
                        <w:rPr>
                          <w:color w:val="5B9BD5" w:themeColor="accent1"/>
                        </w:rPr>
                      </w:pPr>
                      <w:r>
                        <w:rPr>
                          <w:color w:val="5B9BD5" w:themeColor="accent1"/>
                        </w:rPr>
                        <w:t>Seungwoo Lee</w:t>
                      </w:r>
                    </w:p>
                  </w:tc>
                  <w:tc>
                    <w:tcPr>
                      <w:tcW w:w="2705" w:type="dxa"/>
                    </w:tcPr>
                    <w:p w14:paraId="6BD8E84F" w14:textId="22DCC169" w:rsidR="009914FA" w:rsidRDefault="009914FA" w:rsidP="00211DD7">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r w:rsidRPr="009914FA">
                        <w:rPr>
                          <w:color w:val="5B9BD5" w:themeColor="accent1"/>
                        </w:rPr>
                        <w:t xml:space="preserve">Language </w:t>
                      </w:r>
                      <w:r>
                        <w:rPr>
                          <w:color w:val="5B9BD5" w:themeColor="accent1"/>
                        </w:rPr>
                        <w:t>G</w:t>
                      </w:r>
                      <w:r w:rsidRPr="009914FA">
                        <w:rPr>
                          <w:color w:val="5B9BD5" w:themeColor="accent1"/>
                        </w:rPr>
                        <w:t>uru</w:t>
                      </w:r>
                    </w:p>
                  </w:tc>
                  <w:tc>
                    <w:tcPr>
                      <w:tcW w:w="1181" w:type="dxa"/>
                    </w:tcPr>
                    <w:p w14:paraId="7B54FFF4" w14:textId="592BAB23" w:rsidR="009914FA" w:rsidRDefault="009914FA" w:rsidP="00211DD7">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r w:rsidRPr="009914FA">
                        <w:rPr>
                          <w:color w:val="5B9BD5" w:themeColor="accent1"/>
                        </w:rPr>
                        <w:t>sl3492</w:t>
                      </w:r>
                    </w:p>
                  </w:tc>
                </w:tr>
                <w:tr w:rsidR="009914FA" w14:paraId="79714370" w14:textId="77777777" w:rsidTr="0099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D404638" w14:textId="09F4958A" w:rsidR="009914FA" w:rsidRDefault="009914FA" w:rsidP="00211DD7">
                      <w:pPr>
                        <w:pStyle w:val="NoSpacing"/>
                        <w:framePr w:hSpace="187" w:wrap="around" w:hAnchor="margin" w:xAlign="center" w:yAlign="bottom"/>
                        <w:rPr>
                          <w:color w:val="5B9BD5" w:themeColor="accent1"/>
                        </w:rPr>
                      </w:pPr>
                      <w:r>
                        <w:rPr>
                          <w:color w:val="5B9BD5" w:themeColor="accent1"/>
                        </w:rPr>
                        <w:t>Lev Brie</w:t>
                      </w:r>
                    </w:p>
                  </w:tc>
                  <w:tc>
                    <w:tcPr>
                      <w:tcW w:w="2705" w:type="dxa"/>
                    </w:tcPr>
                    <w:p w14:paraId="15D29E06" w14:textId="0510318C" w:rsidR="009914FA" w:rsidRDefault="009914FA" w:rsidP="00211DD7">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sidRPr="009914FA">
                        <w:rPr>
                          <w:color w:val="5B9BD5" w:themeColor="accent1"/>
                        </w:rPr>
                        <w:t xml:space="preserve">System </w:t>
                      </w:r>
                      <w:r>
                        <w:rPr>
                          <w:color w:val="5B9BD5" w:themeColor="accent1"/>
                        </w:rPr>
                        <w:t>A</w:t>
                      </w:r>
                      <w:r w:rsidRPr="009914FA">
                        <w:rPr>
                          <w:color w:val="5B9BD5" w:themeColor="accent1"/>
                        </w:rPr>
                        <w:t>rchitect</w:t>
                      </w:r>
                    </w:p>
                  </w:tc>
                  <w:tc>
                    <w:tcPr>
                      <w:tcW w:w="1181" w:type="dxa"/>
                    </w:tcPr>
                    <w:p w14:paraId="4C051130" w14:textId="6F87D09C" w:rsidR="009914FA" w:rsidRDefault="009914FA" w:rsidP="00211DD7">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sidRPr="009914FA">
                        <w:rPr>
                          <w:color w:val="5B9BD5" w:themeColor="accent1"/>
                        </w:rPr>
                        <w:t>ldb2001</w:t>
                      </w:r>
                    </w:p>
                  </w:tc>
                </w:tr>
                <w:tr w:rsidR="009914FA" w14:paraId="71AB9588" w14:textId="77777777" w:rsidTr="009914FA">
                  <w:tc>
                    <w:tcPr>
                      <w:cnfStyle w:val="001000000000" w:firstRow="0" w:lastRow="0" w:firstColumn="1" w:lastColumn="0" w:oddVBand="0" w:evenVBand="0" w:oddHBand="0" w:evenHBand="0" w:firstRowFirstColumn="0" w:firstRowLastColumn="0" w:lastRowFirstColumn="0" w:lastRowLastColumn="0"/>
                      <w:tcW w:w="2051" w:type="dxa"/>
                    </w:tcPr>
                    <w:p w14:paraId="09351A33" w14:textId="0719920C" w:rsidR="009914FA" w:rsidRDefault="009914FA" w:rsidP="00211DD7">
                      <w:pPr>
                        <w:pStyle w:val="NoSpacing"/>
                        <w:framePr w:hSpace="187" w:wrap="around" w:hAnchor="margin" w:xAlign="center" w:yAlign="bottom"/>
                        <w:rPr>
                          <w:color w:val="5B9BD5" w:themeColor="accent1"/>
                        </w:rPr>
                      </w:pPr>
                      <w:r>
                        <w:rPr>
                          <w:color w:val="5B9BD5" w:themeColor="accent1"/>
                        </w:rPr>
                        <w:t>Alexandros Sigaras</w:t>
                      </w:r>
                    </w:p>
                  </w:tc>
                  <w:tc>
                    <w:tcPr>
                      <w:tcW w:w="2705" w:type="dxa"/>
                    </w:tcPr>
                    <w:p w14:paraId="553AC967" w14:textId="4A220226" w:rsidR="009914FA" w:rsidRDefault="009914FA" w:rsidP="00211DD7">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r w:rsidRPr="009914FA">
                        <w:rPr>
                          <w:color w:val="5B9BD5" w:themeColor="accent1"/>
                        </w:rPr>
                        <w:t xml:space="preserve">System </w:t>
                      </w:r>
                      <w:r>
                        <w:rPr>
                          <w:color w:val="5B9BD5" w:themeColor="accent1"/>
                        </w:rPr>
                        <w:t>Integrator</w:t>
                      </w:r>
                    </w:p>
                  </w:tc>
                  <w:tc>
                    <w:tcPr>
                      <w:tcW w:w="1181" w:type="dxa"/>
                    </w:tcPr>
                    <w:p w14:paraId="4B4D5B12" w14:textId="0B916FC4" w:rsidR="009914FA" w:rsidRDefault="009914FA" w:rsidP="00211DD7">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as4161</w:t>
                      </w:r>
                    </w:p>
                  </w:tc>
                </w:tr>
                <w:tr w:rsidR="009914FA" w14:paraId="2890911C" w14:textId="77777777" w:rsidTr="0099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E9473FF" w14:textId="44530478" w:rsidR="009914FA" w:rsidRDefault="009914FA" w:rsidP="00211DD7">
                      <w:pPr>
                        <w:pStyle w:val="NoSpacing"/>
                        <w:framePr w:hSpace="187" w:wrap="around" w:hAnchor="margin" w:xAlign="center" w:yAlign="bottom"/>
                        <w:rPr>
                          <w:color w:val="5B9BD5" w:themeColor="accent1"/>
                        </w:rPr>
                      </w:pPr>
                      <w:r>
                        <w:rPr>
                          <w:color w:val="5B9BD5" w:themeColor="accent1"/>
                        </w:rPr>
                        <w:t>Michal</w:t>
                      </w:r>
                      <w:r w:rsidRPr="009914FA">
                        <w:rPr>
                          <w:color w:val="5B9BD5" w:themeColor="accent1"/>
                        </w:rPr>
                        <w:t xml:space="preserve"> Wolski</w:t>
                      </w:r>
                    </w:p>
                  </w:tc>
                  <w:tc>
                    <w:tcPr>
                      <w:tcW w:w="2705" w:type="dxa"/>
                    </w:tcPr>
                    <w:p w14:paraId="0032E591" w14:textId="11B25087" w:rsidR="009914FA" w:rsidRDefault="009914FA" w:rsidP="00211DD7">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Pr>
                          <w:color w:val="5B9BD5" w:themeColor="accent1"/>
                        </w:rPr>
                        <w:t>Verification and Validation</w:t>
                      </w:r>
                    </w:p>
                  </w:tc>
                  <w:tc>
                    <w:tcPr>
                      <w:tcW w:w="1181" w:type="dxa"/>
                    </w:tcPr>
                    <w:p w14:paraId="3B9D9CAE" w14:textId="5C648381" w:rsidR="009914FA" w:rsidRDefault="009914FA" w:rsidP="00211DD7">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Pr>
                          <w:color w:val="5B9BD5" w:themeColor="accent1"/>
                        </w:rPr>
                        <w:t>mtw2135</w:t>
                      </w:r>
                    </w:p>
                  </w:tc>
                </w:tr>
              </w:tbl>
              <w:p w14:paraId="5F618585" w14:textId="77777777" w:rsidR="00DB3D1A" w:rsidRDefault="00DB3D1A">
                <w:pPr>
                  <w:pStyle w:val="NoSpacing"/>
                  <w:rPr>
                    <w:color w:val="5B9BD5" w:themeColor="accent1"/>
                  </w:rPr>
                </w:pPr>
              </w:p>
            </w:tc>
          </w:tr>
        </w:tbl>
        <w:tbl>
          <w:tblPr>
            <w:tblpPr w:leftFromText="187" w:rightFromText="187" w:vertAnchor="page" w:horzAnchor="margin" w:tblpXSpec="center" w:tblpY="3144"/>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176ABE" w14:paraId="6BFE485F" w14:textId="77777777" w:rsidTr="00176ABE">
            <w:sdt>
              <w:sdtPr>
                <w:rPr>
                  <w:rFonts w:ascii="Segoe UI" w:eastAsiaTheme="majorEastAsia" w:hAnsi="Segoe UI" w:cs="Segoe UI"/>
                  <w:color w:val="2E74B5" w:themeColor="accent1" w:themeShade="BF"/>
                  <w:sz w:val="28"/>
                </w:rPr>
                <w:alias w:val="Company"/>
                <w:id w:val="13406915"/>
                <w:dataBinding w:prefixMappings="xmlns:ns0='http://schemas.openxmlformats.org/officeDocument/2006/extended-properties'" w:xpath="/ns0:Properties[1]/ns0:Company[1]" w:storeItemID="{6668398D-A668-4E3E-A5EB-62B293D839F1}"/>
                <w:text/>
              </w:sdtPr>
              <w:sdtEndPr>
                <w:rPr>
                  <w:rFonts w:eastAsiaTheme="minorEastAsia"/>
                </w:rPr>
              </w:sdtEndPr>
              <w:sdtContent>
                <w:tc>
                  <w:tcPr>
                    <w:tcW w:w="7476" w:type="dxa"/>
                    <w:tcMar>
                      <w:top w:w="216" w:type="dxa"/>
                      <w:left w:w="115" w:type="dxa"/>
                      <w:bottom w:w="216" w:type="dxa"/>
                      <w:right w:w="115" w:type="dxa"/>
                    </w:tcMar>
                  </w:tcPr>
                  <w:p w14:paraId="763F0DB8" w14:textId="3DC91FAD" w:rsidR="00176ABE" w:rsidRPr="00DB3D1A" w:rsidRDefault="009914FA" w:rsidP="0035181E">
                    <w:pPr>
                      <w:pStyle w:val="NoSpacing"/>
                      <w:rPr>
                        <w:rFonts w:ascii="Segoe UI" w:eastAsiaTheme="majorEastAsia" w:hAnsi="Segoe UI" w:cs="Segoe UI"/>
                        <w:color w:val="2E74B5" w:themeColor="accent1" w:themeShade="BF"/>
                        <w:sz w:val="28"/>
                      </w:rPr>
                    </w:pPr>
                    <w:r>
                      <w:rPr>
                        <w:rFonts w:ascii="Segoe UI" w:eastAsiaTheme="majorEastAsia" w:hAnsi="Segoe UI" w:cs="Segoe UI"/>
                        <w:color w:val="2E74B5" w:themeColor="accent1" w:themeShade="BF"/>
                        <w:sz w:val="28"/>
                      </w:rPr>
                      <w:t>COMS W4115 PROGRAMMING LANGUAGES AND TRANSLATORS</w:t>
                    </w:r>
                  </w:p>
                </w:tc>
              </w:sdtContent>
            </w:sdt>
          </w:tr>
          <w:tr w:rsidR="00176ABE" w14:paraId="3C229978" w14:textId="77777777" w:rsidTr="00176ABE">
            <w:tc>
              <w:tcPr>
                <w:tcW w:w="7476" w:type="dxa"/>
              </w:tcPr>
              <w:sdt>
                <w:sdtPr>
                  <w:rPr>
                    <w:rFonts w:ascii="Segoe UI" w:eastAsiaTheme="majorEastAsia" w:hAnsi="Segoe UI" w:cs="Segoe UI"/>
                    <w:color w:val="5B9BD5" w:themeColor="accent1"/>
                    <w:sz w:val="96"/>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52B6085" w14:textId="773D9DE2" w:rsidR="00176ABE" w:rsidRPr="00DB3D1A" w:rsidRDefault="009914FA" w:rsidP="00DF34A3">
                    <w:pPr>
                      <w:pStyle w:val="NoSpacing"/>
                      <w:spacing w:line="216" w:lineRule="auto"/>
                      <w:rPr>
                        <w:rFonts w:ascii="Segoe UI" w:eastAsiaTheme="majorEastAsia" w:hAnsi="Segoe UI" w:cs="Segoe UI"/>
                        <w:color w:val="5B9BD5" w:themeColor="accent1"/>
                        <w:sz w:val="88"/>
                        <w:szCs w:val="88"/>
                      </w:rPr>
                    </w:pPr>
                    <w:r>
                      <w:rPr>
                        <w:rFonts w:ascii="Segoe UI" w:eastAsiaTheme="majorEastAsia" w:hAnsi="Segoe UI" w:cs="Segoe UI"/>
                        <w:color w:val="5B9BD5" w:themeColor="accent1"/>
                        <w:sz w:val="96"/>
                        <w:szCs w:val="88"/>
                      </w:rPr>
                      <w:t>S</w:t>
                    </w:r>
                    <w:r w:rsidR="00DF34A3">
                      <w:rPr>
                        <w:rFonts w:ascii="Segoe UI" w:eastAsiaTheme="majorEastAsia" w:hAnsi="Segoe UI" w:cs="Segoe UI"/>
                        <w:color w:val="5B9BD5" w:themeColor="accent1"/>
                        <w:sz w:val="96"/>
                        <w:szCs w:val="88"/>
                      </w:rPr>
                      <w:t>WIM</w:t>
                    </w:r>
                    <w:r>
                      <w:rPr>
                        <w:rFonts w:ascii="Segoe UI" w:eastAsiaTheme="majorEastAsia" w:hAnsi="Segoe UI" w:cs="Segoe UI"/>
                        <w:color w:val="5B9BD5" w:themeColor="accent1"/>
                        <w:sz w:val="96"/>
                        <w:szCs w:val="88"/>
                      </w:rPr>
                      <w:t xml:space="preserve"> </w:t>
                    </w:r>
                  </w:p>
                </w:sdtContent>
              </w:sdt>
            </w:tc>
          </w:tr>
          <w:tr w:rsidR="00176ABE" w14:paraId="731F09B5" w14:textId="77777777" w:rsidTr="00176ABE">
            <w:sdt>
              <w:sdtPr>
                <w:rPr>
                  <w:rFonts w:ascii="Segoe UI" w:eastAsiaTheme="majorEastAsia" w:hAnsi="Segoe UI" w:cs="Segoe UI"/>
                  <w:color w:val="2E74B5" w:themeColor="accent1" w:themeShade="BF"/>
                  <w:sz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666718E" w14:textId="112885F3" w:rsidR="00176ABE" w:rsidRPr="00DB3D1A" w:rsidRDefault="0086727B" w:rsidP="0086727B">
                    <w:pPr>
                      <w:pStyle w:val="NoSpacing"/>
                      <w:rPr>
                        <w:rFonts w:ascii="Segoe UI" w:eastAsiaTheme="majorEastAsia" w:hAnsi="Segoe UI" w:cs="Segoe UI"/>
                        <w:color w:val="2E74B5" w:themeColor="accent1" w:themeShade="BF"/>
                        <w:sz w:val="24"/>
                      </w:rPr>
                    </w:pPr>
                    <w:r>
                      <w:rPr>
                        <w:rFonts w:ascii="Segoe UI" w:eastAsiaTheme="majorEastAsia" w:hAnsi="Segoe UI" w:cs="Segoe UI"/>
                        <w:color w:val="2E74B5" w:themeColor="accent1" w:themeShade="BF"/>
                        <w:sz w:val="28"/>
                      </w:rPr>
                      <w:t>Language Tutorial</w:t>
                    </w:r>
                  </w:p>
                </w:tc>
              </w:sdtContent>
            </w:sdt>
          </w:tr>
        </w:tbl>
        <w:p w14:paraId="08C45CA5" w14:textId="77777777" w:rsidR="007E2482" w:rsidRDefault="00595236"/>
      </w:sdtContent>
    </w:sdt>
    <w:p w14:paraId="7022CB07" w14:textId="0D462A64" w:rsidR="001B421E" w:rsidRDefault="001B421E">
      <w:r>
        <w:br w:type="page"/>
      </w:r>
    </w:p>
    <w:p w14:paraId="13B1963D" w14:textId="77777777" w:rsidR="00A37904" w:rsidRDefault="00A37904">
      <w:pPr>
        <w:pStyle w:val="TOCHeading"/>
        <w:rPr>
          <w:rFonts w:asciiTheme="minorHAnsi" w:eastAsiaTheme="minorHAnsi" w:hAnsiTheme="minorHAnsi" w:cstheme="minorBidi"/>
          <w:b w:val="0"/>
          <w:bCs w:val="0"/>
          <w:color w:val="auto"/>
          <w:kern w:val="2"/>
          <w:sz w:val="22"/>
          <w:szCs w:val="22"/>
          <w14:ligatures w14:val="standard"/>
        </w:rPr>
        <w:sectPr w:rsidR="00A37904" w:rsidSect="003D5B7A">
          <w:headerReference w:type="default" r:id="rId10"/>
          <w:footerReference w:type="even" r:id="rId11"/>
          <w:footerReference w:type="default" r:id="rId12"/>
          <w:headerReference w:type="first" r:id="rId13"/>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b w:val="0"/>
          <w:bCs w:val="0"/>
          <w:color w:val="auto"/>
          <w:kern w:val="2"/>
          <w:sz w:val="22"/>
          <w:szCs w:val="22"/>
          <w14:ligatures w14:val="standard"/>
        </w:rPr>
        <w:id w:val="633832156"/>
        <w:docPartObj>
          <w:docPartGallery w:val="Table of Contents"/>
          <w:docPartUnique/>
        </w:docPartObj>
      </w:sdtPr>
      <w:sdtEndPr>
        <w:rPr>
          <w:noProof/>
        </w:rPr>
      </w:sdtEndPr>
      <w:sdtContent>
        <w:p w14:paraId="072A298E" w14:textId="0CC8EAC8" w:rsidR="00B41A1D" w:rsidRDefault="00B41A1D">
          <w:pPr>
            <w:pStyle w:val="TOCHeading"/>
          </w:pPr>
          <w:r>
            <w:t>Table of Contents</w:t>
          </w:r>
        </w:p>
        <w:p w14:paraId="518615A1" w14:textId="77777777" w:rsidR="00DF1F2F" w:rsidRDefault="00B41A1D">
          <w:pPr>
            <w:pStyle w:val="TOC1"/>
            <w:tabs>
              <w:tab w:val="left" w:pos="421"/>
              <w:tab w:val="right" w:leader="dot" w:pos="9350"/>
            </w:tabs>
            <w:rPr>
              <w:rFonts w:eastAsiaTheme="minorEastAsia"/>
              <w:b w:val="0"/>
              <w:caps w:val="0"/>
              <w:noProof/>
              <w:kern w:val="0"/>
              <w:sz w:val="24"/>
              <w:szCs w:val="24"/>
              <w:lang w:eastAsia="ja-JP"/>
              <w14:ligatures w14:val="none"/>
            </w:rPr>
          </w:pPr>
          <w:r>
            <w:rPr>
              <w:b w:val="0"/>
            </w:rPr>
            <w:fldChar w:fldCharType="begin"/>
          </w:r>
          <w:r>
            <w:instrText xml:space="preserve"> TOC \o "1-3" \h \z \u </w:instrText>
          </w:r>
          <w:r>
            <w:rPr>
              <w:b w:val="0"/>
            </w:rPr>
            <w:fldChar w:fldCharType="separate"/>
          </w:r>
          <w:r w:rsidR="00DF1F2F">
            <w:rPr>
              <w:noProof/>
            </w:rPr>
            <w:t>1.</w:t>
          </w:r>
          <w:r w:rsidR="00DF1F2F">
            <w:rPr>
              <w:rFonts w:eastAsiaTheme="minorEastAsia"/>
              <w:b w:val="0"/>
              <w:caps w:val="0"/>
              <w:noProof/>
              <w:kern w:val="0"/>
              <w:sz w:val="24"/>
              <w:szCs w:val="24"/>
              <w:lang w:eastAsia="ja-JP"/>
              <w14:ligatures w14:val="none"/>
            </w:rPr>
            <w:tab/>
          </w:r>
          <w:r w:rsidR="00DF1F2F">
            <w:rPr>
              <w:noProof/>
            </w:rPr>
            <w:t>Introduction</w:t>
          </w:r>
          <w:r w:rsidR="00DF1F2F">
            <w:rPr>
              <w:noProof/>
            </w:rPr>
            <w:tab/>
          </w:r>
          <w:r w:rsidR="00DF1F2F">
            <w:rPr>
              <w:noProof/>
            </w:rPr>
            <w:fldChar w:fldCharType="begin"/>
          </w:r>
          <w:r w:rsidR="00DF1F2F">
            <w:rPr>
              <w:noProof/>
            </w:rPr>
            <w:instrText xml:space="preserve"> PAGEREF _Toc226452686 \h </w:instrText>
          </w:r>
          <w:r w:rsidR="00DF1F2F">
            <w:rPr>
              <w:noProof/>
            </w:rPr>
          </w:r>
          <w:r w:rsidR="00DF1F2F">
            <w:rPr>
              <w:noProof/>
            </w:rPr>
            <w:fldChar w:fldCharType="separate"/>
          </w:r>
          <w:r w:rsidR="00DF1F2F">
            <w:rPr>
              <w:noProof/>
            </w:rPr>
            <w:t>1</w:t>
          </w:r>
          <w:r w:rsidR="00DF1F2F">
            <w:rPr>
              <w:noProof/>
            </w:rPr>
            <w:fldChar w:fldCharType="end"/>
          </w:r>
        </w:p>
        <w:p w14:paraId="1FF8B388" w14:textId="77777777" w:rsidR="00DF1F2F" w:rsidRDefault="00DF1F2F">
          <w:pPr>
            <w:pStyle w:val="TOC1"/>
            <w:tabs>
              <w:tab w:val="left" w:pos="421"/>
              <w:tab w:val="right" w:leader="dot" w:pos="9350"/>
            </w:tabs>
            <w:rPr>
              <w:rFonts w:eastAsiaTheme="minorEastAsia"/>
              <w:b w:val="0"/>
              <w:caps w:val="0"/>
              <w:noProof/>
              <w:kern w:val="0"/>
              <w:sz w:val="24"/>
              <w:szCs w:val="24"/>
              <w:lang w:eastAsia="ja-JP"/>
              <w14:ligatures w14:val="none"/>
            </w:rPr>
          </w:pPr>
          <w:r>
            <w:rPr>
              <w:noProof/>
            </w:rPr>
            <w:t>2.</w:t>
          </w:r>
          <w:r>
            <w:rPr>
              <w:rFonts w:eastAsiaTheme="minorEastAsia"/>
              <w:b w:val="0"/>
              <w:caps w:val="0"/>
              <w:noProof/>
              <w:kern w:val="0"/>
              <w:sz w:val="24"/>
              <w:szCs w:val="24"/>
              <w:lang w:eastAsia="ja-JP"/>
              <w14:ligatures w14:val="none"/>
            </w:rPr>
            <w:tab/>
          </w:r>
          <w:r>
            <w:rPr>
              <w:noProof/>
            </w:rPr>
            <w:t>Preparing to Swim</w:t>
          </w:r>
          <w:r>
            <w:rPr>
              <w:noProof/>
            </w:rPr>
            <w:tab/>
          </w:r>
          <w:r>
            <w:rPr>
              <w:noProof/>
            </w:rPr>
            <w:fldChar w:fldCharType="begin"/>
          </w:r>
          <w:r>
            <w:rPr>
              <w:noProof/>
            </w:rPr>
            <w:instrText xml:space="preserve"> PAGEREF _Toc226452687 \h </w:instrText>
          </w:r>
          <w:r>
            <w:rPr>
              <w:noProof/>
            </w:rPr>
          </w:r>
          <w:r>
            <w:rPr>
              <w:noProof/>
            </w:rPr>
            <w:fldChar w:fldCharType="separate"/>
          </w:r>
          <w:r>
            <w:rPr>
              <w:noProof/>
            </w:rPr>
            <w:t>1</w:t>
          </w:r>
          <w:r>
            <w:rPr>
              <w:noProof/>
            </w:rPr>
            <w:fldChar w:fldCharType="end"/>
          </w:r>
        </w:p>
        <w:p w14:paraId="230C2D6B" w14:textId="77777777" w:rsidR="00DF1F2F" w:rsidRDefault="00DF1F2F">
          <w:pPr>
            <w:pStyle w:val="TOC2"/>
            <w:tabs>
              <w:tab w:val="left" w:pos="749"/>
              <w:tab w:val="right" w:leader="dot" w:pos="9350"/>
            </w:tabs>
            <w:rPr>
              <w:rFonts w:eastAsiaTheme="minorEastAsia"/>
              <w:smallCaps w:val="0"/>
              <w:noProof/>
              <w:kern w:val="0"/>
              <w:sz w:val="24"/>
              <w:szCs w:val="24"/>
              <w:lang w:eastAsia="ja-JP"/>
              <w14:ligatures w14:val="none"/>
            </w:rPr>
          </w:pPr>
          <w:r>
            <w:rPr>
              <w:noProof/>
            </w:rPr>
            <w:t>2.1</w:t>
          </w:r>
          <w:r>
            <w:rPr>
              <w:rFonts w:eastAsiaTheme="minorEastAsia"/>
              <w:smallCaps w:val="0"/>
              <w:noProof/>
              <w:kern w:val="0"/>
              <w:sz w:val="24"/>
              <w:szCs w:val="24"/>
              <w:lang w:eastAsia="ja-JP"/>
              <w14:ligatures w14:val="none"/>
            </w:rPr>
            <w:tab/>
          </w:r>
          <w:r>
            <w:rPr>
              <w:noProof/>
            </w:rPr>
            <w:t>Install Swim under MAC OS X</w:t>
          </w:r>
          <w:r>
            <w:rPr>
              <w:noProof/>
            </w:rPr>
            <w:tab/>
          </w:r>
          <w:r>
            <w:rPr>
              <w:noProof/>
            </w:rPr>
            <w:fldChar w:fldCharType="begin"/>
          </w:r>
          <w:r>
            <w:rPr>
              <w:noProof/>
            </w:rPr>
            <w:instrText xml:space="preserve"> PAGEREF _Toc226452688 \h </w:instrText>
          </w:r>
          <w:r>
            <w:rPr>
              <w:noProof/>
            </w:rPr>
          </w:r>
          <w:r>
            <w:rPr>
              <w:noProof/>
            </w:rPr>
            <w:fldChar w:fldCharType="separate"/>
          </w:r>
          <w:r>
            <w:rPr>
              <w:noProof/>
            </w:rPr>
            <w:t>1</w:t>
          </w:r>
          <w:r>
            <w:rPr>
              <w:noProof/>
            </w:rPr>
            <w:fldChar w:fldCharType="end"/>
          </w:r>
        </w:p>
        <w:p w14:paraId="25372083" w14:textId="77777777" w:rsidR="00DF1F2F" w:rsidRDefault="00DF1F2F">
          <w:pPr>
            <w:pStyle w:val="TOC2"/>
            <w:tabs>
              <w:tab w:val="left" w:pos="749"/>
              <w:tab w:val="right" w:leader="dot" w:pos="9350"/>
            </w:tabs>
            <w:rPr>
              <w:rFonts w:eastAsiaTheme="minorEastAsia"/>
              <w:smallCaps w:val="0"/>
              <w:noProof/>
              <w:kern w:val="0"/>
              <w:sz w:val="24"/>
              <w:szCs w:val="24"/>
              <w:lang w:eastAsia="ja-JP"/>
              <w14:ligatures w14:val="none"/>
            </w:rPr>
          </w:pPr>
          <w:r>
            <w:rPr>
              <w:noProof/>
            </w:rPr>
            <w:t>2.2</w:t>
          </w:r>
          <w:r>
            <w:rPr>
              <w:rFonts w:eastAsiaTheme="minorEastAsia"/>
              <w:smallCaps w:val="0"/>
              <w:noProof/>
              <w:kern w:val="0"/>
              <w:sz w:val="24"/>
              <w:szCs w:val="24"/>
              <w:lang w:eastAsia="ja-JP"/>
              <w14:ligatures w14:val="none"/>
            </w:rPr>
            <w:tab/>
          </w:r>
          <w:r>
            <w:rPr>
              <w:noProof/>
            </w:rPr>
            <w:t>Install Swim under Windows</w:t>
          </w:r>
          <w:r>
            <w:rPr>
              <w:noProof/>
            </w:rPr>
            <w:tab/>
          </w:r>
          <w:r>
            <w:rPr>
              <w:noProof/>
            </w:rPr>
            <w:fldChar w:fldCharType="begin"/>
          </w:r>
          <w:r>
            <w:rPr>
              <w:noProof/>
            </w:rPr>
            <w:instrText xml:space="preserve"> PAGEREF _Toc226452689 \h </w:instrText>
          </w:r>
          <w:r>
            <w:rPr>
              <w:noProof/>
            </w:rPr>
          </w:r>
          <w:r>
            <w:rPr>
              <w:noProof/>
            </w:rPr>
            <w:fldChar w:fldCharType="separate"/>
          </w:r>
          <w:r>
            <w:rPr>
              <w:noProof/>
            </w:rPr>
            <w:t>2</w:t>
          </w:r>
          <w:r>
            <w:rPr>
              <w:noProof/>
            </w:rPr>
            <w:fldChar w:fldCharType="end"/>
          </w:r>
        </w:p>
        <w:p w14:paraId="4EE715BC" w14:textId="77777777" w:rsidR="00DF1F2F" w:rsidRDefault="00DF1F2F">
          <w:pPr>
            <w:pStyle w:val="TOC1"/>
            <w:tabs>
              <w:tab w:val="left" w:pos="421"/>
              <w:tab w:val="right" w:leader="dot" w:pos="9350"/>
            </w:tabs>
            <w:rPr>
              <w:rFonts w:eastAsiaTheme="minorEastAsia"/>
              <w:b w:val="0"/>
              <w:caps w:val="0"/>
              <w:noProof/>
              <w:kern w:val="0"/>
              <w:sz w:val="24"/>
              <w:szCs w:val="24"/>
              <w:lang w:eastAsia="ja-JP"/>
              <w14:ligatures w14:val="none"/>
            </w:rPr>
          </w:pPr>
          <w:r>
            <w:rPr>
              <w:noProof/>
            </w:rPr>
            <w:t>3.</w:t>
          </w:r>
          <w:r>
            <w:rPr>
              <w:rFonts w:eastAsiaTheme="minorEastAsia"/>
              <w:b w:val="0"/>
              <w:caps w:val="0"/>
              <w:noProof/>
              <w:kern w:val="0"/>
              <w:sz w:val="24"/>
              <w:szCs w:val="24"/>
              <w:lang w:eastAsia="ja-JP"/>
              <w14:ligatures w14:val="none"/>
            </w:rPr>
            <w:tab/>
          </w:r>
          <w:r>
            <w:rPr>
              <w:noProof/>
            </w:rPr>
            <w:t>Getting Started</w:t>
          </w:r>
          <w:r>
            <w:rPr>
              <w:noProof/>
            </w:rPr>
            <w:tab/>
          </w:r>
          <w:r>
            <w:rPr>
              <w:noProof/>
            </w:rPr>
            <w:fldChar w:fldCharType="begin"/>
          </w:r>
          <w:r>
            <w:rPr>
              <w:noProof/>
            </w:rPr>
            <w:instrText xml:space="preserve"> PAGEREF _Toc226452690 \h </w:instrText>
          </w:r>
          <w:r>
            <w:rPr>
              <w:noProof/>
            </w:rPr>
          </w:r>
          <w:r>
            <w:rPr>
              <w:noProof/>
            </w:rPr>
            <w:fldChar w:fldCharType="separate"/>
          </w:r>
          <w:r>
            <w:rPr>
              <w:noProof/>
            </w:rPr>
            <w:t>2</w:t>
          </w:r>
          <w:r>
            <w:rPr>
              <w:noProof/>
            </w:rPr>
            <w:fldChar w:fldCharType="end"/>
          </w:r>
        </w:p>
        <w:p w14:paraId="1239A677"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3.1 Hello World Code</w:t>
          </w:r>
          <w:r>
            <w:rPr>
              <w:noProof/>
            </w:rPr>
            <w:tab/>
          </w:r>
          <w:r>
            <w:rPr>
              <w:noProof/>
            </w:rPr>
            <w:fldChar w:fldCharType="begin"/>
          </w:r>
          <w:r>
            <w:rPr>
              <w:noProof/>
            </w:rPr>
            <w:instrText xml:space="preserve"> PAGEREF _Toc226452691 \h </w:instrText>
          </w:r>
          <w:r>
            <w:rPr>
              <w:noProof/>
            </w:rPr>
          </w:r>
          <w:r>
            <w:rPr>
              <w:noProof/>
            </w:rPr>
            <w:fldChar w:fldCharType="separate"/>
          </w:r>
          <w:r>
            <w:rPr>
              <w:noProof/>
            </w:rPr>
            <w:t>2</w:t>
          </w:r>
          <w:r>
            <w:rPr>
              <w:noProof/>
            </w:rPr>
            <w:fldChar w:fldCharType="end"/>
          </w:r>
        </w:p>
        <w:p w14:paraId="48B3DC8D"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3.2 Running Hello World</w:t>
          </w:r>
          <w:r>
            <w:rPr>
              <w:noProof/>
            </w:rPr>
            <w:tab/>
          </w:r>
          <w:r>
            <w:rPr>
              <w:noProof/>
            </w:rPr>
            <w:fldChar w:fldCharType="begin"/>
          </w:r>
          <w:r>
            <w:rPr>
              <w:noProof/>
            </w:rPr>
            <w:instrText xml:space="preserve"> PAGEREF _Toc226452692 \h </w:instrText>
          </w:r>
          <w:r>
            <w:rPr>
              <w:noProof/>
            </w:rPr>
          </w:r>
          <w:r>
            <w:rPr>
              <w:noProof/>
            </w:rPr>
            <w:fldChar w:fldCharType="separate"/>
          </w:r>
          <w:r>
            <w:rPr>
              <w:noProof/>
            </w:rPr>
            <w:t>2</w:t>
          </w:r>
          <w:r>
            <w:rPr>
              <w:noProof/>
            </w:rPr>
            <w:fldChar w:fldCharType="end"/>
          </w:r>
        </w:p>
        <w:p w14:paraId="3720E557"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3.3 Hello World Result</w:t>
          </w:r>
          <w:r>
            <w:rPr>
              <w:noProof/>
            </w:rPr>
            <w:tab/>
          </w:r>
          <w:r>
            <w:rPr>
              <w:noProof/>
            </w:rPr>
            <w:fldChar w:fldCharType="begin"/>
          </w:r>
          <w:r>
            <w:rPr>
              <w:noProof/>
            </w:rPr>
            <w:instrText xml:space="preserve"> PAGEREF _Toc226452693 \h </w:instrText>
          </w:r>
          <w:r>
            <w:rPr>
              <w:noProof/>
            </w:rPr>
          </w:r>
          <w:r>
            <w:rPr>
              <w:noProof/>
            </w:rPr>
            <w:fldChar w:fldCharType="separate"/>
          </w:r>
          <w:r>
            <w:rPr>
              <w:noProof/>
            </w:rPr>
            <w:t>2</w:t>
          </w:r>
          <w:r>
            <w:rPr>
              <w:noProof/>
            </w:rPr>
            <w:fldChar w:fldCharType="end"/>
          </w:r>
        </w:p>
        <w:p w14:paraId="040B0576" w14:textId="77777777" w:rsidR="00DF1F2F" w:rsidRDefault="00DF1F2F">
          <w:pPr>
            <w:pStyle w:val="TOC1"/>
            <w:tabs>
              <w:tab w:val="left" w:pos="421"/>
              <w:tab w:val="right" w:leader="dot" w:pos="9350"/>
            </w:tabs>
            <w:rPr>
              <w:rFonts w:eastAsiaTheme="minorEastAsia"/>
              <w:b w:val="0"/>
              <w:caps w:val="0"/>
              <w:noProof/>
              <w:kern w:val="0"/>
              <w:sz w:val="24"/>
              <w:szCs w:val="24"/>
              <w:lang w:eastAsia="ja-JP"/>
              <w14:ligatures w14:val="none"/>
            </w:rPr>
          </w:pPr>
          <w:r>
            <w:rPr>
              <w:noProof/>
            </w:rPr>
            <w:t>4.</w:t>
          </w:r>
          <w:r>
            <w:rPr>
              <w:rFonts w:eastAsiaTheme="minorEastAsia"/>
              <w:b w:val="0"/>
              <w:caps w:val="0"/>
              <w:noProof/>
              <w:kern w:val="0"/>
              <w:sz w:val="24"/>
              <w:szCs w:val="24"/>
              <w:lang w:eastAsia="ja-JP"/>
              <w14:ligatures w14:val="none"/>
            </w:rPr>
            <w:tab/>
          </w:r>
          <w:r>
            <w:rPr>
              <w:noProof/>
            </w:rPr>
            <w:t>Variables and Arithmetic Operations</w:t>
          </w:r>
          <w:r>
            <w:rPr>
              <w:noProof/>
            </w:rPr>
            <w:tab/>
          </w:r>
          <w:r>
            <w:rPr>
              <w:noProof/>
            </w:rPr>
            <w:fldChar w:fldCharType="begin"/>
          </w:r>
          <w:r>
            <w:rPr>
              <w:noProof/>
            </w:rPr>
            <w:instrText xml:space="preserve"> PAGEREF _Toc226452694 \h </w:instrText>
          </w:r>
          <w:r>
            <w:rPr>
              <w:noProof/>
            </w:rPr>
          </w:r>
          <w:r>
            <w:rPr>
              <w:noProof/>
            </w:rPr>
            <w:fldChar w:fldCharType="separate"/>
          </w:r>
          <w:r>
            <w:rPr>
              <w:noProof/>
            </w:rPr>
            <w:t>3</w:t>
          </w:r>
          <w:r>
            <w:rPr>
              <w:noProof/>
            </w:rPr>
            <w:fldChar w:fldCharType="end"/>
          </w:r>
        </w:p>
        <w:p w14:paraId="35DD44F4"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4.1 Variables and Arithmetic Operations Code</w:t>
          </w:r>
          <w:r>
            <w:rPr>
              <w:noProof/>
            </w:rPr>
            <w:tab/>
          </w:r>
          <w:r>
            <w:rPr>
              <w:noProof/>
            </w:rPr>
            <w:fldChar w:fldCharType="begin"/>
          </w:r>
          <w:r>
            <w:rPr>
              <w:noProof/>
            </w:rPr>
            <w:instrText xml:space="preserve"> PAGEREF _Toc226452695 \h </w:instrText>
          </w:r>
          <w:r>
            <w:rPr>
              <w:noProof/>
            </w:rPr>
          </w:r>
          <w:r>
            <w:rPr>
              <w:noProof/>
            </w:rPr>
            <w:fldChar w:fldCharType="separate"/>
          </w:r>
          <w:r>
            <w:rPr>
              <w:noProof/>
            </w:rPr>
            <w:t>4</w:t>
          </w:r>
          <w:r>
            <w:rPr>
              <w:noProof/>
            </w:rPr>
            <w:fldChar w:fldCharType="end"/>
          </w:r>
        </w:p>
        <w:p w14:paraId="04AB0A41"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4.2 Running Variables and Arithmetic Operations</w:t>
          </w:r>
          <w:r>
            <w:rPr>
              <w:noProof/>
            </w:rPr>
            <w:tab/>
          </w:r>
          <w:r>
            <w:rPr>
              <w:noProof/>
            </w:rPr>
            <w:fldChar w:fldCharType="begin"/>
          </w:r>
          <w:r>
            <w:rPr>
              <w:noProof/>
            </w:rPr>
            <w:instrText xml:space="preserve"> PAGEREF _Toc226452696 \h </w:instrText>
          </w:r>
          <w:r>
            <w:rPr>
              <w:noProof/>
            </w:rPr>
          </w:r>
          <w:r>
            <w:rPr>
              <w:noProof/>
            </w:rPr>
            <w:fldChar w:fldCharType="separate"/>
          </w:r>
          <w:r>
            <w:rPr>
              <w:noProof/>
            </w:rPr>
            <w:t>5</w:t>
          </w:r>
          <w:r>
            <w:rPr>
              <w:noProof/>
            </w:rPr>
            <w:fldChar w:fldCharType="end"/>
          </w:r>
        </w:p>
        <w:p w14:paraId="30B50946"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4.3 Variables and Arithmetic Operations Result</w:t>
          </w:r>
          <w:r>
            <w:rPr>
              <w:noProof/>
            </w:rPr>
            <w:tab/>
          </w:r>
          <w:r>
            <w:rPr>
              <w:noProof/>
            </w:rPr>
            <w:fldChar w:fldCharType="begin"/>
          </w:r>
          <w:r>
            <w:rPr>
              <w:noProof/>
            </w:rPr>
            <w:instrText xml:space="preserve"> PAGEREF _Toc226452697 \h </w:instrText>
          </w:r>
          <w:r>
            <w:rPr>
              <w:noProof/>
            </w:rPr>
          </w:r>
          <w:r>
            <w:rPr>
              <w:noProof/>
            </w:rPr>
            <w:fldChar w:fldCharType="separate"/>
          </w:r>
          <w:r>
            <w:rPr>
              <w:noProof/>
            </w:rPr>
            <w:t>5</w:t>
          </w:r>
          <w:r>
            <w:rPr>
              <w:noProof/>
            </w:rPr>
            <w:fldChar w:fldCharType="end"/>
          </w:r>
        </w:p>
        <w:p w14:paraId="2C319BF8" w14:textId="77777777" w:rsidR="00DF1F2F" w:rsidRDefault="00DF1F2F">
          <w:pPr>
            <w:pStyle w:val="TOC1"/>
            <w:tabs>
              <w:tab w:val="left" w:pos="421"/>
              <w:tab w:val="right" w:leader="dot" w:pos="9350"/>
            </w:tabs>
            <w:rPr>
              <w:rFonts w:eastAsiaTheme="minorEastAsia"/>
              <w:b w:val="0"/>
              <w:caps w:val="0"/>
              <w:noProof/>
              <w:kern w:val="0"/>
              <w:sz w:val="24"/>
              <w:szCs w:val="24"/>
              <w:lang w:eastAsia="ja-JP"/>
              <w14:ligatures w14:val="none"/>
            </w:rPr>
          </w:pPr>
          <w:r>
            <w:rPr>
              <w:noProof/>
            </w:rPr>
            <w:t>5.</w:t>
          </w:r>
          <w:r>
            <w:rPr>
              <w:rFonts w:eastAsiaTheme="minorEastAsia"/>
              <w:b w:val="0"/>
              <w:caps w:val="0"/>
              <w:noProof/>
              <w:kern w:val="0"/>
              <w:sz w:val="24"/>
              <w:szCs w:val="24"/>
              <w:lang w:eastAsia="ja-JP"/>
              <w14:ligatures w14:val="none"/>
            </w:rPr>
            <w:tab/>
          </w:r>
          <w:r>
            <w:rPr>
              <w:noProof/>
            </w:rPr>
            <w:t>Interacting with the web</w:t>
          </w:r>
          <w:r>
            <w:rPr>
              <w:noProof/>
            </w:rPr>
            <w:tab/>
          </w:r>
          <w:r>
            <w:rPr>
              <w:noProof/>
            </w:rPr>
            <w:fldChar w:fldCharType="begin"/>
          </w:r>
          <w:r>
            <w:rPr>
              <w:noProof/>
            </w:rPr>
            <w:instrText xml:space="preserve"> PAGEREF _Toc226452698 \h </w:instrText>
          </w:r>
          <w:r>
            <w:rPr>
              <w:noProof/>
            </w:rPr>
          </w:r>
          <w:r>
            <w:rPr>
              <w:noProof/>
            </w:rPr>
            <w:fldChar w:fldCharType="separate"/>
          </w:r>
          <w:r>
            <w:rPr>
              <w:noProof/>
            </w:rPr>
            <w:t>6</w:t>
          </w:r>
          <w:r>
            <w:rPr>
              <w:noProof/>
            </w:rPr>
            <w:fldChar w:fldCharType="end"/>
          </w:r>
        </w:p>
        <w:p w14:paraId="06395542"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5.1 New York Times Web Scraping Code</w:t>
          </w:r>
          <w:r>
            <w:rPr>
              <w:noProof/>
            </w:rPr>
            <w:tab/>
          </w:r>
          <w:r>
            <w:rPr>
              <w:noProof/>
            </w:rPr>
            <w:fldChar w:fldCharType="begin"/>
          </w:r>
          <w:r>
            <w:rPr>
              <w:noProof/>
            </w:rPr>
            <w:instrText xml:space="preserve"> PAGEREF _Toc226452699 \h </w:instrText>
          </w:r>
          <w:r>
            <w:rPr>
              <w:noProof/>
            </w:rPr>
          </w:r>
          <w:r>
            <w:rPr>
              <w:noProof/>
            </w:rPr>
            <w:fldChar w:fldCharType="separate"/>
          </w:r>
          <w:r>
            <w:rPr>
              <w:noProof/>
            </w:rPr>
            <w:t>6</w:t>
          </w:r>
          <w:r>
            <w:rPr>
              <w:noProof/>
            </w:rPr>
            <w:fldChar w:fldCharType="end"/>
          </w:r>
        </w:p>
        <w:p w14:paraId="6088887C"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5.2 Running New York Times Web Scraping</w:t>
          </w:r>
          <w:r>
            <w:rPr>
              <w:noProof/>
            </w:rPr>
            <w:tab/>
          </w:r>
          <w:r>
            <w:rPr>
              <w:noProof/>
            </w:rPr>
            <w:fldChar w:fldCharType="begin"/>
          </w:r>
          <w:r>
            <w:rPr>
              <w:noProof/>
            </w:rPr>
            <w:instrText xml:space="preserve"> PAGEREF _Toc226452700 \h </w:instrText>
          </w:r>
          <w:r>
            <w:rPr>
              <w:noProof/>
            </w:rPr>
          </w:r>
          <w:r>
            <w:rPr>
              <w:noProof/>
            </w:rPr>
            <w:fldChar w:fldCharType="separate"/>
          </w:r>
          <w:r>
            <w:rPr>
              <w:noProof/>
            </w:rPr>
            <w:t>6</w:t>
          </w:r>
          <w:r>
            <w:rPr>
              <w:noProof/>
            </w:rPr>
            <w:fldChar w:fldCharType="end"/>
          </w:r>
        </w:p>
        <w:p w14:paraId="70E8F022"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5.3 New York Times Web Result</w:t>
          </w:r>
          <w:r>
            <w:rPr>
              <w:noProof/>
            </w:rPr>
            <w:tab/>
          </w:r>
          <w:r>
            <w:rPr>
              <w:noProof/>
            </w:rPr>
            <w:fldChar w:fldCharType="begin"/>
          </w:r>
          <w:r>
            <w:rPr>
              <w:noProof/>
            </w:rPr>
            <w:instrText xml:space="preserve"> PAGEREF _Toc226452701 \h </w:instrText>
          </w:r>
          <w:r>
            <w:rPr>
              <w:noProof/>
            </w:rPr>
          </w:r>
          <w:r>
            <w:rPr>
              <w:noProof/>
            </w:rPr>
            <w:fldChar w:fldCharType="separate"/>
          </w:r>
          <w:r>
            <w:rPr>
              <w:noProof/>
            </w:rPr>
            <w:t>7</w:t>
          </w:r>
          <w:r>
            <w:rPr>
              <w:noProof/>
            </w:rPr>
            <w:fldChar w:fldCharType="end"/>
          </w:r>
        </w:p>
        <w:p w14:paraId="3351488E" w14:textId="77777777" w:rsidR="00DF1F2F" w:rsidRDefault="00DF1F2F">
          <w:pPr>
            <w:pStyle w:val="TOC1"/>
            <w:tabs>
              <w:tab w:val="left" w:pos="421"/>
              <w:tab w:val="right" w:leader="dot" w:pos="9350"/>
            </w:tabs>
            <w:rPr>
              <w:rFonts w:eastAsiaTheme="minorEastAsia"/>
              <w:b w:val="0"/>
              <w:caps w:val="0"/>
              <w:noProof/>
              <w:kern w:val="0"/>
              <w:sz w:val="24"/>
              <w:szCs w:val="24"/>
              <w:lang w:eastAsia="ja-JP"/>
              <w14:ligatures w14:val="none"/>
            </w:rPr>
          </w:pPr>
          <w:r>
            <w:rPr>
              <w:noProof/>
            </w:rPr>
            <w:t>6.</w:t>
          </w:r>
          <w:r>
            <w:rPr>
              <w:rFonts w:eastAsiaTheme="minorEastAsia"/>
              <w:b w:val="0"/>
              <w:caps w:val="0"/>
              <w:noProof/>
              <w:kern w:val="0"/>
              <w:sz w:val="24"/>
              <w:szCs w:val="24"/>
              <w:lang w:eastAsia="ja-JP"/>
              <w14:ligatures w14:val="none"/>
            </w:rPr>
            <w:tab/>
          </w:r>
          <w:r>
            <w:rPr>
              <w:noProof/>
            </w:rPr>
            <w:t>Export to PDF</w:t>
          </w:r>
          <w:r>
            <w:rPr>
              <w:noProof/>
            </w:rPr>
            <w:tab/>
          </w:r>
          <w:r>
            <w:rPr>
              <w:noProof/>
            </w:rPr>
            <w:fldChar w:fldCharType="begin"/>
          </w:r>
          <w:r>
            <w:rPr>
              <w:noProof/>
            </w:rPr>
            <w:instrText xml:space="preserve"> PAGEREF _Toc226452702 \h </w:instrText>
          </w:r>
          <w:r>
            <w:rPr>
              <w:noProof/>
            </w:rPr>
          </w:r>
          <w:r>
            <w:rPr>
              <w:noProof/>
            </w:rPr>
            <w:fldChar w:fldCharType="separate"/>
          </w:r>
          <w:r>
            <w:rPr>
              <w:noProof/>
            </w:rPr>
            <w:t>8</w:t>
          </w:r>
          <w:r>
            <w:rPr>
              <w:noProof/>
            </w:rPr>
            <w:fldChar w:fldCharType="end"/>
          </w:r>
        </w:p>
        <w:p w14:paraId="50594155"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6.1 Export to PDF Code</w:t>
          </w:r>
          <w:r>
            <w:rPr>
              <w:noProof/>
            </w:rPr>
            <w:tab/>
          </w:r>
          <w:r>
            <w:rPr>
              <w:noProof/>
            </w:rPr>
            <w:fldChar w:fldCharType="begin"/>
          </w:r>
          <w:r>
            <w:rPr>
              <w:noProof/>
            </w:rPr>
            <w:instrText xml:space="preserve"> PAGEREF _Toc226452703 \h </w:instrText>
          </w:r>
          <w:r>
            <w:rPr>
              <w:noProof/>
            </w:rPr>
          </w:r>
          <w:r>
            <w:rPr>
              <w:noProof/>
            </w:rPr>
            <w:fldChar w:fldCharType="separate"/>
          </w:r>
          <w:r>
            <w:rPr>
              <w:noProof/>
            </w:rPr>
            <w:t>8</w:t>
          </w:r>
          <w:r>
            <w:rPr>
              <w:noProof/>
            </w:rPr>
            <w:fldChar w:fldCharType="end"/>
          </w:r>
        </w:p>
        <w:p w14:paraId="0B2C3A3E"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6.2 Running the Export to PDF</w:t>
          </w:r>
          <w:r>
            <w:rPr>
              <w:noProof/>
            </w:rPr>
            <w:tab/>
          </w:r>
          <w:r>
            <w:rPr>
              <w:noProof/>
            </w:rPr>
            <w:fldChar w:fldCharType="begin"/>
          </w:r>
          <w:r>
            <w:rPr>
              <w:noProof/>
            </w:rPr>
            <w:instrText xml:space="preserve"> PAGEREF _Toc226452704 \h </w:instrText>
          </w:r>
          <w:r>
            <w:rPr>
              <w:noProof/>
            </w:rPr>
          </w:r>
          <w:r>
            <w:rPr>
              <w:noProof/>
            </w:rPr>
            <w:fldChar w:fldCharType="separate"/>
          </w:r>
          <w:r>
            <w:rPr>
              <w:noProof/>
            </w:rPr>
            <w:t>8</w:t>
          </w:r>
          <w:r>
            <w:rPr>
              <w:noProof/>
            </w:rPr>
            <w:fldChar w:fldCharType="end"/>
          </w:r>
        </w:p>
        <w:p w14:paraId="3AC30044" w14:textId="77777777" w:rsidR="00DF1F2F" w:rsidRDefault="00DF1F2F">
          <w:pPr>
            <w:pStyle w:val="TOC2"/>
            <w:tabs>
              <w:tab w:val="right" w:leader="dot" w:pos="9350"/>
            </w:tabs>
            <w:rPr>
              <w:rFonts w:eastAsiaTheme="minorEastAsia"/>
              <w:smallCaps w:val="0"/>
              <w:noProof/>
              <w:kern w:val="0"/>
              <w:sz w:val="24"/>
              <w:szCs w:val="24"/>
              <w:lang w:eastAsia="ja-JP"/>
              <w14:ligatures w14:val="none"/>
            </w:rPr>
          </w:pPr>
          <w:r>
            <w:rPr>
              <w:noProof/>
            </w:rPr>
            <w:t>6.3 Exporting to PDF Result</w:t>
          </w:r>
          <w:r>
            <w:rPr>
              <w:noProof/>
            </w:rPr>
            <w:tab/>
          </w:r>
          <w:r>
            <w:rPr>
              <w:noProof/>
            </w:rPr>
            <w:fldChar w:fldCharType="begin"/>
          </w:r>
          <w:r>
            <w:rPr>
              <w:noProof/>
            </w:rPr>
            <w:instrText xml:space="preserve"> PAGEREF _Toc226452705 \h </w:instrText>
          </w:r>
          <w:r>
            <w:rPr>
              <w:noProof/>
            </w:rPr>
          </w:r>
          <w:r>
            <w:rPr>
              <w:noProof/>
            </w:rPr>
            <w:fldChar w:fldCharType="separate"/>
          </w:r>
          <w:r>
            <w:rPr>
              <w:noProof/>
            </w:rPr>
            <w:t>9</w:t>
          </w:r>
          <w:r>
            <w:rPr>
              <w:noProof/>
            </w:rPr>
            <w:fldChar w:fldCharType="end"/>
          </w:r>
        </w:p>
        <w:p w14:paraId="7788E873" w14:textId="399E6657" w:rsidR="00B41A1D" w:rsidRDefault="00B41A1D">
          <w:r>
            <w:rPr>
              <w:b/>
              <w:bCs/>
              <w:noProof/>
            </w:rPr>
            <w:fldChar w:fldCharType="end"/>
          </w:r>
        </w:p>
      </w:sdtContent>
    </w:sdt>
    <w:p w14:paraId="38703C85" w14:textId="77777777" w:rsidR="00A37904" w:rsidRDefault="00A37904" w:rsidP="009914FA">
      <w:pPr>
        <w:sectPr w:rsidR="00A37904" w:rsidSect="00A37904">
          <w:type w:val="continuous"/>
          <w:pgSz w:w="12240" w:h="15840"/>
          <w:pgMar w:top="1440" w:right="1440" w:bottom="1440" w:left="1440" w:header="720" w:footer="720" w:gutter="0"/>
          <w:pgNumType w:start="0"/>
          <w:cols w:space="720"/>
          <w:titlePg/>
          <w:docGrid w:linePitch="360"/>
        </w:sectPr>
      </w:pPr>
    </w:p>
    <w:p w14:paraId="3E634DDE" w14:textId="77777777" w:rsidR="00A37904" w:rsidRDefault="00A37904" w:rsidP="009914FA">
      <w:pPr>
        <w:sectPr w:rsidR="00A37904" w:rsidSect="00A37904">
          <w:type w:val="continuous"/>
          <w:pgSz w:w="12240" w:h="15840"/>
          <w:pgMar w:top="1440" w:right="1440" w:bottom="1440" w:left="1440" w:header="720" w:footer="720" w:gutter="0"/>
          <w:pgNumType w:start="0"/>
          <w:cols w:space="720"/>
          <w:titlePg/>
          <w:docGrid w:linePitch="360"/>
        </w:sectPr>
      </w:pPr>
    </w:p>
    <w:p w14:paraId="558B19AE" w14:textId="7D5B9B57" w:rsidR="009914FA" w:rsidRPr="009914FA" w:rsidRDefault="001B421E" w:rsidP="009914FA">
      <w:pPr>
        <w:rPr>
          <w:rFonts w:ascii="Times" w:eastAsia="Times New Roman" w:hAnsi="Times" w:cs="Times New Roman"/>
          <w:kern w:val="0"/>
          <w:sz w:val="20"/>
          <w:szCs w:val="20"/>
          <w14:ligatures w14:val="none"/>
        </w:rPr>
      </w:pPr>
      <w:r>
        <w:lastRenderedPageBreak/>
        <w:br w:type="page"/>
      </w:r>
    </w:p>
    <w:p w14:paraId="4EE5917F" w14:textId="1F207047" w:rsidR="00A802E4" w:rsidRDefault="00FD68DC" w:rsidP="007C65CF">
      <w:pPr>
        <w:pStyle w:val="Title"/>
      </w:pPr>
      <w:r>
        <w:lastRenderedPageBreak/>
        <w:t>Learning how to Swim</w:t>
      </w:r>
    </w:p>
    <w:p w14:paraId="6CF20B2E" w14:textId="6317614A" w:rsidR="000316CB" w:rsidRDefault="0086727B" w:rsidP="000316CB">
      <w:pPr>
        <w:pStyle w:val="Heading1"/>
        <w:numPr>
          <w:ilvl w:val="0"/>
          <w:numId w:val="13"/>
        </w:numPr>
      </w:pPr>
      <w:bookmarkStart w:id="0" w:name="_Toc226452686"/>
      <w:r>
        <w:t>Introduction</w:t>
      </w:r>
      <w:bookmarkEnd w:id="0"/>
    </w:p>
    <w:p w14:paraId="4A6990E1" w14:textId="77777777" w:rsidR="000316CB" w:rsidRPr="00526E92" w:rsidRDefault="000316CB" w:rsidP="000316CB">
      <w:pPr>
        <w:rPr>
          <w:rFonts w:ascii="Cambria" w:hAnsi="Cambria"/>
        </w:rPr>
      </w:pPr>
    </w:p>
    <w:p w14:paraId="5E334F56" w14:textId="12A7373D" w:rsidR="00103F04" w:rsidRPr="00103F04" w:rsidRDefault="00D4075F" w:rsidP="003D61DF">
      <w:pPr>
        <w:spacing w:line="276" w:lineRule="auto"/>
        <w:ind w:left="360"/>
        <w:jc w:val="both"/>
        <w:rPr>
          <w:rFonts w:ascii="Cambria" w:hAnsi="Cambria"/>
          <w:sz w:val="24"/>
          <w:szCs w:val="24"/>
        </w:rPr>
      </w:pPr>
      <w:r>
        <w:rPr>
          <w:rFonts w:ascii="Cambria" w:hAnsi="Cambria"/>
          <w:sz w:val="24"/>
          <w:szCs w:val="24"/>
        </w:rPr>
        <w:t xml:space="preserve">Allow us to introduce you to </w:t>
      </w:r>
      <w:r w:rsidRPr="00103F04">
        <w:rPr>
          <w:rFonts w:ascii="Cambria" w:hAnsi="Cambria"/>
          <w:sz w:val="24"/>
          <w:szCs w:val="24"/>
        </w:rPr>
        <w:t>Swim</w:t>
      </w:r>
      <w:r>
        <w:rPr>
          <w:rFonts w:ascii="Cambria" w:hAnsi="Cambria"/>
          <w:sz w:val="24"/>
          <w:szCs w:val="24"/>
        </w:rPr>
        <w:t xml:space="preserve">. Swim is a cross-platform scripting language intended to simplify the collection of data from the Internet. </w:t>
      </w:r>
      <w:r w:rsidR="00103F04" w:rsidRPr="00103F04">
        <w:rPr>
          <w:rFonts w:ascii="Cambria" w:hAnsi="Cambria"/>
          <w:sz w:val="24"/>
          <w:szCs w:val="24"/>
        </w:rPr>
        <w:t>The language targets researchers from all fields with a basic knowledge of Object Oriented Programming and a basic understanding of web development (HTML, JavaScript, CSS).</w:t>
      </w:r>
    </w:p>
    <w:p w14:paraId="34E034EF" w14:textId="6EA978DF" w:rsidR="00770654" w:rsidRDefault="00D4075F" w:rsidP="003D61DF">
      <w:pPr>
        <w:spacing w:line="276" w:lineRule="auto"/>
        <w:ind w:left="360"/>
        <w:jc w:val="both"/>
        <w:rPr>
          <w:rFonts w:ascii="Cambria" w:hAnsi="Cambria"/>
          <w:sz w:val="24"/>
          <w:szCs w:val="24"/>
        </w:rPr>
      </w:pPr>
      <w:r>
        <w:rPr>
          <w:rFonts w:ascii="Cambria" w:hAnsi="Cambria"/>
          <w:sz w:val="24"/>
          <w:szCs w:val="24"/>
        </w:rPr>
        <w:t xml:space="preserve">The purpose of this tutorial is to introduce you and show you the very basics on how to Swim. </w:t>
      </w:r>
      <w:r w:rsidR="00103F04" w:rsidRPr="00103F04">
        <w:rPr>
          <w:rFonts w:ascii="Cambria" w:hAnsi="Cambria"/>
          <w:b/>
          <w:sz w:val="24"/>
          <w:szCs w:val="24"/>
        </w:rPr>
        <w:t>Section 2</w:t>
      </w:r>
      <w:r w:rsidR="00103F04">
        <w:rPr>
          <w:rFonts w:ascii="Cambria" w:hAnsi="Cambria"/>
          <w:sz w:val="24"/>
          <w:szCs w:val="24"/>
        </w:rPr>
        <w:t xml:space="preserve"> describes how to set up your environment to enable to run Swim while </w:t>
      </w:r>
      <w:r w:rsidR="00103F04" w:rsidRPr="00103F04">
        <w:rPr>
          <w:rFonts w:ascii="Cambria" w:hAnsi="Cambria"/>
          <w:b/>
          <w:sz w:val="24"/>
          <w:szCs w:val="24"/>
        </w:rPr>
        <w:t>Sections 3 – 6</w:t>
      </w:r>
      <w:r w:rsidR="00103F04">
        <w:rPr>
          <w:rFonts w:ascii="Cambria" w:hAnsi="Cambria"/>
          <w:sz w:val="24"/>
          <w:szCs w:val="24"/>
        </w:rPr>
        <w:t xml:space="preserve"> include small sample programs and are designed to get you as quickly as possible to the point where you can crawl information from the Internet. These examples concentrate on the basics of the language </w:t>
      </w:r>
      <w:r w:rsidR="00AF3484">
        <w:rPr>
          <w:rFonts w:ascii="Cambria" w:hAnsi="Cambria"/>
          <w:sz w:val="24"/>
          <w:szCs w:val="24"/>
        </w:rPr>
        <w:t>like variable declaration</w:t>
      </w:r>
      <w:r w:rsidR="008F368B">
        <w:rPr>
          <w:rFonts w:ascii="Cambria" w:hAnsi="Cambria"/>
          <w:sz w:val="24"/>
          <w:szCs w:val="24"/>
        </w:rPr>
        <w:t>, arithmetic operations</w:t>
      </w:r>
      <w:r w:rsidR="00AF3484">
        <w:rPr>
          <w:rFonts w:ascii="Cambria" w:hAnsi="Cambria"/>
          <w:sz w:val="24"/>
          <w:szCs w:val="24"/>
        </w:rPr>
        <w:t>, webpage crawling and exporting results to local files like .pdf.</w:t>
      </w:r>
    </w:p>
    <w:p w14:paraId="3DFB6632" w14:textId="7B18FB24" w:rsidR="00103F04" w:rsidRPr="00526E92" w:rsidRDefault="00103F04" w:rsidP="003D61DF">
      <w:pPr>
        <w:spacing w:line="276" w:lineRule="auto"/>
        <w:ind w:left="360"/>
        <w:jc w:val="both"/>
        <w:rPr>
          <w:rFonts w:ascii="Cambria" w:hAnsi="Cambria"/>
          <w:sz w:val="24"/>
          <w:szCs w:val="24"/>
        </w:rPr>
      </w:pPr>
      <w:r>
        <w:rPr>
          <w:rFonts w:ascii="Cambria" w:hAnsi="Cambria"/>
          <w:sz w:val="24"/>
          <w:szCs w:val="24"/>
        </w:rPr>
        <w:t xml:space="preserve">Under no circumstances is </w:t>
      </w:r>
      <w:r w:rsidR="00FC076D">
        <w:rPr>
          <w:rFonts w:ascii="Cambria" w:hAnsi="Cambria"/>
          <w:sz w:val="24"/>
          <w:szCs w:val="24"/>
        </w:rPr>
        <w:t>this</w:t>
      </w:r>
      <w:r>
        <w:rPr>
          <w:rFonts w:ascii="Cambria" w:hAnsi="Cambria"/>
          <w:sz w:val="24"/>
          <w:szCs w:val="24"/>
        </w:rPr>
        <w:t xml:space="preserve"> </w:t>
      </w:r>
      <w:r w:rsidR="00FC076D">
        <w:rPr>
          <w:rFonts w:ascii="Cambria" w:hAnsi="Cambria"/>
          <w:sz w:val="24"/>
          <w:szCs w:val="24"/>
        </w:rPr>
        <w:t xml:space="preserve">a </w:t>
      </w:r>
      <w:r w:rsidR="00526428">
        <w:rPr>
          <w:rFonts w:ascii="Cambria" w:hAnsi="Cambria"/>
          <w:sz w:val="24"/>
          <w:szCs w:val="24"/>
        </w:rPr>
        <w:t>complete tutorial on Swim.</w:t>
      </w:r>
      <w:r w:rsidR="00FC076D">
        <w:rPr>
          <w:rFonts w:ascii="Cambria" w:hAnsi="Cambria"/>
          <w:sz w:val="24"/>
          <w:szCs w:val="24"/>
        </w:rPr>
        <w:t xml:space="preserve"> Like any programming language, to truly learn it you must get your feet wet. For more in depth information on the Swim language please refer to the Language Reference Manual.</w:t>
      </w:r>
    </w:p>
    <w:p w14:paraId="07371EE2" w14:textId="6BC9520F" w:rsidR="00770654" w:rsidRPr="00526E92" w:rsidRDefault="006706BF" w:rsidP="003D61DF">
      <w:pPr>
        <w:spacing w:line="276" w:lineRule="auto"/>
        <w:ind w:left="360"/>
        <w:jc w:val="both"/>
        <w:rPr>
          <w:rFonts w:ascii="Cambria" w:hAnsi="Cambria"/>
          <w:sz w:val="24"/>
          <w:szCs w:val="24"/>
        </w:rPr>
      </w:pPr>
      <w:r>
        <w:rPr>
          <w:rFonts w:ascii="Cambria" w:hAnsi="Cambria"/>
          <w:sz w:val="24"/>
          <w:szCs w:val="24"/>
        </w:rPr>
        <w:t>Have fun programming!</w:t>
      </w:r>
    </w:p>
    <w:p w14:paraId="53E1B6FB" w14:textId="1245AD0B" w:rsidR="000316CB" w:rsidRDefault="000316CB" w:rsidP="000316CB">
      <w:pPr>
        <w:pStyle w:val="Heading1"/>
        <w:numPr>
          <w:ilvl w:val="0"/>
          <w:numId w:val="13"/>
        </w:numPr>
      </w:pPr>
      <w:bookmarkStart w:id="1" w:name="_Toc226452687"/>
      <w:r>
        <w:t>Preparing to Swim</w:t>
      </w:r>
      <w:bookmarkEnd w:id="1"/>
    </w:p>
    <w:p w14:paraId="41A44091" w14:textId="77777777" w:rsidR="000316CB" w:rsidRDefault="000316CB" w:rsidP="000316CB"/>
    <w:p w14:paraId="5D104D3F" w14:textId="7EB38538" w:rsidR="00AB7516" w:rsidRPr="00526E92" w:rsidRDefault="00AC628C" w:rsidP="008F368B">
      <w:pPr>
        <w:spacing w:line="276" w:lineRule="auto"/>
        <w:ind w:left="360"/>
        <w:jc w:val="both"/>
        <w:rPr>
          <w:rFonts w:ascii="Cambria" w:hAnsi="Cambria"/>
          <w:sz w:val="24"/>
          <w:szCs w:val="24"/>
        </w:rPr>
      </w:pPr>
      <w:r>
        <w:rPr>
          <w:rFonts w:ascii="Cambria" w:hAnsi="Cambria"/>
          <w:sz w:val="24"/>
          <w:szCs w:val="24"/>
        </w:rPr>
        <w:t>Preparing your environment to run Swim is easy and straightforward. Swim is a cross-platform programming language that is Python based. Therefore, prior to installing Swim, your system must be running Python v2.6 or later.</w:t>
      </w:r>
    </w:p>
    <w:p w14:paraId="036537E7" w14:textId="5E6AA79A" w:rsidR="00770654" w:rsidRPr="00526E92" w:rsidRDefault="00AC628C" w:rsidP="008F368B">
      <w:pPr>
        <w:spacing w:line="276" w:lineRule="auto"/>
        <w:ind w:left="360"/>
        <w:jc w:val="both"/>
        <w:rPr>
          <w:rFonts w:ascii="Cambria" w:hAnsi="Cambria"/>
          <w:sz w:val="24"/>
          <w:szCs w:val="24"/>
        </w:rPr>
      </w:pPr>
      <w:r>
        <w:rPr>
          <w:rFonts w:ascii="Cambria" w:hAnsi="Cambria"/>
          <w:sz w:val="24"/>
          <w:szCs w:val="24"/>
        </w:rPr>
        <w:t xml:space="preserve">For instructions on how to download and install </w:t>
      </w:r>
      <w:r w:rsidR="00770654" w:rsidRPr="00526E92">
        <w:rPr>
          <w:rFonts w:ascii="Cambria" w:hAnsi="Cambria"/>
          <w:sz w:val="24"/>
          <w:szCs w:val="24"/>
        </w:rPr>
        <w:t xml:space="preserve">python on your system, please visit: </w:t>
      </w:r>
      <w:hyperlink r:id="rId14" w:history="1">
        <w:r w:rsidR="00526E92" w:rsidRPr="009723AA">
          <w:rPr>
            <w:rStyle w:val="Hyperlink"/>
            <w:rFonts w:ascii="Cambria" w:hAnsi="Cambria"/>
            <w:sz w:val="24"/>
            <w:szCs w:val="24"/>
          </w:rPr>
          <w:t>http://www.python.org/getit/</w:t>
        </w:r>
      </w:hyperlink>
      <w:r w:rsidR="00526E92">
        <w:rPr>
          <w:rFonts w:ascii="Cambria" w:hAnsi="Cambria"/>
          <w:sz w:val="24"/>
          <w:szCs w:val="24"/>
        </w:rPr>
        <w:t xml:space="preserve"> </w:t>
      </w:r>
      <w:r w:rsidR="00770654" w:rsidRPr="00526E92">
        <w:rPr>
          <w:rFonts w:ascii="Cambria" w:hAnsi="Cambria"/>
          <w:sz w:val="24"/>
          <w:szCs w:val="24"/>
        </w:rPr>
        <w:t xml:space="preserve"> </w:t>
      </w:r>
    </w:p>
    <w:p w14:paraId="567EDE0C" w14:textId="47AA2905" w:rsidR="00056A1B" w:rsidRDefault="00056A1B" w:rsidP="00056A1B">
      <w:pPr>
        <w:pStyle w:val="Heading2"/>
        <w:numPr>
          <w:ilvl w:val="1"/>
          <w:numId w:val="13"/>
        </w:numPr>
      </w:pPr>
      <w:bookmarkStart w:id="2" w:name="_Toc226452688"/>
      <w:r>
        <w:t>Install Swim under M</w:t>
      </w:r>
      <w:r w:rsidR="00770654">
        <w:t>AC OS X</w:t>
      </w:r>
      <w:bookmarkEnd w:id="2"/>
    </w:p>
    <w:p w14:paraId="11BB28F4" w14:textId="77777777" w:rsidR="006A7EB1" w:rsidRDefault="006A7EB1" w:rsidP="006A7EB1"/>
    <w:p w14:paraId="5128AA62" w14:textId="61413223" w:rsidR="008F368B" w:rsidRDefault="00770654" w:rsidP="008F368B">
      <w:pPr>
        <w:spacing w:line="276" w:lineRule="auto"/>
        <w:ind w:left="720"/>
        <w:jc w:val="both"/>
        <w:rPr>
          <w:rFonts w:ascii="Cambria" w:hAnsi="Cambria"/>
          <w:sz w:val="24"/>
          <w:szCs w:val="24"/>
        </w:rPr>
      </w:pPr>
      <w:r w:rsidRPr="00526E92">
        <w:rPr>
          <w:rFonts w:ascii="Cambria" w:hAnsi="Cambria"/>
          <w:sz w:val="24"/>
          <w:szCs w:val="24"/>
        </w:rPr>
        <w:t>To install Swim to run under MAC O</w:t>
      </w:r>
      <w:r w:rsidR="00E66C97">
        <w:rPr>
          <w:rFonts w:ascii="Cambria" w:hAnsi="Cambria"/>
          <w:sz w:val="24"/>
          <w:szCs w:val="24"/>
        </w:rPr>
        <w:t xml:space="preserve">S X simply double click on the </w:t>
      </w:r>
      <w:r w:rsidR="006A7EB1" w:rsidRPr="00E66C97">
        <w:rPr>
          <w:rFonts w:ascii="Cambria" w:hAnsi="Cambria"/>
          <w:b/>
          <w:i/>
          <w:sz w:val="24"/>
          <w:szCs w:val="24"/>
        </w:rPr>
        <w:t>setupSwim.pkg</w:t>
      </w:r>
      <w:r w:rsidRPr="00526E92">
        <w:rPr>
          <w:rFonts w:ascii="Cambria" w:hAnsi="Cambria"/>
          <w:sz w:val="24"/>
          <w:szCs w:val="24"/>
        </w:rPr>
        <w:t xml:space="preserve"> and follow the instructions </w:t>
      </w:r>
      <w:r w:rsidR="00535E07">
        <w:rPr>
          <w:rFonts w:ascii="Cambria" w:hAnsi="Cambria"/>
          <w:sz w:val="24"/>
          <w:szCs w:val="24"/>
        </w:rPr>
        <w:t xml:space="preserve">provided </w:t>
      </w:r>
      <w:r w:rsidRPr="00526E92">
        <w:rPr>
          <w:rFonts w:ascii="Cambria" w:hAnsi="Cambria"/>
          <w:sz w:val="24"/>
          <w:szCs w:val="24"/>
        </w:rPr>
        <w:t xml:space="preserve">on the screen.  </w:t>
      </w:r>
      <w:r w:rsidR="008F368B">
        <w:rPr>
          <w:rFonts w:ascii="Cambria" w:hAnsi="Cambria"/>
          <w:sz w:val="24"/>
          <w:szCs w:val="24"/>
        </w:rPr>
        <w:br w:type="page"/>
      </w:r>
    </w:p>
    <w:p w14:paraId="1D2D51D7" w14:textId="77777777" w:rsidR="008F368B" w:rsidRPr="00526E92" w:rsidRDefault="008F368B" w:rsidP="008F368B">
      <w:pPr>
        <w:spacing w:line="276" w:lineRule="auto"/>
        <w:ind w:left="720"/>
        <w:jc w:val="both"/>
        <w:rPr>
          <w:rFonts w:ascii="Cambria" w:hAnsi="Cambria"/>
          <w:sz w:val="24"/>
          <w:szCs w:val="24"/>
        </w:rPr>
      </w:pPr>
    </w:p>
    <w:p w14:paraId="08479A35" w14:textId="3A8E3B42" w:rsidR="00056A1B" w:rsidRDefault="00056A1B" w:rsidP="00056A1B">
      <w:pPr>
        <w:pStyle w:val="Heading2"/>
        <w:numPr>
          <w:ilvl w:val="1"/>
          <w:numId w:val="13"/>
        </w:numPr>
      </w:pPr>
      <w:bookmarkStart w:id="3" w:name="_Toc226452689"/>
      <w:r>
        <w:t>Install Swim under Windows</w:t>
      </w:r>
      <w:bookmarkEnd w:id="3"/>
    </w:p>
    <w:p w14:paraId="7D842B50" w14:textId="77777777" w:rsidR="00F9618A" w:rsidRDefault="00F9618A" w:rsidP="00F9618A">
      <w:pPr>
        <w:ind w:left="720"/>
      </w:pPr>
    </w:p>
    <w:p w14:paraId="57350875" w14:textId="1C3EE85C" w:rsidR="008673D2" w:rsidRDefault="00F9618A" w:rsidP="008F368B">
      <w:pPr>
        <w:spacing w:line="276" w:lineRule="auto"/>
        <w:ind w:left="720"/>
        <w:jc w:val="both"/>
        <w:rPr>
          <w:rFonts w:ascii="Cambria" w:hAnsi="Cambria"/>
          <w:sz w:val="24"/>
          <w:szCs w:val="24"/>
        </w:rPr>
      </w:pPr>
      <w:r w:rsidRPr="00F9618A">
        <w:rPr>
          <w:rFonts w:ascii="Cambria" w:hAnsi="Cambria"/>
          <w:sz w:val="24"/>
          <w:szCs w:val="24"/>
        </w:rPr>
        <w:t xml:space="preserve">To install Swim to run under Windows (XP, Vista, Windows 7 and Windows 8), simply double click on the </w:t>
      </w:r>
      <w:r w:rsidRPr="00F9618A">
        <w:rPr>
          <w:rFonts w:ascii="Cambria" w:hAnsi="Cambria"/>
          <w:b/>
          <w:i/>
          <w:sz w:val="24"/>
          <w:szCs w:val="24"/>
        </w:rPr>
        <w:t>setupSwim.msi</w:t>
      </w:r>
      <w:r w:rsidRPr="00F9618A">
        <w:rPr>
          <w:rFonts w:ascii="Cambria" w:hAnsi="Cambria"/>
          <w:sz w:val="24"/>
          <w:szCs w:val="24"/>
        </w:rPr>
        <w:t xml:space="preserve"> and follow the instructions provided on the screen.</w:t>
      </w:r>
    </w:p>
    <w:p w14:paraId="4464435C" w14:textId="724B40E4" w:rsidR="000316CB" w:rsidRDefault="000316CB" w:rsidP="000316CB">
      <w:pPr>
        <w:pStyle w:val="Heading1"/>
        <w:numPr>
          <w:ilvl w:val="0"/>
          <w:numId w:val="13"/>
        </w:numPr>
      </w:pPr>
      <w:r>
        <w:t xml:space="preserve"> </w:t>
      </w:r>
      <w:bookmarkStart w:id="4" w:name="_Toc226452690"/>
      <w:r>
        <w:t>Getting Started</w:t>
      </w:r>
      <w:bookmarkEnd w:id="4"/>
    </w:p>
    <w:p w14:paraId="51AED8B8" w14:textId="77777777" w:rsidR="00C03068" w:rsidRDefault="00C03068" w:rsidP="00C03068"/>
    <w:p w14:paraId="6755F131" w14:textId="6D88BCC0" w:rsidR="0023155B" w:rsidRPr="00AA3A7D" w:rsidRDefault="004013AB" w:rsidP="0057001D">
      <w:pPr>
        <w:spacing w:line="276" w:lineRule="auto"/>
        <w:ind w:left="360"/>
        <w:jc w:val="both"/>
        <w:rPr>
          <w:rFonts w:ascii="Cambria" w:hAnsi="Cambria"/>
          <w:sz w:val="24"/>
          <w:szCs w:val="24"/>
        </w:rPr>
      </w:pPr>
      <w:r>
        <w:rPr>
          <w:rFonts w:ascii="Cambria" w:hAnsi="Cambria"/>
          <w:sz w:val="24"/>
          <w:szCs w:val="24"/>
        </w:rPr>
        <w:t>In the HelloWorld.swim code (3.1) the built in function print is called with the string literal “Hello World!\n”  as an argument expression.  The “\n” at the end of the string literal is the ASCII line feed escape sequence which moves the output cursor to the following line.</w:t>
      </w:r>
    </w:p>
    <w:p w14:paraId="155A5BE8" w14:textId="2B308DF4" w:rsidR="006B5683" w:rsidRDefault="00C03068" w:rsidP="000F5E17">
      <w:pPr>
        <w:pStyle w:val="Heading2"/>
        <w:ind w:left="360"/>
      </w:pPr>
      <w:bookmarkStart w:id="5" w:name="_Toc226452691"/>
      <w:r>
        <w:t>3.1 Hello World Code</w:t>
      </w:r>
      <w:bookmarkEnd w:id="5"/>
      <w:r>
        <w:t xml:space="preserve"> </w:t>
      </w:r>
    </w:p>
    <w:p w14:paraId="050728AA" w14:textId="77777777" w:rsidR="008E3E31" w:rsidRDefault="008E3E31" w:rsidP="006B5683">
      <w:pPr>
        <w:pBdr>
          <w:bottom w:val="single" w:sz="6" w:space="1" w:color="auto"/>
        </w:pBdr>
      </w:pPr>
    </w:p>
    <w:p w14:paraId="42480758" w14:textId="6D1D2EA5" w:rsidR="006B5683" w:rsidRDefault="008E3E31" w:rsidP="006B5683">
      <w:r>
        <w:rPr>
          <w:rFonts w:ascii="Consolas" w:hAnsi="Consolas"/>
          <w:sz w:val="24"/>
          <w:szCs w:val="24"/>
        </w:rPr>
        <w:t xml:space="preserve">01 </w:t>
      </w:r>
      <w:r>
        <w:rPr>
          <w:rFonts w:ascii="Consolas" w:hAnsi="Consolas"/>
          <w:sz w:val="24"/>
          <w:szCs w:val="24"/>
        </w:rPr>
        <w:tab/>
      </w:r>
      <w:r w:rsidRPr="008E3E31">
        <w:rPr>
          <w:rFonts w:ascii="Consolas" w:hAnsi="Consolas"/>
          <w:color w:val="008000"/>
          <w:sz w:val="24"/>
          <w:szCs w:val="24"/>
        </w:rPr>
        <w:t xml:space="preserve">// </w:t>
      </w:r>
      <w:r>
        <w:rPr>
          <w:rFonts w:ascii="Consolas" w:hAnsi="Consolas"/>
          <w:color w:val="008000"/>
          <w:sz w:val="24"/>
          <w:szCs w:val="24"/>
        </w:rPr>
        <w:t>Hello World Program</w:t>
      </w:r>
      <w:r w:rsidRPr="008E3E31">
        <w:rPr>
          <w:rFonts w:ascii="Consolas" w:hAnsi="Consolas"/>
          <w:color w:val="008000"/>
          <w:sz w:val="24"/>
          <w:szCs w:val="24"/>
        </w:rPr>
        <w:br/>
      </w:r>
      <w:r>
        <w:rPr>
          <w:rFonts w:ascii="Consolas" w:hAnsi="Consolas"/>
          <w:sz w:val="24"/>
          <w:szCs w:val="24"/>
        </w:rPr>
        <w:t xml:space="preserve">02 </w:t>
      </w:r>
      <w:r>
        <w:rPr>
          <w:rFonts w:ascii="Consolas" w:hAnsi="Consolas"/>
          <w:sz w:val="24"/>
          <w:szCs w:val="24"/>
        </w:rPr>
        <w:tab/>
      </w:r>
      <w:r w:rsidRPr="008E3E31">
        <w:rPr>
          <w:rFonts w:ascii="Consolas" w:hAnsi="Consolas"/>
          <w:color w:val="660066"/>
          <w:sz w:val="24"/>
          <w:szCs w:val="24"/>
        </w:rPr>
        <w:t>print</w:t>
      </w:r>
      <w:r>
        <w:rPr>
          <w:rFonts w:ascii="Consolas" w:hAnsi="Consolas"/>
          <w:sz w:val="24"/>
          <w:szCs w:val="24"/>
        </w:rPr>
        <w:t>(</w:t>
      </w:r>
      <w:r w:rsidRPr="008E3E31">
        <w:rPr>
          <w:rFonts w:ascii="Consolas" w:hAnsi="Consolas"/>
          <w:color w:val="0000FF"/>
          <w:sz w:val="24"/>
          <w:szCs w:val="24"/>
        </w:rPr>
        <w:t>“Hello World</w:t>
      </w:r>
      <w:r w:rsidR="00FC2F0F">
        <w:rPr>
          <w:rFonts w:ascii="Consolas" w:hAnsi="Consolas"/>
          <w:color w:val="0000FF"/>
          <w:sz w:val="24"/>
          <w:szCs w:val="24"/>
        </w:rPr>
        <w:t>!</w:t>
      </w:r>
      <w:r w:rsidR="00BD3D64">
        <w:rPr>
          <w:rFonts w:ascii="Consolas" w:hAnsi="Consolas"/>
          <w:color w:val="0000FF"/>
          <w:sz w:val="24"/>
          <w:szCs w:val="24"/>
        </w:rPr>
        <w:t>\n</w:t>
      </w:r>
      <w:r w:rsidRPr="008E3E31">
        <w:rPr>
          <w:rFonts w:ascii="Consolas" w:hAnsi="Consolas"/>
          <w:color w:val="0000FF"/>
          <w:sz w:val="24"/>
          <w:szCs w:val="24"/>
        </w:rPr>
        <w:t>”</w:t>
      </w:r>
      <w:r>
        <w:rPr>
          <w:rFonts w:ascii="Consolas" w:hAnsi="Consolas"/>
          <w:sz w:val="24"/>
          <w:szCs w:val="24"/>
        </w:rPr>
        <w:t>);</w:t>
      </w:r>
    </w:p>
    <w:p w14:paraId="22429436" w14:textId="77777777" w:rsidR="008E3E31" w:rsidRDefault="008E3E31" w:rsidP="006B5683">
      <w:pPr>
        <w:pStyle w:val="Caption"/>
        <w:pBdr>
          <w:bottom w:val="single" w:sz="6" w:space="1" w:color="auto"/>
        </w:pBdr>
        <w:jc w:val="center"/>
      </w:pPr>
    </w:p>
    <w:p w14:paraId="64A8985B" w14:textId="088A721A" w:rsidR="006B5683" w:rsidRPr="006B5683" w:rsidRDefault="006B5683" w:rsidP="006B5683">
      <w:pPr>
        <w:pStyle w:val="Caption"/>
        <w:jc w:val="center"/>
      </w:pPr>
      <w:r>
        <w:t xml:space="preserve">Program </w:t>
      </w:r>
      <w:fldSimple w:instr=" SEQ Program \* ARABIC ">
        <w:r>
          <w:rPr>
            <w:noProof/>
          </w:rPr>
          <w:t>1</w:t>
        </w:r>
      </w:fldSimple>
      <w:r>
        <w:t xml:space="preserve"> - Hello Wolrd</w:t>
      </w:r>
    </w:p>
    <w:p w14:paraId="73DE96F9" w14:textId="7842676A" w:rsidR="00C03068" w:rsidRPr="00526E92" w:rsidRDefault="00C03068" w:rsidP="00AC628C">
      <w:pPr>
        <w:pStyle w:val="Heading2"/>
        <w:ind w:left="360"/>
      </w:pPr>
      <w:bookmarkStart w:id="6" w:name="_Toc226452692"/>
      <w:r w:rsidRPr="00526E92">
        <w:t>3.2 Running Hello World</w:t>
      </w:r>
      <w:bookmarkEnd w:id="6"/>
    </w:p>
    <w:p w14:paraId="0756CD53" w14:textId="63995E61" w:rsidR="00526E92" w:rsidRDefault="00526E92" w:rsidP="008F368B">
      <w:pPr>
        <w:spacing w:line="276" w:lineRule="auto"/>
        <w:ind w:left="720"/>
        <w:jc w:val="both"/>
        <w:rPr>
          <w:rFonts w:ascii="Cambria" w:hAnsi="Cambria"/>
          <w:sz w:val="24"/>
          <w:szCs w:val="24"/>
        </w:rPr>
      </w:pPr>
      <w:r>
        <w:rPr>
          <w:rFonts w:ascii="Cambria" w:hAnsi="Cambria"/>
          <w:sz w:val="24"/>
          <w:szCs w:val="24"/>
        </w:rPr>
        <w:br/>
      </w:r>
      <w:r w:rsidRPr="00526E92">
        <w:rPr>
          <w:rFonts w:ascii="Cambria" w:hAnsi="Cambria"/>
          <w:sz w:val="24"/>
          <w:szCs w:val="24"/>
        </w:rPr>
        <w:t xml:space="preserve">To run </w:t>
      </w:r>
      <w:r>
        <w:rPr>
          <w:rFonts w:ascii="Cambria" w:hAnsi="Cambria"/>
          <w:sz w:val="24"/>
          <w:szCs w:val="24"/>
        </w:rPr>
        <w:t xml:space="preserve">the Hello World program, </w:t>
      </w:r>
      <w:r w:rsidRPr="00AA3A7D">
        <w:rPr>
          <w:rFonts w:ascii="Cambria" w:hAnsi="Cambria"/>
          <w:b/>
          <w:i/>
          <w:sz w:val="24"/>
          <w:szCs w:val="24"/>
        </w:rPr>
        <w:t>“HelloWorld.swim”</w:t>
      </w:r>
      <w:r>
        <w:rPr>
          <w:rFonts w:ascii="Cambria" w:hAnsi="Cambria"/>
          <w:sz w:val="24"/>
          <w:szCs w:val="24"/>
        </w:rPr>
        <w:t xml:space="preserve"> containing the code in </w:t>
      </w:r>
      <w:r>
        <w:rPr>
          <w:rFonts w:ascii="Cambria" w:hAnsi="Cambria"/>
          <w:b/>
          <w:i/>
          <w:sz w:val="24"/>
          <w:szCs w:val="24"/>
        </w:rPr>
        <w:t xml:space="preserve">Program 1. </w:t>
      </w:r>
      <w:r w:rsidRPr="00526E92">
        <w:rPr>
          <w:rFonts w:ascii="Cambria" w:hAnsi="Cambria"/>
          <w:sz w:val="24"/>
          <w:szCs w:val="24"/>
        </w:rPr>
        <w:t>Then</w:t>
      </w:r>
      <w:r>
        <w:rPr>
          <w:rFonts w:ascii="Cambria" w:hAnsi="Cambria"/>
          <w:sz w:val="24"/>
          <w:szCs w:val="24"/>
        </w:rPr>
        <w:t xml:space="preserve"> from the terminal (MAC OS X) o</w:t>
      </w:r>
      <w:r w:rsidR="00106FAC">
        <w:rPr>
          <w:rFonts w:ascii="Cambria" w:hAnsi="Cambria"/>
          <w:sz w:val="24"/>
          <w:szCs w:val="24"/>
        </w:rPr>
        <w:t>r Command Prompt (Windows) type:</w:t>
      </w:r>
    </w:p>
    <w:tbl>
      <w:tblPr>
        <w:tblStyle w:val="TableGrid"/>
        <w:tblW w:w="0" w:type="auto"/>
        <w:jc w:val="center"/>
        <w:tblLook w:val="04A0" w:firstRow="1" w:lastRow="0" w:firstColumn="1" w:lastColumn="0" w:noHBand="0" w:noVBand="1"/>
      </w:tblPr>
      <w:tblGrid>
        <w:gridCol w:w="3449"/>
      </w:tblGrid>
      <w:tr w:rsidR="00526E92" w:rsidRPr="00526E92" w14:paraId="11ED1360" w14:textId="77777777" w:rsidTr="00526E92">
        <w:trPr>
          <w:jc w:val="center"/>
        </w:trPr>
        <w:tc>
          <w:tcPr>
            <w:tcW w:w="3449" w:type="dxa"/>
          </w:tcPr>
          <w:p w14:paraId="503B670C" w14:textId="77777777" w:rsidR="00526E92" w:rsidRPr="00526E92" w:rsidRDefault="00526E92" w:rsidP="00526E92">
            <w:pPr>
              <w:jc w:val="center"/>
              <w:rPr>
                <w:rFonts w:ascii="Consolas" w:hAnsi="Consolas"/>
                <w:i/>
                <w:sz w:val="28"/>
                <w:szCs w:val="28"/>
              </w:rPr>
            </w:pPr>
            <w:r w:rsidRPr="00526E92">
              <w:rPr>
                <w:rFonts w:ascii="Consolas" w:hAnsi="Consolas"/>
                <w:sz w:val="28"/>
                <w:szCs w:val="28"/>
              </w:rPr>
              <w:t>swim HelloWorld.swim</w:t>
            </w:r>
          </w:p>
        </w:tc>
      </w:tr>
    </w:tbl>
    <w:p w14:paraId="42DBDBD3" w14:textId="72E7A1D4" w:rsidR="00C03068" w:rsidRPr="00526E92" w:rsidRDefault="00526E92" w:rsidP="00AC628C">
      <w:pPr>
        <w:pStyle w:val="Heading2"/>
        <w:tabs>
          <w:tab w:val="left" w:pos="810"/>
        </w:tabs>
        <w:ind w:left="360"/>
      </w:pPr>
      <w:r>
        <w:br/>
      </w:r>
      <w:bookmarkStart w:id="7" w:name="_Toc226452693"/>
      <w:r w:rsidR="00C03068" w:rsidRPr="00526E92">
        <w:t>3.3 Hello World Result</w:t>
      </w:r>
      <w:bookmarkEnd w:id="7"/>
      <w:r w:rsidR="00C03068" w:rsidRPr="00526E92">
        <w:t xml:space="preserve"> </w:t>
      </w:r>
    </w:p>
    <w:p w14:paraId="0A9C895B" w14:textId="77777777" w:rsidR="000316CB" w:rsidRDefault="000316CB" w:rsidP="000316CB"/>
    <w:p w14:paraId="06DBA17F" w14:textId="77777777" w:rsidR="00D876E2" w:rsidRDefault="00FC2F0F" w:rsidP="006A4A27">
      <w:pPr>
        <w:ind w:left="360" w:firstLine="360"/>
        <w:jc w:val="both"/>
        <w:rPr>
          <w:rFonts w:ascii="Cambria" w:hAnsi="Cambria"/>
          <w:sz w:val="24"/>
          <w:szCs w:val="24"/>
        </w:rPr>
      </w:pPr>
      <w:r w:rsidRPr="00526E92">
        <w:rPr>
          <w:rFonts w:ascii="Cambria" w:hAnsi="Cambria"/>
          <w:sz w:val="24"/>
          <w:szCs w:val="24"/>
        </w:rPr>
        <w:t xml:space="preserve">Running the Hello World </w:t>
      </w:r>
      <w:r w:rsidR="00526E92">
        <w:rPr>
          <w:rFonts w:ascii="Cambria" w:hAnsi="Cambria"/>
          <w:sz w:val="24"/>
          <w:szCs w:val="24"/>
        </w:rPr>
        <w:t>p</w:t>
      </w:r>
      <w:r w:rsidRPr="00526E92">
        <w:rPr>
          <w:rFonts w:ascii="Cambria" w:hAnsi="Cambria"/>
          <w:sz w:val="24"/>
          <w:szCs w:val="24"/>
        </w:rPr>
        <w:t>rogram prints</w:t>
      </w:r>
    </w:p>
    <w:p w14:paraId="16E5CB32" w14:textId="50C1C778" w:rsidR="00FC2F0F" w:rsidRDefault="00FC2F0F" w:rsidP="006A4A27">
      <w:pPr>
        <w:tabs>
          <w:tab w:val="left" w:pos="720"/>
        </w:tabs>
        <w:ind w:left="720"/>
        <w:jc w:val="both"/>
        <w:rPr>
          <w:rFonts w:ascii="Consolas" w:hAnsi="Consolas"/>
          <w:sz w:val="28"/>
          <w:szCs w:val="28"/>
        </w:rPr>
      </w:pPr>
      <w:r>
        <w:br/>
      </w:r>
      <w:r w:rsidRPr="00FC2F0F">
        <w:rPr>
          <w:rFonts w:ascii="Consolas" w:hAnsi="Consolas"/>
          <w:sz w:val="28"/>
          <w:szCs w:val="28"/>
        </w:rPr>
        <w:t>Hello World!</w:t>
      </w:r>
    </w:p>
    <w:p w14:paraId="48F50743" w14:textId="41D531D8" w:rsidR="00474702" w:rsidRDefault="00474702" w:rsidP="00526E92">
      <w:pPr>
        <w:ind w:firstLine="180"/>
        <w:rPr>
          <w:rFonts w:ascii="Consolas" w:hAnsi="Consolas"/>
          <w:sz w:val="28"/>
          <w:szCs w:val="28"/>
        </w:rPr>
      </w:pPr>
      <w:r>
        <w:rPr>
          <w:rFonts w:ascii="Consolas" w:hAnsi="Consolas"/>
          <w:sz w:val="28"/>
          <w:szCs w:val="28"/>
        </w:rPr>
        <w:br w:type="page"/>
      </w:r>
    </w:p>
    <w:p w14:paraId="472D78C3" w14:textId="24B3AFF2" w:rsidR="000316CB" w:rsidRDefault="000316CB" w:rsidP="00526E92">
      <w:pPr>
        <w:pStyle w:val="Heading1"/>
        <w:numPr>
          <w:ilvl w:val="0"/>
          <w:numId w:val="13"/>
        </w:numPr>
        <w:ind w:left="540"/>
      </w:pPr>
      <w:r>
        <w:lastRenderedPageBreak/>
        <w:t xml:space="preserve"> </w:t>
      </w:r>
      <w:bookmarkStart w:id="8" w:name="_Toc226452694"/>
      <w:r>
        <w:t xml:space="preserve">Variables and </w:t>
      </w:r>
      <w:r w:rsidR="00A16A83">
        <w:t>Arithmetic Operations</w:t>
      </w:r>
      <w:bookmarkEnd w:id="8"/>
    </w:p>
    <w:p w14:paraId="667B671C" w14:textId="77777777" w:rsidR="000316CB" w:rsidRDefault="000316CB" w:rsidP="000316CB"/>
    <w:p w14:paraId="4ED196E2" w14:textId="151BD23F" w:rsidR="00C774E7" w:rsidRDefault="00BD641E" w:rsidP="00A807DB">
      <w:pPr>
        <w:spacing w:line="276" w:lineRule="auto"/>
        <w:ind w:left="180" w:firstLine="360"/>
        <w:jc w:val="both"/>
        <w:rPr>
          <w:rFonts w:ascii="Cambria" w:hAnsi="Cambria"/>
          <w:sz w:val="24"/>
          <w:szCs w:val="24"/>
        </w:rPr>
      </w:pPr>
      <w:r>
        <w:rPr>
          <w:rFonts w:ascii="Cambria" w:hAnsi="Cambria"/>
          <w:sz w:val="24"/>
          <w:szCs w:val="24"/>
        </w:rPr>
        <w:t>The code for the “</w:t>
      </w:r>
      <w:r w:rsidRPr="00BD641E">
        <w:rPr>
          <w:rFonts w:ascii="Cambria" w:hAnsi="Cambria"/>
          <w:b/>
          <w:sz w:val="24"/>
          <w:szCs w:val="24"/>
        </w:rPr>
        <w:t>variablesAndOperations.swim</w:t>
      </w:r>
      <w:r>
        <w:rPr>
          <w:rFonts w:ascii="Cambria" w:hAnsi="Cambria"/>
          <w:sz w:val="24"/>
          <w:szCs w:val="24"/>
        </w:rPr>
        <w:t xml:space="preserve">” program (4.1) demonstrates the basics of variable assignment, arithmetic operations, and conditional statements.  </w:t>
      </w:r>
      <w:r w:rsidR="00CE50E3">
        <w:rPr>
          <w:rFonts w:ascii="Cambria" w:hAnsi="Cambria"/>
          <w:sz w:val="24"/>
          <w:szCs w:val="24"/>
        </w:rPr>
        <w:t xml:space="preserve">The program begins on line 4 where the variable a is assigned the value of the numeric literal 3.  The ‘=’ is the assignment operator,  ‘a’ is an identifier representing the variable storing the assigned value, and the ‘3’ is an </w:t>
      </w:r>
      <w:r w:rsidR="00C774E7">
        <w:rPr>
          <w:rFonts w:ascii="Cambria" w:hAnsi="Cambria"/>
          <w:sz w:val="24"/>
          <w:szCs w:val="24"/>
        </w:rPr>
        <w:t xml:space="preserve">expression evaluated to its numeric value which the assignment operator then assigns to the variable a.  </w:t>
      </w:r>
      <w:r w:rsidR="00211DD7">
        <w:rPr>
          <w:rFonts w:ascii="Cambria" w:hAnsi="Cambria"/>
          <w:sz w:val="24"/>
          <w:szCs w:val="24"/>
        </w:rPr>
        <w:t>Line 5 repeats these</w:t>
      </w:r>
      <w:r w:rsidR="00C774E7">
        <w:rPr>
          <w:rFonts w:ascii="Cambria" w:hAnsi="Cambria"/>
          <w:sz w:val="24"/>
          <w:szCs w:val="24"/>
        </w:rPr>
        <w:t xml:space="preserve"> steps for another variable ‘b’.</w:t>
      </w:r>
    </w:p>
    <w:p w14:paraId="73C03D04" w14:textId="78CFB5F5" w:rsidR="0057001D" w:rsidRDefault="00C774E7" w:rsidP="00A807DB">
      <w:pPr>
        <w:spacing w:line="276" w:lineRule="auto"/>
        <w:ind w:left="180" w:firstLine="180"/>
        <w:jc w:val="both"/>
        <w:rPr>
          <w:rFonts w:ascii="Cambria" w:hAnsi="Cambria"/>
          <w:sz w:val="24"/>
          <w:szCs w:val="24"/>
        </w:rPr>
      </w:pPr>
      <w:r>
        <w:rPr>
          <w:rFonts w:ascii="Cambria" w:hAnsi="Cambria"/>
          <w:sz w:val="24"/>
          <w:szCs w:val="24"/>
        </w:rPr>
        <w:t>Arithmetic operations are written infix and evaluate left to right.  Line 8 through line 13 demonstrate the six basic arithmetic operations available in Swim.</w:t>
      </w:r>
      <w:r w:rsidR="00634750">
        <w:rPr>
          <w:rFonts w:ascii="Cambria" w:hAnsi="Cambria"/>
          <w:sz w:val="24"/>
          <w:szCs w:val="24"/>
        </w:rPr>
        <w:t xml:space="preserve"> The identifiers sum_result, sub_result, prod_result, div_result, mod_result, and pow_result are all identifiers representing variables as described previously.  On each line the ‘a’ and ‘b’ characters are the variables previously defined and for each line they are evaluated to  their respective numeric values.  a+b, a-b, a*b, … are expressions which evaluate to the sum, difference, product, quotient, modulus, and exponential values.  Once evaluated the variable </w:t>
      </w:r>
      <w:r w:rsidR="0057001D">
        <w:rPr>
          <w:rFonts w:ascii="Cambria" w:hAnsi="Cambria"/>
          <w:sz w:val="24"/>
          <w:szCs w:val="24"/>
        </w:rPr>
        <w:t>to the left is assigned the result.</w:t>
      </w:r>
    </w:p>
    <w:p w14:paraId="2176FA96" w14:textId="05DC8B11" w:rsidR="006B5683" w:rsidRDefault="0057001D" w:rsidP="00A807DB">
      <w:pPr>
        <w:spacing w:line="276" w:lineRule="auto"/>
        <w:ind w:left="180" w:firstLine="180"/>
        <w:jc w:val="both"/>
        <w:rPr>
          <w:rFonts w:ascii="Courier New" w:hAnsi="Courier New" w:cs="Courier New"/>
          <w:sz w:val="24"/>
          <w:szCs w:val="24"/>
        </w:rPr>
      </w:pPr>
      <w:r>
        <w:rPr>
          <w:rFonts w:ascii="Cambria" w:hAnsi="Cambria"/>
          <w:sz w:val="24"/>
          <w:szCs w:val="24"/>
        </w:rPr>
        <w:t xml:space="preserve">Beginning on line 18 the program demonstrates the use of an if conditional statement. </w:t>
      </w:r>
      <w:r w:rsidR="006914E3">
        <w:rPr>
          <w:rFonts w:ascii="Cambria" w:hAnsi="Cambria"/>
          <w:sz w:val="24"/>
          <w:szCs w:val="24"/>
        </w:rPr>
        <w:t xml:space="preserve"> It says that if the value of ‘a’ is less than the value of ‘b’ execute the statements following the keyword ‘do’ and ending with the keyword ‘end’.  This illustrates the general structure of an if statement, which is </w:t>
      </w:r>
      <w:r w:rsidR="006914E3" w:rsidRPr="006914E3">
        <w:rPr>
          <w:rFonts w:ascii="Courier New" w:hAnsi="Courier New" w:cs="Courier New"/>
          <w:sz w:val="24"/>
          <w:szCs w:val="24"/>
        </w:rPr>
        <w:t>if(condition) do statement end</w:t>
      </w:r>
      <w:r w:rsidR="006914E3">
        <w:rPr>
          <w:rFonts w:ascii="Courier New" w:hAnsi="Courier New" w:cs="Courier New"/>
          <w:sz w:val="24"/>
          <w:szCs w:val="24"/>
        </w:rPr>
        <w:t>.</w:t>
      </w:r>
    </w:p>
    <w:p w14:paraId="6E6403F7" w14:textId="7C09D9F9" w:rsidR="00B31C89" w:rsidRDefault="003B1ACE" w:rsidP="00A807DB">
      <w:pPr>
        <w:spacing w:line="276" w:lineRule="auto"/>
        <w:ind w:left="180" w:firstLine="180"/>
        <w:jc w:val="both"/>
        <w:rPr>
          <w:rFonts w:ascii="Cambria" w:hAnsi="Cambria" w:cs="Courier New"/>
          <w:sz w:val="24"/>
          <w:szCs w:val="24"/>
        </w:rPr>
      </w:pPr>
      <w:r>
        <w:rPr>
          <w:rFonts w:ascii="Cambria" w:hAnsi="Cambria" w:cs="Courier New"/>
          <w:sz w:val="24"/>
          <w:szCs w:val="24"/>
        </w:rPr>
        <w:t>A more complex if conditional statement is shown beginning with line 24.   Here the conditional expression contained withi</w:t>
      </w:r>
      <w:r w:rsidR="00211DD7">
        <w:rPr>
          <w:rFonts w:ascii="Cambria" w:hAnsi="Cambria" w:cs="Courier New"/>
          <w:sz w:val="24"/>
          <w:szCs w:val="24"/>
        </w:rPr>
        <w:t xml:space="preserve">n the parenthesis following the </w:t>
      </w:r>
      <w:r w:rsidRPr="00211DD7">
        <w:rPr>
          <w:rFonts w:ascii="Courier New" w:hAnsi="Courier New" w:cs="Courier New"/>
          <w:sz w:val="24"/>
          <w:szCs w:val="24"/>
        </w:rPr>
        <w:t>if</w:t>
      </w:r>
      <w:r>
        <w:rPr>
          <w:rFonts w:ascii="Cambria" w:hAnsi="Cambria" w:cs="Courier New"/>
          <w:sz w:val="24"/>
          <w:szCs w:val="24"/>
        </w:rPr>
        <w:t xml:space="preserve"> keyword demonstrate the</w:t>
      </w:r>
      <w:r w:rsidR="00211DD7">
        <w:rPr>
          <w:rFonts w:ascii="Cambria" w:hAnsi="Cambria" w:cs="Courier New"/>
          <w:sz w:val="24"/>
          <w:szCs w:val="24"/>
        </w:rPr>
        <w:t xml:space="preserve"> ability to perform arithmetic </w:t>
      </w:r>
      <w:r>
        <w:rPr>
          <w:rFonts w:ascii="Cambria" w:hAnsi="Cambria" w:cs="Courier New"/>
          <w:sz w:val="24"/>
          <w:szCs w:val="24"/>
        </w:rPr>
        <w:t xml:space="preserve">operations as long as the resulting value evaluates to true or false.  This is the general case for all conditional statements unless otherwise noted.  </w:t>
      </w:r>
    </w:p>
    <w:p w14:paraId="3840F312" w14:textId="5009A837" w:rsidR="006914E3" w:rsidRPr="00B31C89" w:rsidRDefault="003B1ACE" w:rsidP="00A807DB">
      <w:pPr>
        <w:spacing w:line="276" w:lineRule="auto"/>
        <w:ind w:left="180" w:firstLine="180"/>
        <w:jc w:val="both"/>
        <w:rPr>
          <w:rFonts w:ascii="Cambria" w:hAnsi="Cambria" w:cs="Courier New"/>
          <w:sz w:val="24"/>
          <w:szCs w:val="24"/>
        </w:rPr>
      </w:pPr>
      <w:r>
        <w:rPr>
          <w:rFonts w:ascii="Cambria" w:hAnsi="Cambria" w:cs="Courier New"/>
          <w:sz w:val="24"/>
          <w:szCs w:val="24"/>
        </w:rPr>
        <w:t xml:space="preserve">On line 28 the program uses an </w:t>
      </w:r>
      <w:r w:rsidRPr="00650C50">
        <w:rPr>
          <w:rFonts w:ascii="Courier New" w:hAnsi="Courier New" w:cs="Courier New"/>
          <w:sz w:val="24"/>
          <w:szCs w:val="24"/>
        </w:rPr>
        <w:t>elif</w:t>
      </w:r>
      <w:r>
        <w:rPr>
          <w:rFonts w:ascii="Cambria" w:hAnsi="Cambria" w:cs="Courier New"/>
          <w:sz w:val="24"/>
          <w:szCs w:val="24"/>
        </w:rPr>
        <w:t xml:space="preserve"> statement wh</w:t>
      </w:r>
      <w:r w:rsidR="00B31C89">
        <w:rPr>
          <w:rFonts w:ascii="Cambria" w:hAnsi="Cambria" w:cs="Courier New"/>
          <w:sz w:val="24"/>
          <w:szCs w:val="24"/>
        </w:rPr>
        <w:t xml:space="preserve">ich only executes if the condition in the parentheses following the </w:t>
      </w:r>
      <w:r w:rsidR="00B31C89" w:rsidRPr="00650C50">
        <w:rPr>
          <w:rFonts w:ascii="Courier New" w:hAnsi="Courier New" w:cs="Courier New"/>
          <w:sz w:val="24"/>
          <w:szCs w:val="24"/>
        </w:rPr>
        <w:t>if</w:t>
      </w:r>
      <w:r w:rsidR="00B31C89">
        <w:rPr>
          <w:rFonts w:ascii="Cambria" w:hAnsi="Cambria" w:cs="Courier New"/>
          <w:sz w:val="24"/>
          <w:szCs w:val="24"/>
        </w:rPr>
        <w:t xml:space="preserve"> keyword evaluates as false and the condition in the parenthesis following the </w:t>
      </w:r>
      <w:r w:rsidR="00B31C89" w:rsidRPr="00650C50">
        <w:rPr>
          <w:rFonts w:ascii="Courier New" w:hAnsi="Courier New" w:cs="Courier New"/>
          <w:sz w:val="24"/>
          <w:szCs w:val="24"/>
        </w:rPr>
        <w:t>e</w:t>
      </w:r>
      <w:r w:rsidR="00211DD7" w:rsidRPr="00650C50">
        <w:rPr>
          <w:rFonts w:ascii="Courier New" w:hAnsi="Courier New" w:cs="Courier New"/>
          <w:sz w:val="24"/>
          <w:szCs w:val="24"/>
        </w:rPr>
        <w:t>lif</w:t>
      </w:r>
      <w:r w:rsidR="00211DD7">
        <w:rPr>
          <w:rFonts w:ascii="Cambria" w:hAnsi="Cambria" w:cs="Courier New"/>
          <w:sz w:val="24"/>
          <w:szCs w:val="24"/>
        </w:rPr>
        <w:t xml:space="preserve"> keyword evaluates as true.</w:t>
      </w:r>
      <w:r w:rsidR="00B31C89">
        <w:rPr>
          <w:rFonts w:ascii="Cambria" w:hAnsi="Cambria" w:cs="Courier New"/>
          <w:sz w:val="24"/>
          <w:szCs w:val="24"/>
        </w:rPr>
        <w:t xml:space="preserve"> There can </w:t>
      </w:r>
      <w:r w:rsidR="00211DD7">
        <w:rPr>
          <w:rFonts w:ascii="Cambria" w:hAnsi="Cambria" w:cs="Courier New"/>
          <w:sz w:val="24"/>
          <w:szCs w:val="24"/>
        </w:rPr>
        <w:t xml:space="preserve">be an arbitrary number of </w:t>
      </w:r>
      <w:r w:rsidR="00211DD7" w:rsidRPr="00650C50">
        <w:rPr>
          <w:rFonts w:ascii="Courier New" w:hAnsi="Courier New" w:cs="Courier New"/>
          <w:sz w:val="24"/>
          <w:szCs w:val="24"/>
        </w:rPr>
        <w:t>elif</w:t>
      </w:r>
      <w:r w:rsidR="00211DD7">
        <w:rPr>
          <w:rFonts w:ascii="Cambria" w:hAnsi="Cambria" w:cs="Courier New"/>
          <w:sz w:val="24"/>
          <w:szCs w:val="24"/>
        </w:rPr>
        <w:t xml:space="preserve"> </w:t>
      </w:r>
      <w:r w:rsidR="00B31C89">
        <w:rPr>
          <w:rFonts w:ascii="Cambria" w:hAnsi="Cambria" w:cs="Courier New"/>
          <w:sz w:val="24"/>
          <w:szCs w:val="24"/>
        </w:rPr>
        <w:t xml:space="preserve">sections within and if </w:t>
      </w:r>
      <w:r w:rsidR="00B31C89" w:rsidRPr="00650C50">
        <w:rPr>
          <w:rFonts w:ascii="Courier New" w:hAnsi="Courier New" w:cs="Courier New"/>
          <w:sz w:val="24"/>
          <w:szCs w:val="24"/>
        </w:rPr>
        <w:t>elif</w:t>
      </w:r>
      <w:r w:rsidR="00B31C89">
        <w:rPr>
          <w:rFonts w:ascii="Cambria" w:hAnsi="Cambria" w:cs="Courier New"/>
          <w:sz w:val="24"/>
          <w:szCs w:val="24"/>
        </w:rPr>
        <w:t xml:space="preserve"> </w:t>
      </w:r>
      <w:r w:rsidR="00650C50">
        <w:rPr>
          <w:rFonts w:ascii="Cambria" w:hAnsi="Cambria" w:cs="Courier New"/>
          <w:sz w:val="24"/>
          <w:szCs w:val="24"/>
        </w:rPr>
        <w:t>section</w:t>
      </w:r>
      <w:r w:rsidR="00B31C89">
        <w:rPr>
          <w:rFonts w:ascii="Cambria" w:hAnsi="Cambria" w:cs="Courier New"/>
          <w:sz w:val="24"/>
          <w:szCs w:val="24"/>
        </w:rPr>
        <w:t xml:space="preserve"> but only the statements with the first </w:t>
      </w:r>
      <w:r w:rsidR="00B31C89" w:rsidRPr="00650C50">
        <w:rPr>
          <w:rFonts w:ascii="Courier New" w:hAnsi="Courier New" w:cs="Courier New"/>
          <w:sz w:val="24"/>
          <w:szCs w:val="24"/>
        </w:rPr>
        <w:t>elif</w:t>
      </w:r>
      <w:r w:rsidR="00B31C89">
        <w:rPr>
          <w:rFonts w:ascii="Cambria" w:hAnsi="Cambria" w:cs="Courier New"/>
          <w:sz w:val="24"/>
          <w:szCs w:val="24"/>
        </w:rPr>
        <w:t xml:space="preserve"> condition that evaluates to true are executed.  Optionally an else may appear as in line 34 for which the associated statements will execute if none of</w:t>
      </w:r>
      <w:r w:rsidR="00650C50">
        <w:rPr>
          <w:rFonts w:ascii="Cambria" w:hAnsi="Cambria" w:cs="Courier New"/>
          <w:sz w:val="24"/>
          <w:szCs w:val="24"/>
        </w:rPr>
        <w:t xml:space="preserve"> the</w:t>
      </w:r>
      <w:r w:rsidR="00B31C89">
        <w:rPr>
          <w:rFonts w:ascii="Cambria" w:hAnsi="Cambria" w:cs="Courier New"/>
          <w:sz w:val="24"/>
          <w:szCs w:val="24"/>
        </w:rPr>
        <w:t xml:space="preserve"> </w:t>
      </w:r>
      <w:r w:rsidR="00B31C89" w:rsidRPr="00650C50">
        <w:rPr>
          <w:rFonts w:ascii="Courier New" w:hAnsi="Courier New" w:cs="Courier New"/>
          <w:sz w:val="24"/>
          <w:szCs w:val="24"/>
        </w:rPr>
        <w:t>if</w:t>
      </w:r>
      <w:r w:rsidR="00B31C89">
        <w:rPr>
          <w:rFonts w:ascii="Cambria" w:hAnsi="Cambria" w:cs="Courier New"/>
          <w:sz w:val="24"/>
          <w:szCs w:val="24"/>
        </w:rPr>
        <w:t xml:space="preserve"> or </w:t>
      </w:r>
      <w:r w:rsidR="00B31C89" w:rsidRPr="00650C50">
        <w:rPr>
          <w:rFonts w:ascii="Courier New" w:hAnsi="Courier New" w:cs="Courier New"/>
          <w:sz w:val="24"/>
          <w:szCs w:val="24"/>
        </w:rPr>
        <w:t>elif</w:t>
      </w:r>
      <w:r w:rsidR="00B31C89">
        <w:rPr>
          <w:rFonts w:ascii="Cambria" w:hAnsi="Cambria" w:cs="Courier New"/>
          <w:sz w:val="24"/>
          <w:szCs w:val="24"/>
        </w:rPr>
        <w:t xml:space="preserve"> conditions</w:t>
      </w:r>
      <w:r w:rsidR="00A91DE3">
        <w:rPr>
          <w:rFonts w:ascii="Cambria" w:hAnsi="Cambria" w:cs="Courier New"/>
          <w:sz w:val="24"/>
          <w:szCs w:val="24"/>
        </w:rPr>
        <w:t xml:space="preserve"> prior to that</w:t>
      </w:r>
      <w:r w:rsidR="00B31C89">
        <w:rPr>
          <w:rFonts w:ascii="Cambria" w:hAnsi="Cambria" w:cs="Courier New"/>
          <w:sz w:val="24"/>
          <w:szCs w:val="24"/>
        </w:rPr>
        <w:t xml:space="preserve"> have </w:t>
      </w:r>
      <w:r w:rsidR="00A91DE3">
        <w:rPr>
          <w:rFonts w:ascii="Cambria" w:hAnsi="Cambria" w:cs="Courier New"/>
          <w:sz w:val="24"/>
          <w:szCs w:val="24"/>
        </w:rPr>
        <w:t xml:space="preserve">been </w:t>
      </w:r>
      <w:r w:rsidR="00B31C89">
        <w:rPr>
          <w:rFonts w:ascii="Cambria" w:hAnsi="Cambria" w:cs="Courier New"/>
          <w:sz w:val="24"/>
          <w:szCs w:val="24"/>
        </w:rPr>
        <w:t xml:space="preserve">evaluated to </w:t>
      </w:r>
      <w:r w:rsidR="00A91DE3">
        <w:rPr>
          <w:rFonts w:ascii="Cambria" w:hAnsi="Cambria" w:cs="Courier New"/>
          <w:sz w:val="24"/>
          <w:szCs w:val="24"/>
        </w:rPr>
        <w:t xml:space="preserve">be </w:t>
      </w:r>
      <w:r w:rsidR="00B31C89">
        <w:rPr>
          <w:rFonts w:ascii="Cambria" w:hAnsi="Cambria" w:cs="Courier New"/>
          <w:sz w:val="24"/>
          <w:szCs w:val="24"/>
        </w:rPr>
        <w:t xml:space="preserve">true. Each </w:t>
      </w:r>
      <w:r w:rsidR="00B31C89" w:rsidRPr="00650C50">
        <w:rPr>
          <w:rFonts w:ascii="Courier New" w:hAnsi="Courier New" w:cs="Courier New"/>
          <w:sz w:val="24"/>
          <w:szCs w:val="24"/>
        </w:rPr>
        <w:t>elif</w:t>
      </w:r>
      <w:r w:rsidR="00B31C89">
        <w:rPr>
          <w:rFonts w:ascii="Cambria" w:hAnsi="Cambria" w:cs="Courier New"/>
          <w:sz w:val="24"/>
          <w:szCs w:val="24"/>
        </w:rPr>
        <w:t xml:space="preserve"> section ends whe</w:t>
      </w:r>
      <w:r w:rsidR="00595236">
        <w:rPr>
          <w:rFonts w:ascii="Cambria" w:hAnsi="Cambria" w:cs="Courier New"/>
          <w:sz w:val="24"/>
          <w:szCs w:val="24"/>
        </w:rPr>
        <w:t>n</w:t>
      </w:r>
      <w:r w:rsidR="00B31C89">
        <w:rPr>
          <w:rFonts w:ascii="Cambria" w:hAnsi="Cambria" w:cs="Courier New"/>
          <w:sz w:val="24"/>
          <w:szCs w:val="24"/>
        </w:rPr>
        <w:t xml:space="preserve"> a following </w:t>
      </w:r>
      <w:r w:rsidR="00B31C89" w:rsidRPr="00650C50">
        <w:rPr>
          <w:rFonts w:ascii="Courier New" w:hAnsi="Courier New" w:cs="Courier New"/>
          <w:sz w:val="24"/>
          <w:szCs w:val="24"/>
        </w:rPr>
        <w:t>elif</w:t>
      </w:r>
      <w:r w:rsidR="00B31C89">
        <w:rPr>
          <w:rFonts w:ascii="Cambria" w:hAnsi="Cambria" w:cs="Courier New"/>
          <w:sz w:val="24"/>
          <w:szCs w:val="24"/>
        </w:rPr>
        <w:t xml:space="preserve">, </w:t>
      </w:r>
      <w:r w:rsidR="00B31C89" w:rsidRPr="00EE676C">
        <w:rPr>
          <w:rFonts w:ascii="Courier New" w:hAnsi="Courier New" w:cs="Courier New"/>
          <w:sz w:val="24"/>
          <w:szCs w:val="24"/>
        </w:rPr>
        <w:t>else</w:t>
      </w:r>
      <w:r w:rsidR="00B31C89">
        <w:rPr>
          <w:rFonts w:ascii="Cambria" w:hAnsi="Cambria" w:cs="Courier New"/>
          <w:sz w:val="24"/>
          <w:szCs w:val="24"/>
        </w:rPr>
        <w:t xml:space="preserve">, or </w:t>
      </w:r>
      <w:r w:rsidR="00B31C89" w:rsidRPr="00EE676C">
        <w:rPr>
          <w:rFonts w:ascii="Courier New" w:hAnsi="Courier New" w:cs="Courier New"/>
          <w:sz w:val="24"/>
          <w:szCs w:val="24"/>
        </w:rPr>
        <w:t>end</w:t>
      </w:r>
      <w:r w:rsidR="00595236">
        <w:rPr>
          <w:rFonts w:ascii="Cambria" w:hAnsi="Cambria" w:cs="Courier New"/>
          <w:sz w:val="24"/>
          <w:szCs w:val="24"/>
        </w:rPr>
        <w:t xml:space="preserve"> is found.</w:t>
      </w:r>
      <w:bookmarkStart w:id="9" w:name="_GoBack"/>
      <w:bookmarkEnd w:id="9"/>
    </w:p>
    <w:p w14:paraId="7532F117" w14:textId="7DB1C77E" w:rsidR="00CB113F" w:rsidRDefault="00CB113F" w:rsidP="000316CB">
      <w:r>
        <w:br w:type="page"/>
      </w:r>
    </w:p>
    <w:p w14:paraId="6A9DE9E0" w14:textId="2FCAAA06" w:rsidR="00FB65C7" w:rsidRDefault="00FB65C7" w:rsidP="000F5E17">
      <w:pPr>
        <w:pStyle w:val="Heading2"/>
        <w:ind w:left="360"/>
      </w:pPr>
      <w:bookmarkStart w:id="10" w:name="_Toc226452695"/>
      <w:r>
        <w:lastRenderedPageBreak/>
        <w:t>4.1 Variables and Arithmetic Operations Code</w:t>
      </w:r>
      <w:bookmarkEnd w:id="10"/>
      <w:r>
        <w:t xml:space="preserve"> </w:t>
      </w:r>
    </w:p>
    <w:p w14:paraId="283F264F" w14:textId="77777777" w:rsidR="00056A1B" w:rsidRDefault="00056A1B" w:rsidP="000316CB"/>
    <w:p w14:paraId="0D374B90" w14:textId="16270E8A" w:rsidR="00056A1B" w:rsidRPr="00056A1B" w:rsidRDefault="000A1CD4" w:rsidP="000316CB">
      <w:pPr>
        <w:pBdr>
          <w:top w:val="single" w:sz="6" w:space="1" w:color="auto"/>
          <w:bottom w:val="single" w:sz="6" w:space="1" w:color="auto"/>
        </w:pBdr>
        <w:rPr>
          <w:rFonts w:ascii="Consolas" w:hAnsi="Consolas"/>
        </w:rPr>
      </w:pPr>
      <w:r>
        <w:rPr>
          <w:rFonts w:ascii="Consolas" w:hAnsi="Consolas"/>
        </w:rPr>
        <w:t>01</w:t>
      </w:r>
      <w:r w:rsidR="00A16A83">
        <w:rPr>
          <w:rFonts w:ascii="Consolas" w:hAnsi="Consolas"/>
        </w:rPr>
        <w:t xml:space="preserve"> </w:t>
      </w:r>
      <w:r w:rsidR="00A16A83">
        <w:rPr>
          <w:rFonts w:ascii="Consolas" w:hAnsi="Consolas"/>
        </w:rPr>
        <w:tab/>
      </w:r>
      <w:r w:rsidR="00A16A83" w:rsidRPr="00A16A83">
        <w:rPr>
          <w:rFonts w:ascii="Consolas" w:hAnsi="Consolas"/>
          <w:color w:val="008000"/>
        </w:rPr>
        <w:t>// Variables and Arithmetic Operations Program</w:t>
      </w:r>
      <w:r>
        <w:rPr>
          <w:rFonts w:ascii="Consolas" w:hAnsi="Consolas"/>
        </w:rPr>
        <w:br/>
        <w:t>02</w:t>
      </w:r>
      <w:r>
        <w:rPr>
          <w:rFonts w:ascii="Consolas" w:hAnsi="Consolas"/>
        </w:rPr>
        <w:br/>
        <w:t>03</w:t>
      </w:r>
      <w:r w:rsidR="00A16A83">
        <w:rPr>
          <w:rFonts w:ascii="Consolas" w:hAnsi="Consolas"/>
        </w:rPr>
        <w:t xml:space="preserve"> </w:t>
      </w:r>
      <w:r w:rsidR="00A16A83">
        <w:rPr>
          <w:rFonts w:ascii="Consolas" w:hAnsi="Consolas"/>
        </w:rPr>
        <w:tab/>
      </w:r>
      <w:r w:rsidR="00A16A83" w:rsidRPr="00A16A83">
        <w:rPr>
          <w:rFonts w:ascii="Consolas" w:hAnsi="Consolas"/>
          <w:color w:val="008000"/>
        </w:rPr>
        <w:t>// Arithmetic declaration</w:t>
      </w:r>
      <w:r>
        <w:rPr>
          <w:rFonts w:ascii="Consolas" w:hAnsi="Consolas"/>
        </w:rPr>
        <w:br/>
        <w:t>04</w:t>
      </w:r>
      <w:r w:rsidR="00A16A83">
        <w:rPr>
          <w:rFonts w:ascii="Consolas" w:hAnsi="Consolas"/>
        </w:rPr>
        <w:t xml:space="preserve"> </w:t>
      </w:r>
      <w:r w:rsidR="00A16A83">
        <w:rPr>
          <w:rFonts w:ascii="Consolas" w:hAnsi="Consolas"/>
        </w:rPr>
        <w:tab/>
        <w:t>a = 3;</w:t>
      </w:r>
      <w:r>
        <w:rPr>
          <w:rFonts w:ascii="Consolas" w:hAnsi="Consolas"/>
        </w:rPr>
        <w:br/>
        <w:t>05</w:t>
      </w:r>
      <w:r w:rsidR="00A16A83">
        <w:rPr>
          <w:rFonts w:ascii="Consolas" w:hAnsi="Consolas"/>
        </w:rPr>
        <w:t xml:space="preserve"> </w:t>
      </w:r>
      <w:r w:rsidR="00A16A83">
        <w:rPr>
          <w:rFonts w:ascii="Consolas" w:hAnsi="Consolas"/>
        </w:rPr>
        <w:tab/>
      </w:r>
      <w:r>
        <w:rPr>
          <w:rFonts w:ascii="Consolas" w:hAnsi="Consolas"/>
        </w:rPr>
        <w:t>b = 5;</w:t>
      </w:r>
      <w:r>
        <w:rPr>
          <w:rFonts w:ascii="Consolas" w:hAnsi="Consolas"/>
        </w:rPr>
        <w:br/>
        <w:t>06</w:t>
      </w:r>
      <w:r>
        <w:rPr>
          <w:rFonts w:ascii="Consolas" w:hAnsi="Consolas"/>
        </w:rPr>
        <w:br/>
        <w:t>07</w:t>
      </w:r>
      <w:r w:rsidR="00A16A83">
        <w:rPr>
          <w:rFonts w:ascii="Consolas" w:hAnsi="Consolas"/>
        </w:rPr>
        <w:t xml:space="preserve"> </w:t>
      </w:r>
      <w:r w:rsidR="00A16A83">
        <w:rPr>
          <w:rFonts w:ascii="Consolas" w:hAnsi="Consolas"/>
        </w:rPr>
        <w:tab/>
      </w:r>
      <w:r w:rsidR="00A16A83" w:rsidRPr="00A16A83">
        <w:rPr>
          <w:rFonts w:ascii="Consolas" w:hAnsi="Consolas"/>
          <w:color w:val="008000"/>
        </w:rPr>
        <w:t>// Basic Arithmetic Operations</w:t>
      </w:r>
      <w:r>
        <w:rPr>
          <w:rFonts w:ascii="Consolas" w:hAnsi="Consolas"/>
        </w:rPr>
        <w:br/>
        <w:t>08</w:t>
      </w:r>
      <w:r w:rsidR="00A16A83">
        <w:rPr>
          <w:rFonts w:ascii="Consolas" w:hAnsi="Consolas"/>
        </w:rPr>
        <w:t xml:space="preserve"> </w:t>
      </w:r>
      <w:r w:rsidR="00A16A83">
        <w:rPr>
          <w:rFonts w:ascii="Consolas" w:hAnsi="Consolas"/>
        </w:rPr>
        <w:tab/>
        <w:t>sum_result = a + b;</w:t>
      </w:r>
      <w:r>
        <w:rPr>
          <w:rFonts w:ascii="Consolas" w:hAnsi="Consolas"/>
        </w:rPr>
        <w:t xml:space="preserve"> </w:t>
      </w:r>
      <w:r>
        <w:rPr>
          <w:rFonts w:ascii="Consolas" w:hAnsi="Consolas"/>
        </w:rPr>
        <w:tab/>
      </w:r>
      <w:r w:rsidRPr="000A1CD4">
        <w:rPr>
          <w:rFonts w:ascii="Consolas" w:hAnsi="Consolas"/>
          <w:color w:val="008000"/>
        </w:rPr>
        <w:t>// Adding variables</w:t>
      </w:r>
      <w:r w:rsidRPr="000A1CD4">
        <w:rPr>
          <w:rFonts w:ascii="Consolas" w:hAnsi="Consolas"/>
          <w:color w:val="008000"/>
        </w:rPr>
        <w:br/>
      </w:r>
      <w:r>
        <w:rPr>
          <w:rFonts w:ascii="Consolas" w:hAnsi="Consolas"/>
        </w:rPr>
        <w:t xml:space="preserve">09 </w:t>
      </w:r>
      <w:r>
        <w:rPr>
          <w:rFonts w:ascii="Consolas" w:hAnsi="Consolas"/>
        </w:rPr>
        <w:tab/>
        <w:t xml:space="preserve">sub_result = a – b; </w:t>
      </w:r>
      <w:r>
        <w:rPr>
          <w:rFonts w:ascii="Consolas" w:hAnsi="Consolas"/>
        </w:rPr>
        <w:tab/>
      </w:r>
      <w:r w:rsidRPr="000A1CD4">
        <w:rPr>
          <w:rFonts w:ascii="Consolas" w:hAnsi="Consolas"/>
          <w:color w:val="008000"/>
        </w:rPr>
        <w:t>// Subtracting variables</w:t>
      </w:r>
      <w:r w:rsidRPr="000A1CD4">
        <w:rPr>
          <w:rFonts w:ascii="Consolas" w:hAnsi="Consolas"/>
          <w:color w:val="008000"/>
        </w:rPr>
        <w:br/>
      </w:r>
      <w:r>
        <w:rPr>
          <w:rFonts w:ascii="Consolas" w:hAnsi="Consolas"/>
        </w:rPr>
        <w:t xml:space="preserve">10 </w:t>
      </w:r>
      <w:r>
        <w:rPr>
          <w:rFonts w:ascii="Consolas" w:hAnsi="Consolas"/>
        </w:rPr>
        <w:tab/>
        <w:t xml:space="preserve">prod_result = a * b; </w:t>
      </w:r>
      <w:r>
        <w:rPr>
          <w:rFonts w:ascii="Consolas" w:hAnsi="Consolas"/>
        </w:rPr>
        <w:tab/>
      </w:r>
      <w:r w:rsidRPr="000A1CD4">
        <w:rPr>
          <w:rFonts w:ascii="Consolas" w:hAnsi="Consolas"/>
          <w:color w:val="008000"/>
        </w:rPr>
        <w:t>// Multiplying variables</w:t>
      </w:r>
      <w:r w:rsidRPr="000A1CD4">
        <w:rPr>
          <w:rFonts w:ascii="Consolas" w:hAnsi="Consolas"/>
          <w:color w:val="008000"/>
        </w:rPr>
        <w:br/>
      </w:r>
      <w:r w:rsidR="00B6127C">
        <w:rPr>
          <w:rFonts w:ascii="Consolas" w:hAnsi="Consolas"/>
        </w:rPr>
        <w:t xml:space="preserve">11 </w:t>
      </w:r>
      <w:r w:rsidR="00B6127C">
        <w:rPr>
          <w:rFonts w:ascii="Consolas" w:hAnsi="Consolas"/>
        </w:rPr>
        <w:tab/>
        <w:t>div_result = a / b</w:t>
      </w:r>
      <w:r>
        <w:rPr>
          <w:rFonts w:ascii="Consolas" w:hAnsi="Consolas"/>
        </w:rPr>
        <w:t xml:space="preserve">; </w:t>
      </w:r>
      <w:r>
        <w:rPr>
          <w:rFonts w:ascii="Consolas" w:hAnsi="Consolas"/>
        </w:rPr>
        <w:tab/>
      </w:r>
      <w:r w:rsidRPr="000A1CD4">
        <w:rPr>
          <w:rFonts w:ascii="Consolas" w:hAnsi="Consolas"/>
          <w:color w:val="008000"/>
        </w:rPr>
        <w:t xml:space="preserve">// </w:t>
      </w:r>
      <w:r w:rsidR="00E079BC">
        <w:rPr>
          <w:rFonts w:ascii="Consolas" w:hAnsi="Consolas"/>
          <w:color w:val="008000"/>
        </w:rPr>
        <w:t>Getting the quotient of the division</w:t>
      </w:r>
      <w:r w:rsidR="00E079BC">
        <w:rPr>
          <w:rFonts w:ascii="Consolas" w:hAnsi="Consolas"/>
          <w:color w:val="008000"/>
        </w:rPr>
        <w:br/>
      </w:r>
      <w:r>
        <w:rPr>
          <w:rFonts w:ascii="Consolas" w:hAnsi="Consolas"/>
        </w:rPr>
        <w:t xml:space="preserve">12 </w:t>
      </w:r>
      <w:r>
        <w:rPr>
          <w:rFonts w:ascii="Consolas" w:hAnsi="Consolas"/>
        </w:rPr>
        <w:tab/>
        <w:t xml:space="preserve">mod_result = a % b; </w:t>
      </w:r>
      <w:r>
        <w:rPr>
          <w:rFonts w:ascii="Consolas" w:hAnsi="Consolas"/>
        </w:rPr>
        <w:tab/>
      </w:r>
      <w:r w:rsidRPr="000A1CD4">
        <w:rPr>
          <w:rFonts w:ascii="Consolas" w:hAnsi="Consolas"/>
          <w:color w:val="008000"/>
        </w:rPr>
        <w:t>// Getting the remainder</w:t>
      </w:r>
      <w:r w:rsidR="00E079BC">
        <w:rPr>
          <w:rFonts w:ascii="Consolas" w:hAnsi="Consolas"/>
          <w:color w:val="008000"/>
        </w:rPr>
        <w:t xml:space="preserve"> of the division</w:t>
      </w:r>
      <w:r w:rsidRPr="000A1CD4">
        <w:rPr>
          <w:rFonts w:ascii="Consolas" w:hAnsi="Consolas"/>
          <w:color w:val="008000"/>
        </w:rPr>
        <w:br/>
      </w:r>
      <w:r>
        <w:rPr>
          <w:rFonts w:ascii="Consolas" w:hAnsi="Consolas"/>
        </w:rPr>
        <w:t xml:space="preserve">13 </w:t>
      </w:r>
      <w:r>
        <w:rPr>
          <w:rFonts w:ascii="Consolas" w:hAnsi="Consolas"/>
        </w:rPr>
        <w:tab/>
        <w:t xml:space="preserve">pow_result = a ^ b; </w:t>
      </w:r>
      <w:r>
        <w:rPr>
          <w:rFonts w:ascii="Consolas" w:hAnsi="Consolas"/>
        </w:rPr>
        <w:tab/>
      </w:r>
      <w:r w:rsidRPr="000A1CD4">
        <w:rPr>
          <w:rFonts w:ascii="Consolas" w:hAnsi="Consolas"/>
          <w:color w:val="008000"/>
        </w:rPr>
        <w:t>// Exponentiation of variables</w:t>
      </w:r>
      <w:r w:rsidRPr="000A1CD4">
        <w:rPr>
          <w:rFonts w:ascii="Consolas" w:hAnsi="Consolas"/>
          <w:color w:val="008000"/>
        </w:rPr>
        <w:br/>
      </w:r>
      <w:r>
        <w:rPr>
          <w:rFonts w:ascii="Consolas" w:hAnsi="Consolas"/>
        </w:rPr>
        <w:t>14</w:t>
      </w:r>
      <w:r>
        <w:rPr>
          <w:rFonts w:ascii="Consolas" w:hAnsi="Consolas"/>
        </w:rPr>
        <w:br/>
        <w:t xml:space="preserve">15 </w:t>
      </w:r>
      <w:r>
        <w:rPr>
          <w:rFonts w:ascii="Consolas" w:hAnsi="Consolas"/>
        </w:rPr>
        <w:tab/>
      </w:r>
      <w:r w:rsidRPr="008F5A94">
        <w:rPr>
          <w:rFonts w:ascii="Consolas" w:hAnsi="Consolas"/>
          <w:color w:val="008000"/>
        </w:rPr>
        <w:t xml:space="preserve">// </w:t>
      </w:r>
      <w:r w:rsidR="00E079BC" w:rsidRPr="008F5A94">
        <w:rPr>
          <w:rFonts w:ascii="Consolas" w:hAnsi="Consolas"/>
          <w:color w:val="008000"/>
        </w:rPr>
        <w:t>Basic Conditional Operators</w:t>
      </w:r>
      <w:r>
        <w:rPr>
          <w:rFonts w:ascii="Consolas" w:hAnsi="Consolas"/>
        </w:rPr>
        <w:br/>
      </w:r>
      <w:r w:rsidR="002873AA">
        <w:rPr>
          <w:rFonts w:ascii="Consolas" w:hAnsi="Consolas"/>
        </w:rPr>
        <w:t>16</w:t>
      </w:r>
      <w:r w:rsidR="002873AA">
        <w:rPr>
          <w:rFonts w:ascii="Consolas" w:hAnsi="Consolas"/>
        </w:rPr>
        <w:br/>
        <w:t xml:space="preserve">17 </w:t>
      </w:r>
      <w:r w:rsidR="002873AA">
        <w:rPr>
          <w:rFonts w:ascii="Consolas" w:hAnsi="Consolas"/>
        </w:rPr>
        <w:tab/>
      </w:r>
      <w:r w:rsidR="002873AA" w:rsidRPr="008F5A94">
        <w:rPr>
          <w:rFonts w:ascii="Consolas" w:hAnsi="Consolas"/>
          <w:color w:val="008000"/>
        </w:rPr>
        <w:t xml:space="preserve">// </w:t>
      </w:r>
      <w:r w:rsidR="008F5A94" w:rsidRPr="008F5A94">
        <w:rPr>
          <w:rFonts w:ascii="Consolas" w:hAnsi="Consolas"/>
          <w:color w:val="008000"/>
        </w:rPr>
        <w:t>Simple Operator</w:t>
      </w:r>
      <w:r w:rsidR="008F5A94">
        <w:rPr>
          <w:rFonts w:ascii="Consolas" w:hAnsi="Consolas"/>
        </w:rPr>
        <w:br/>
      </w:r>
      <w:r>
        <w:rPr>
          <w:rFonts w:ascii="Consolas" w:hAnsi="Consolas"/>
        </w:rPr>
        <w:t>1</w:t>
      </w:r>
      <w:r w:rsidR="008F5A94">
        <w:rPr>
          <w:rFonts w:ascii="Consolas" w:hAnsi="Consolas"/>
        </w:rPr>
        <w:t>8</w:t>
      </w:r>
      <w:r w:rsidR="00E079BC">
        <w:rPr>
          <w:rFonts w:ascii="Consolas" w:hAnsi="Consolas"/>
        </w:rPr>
        <w:tab/>
        <w:t>if ( a &lt; b)</w:t>
      </w:r>
      <w:r w:rsidR="002873AA">
        <w:rPr>
          <w:rFonts w:ascii="Consolas" w:hAnsi="Consolas"/>
        </w:rPr>
        <w:t xml:space="preserve"> do</w:t>
      </w:r>
      <w:r w:rsidR="008F5A94">
        <w:rPr>
          <w:rFonts w:ascii="Consolas" w:hAnsi="Consolas"/>
        </w:rPr>
        <w:tab/>
      </w:r>
      <w:r w:rsidR="008F5A94">
        <w:rPr>
          <w:rFonts w:ascii="Consolas" w:hAnsi="Consolas"/>
        </w:rPr>
        <w:tab/>
      </w:r>
      <w:r w:rsidR="00DF1815">
        <w:rPr>
          <w:rFonts w:ascii="Consolas" w:hAnsi="Consolas"/>
        </w:rPr>
        <w:tab/>
      </w:r>
      <w:r w:rsidR="008F5A94" w:rsidRPr="008F5A94">
        <w:rPr>
          <w:rFonts w:ascii="Consolas" w:hAnsi="Consolas"/>
          <w:color w:val="008000"/>
        </w:rPr>
        <w:t xml:space="preserve">// if a is less than b then execute </w:t>
      </w:r>
      <w:r w:rsidR="00DF1815">
        <w:rPr>
          <w:rFonts w:ascii="Consolas" w:hAnsi="Consolas"/>
          <w:color w:val="008000"/>
        </w:rPr>
        <w:br/>
      </w:r>
      <w:r w:rsidR="00DF1815">
        <w:rPr>
          <w:rFonts w:ascii="Consolas" w:hAnsi="Consolas"/>
        </w:rPr>
        <w:t>19</w:t>
      </w:r>
      <w:r w:rsidR="008F5A94" w:rsidRPr="008F5A94">
        <w:rPr>
          <w:rFonts w:ascii="Consolas" w:hAnsi="Consolas"/>
          <w:color w:val="008000"/>
        </w:rPr>
        <w:t xml:space="preserve"> </w:t>
      </w:r>
      <w:r w:rsidR="008F5A94">
        <w:rPr>
          <w:rFonts w:ascii="Consolas" w:hAnsi="Consolas"/>
        </w:rPr>
        <w:t xml:space="preserve"> </w:t>
      </w:r>
      <w:r w:rsidR="008F5A94">
        <w:rPr>
          <w:rFonts w:ascii="Consolas" w:hAnsi="Consolas"/>
        </w:rPr>
        <w:tab/>
      </w:r>
      <w:r w:rsidR="008F5A94">
        <w:rPr>
          <w:rFonts w:ascii="Consolas" w:hAnsi="Consolas"/>
        </w:rPr>
        <w:tab/>
      </w:r>
      <w:r w:rsidR="008F5A94">
        <w:rPr>
          <w:rFonts w:ascii="Consolas" w:hAnsi="Consolas"/>
        </w:rPr>
        <w:tab/>
      </w:r>
      <w:r w:rsidR="008F5A94">
        <w:rPr>
          <w:rFonts w:ascii="Consolas" w:hAnsi="Consolas"/>
        </w:rPr>
        <w:tab/>
      </w:r>
      <w:r w:rsidR="00DF1815">
        <w:rPr>
          <w:rFonts w:ascii="Consolas" w:hAnsi="Consolas"/>
        </w:rPr>
        <w:tab/>
      </w:r>
      <w:r w:rsidR="00DF1815">
        <w:rPr>
          <w:rFonts w:ascii="Consolas" w:hAnsi="Consolas"/>
        </w:rPr>
        <w:tab/>
      </w:r>
      <w:r w:rsidR="008F5A94" w:rsidRPr="008F5A94">
        <w:rPr>
          <w:rFonts w:ascii="Consolas" w:hAnsi="Consolas"/>
          <w:color w:val="008000"/>
        </w:rPr>
        <w:t xml:space="preserve">// </w:t>
      </w:r>
      <w:r w:rsidR="00DF1815" w:rsidRPr="008F5A94">
        <w:rPr>
          <w:rFonts w:ascii="Consolas" w:hAnsi="Consolas"/>
          <w:color w:val="008000"/>
        </w:rPr>
        <w:t xml:space="preserve">statements </w:t>
      </w:r>
      <w:r w:rsidR="008F5A94" w:rsidRPr="008F5A94">
        <w:rPr>
          <w:rFonts w:ascii="Consolas" w:hAnsi="Consolas"/>
          <w:color w:val="008000"/>
        </w:rPr>
        <w:t>in the scope</w:t>
      </w:r>
      <w:r w:rsidR="008F5A94" w:rsidRPr="008F5A94">
        <w:rPr>
          <w:rFonts w:ascii="Consolas" w:hAnsi="Consolas"/>
          <w:color w:val="008000"/>
        </w:rPr>
        <w:br/>
      </w:r>
      <w:r w:rsidR="008F5A94">
        <w:rPr>
          <w:rFonts w:ascii="Consolas" w:hAnsi="Consolas"/>
        </w:rPr>
        <w:t xml:space="preserve">20 </w:t>
      </w:r>
      <w:r w:rsidR="008F5A94">
        <w:rPr>
          <w:rFonts w:ascii="Consolas" w:hAnsi="Consolas"/>
        </w:rPr>
        <w:tab/>
      </w:r>
      <w:r w:rsidR="00CB113F">
        <w:rPr>
          <w:rFonts w:ascii="Consolas" w:hAnsi="Consolas"/>
        </w:rPr>
        <w:t xml:space="preserve">    </w:t>
      </w:r>
      <w:r w:rsidR="008F5A94" w:rsidRPr="004A74C0">
        <w:rPr>
          <w:rFonts w:ascii="Consolas" w:hAnsi="Consolas"/>
          <w:color w:val="660066"/>
        </w:rPr>
        <w:t>print</w:t>
      </w:r>
      <w:r w:rsidR="008F5A94">
        <w:rPr>
          <w:rFonts w:ascii="Consolas" w:hAnsi="Consolas"/>
        </w:rPr>
        <w:t>(</w:t>
      </w:r>
      <w:r w:rsidR="008F5A94" w:rsidRPr="006A7EB1">
        <w:rPr>
          <w:rFonts w:ascii="Consolas" w:hAnsi="Consolas"/>
          <w:color w:val="0000FF"/>
        </w:rPr>
        <w:t>“It is smaller</w:t>
      </w:r>
      <w:r w:rsidR="00CB113F" w:rsidRPr="006A7EB1">
        <w:rPr>
          <w:rFonts w:ascii="Consolas" w:hAnsi="Consolas"/>
          <w:color w:val="0000FF"/>
        </w:rPr>
        <w:t>\n</w:t>
      </w:r>
      <w:r w:rsidR="008F5A94" w:rsidRPr="006A7EB1">
        <w:rPr>
          <w:rFonts w:ascii="Consolas" w:hAnsi="Consolas"/>
          <w:color w:val="0000FF"/>
        </w:rPr>
        <w:t>”</w:t>
      </w:r>
      <w:r w:rsidR="008F5A94">
        <w:rPr>
          <w:rFonts w:ascii="Consolas" w:hAnsi="Consolas"/>
        </w:rPr>
        <w:t>);</w:t>
      </w:r>
      <w:r w:rsidR="008F5A94">
        <w:rPr>
          <w:rFonts w:ascii="Consolas" w:hAnsi="Consolas"/>
        </w:rPr>
        <w:tab/>
      </w:r>
      <w:r w:rsidR="008F5A94" w:rsidRPr="008F5A94">
        <w:rPr>
          <w:rFonts w:ascii="Consolas" w:hAnsi="Consolas"/>
          <w:color w:val="008000"/>
        </w:rPr>
        <w:t xml:space="preserve">// print the </w:t>
      </w:r>
      <w:r w:rsidR="00CB113F">
        <w:rPr>
          <w:rFonts w:ascii="Consolas" w:hAnsi="Consolas"/>
          <w:color w:val="008000"/>
        </w:rPr>
        <w:t>line</w:t>
      </w:r>
      <w:r w:rsidR="008F5A94" w:rsidRPr="008F5A94">
        <w:rPr>
          <w:rFonts w:ascii="Consolas" w:hAnsi="Consolas"/>
          <w:color w:val="008000"/>
        </w:rPr>
        <w:t>: It is smaller</w:t>
      </w:r>
      <w:r w:rsidR="008F5A94" w:rsidRPr="008F5A94">
        <w:rPr>
          <w:rFonts w:ascii="Consolas" w:hAnsi="Consolas"/>
          <w:color w:val="008000"/>
        </w:rPr>
        <w:br/>
      </w:r>
      <w:r w:rsidR="008F5A94">
        <w:rPr>
          <w:rFonts w:ascii="Consolas" w:hAnsi="Consolas"/>
        </w:rPr>
        <w:t xml:space="preserve">21 </w:t>
      </w:r>
      <w:r w:rsidR="008F5A94">
        <w:rPr>
          <w:rFonts w:ascii="Consolas" w:hAnsi="Consolas"/>
        </w:rPr>
        <w:tab/>
        <w:t xml:space="preserve">end </w:t>
      </w:r>
      <w:r w:rsidR="008F5A94">
        <w:rPr>
          <w:rFonts w:ascii="Consolas" w:hAnsi="Consolas"/>
        </w:rPr>
        <w:tab/>
      </w:r>
      <w:r w:rsidR="008F5A94">
        <w:rPr>
          <w:rFonts w:ascii="Consolas" w:hAnsi="Consolas"/>
        </w:rPr>
        <w:tab/>
      </w:r>
      <w:r w:rsidR="008F5A94">
        <w:rPr>
          <w:rFonts w:ascii="Consolas" w:hAnsi="Consolas"/>
        </w:rPr>
        <w:tab/>
      </w:r>
      <w:r w:rsidR="008F5A94">
        <w:rPr>
          <w:rFonts w:ascii="Consolas" w:hAnsi="Consolas"/>
        </w:rPr>
        <w:tab/>
      </w:r>
      <w:r w:rsidR="00DF1815">
        <w:rPr>
          <w:rFonts w:ascii="Consolas" w:hAnsi="Consolas"/>
        </w:rPr>
        <w:tab/>
      </w:r>
      <w:r w:rsidR="008F5A94" w:rsidRPr="008F5A94">
        <w:rPr>
          <w:rFonts w:ascii="Consolas" w:hAnsi="Consolas"/>
          <w:color w:val="008000"/>
        </w:rPr>
        <w:t>// end if statement</w:t>
      </w:r>
      <w:r w:rsidRPr="008F5A94">
        <w:rPr>
          <w:rFonts w:ascii="Consolas" w:hAnsi="Consolas"/>
          <w:color w:val="008000"/>
        </w:rPr>
        <w:br/>
      </w:r>
      <w:r w:rsidR="008F5A94">
        <w:rPr>
          <w:rFonts w:ascii="Consolas" w:hAnsi="Consolas"/>
        </w:rPr>
        <w:t>22</w:t>
      </w:r>
      <w:r w:rsidR="002873AA">
        <w:rPr>
          <w:rFonts w:ascii="Consolas" w:hAnsi="Consolas"/>
        </w:rPr>
        <w:tab/>
      </w:r>
      <w:r>
        <w:rPr>
          <w:rFonts w:ascii="Consolas" w:hAnsi="Consolas"/>
        </w:rPr>
        <w:br/>
      </w:r>
      <w:r w:rsidR="008F5A94">
        <w:rPr>
          <w:rFonts w:ascii="Consolas" w:hAnsi="Consolas"/>
        </w:rPr>
        <w:t>23</w:t>
      </w:r>
      <w:r w:rsidR="008F5A94">
        <w:rPr>
          <w:rFonts w:ascii="Consolas" w:hAnsi="Consolas"/>
        </w:rPr>
        <w:tab/>
      </w:r>
      <w:r w:rsidR="008F5A94" w:rsidRPr="008F5A94">
        <w:rPr>
          <w:rFonts w:ascii="Consolas" w:hAnsi="Consolas"/>
          <w:color w:val="008000"/>
        </w:rPr>
        <w:t>// Multi-Conditional Operator</w:t>
      </w:r>
      <w:r w:rsidRPr="008F5A94">
        <w:rPr>
          <w:rFonts w:ascii="Consolas" w:hAnsi="Consolas"/>
          <w:color w:val="008000"/>
        </w:rPr>
        <w:br/>
      </w:r>
      <w:r w:rsidR="008F5A94">
        <w:rPr>
          <w:rFonts w:ascii="Consolas" w:hAnsi="Consolas"/>
        </w:rPr>
        <w:t xml:space="preserve">24 </w:t>
      </w:r>
      <w:r w:rsidR="008F5A94">
        <w:rPr>
          <w:rFonts w:ascii="Consolas" w:hAnsi="Consolas"/>
        </w:rPr>
        <w:tab/>
        <w:t>if ( a &lt;= b – 2) do</w:t>
      </w:r>
      <w:r w:rsidR="008F5A94">
        <w:rPr>
          <w:rFonts w:ascii="Consolas" w:hAnsi="Consolas"/>
        </w:rPr>
        <w:tab/>
      </w:r>
      <w:r w:rsidR="00DF1815">
        <w:rPr>
          <w:rFonts w:ascii="Consolas" w:hAnsi="Consolas"/>
        </w:rPr>
        <w:tab/>
      </w:r>
      <w:r w:rsidR="008F5A94" w:rsidRPr="00CB113F">
        <w:rPr>
          <w:rFonts w:ascii="Consolas" w:hAnsi="Consolas"/>
          <w:color w:val="008000"/>
        </w:rPr>
        <w:t>//</w:t>
      </w:r>
      <w:r w:rsidR="00DF1815" w:rsidRPr="00CB113F">
        <w:rPr>
          <w:rFonts w:ascii="Consolas" w:hAnsi="Consolas"/>
          <w:color w:val="008000"/>
        </w:rPr>
        <w:t xml:space="preserve"> if a is less than or equal to b – 2 </w:t>
      </w:r>
      <w:r w:rsidR="00DF1815" w:rsidRPr="00CB113F">
        <w:rPr>
          <w:rFonts w:ascii="Consolas" w:hAnsi="Consolas"/>
          <w:color w:val="008000"/>
        </w:rPr>
        <w:br/>
      </w:r>
      <w:r w:rsidR="00DF1815">
        <w:rPr>
          <w:rFonts w:ascii="Consolas" w:hAnsi="Consolas"/>
        </w:rPr>
        <w:t xml:space="preserve">25 </w:t>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sidRPr="00CB113F">
        <w:rPr>
          <w:rFonts w:ascii="Consolas" w:hAnsi="Consolas"/>
          <w:color w:val="008000"/>
        </w:rPr>
        <w:t>// then execute statements in this scope</w:t>
      </w:r>
      <w:r w:rsidR="00DF1815" w:rsidRPr="00CB113F">
        <w:rPr>
          <w:rFonts w:ascii="Consolas" w:hAnsi="Consolas"/>
          <w:color w:val="008000"/>
        </w:rPr>
        <w:br/>
      </w:r>
      <w:r w:rsidR="00DF1815">
        <w:rPr>
          <w:rFonts w:ascii="Consolas" w:hAnsi="Consolas"/>
        </w:rPr>
        <w:t>26</w:t>
      </w:r>
      <w:r w:rsidR="008F5A94">
        <w:rPr>
          <w:rFonts w:ascii="Consolas" w:hAnsi="Consolas"/>
        </w:rPr>
        <w:tab/>
      </w:r>
      <w:r w:rsidR="00DF1815">
        <w:rPr>
          <w:rFonts w:ascii="Consolas" w:hAnsi="Consolas"/>
        </w:rPr>
        <w:tab/>
      </w:r>
      <w:r w:rsidR="00DF1815" w:rsidRPr="004A74C0">
        <w:rPr>
          <w:rFonts w:ascii="Consolas" w:hAnsi="Consolas"/>
          <w:color w:val="660066"/>
        </w:rPr>
        <w:t>print</w:t>
      </w:r>
      <w:r w:rsidR="00DF1815">
        <w:rPr>
          <w:rFonts w:ascii="Consolas" w:hAnsi="Consolas"/>
        </w:rPr>
        <w:t>(</w:t>
      </w:r>
      <w:r w:rsidR="00DF1815" w:rsidRPr="006A7EB1">
        <w:rPr>
          <w:rFonts w:ascii="Consolas" w:hAnsi="Consolas"/>
          <w:color w:val="0000FF"/>
        </w:rPr>
        <w:t>“Less than or equal</w:t>
      </w:r>
      <w:r w:rsidR="00237C6C">
        <w:rPr>
          <w:rFonts w:ascii="Consolas" w:hAnsi="Consolas"/>
          <w:color w:val="0000FF"/>
        </w:rPr>
        <w:t>\n</w:t>
      </w:r>
      <w:r w:rsidR="00DF1815" w:rsidRPr="006A7EB1">
        <w:rPr>
          <w:rFonts w:ascii="Consolas" w:hAnsi="Consolas"/>
          <w:color w:val="0000FF"/>
        </w:rPr>
        <w:t>”</w:t>
      </w:r>
      <w:r w:rsidR="00DF1815">
        <w:rPr>
          <w:rFonts w:ascii="Consolas" w:hAnsi="Consolas"/>
        </w:rPr>
        <w:t>);</w:t>
      </w:r>
      <w:r w:rsidR="00DF1815">
        <w:rPr>
          <w:rFonts w:ascii="Consolas" w:hAnsi="Consolas"/>
        </w:rPr>
        <w:br/>
        <w:t>27</w:t>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t xml:space="preserve"> </w:t>
      </w:r>
      <w:r w:rsidR="00DF1815">
        <w:rPr>
          <w:rFonts w:ascii="Consolas" w:hAnsi="Consolas"/>
        </w:rPr>
        <w:tab/>
      </w:r>
      <w:r w:rsidR="00DF1815" w:rsidRPr="00CB113F">
        <w:rPr>
          <w:rFonts w:ascii="Consolas" w:hAnsi="Consolas"/>
          <w:color w:val="008000"/>
        </w:rPr>
        <w:t xml:space="preserve">// print the </w:t>
      </w:r>
      <w:r w:rsidR="006D1A2C">
        <w:rPr>
          <w:rFonts w:ascii="Consolas" w:hAnsi="Consolas"/>
          <w:color w:val="008000"/>
        </w:rPr>
        <w:t>line</w:t>
      </w:r>
      <w:r w:rsidR="00DF1815" w:rsidRPr="00CB113F">
        <w:rPr>
          <w:rFonts w:ascii="Consolas" w:hAnsi="Consolas"/>
          <w:color w:val="008000"/>
        </w:rPr>
        <w:t>: Less than or equal</w:t>
      </w:r>
      <w:r w:rsidR="00DF1815" w:rsidRPr="00CB113F">
        <w:rPr>
          <w:rFonts w:ascii="Consolas" w:hAnsi="Consolas"/>
          <w:color w:val="008000"/>
        </w:rPr>
        <w:br/>
      </w:r>
      <w:r w:rsidR="00DF1815">
        <w:rPr>
          <w:rFonts w:ascii="Consolas" w:hAnsi="Consolas"/>
        </w:rPr>
        <w:t>28</w:t>
      </w:r>
      <w:r w:rsidR="00DF1815">
        <w:rPr>
          <w:rFonts w:ascii="Consolas" w:hAnsi="Consolas"/>
        </w:rPr>
        <w:tab/>
        <w:t>elif ( a &lt; b )</w:t>
      </w:r>
      <w:r w:rsidR="00DF1815">
        <w:rPr>
          <w:rFonts w:ascii="Consolas" w:hAnsi="Consolas"/>
        </w:rPr>
        <w:tab/>
      </w:r>
      <w:r w:rsidR="00DF1815">
        <w:rPr>
          <w:rFonts w:ascii="Consolas" w:hAnsi="Consolas"/>
        </w:rPr>
        <w:tab/>
      </w:r>
      <w:r w:rsidR="00DF1815">
        <w:rPr>
          <w:rFonts w:ascii="Consolas" w:hAnsi="Consolas"/>
        </w:rPr>
        <w:tab/>
      </w:r>
      <w:r w:rsidR="00DF1815" w:rsidRPr="00CB113F">
        <w:rPr>
          <w:rFonts w:ascii="Consolas" w:hAnsi="Consolas"/>
          <w:color w:val="008000"/>
        </w:rPr>
        <w:t>// else if a is smaller than b then</w:t>
      </w:r>
      <w:r w:rsidR="00DF1815" w:rsidRPr="00CB113F">
        <w:rPr>
          <w:rFonts w:ascii="Consolas" w:hAnsi="Consolas"/>
          <w:color w:val="008000"/>
        </w:rPr>
        <w:br/>
      </w:r>
      <w:r w:rsidR="00DF1815">
        <w:rPr>
          <w:rFonts w:ascii="Consolas" w:hAnsi="Consolas"/>
        </w:rPr>
        <w:t>29</w:t>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sidRPr="00CB113F">
        <w:rPr>
          <w:rFonts w:ascii="Consolas" w:hAnsi="Consolas"/>
          <w:color w:val="008000"/>
        </w:rPr>
        <w:t>// execute statements in this scope</w:t>
      </w:r>
      <w:r w:rsidR="00DF1815" w:rsidRPr="00CB113F">
        <w:rPr>
          <w:rFonts w:ascii="Consolas" w:hAnsi="Consolas"/>
          <w:color w:val="008000"/>
        </w:rPr>
        <w:br/>
      </w:r>
      <w:r w:rsidR="00DF1815">
        <w:rPr>
          <w:rFonts w:ascii="Consolas" w:hAnsi="Consolas"/>
        </w:rPr>
        <w:t xml:space="preserve">30 </w:t>
      </w:r>
      <w:r w:rsidR="00DF1815">
        <w:rPr>
          <w:rFonts w:ascii="Consolas" w:hAnsi="Consolas"/>
        </w:rPr>
        <w:tab/>
      </w:r>
      <w:r w:rsidR="00DF1815">
        <w:rPr>
          <w:rFonts w:ascii="Consolas" w:hAnsi="Consolas"/>
        </w:rPr>
        <w:tab/>
      </w:r>
      <w:r w:rsidR="00DF1815" w:rsidRPr="004A74C0">
        <w:rPr>
          <w:rFonts w:ascii="Consolas" w:hAnsi="Consolas"/>
          <w:color w:val="660066"/>
        </w:rPr>
        <w:t>print</w:t>
      </w:r>
      <w:r w:rsidR="00DF1815">
        <w:rPr>
          <w:rFonts w:ascii="Consolas" w:hAnsi="Consolas"/>
        </w:rPr>
        <w:t>(</w:t>
      </w:r>
      <w:r w:rsidR="00DF1815" w:rsidRPr="006A7EB1">
        <w:rPr>
          <w:rFonts w:ascii="Consolas" w:hAnsi="Consolas"/>
          <w:color w:val="0000FF"/>
        </w:rPr>
        <w:t>“Less than b”</w:t>
      </w:r>
      <w:r w:rsidR="00DF1815">
        <w:rPr>
          <w:rFonts w:ascii="Consolas" w:hAnsi="Consolas"/>
        </w:rPr>
        <w:t>);</w:t>
      </w:r>
      <w:r w:rsidR="00DF1815">
        <w:rPr>
          <w:rFonts w:ascii="Consolas" w:hAnsi="Consolas"/>
        </w:rPr>
        <w:tab/>
      </w:r>
      <w:r w:rsidR="00DF1815" w:rsidRPr="00CB113F">
        <w:rPr>
          <w:rFonts w:ascii="Consolas" w:hAnsi="Consolas"/>
          <w:color w:val="008000"/>
        </w:rPr>
        <w:t>// print the sentence: Less than b</w:t>
      </w:r>
      <w:r w:rsidR="00DF1815" w:rsidRPr="00CB113F">
        <w:rPr>
          <w:rFonts w:ascii="Consolas" w:hAnsi="Consolas"/>
          <w:color w:val="008000"/>
        </w:rPr>
        <w:br/>
      </w:r>
      <w:r w:rsidR="00DF1815">
        <w:rPr>
          <w:rFonts w:ascii="Consolas" w:hAnsi="Consolas"/>
        </w:rPr>
        <w:t xml:space="preserve">31 </w:t>
      </w:r>
      <w:r w:rsidR="00DF1815">
        <w:rPr>
          <w:rFonts w:ascii="Consolas" w:hAnsi="Consolas"/>
        </w:rPr>
        <w:tab/>
      </w:r>
      <w:r w:rsidR="00DF1815">
        <w:rPr>
          <w:rFonts w:ascii="Consolas" w:hAnsi="Consolas"/>
        </w:rPr>
        <w:tab/>
      </w:r>
      <w:r w:rsidR="00DF1815" w:rsidRPr="004A74C0">
        <w:rPr>
          <w:rFonts w:ascii="Consolas" w:hAnsi="Consolas"/>
          <w:color w:val="660066"/>
        </w:rPr>
        <w:t>print</w:t>
      </w:r>
      <w:r w:rsidR="00DF1815">
        <w:rPr>
          <w:rFonts w:ascii="Consolas" w:hAnsi="Consolas"/>
        </w:rPr>
        <w:t>(</w:t>
      </w:r>
      <w:r w:rsidR="00DF1815" w:rsidRPr="006A7EB1">
        <w:rPr>
          <w:rFonts w:ascii="Consolas" w:hAnsi="Consolas"/>
          <w:color w:val="0000FF"/>
        </w:rPr>
        <w:t xml:space="preserve">“, but greater than b </w:t>
      </w:r>
      <w:r w:rsidR="00CB113F" w:rsidRPr="006A7EB1">
        <w:rPr>
          <w:rFonts w:ascii="Consolas" w:hAnsi="Consolas"/>
          <w:color w:val="0000FF"/>
        </w:rPr>
        <w:t>–</w:t>
      </w:r>
      <w:r w:rsidR="00DF1815" w:rsidRPr="006A7EB1">
        <w:rPr>
          <w:rFonts w:ascii="Consolas" w:hAnsi="Consolas"/>
          <w:color w:val="0000FF"/>
        </w:rPr>
        <w:t xml:space="preserve"> 2</w:t>
      </w:r>
      <w:r w:rsidR="00CB113F" w:rsidRPr="006A7EB1">
        <w:rPr>
          <w:rFonts w:ascii="Consolas" w:hAnsi="Consolas"/>
          <w:color w:val="0000FF"/>
        </w:rPr>
        <w:t>\n</w:t>
      </w:r>
      <w:r w:rsidR="00DF1815" w:rsidRPr="006A7EB1">
        <w:rPr>
          <w:rFonts w:ascii="Consolas" w:hAnsi="Consolas"/>
          <w:color w:val="0000FF"/>
        </w:rPr>
        <w:t>”</w:t>
      </w:r>
      <w:r w:rsidR="00DF1815">
        <w:rPr>
          <w:rFonts w:ascii="Consolas" w:hAnsi="Consolas"/>
        </w:rPr>
        <w:t>);</w:t>
      </w:r>
      <w:r w:rsidR="00DF1815">
        <w:rPr>
          <w:rFonts w:ascii="Consolas" w:hAnsi="Consolas"/>
        </w:rPr>
        <w:br/>
        <w:t>32</w:t>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sidRPr="00CB113F">
        <w:rPr>
          <w:rFonts w:ascii="Consolas" w:hAnsi="Consolas"/>
          <w:color w:val="008000"/>
        </w:rPr>
        <w:t xml:space="preserve">// print the </w:t>
      </w:r>
      <w:r w:rsidR="00CB113F" w:rsidRPr="00CB113F">
        <w:rPr>
          <w:rFonts w:ascii="Consolas" w:hAnsi="Consolas"/>
          <w:color w:val="008000"/>
        </w:rPr>
        <w:t>line</w:t>
      </w:r>
      <w:r w:rsidR="00DF1815" w:rsidRPr="00CB113F">
        <w:rPr>
          <w:rFonts w:ascii="Consolas" w:hAnsi="Consolas"/>
          <w:color w:val="008000"/>
        </w:rPr>
        <w:t xml:space="preserve">: , but greater than </w:t>
      </w:r>
      <w:r w:rsidR="00CB113F">
        <w:rPr>
          <w:rFonts w:ascii="Consolas" w:hAnsi="Consolas"/>
        </w:rPr>
        <w:br/>
      </w:r>
      <w:r w:rsidR="00DF1815">
        <w:rPr>
          <w:rFonts w:ascii="Consolas" w:hAnsi="Consolas"/>
        </w:rPr>
        <w:t>33</w:t>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sidRPr="00CB113F">
        <w:rPr>
          <w:rFonts w:ascii="Consolas" w:hAnsi="Consolas"/>
          <w:color w:val="008000"/>
        </w:rPr>
        <w:t>// b -2</w:t>
      </w:r>
      <w:r w:rsidR="00DF1815" w:rsidRPr="00CB113F">
        <w:rPr>
          <w:rFonts w:ascii="Consolas" w:hAnsi="Consolas"/>
          <w:color w:val="008000"/>
        </w:rPr>
        <w:br/>
      </w:r>
      <w:r w:rsidR="00DF1815">
        <w:rPr>
          <w:rFonts w:ascii="Consolas" w:hAnsi="Consolas"/>
        </w:rPr>
        <w:t>34</w:t>
      </w:r>
      <w:r w:rsidR="00DF1815">
        <w:rPr>
          <w:rFonts w:ascii="Consolas" w:hAnsi="Consolas"/>
        </w:rPr>
        <w:tab/>
        <w:t>else</w:t>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sidRPr="00CB113F">
        <w:rPr>
          <w:rFonts w:ascii="Consolas" w:hAnsi="Consolas"/>
          <w:color w:val="008000"/>
        </w:rPr>
        <w:t xml:space="preserve">// execute the statements in this scope </w:t>
      </w:r>
      <w:r w:rsidR="00DF1815">
        <w:rPr>
          <w:rFonts w:ascii="Consolas" w:hAnsi="Consolas"/>
        </w:rPr>
        <w:t>35</w:t>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sidRPr="00CB113F">
        <w:rPr>
          <w:rFonts w:ascii="Consolas" w:hAnsi="Consolas"/>
          <w:color w:val="008000"/>
        </w:rPr>
        <w:t>// if no other condition is true</w:t>
      </w:r>
      <w:r w:rsidR="00DF1815" w:rsidRPr="00CB113F">
        <w:rPr>
          <w:rFonts w:ascii="Consolas" w:hAnsi="Consolas"/>
          <w:color w:val="008000"/>
        </w:rPr>
        <w:br/>
      </w:r>
      <w:r w:rsidR="00DF1815">
        <w:rPr>
          <w:rFonts w:ascii="Consolas" w:hAnsi="Consolas"/>
        </w:rPr>
        <w:t>36</w:t>
      </w:r>
      <w:r w:rsidR="00DF1815">
        <w:rPr>
          <w:rFonts w:ascii="Consolas" w:hAnsi="Consolas"/>
        </w:rPr>
        <w:tab/>
      </w:r>
      <w:r w:rsidR="00DF1815">
        <w:rPr>
          <w:rFonts w:ascii="Consolas" w:hAnsi="Consolas"/>
        </w:rPr>
        <w:tab/>
      </w:r>
      <w:r w:rsidR="00DF1815" w:rsidRPr="004A74C0">
        <w:rPr>
          <w:rFonts w:ascii="Consolas" w:hAnsi="Consolas"/>
          <w:color w:val="660066"/>
        </w:rPr>
        <w:t>print</w:t>
      </w:r>
      <w:r w:rsidR="00DF1815">
        <w:rPr>
          <w:rFonts w:ascii="Consolas" w:hAnsi="Consolas"/>
        </w:rPr>
        <w:t>(</w:t>
      </w:r>
      <w:r w:rsidR="00DF1815" w:rsidRPr="006A7EB1">
        <w:rPr>
          <w:rFonts w:ascii="Consolas" w:hAnsi="Consolas"/>
          <w:color w:val="0000FF"/>
        </w:rPr>
        <w:t>“Greater than or equal</w:t>
      </w:r>
      <w:r w:rsidR="006D1A2C">
        <w:rPr>
          <w:rFonts w:ascii="Consolas" w:hAnsi="Consolas"/>
          <w:color w:val="0000FF"/>
        </w:rPr>
        <w:t>\n</w:t>
      </w:r>
      <w:r w:rsidR="00DF1815" w:rsidRPr="006A7EB1">
        <w:rPr>
          <w:rFonts w:ascii="Consolas" w:hAnsi="Consolas"/>
          <w:color w:val="0000FF"/>
        </w:rPr>
        <w:t>”</w:t>
      </w:r>
      <w:r w:rsidR="00DF1815">
        <w:rPr>
          <w:rFonts w:ascii="Consolas" w:hAnsi="Consolas"/>
        </w:rPr>
        <w:t>);</w:t>
      </w:r>
      <w:r w:rsidR="00DF1815">
        <w:rPr>
          <w:rFonts w:ascii="Consolas" w:hAnsi="Consolas"/>
        </w:rPr>
        <w:br/>
        <w:t>37</w:t>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sidRPr="00CB113F">
        <w:rPr>
          <w:rFonts w:ascii="Consolas" w:hAnsi="Consolas"/>
          <w:color w:val="008000"/>
        </w:rPr>
        <w:t xml:space="preserve">// print the </w:t>
      </w:r>
      <w:r w:rsidR="006D1A2C">
        <w:rPr>
          <w:rFonts w:ascii="Consolas" w:hAnsi="Consolas"/>
          <w:color w:val="008000"/>
        </w:rPr>
        <w:t>line</w:t>
      </w:r>
      <w:r w:rsidR="00DF1815" w:rsidRPr="00CB113F">
        <w:rPr>
          <w:rFonts w:ascii="Consolas" w:hAnsi="Consolas"/>
          <w:color w:val="008000"/>
        </w:rPr>
        <w:t xml:space="preserve">: Greater than or  </w:t>
      </w:r>
      <w:r w:rsidR="0020678B">
        <w:rPr>
          <w:rFonts w:ascii="Consolas" w:hAnsi="Consolas"/>
          <w:color w:val="008000"/>
        </w:rPr>
        <w:br/>
      </w:r>
      <w:r w:rsidR="00DF1815">
        <w:rPr>
          <w:rFonts w:ascii="Consolas" w:hAnsi="Consolas"/>
        </w:rPr>
        <w:t xml:space="preserve">38 </w:t>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sidRPr="00CB113F">
        <w:rPr>
          <w:rFonts w:ascii="Consolas" w:hAnsi="Consolas"/>
          <w:color w:val="008000"/>
        </w:rPr>
        <w:t>//equal</w:t>
      </w:r>
      <w:r w:rsidR="00DF1815" w:rsidRPr="00CB113F">
        <w:rPr>
          <w:rFonts w:ascii="Consolas" w:hAnsi="Consolas"/>
          <w:color w:val="008000"/>
        </w:rPr>
        <w:br/>
      </w:r>
      <w:r w:rsidR="00DF1815">
        <w:rPr>
          <w:rFonts w:ascii="Consolas" w:hAnsi="Consolas"/>
        </w:rPr>
        <w:t>39</w:t>
      </w:r>
      <w:r w:rsidR="00DF1815">
        <w:rPr>
          <w:rFonts w:ascii="Consolas" w:hAnsi="Consolas"/>
        </w:rPr>
        <w:tab/>
        <w:t>end</w:t>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Pr>
          <w:rFonts w:ascii="Consolas" w:hAnsi="Consolas"/>
        </w:rPr>
        <w:tab/>
      </w:r>
      <w:r w:rsidR="00DF1815" w:rsidRPr="00CB113F">
        <w:rPr>
          <w:rFonts w:ascii="Consolas" w:hAnsi="Consolas"/>
          <w:color w:val="008000"/>
        </w:rPr>
        <w:t>// end multi-conditional if statement</w:t>
      </w:r>
    </w:p>
    <w:p w14:paraId="6935FB44" w14:textId="48C2694F" w:rsidR="00056A1B" w:rsidRPr="006B5683" w:rsidRDefault="00056A1B" w:rsidP="00056A1B">
      <w:pPr>
        <w:pStyle w:val="Caption"/>
        <w:jc w:val="center"/>
      </w:pPr>
      <w:r>
        <w:t xml:space="preserve">Program </w:t>
      </w:r>
      <w:fldSimple w:instr=" SEQ Program \* ARABIC ">
        <w:r>
          <w:rPr>
            <w:noProof/>
          </w:rPr>
          <w:t>2</w:t>
        </w:r>
      </w:fldSimple>
      <w:r>
        <w:t xml:space="preserve"> </w:t>
      </w:r>
      <w:r w:rsidR="00A16A83">
        <w:t>–</w:t>
      </w:r>
      <w:r>
        <w:t xml:space="preserve"> </w:t>
      </w:r>
      <w:r w:rsidR="00A16A83">
        <w:t>Variables and Arithmetic Operations Program</w:t>
      </w:r>
    </w:p>
    <w:p w14:paraId="77BBE008" w14:textId="77777777" w:rsidR="00CE46D6" w:rsidRDefault="00CE46D6" w:rsidP="00FB65C7">
      <w:pPr>
        <w:pStyle w:val="Heading2"/>
        <w:ind w:left="720"/>
      </w:pPr>
      <w:r>
        <w:br w:type="page"/>
      </w:r>
    </w:p>
    <w:p w14:paraId="77C31A60" w14:textId="782327D4" w:rsidR="00FB65C7" w:rsidRPr="00526E92" w:rsidRDefault="00FB65C7" w:rsidP="00C23572">
      <w:pPr>
        <w:pStyle w:val="Heading2"/>
        <w:ind w:left="360"/>
      </w:pPr>
      <w:bookmarkStart w:id="11" w:name="_Toc226452696"/>
      <w:r>
        <w:lastRenderedPageBreak/>
        <w:t>4</w:t>
      </w:r>
      <w:r w:rsidRPr="00526E92">
        <w:t xml:space="preserve">.2 Running </w:t>
      </w:r>
      <w:r>
        <w:t>Variables and Arithmetic Operations</w:t>
      </w:r>
      <w:bookmarkEnd w:id="11"/>
    </w:p>
    <w:p w14:paraId="7100F9A9" w14:textId="77777777" w:rsidR="00700763" w:rsidRDefault="00700763" w:rsidP="00700763">
      <w:pPr>
        <w:ind w:left="720"/>
        <w:rPr>
          <w:rFonts w:ascii="Cambria" w:hAnsi="Cambria"/>
          <w:sz w:val="24"/>
          <w:szCs w:val="24"/>
        </w:rPr>
      </w:pPr>
    </w:p>
    <w:p w14:paraId="6F1CB27B" w14:textId="1859C9D7" w:rsidR="00700763" w:rsidRDefault="00700763" w:rsidP="00A807DB">
      <w:pPr>
        <w:spacing w:line="276" w:lineRule="auto"/>
        <w:ind w:left="720"/>
        <w:jc w:val="both"/>
        <w:rPr>
          <w:rFonts w:ascii="Cambria" w:hAnsi="Cambria"/>
          <w:sz w:val="24"/>
          <w:szCs w:val="24"/>
        </w:rPr>
      </w:pPr>
      <w:r w:rsidRPr="00526E92">
        <w:rPr>
          <w:rFonts w:ascii="Cambria" w:hAnsi="Cambria"/>
          <w:sz w:val="24"/>
          <w:szCs w:val="24"/>
        </w:rPr>
        <w:t xml:space="preserve">To run </w:t>
      </w:r>
      <w:r>
        <w:rPr>
          <w:rFonts w:ascii="Cambria" w:hAnsi="Cambria"/>
          <w:sz w:val="24"/>
          <w:szCs w:val="24"/>
        </w:rPr>
        <w:t xml:space="preserve">the </w:t>
      </w:r>
      <w:r w:rsidR="004C4A1C">
        <w:rPr>
          <w:rFonts w:ascii="Cambria" w:hAnsi="Cambria"/>
          <w:sz w:val="24"/>
          <w:szCs w:val="24"/>
        </w:rPr>
        <w:t>Variables and Arithmetic Operations</w:t>
      </w:r>
      <w:r>
        <w:rPr>
          <w:rFonts w:ascii="Cambria" w:hAnsi="Cambria"/>
          <w:sz w:val="24"/>
          <w:szCs w:val="24"/>
        </w:rPr>
        <w:t xml:space="preserve"> program, </w:t>
      </w:r>
      <w:r w:rsidR="0076516C">
        <w:rPr>
          <w:rFonts w:ascii="Cambria" w:hAnsi="Cambria"/>
          <w:sz w:val="24"/>
          <w:szCs w:val="24"/>
        </w:rPr>
        <w:t xml:space="preserve">create a file whose name ends in </w:t>
      </w:r>
      <w:r w:rsidR="0076516C" w:rsidRPr="0076516C">
        <w:rPr>
          <w:rFonts w:ascii="Cambria" w:hAnsi="Cambria"/>
          <w:b/>
          <w:i/>
          <w:sz w:val="24"/>
          <w:szCs w:val="24"/>
        </w:rPr>
        <w:t>.swim</w:t>
      </w:r>
      <w:r w:rsidR="0076516C">
        <w:rPr>
          <w:rFonts w:ascii="Cambria" w:hAnsi="Cambria"/>
          <w:sz w:val="24"/>
          <w:szCs w:val="24"/>
        </w:rPr>
        <w:t xml:space="preserve"> like</w:t>
      </w:r>
      <w:r>
        <w:rPr>
          <w:rFonts w:ascii="Cambria" w:hAnsi="Cambria"/>
          <w:sz w:val="24"/>
          <w:szCs w:val="24"/>
        </w:rPr>
        <w:t xml:space="preserve"> </w:t>
      </w:r>
      <w:r w:rsidRPr="00D4262E">
        <w:rPr>
          <w:rFonts w:ascii="Cambria" w:hAnsi="Cambria"/>
          <w:b/>
          <w:i/>
          <w:sz w:val="24"/>
          <w:szCs w:val="24"/>
        </w:rPr>
        <w:t>“</w:t>
      </w:r>
      <w:r w:rsidR="000E0C78" w:rsidRPr="00D4262E">
        <w:rPr>
          <w:rFonts w:ascii="Cambria" w:hAnsi="Cambria"/>
          <w:b/>
          <w:i/>
          <w:sz w:val="24"/>
          <w:szCs w:val="24"/>
        </w:rPr>
        <w:t>variablesAndOperations</w:t>
      </w:r>
      <w:r w:rsidRPr="00D4262E">
        <w:rPr>
          <w:rFonts w:ascii="Cambria" w:hAnsi="Cambria"/>
          <w:b/>
          <w:i/>
          <w:sz w:val="24"/>
          <w:szCs w:val="24"/>
        </w:rPr>
        <w:t>.swim”</w:t>
      </w:r>
      <w:r>
        <w:rPr>
          <w:rFonts w:ascii="Cambria" w:hAnsi="Cambria"/>
          <w:sz w:val="24"/>
          <w:szCs w:val="24"/>
        </w:rPr>
        <w:t xml:space="preserve"> containing the code in </w:t>
      </w:r>
      <w:r w:rsidR="00474702">
        <w:rPr>
          <w:rFonts w:ascii="Cambria" w:hAnsi="Cambria"/>
          <w:b/>
          <w:i/>
          <w:sz w:val="24"/>
          <w:szCs w:val="24"/>
        </w:rPr>
        <w:t>Program 2</w:t>
      </w:r>
      <w:r>
        <w:rPr>
          <w:rFonts w:ascii="Cambria" w:hAnsi="Cambria"/>
          <w:b/>
          <w:i/>
          <w:sz w:val="24"/>
          <w:szCs w:val="24"/>
        </w:rPr>
        <w:t xml:space="preserve">. </w:t>
      </w:r>
      <w:r w:rsidRPr="00526E92">
        <w:rPr>
          <w:rFonts w:ascii="Cambria" w:hAnsi="Cambria"/>
          <w:sz w:val="24"/>
          <w:szCs w:val="24"/>
        </w:rPr>
        <w:t>Then</w:t>
      </w:r>
      <w:r>
        <w:rPr>
          <w:rFonts w:ascii="Cambria" w:hAnsi="Cambria"/>
          <w:sz w:val="24"/>
          <w:szCs w:val="24"/>
        </w:rPr>
        <w:t xml:space="preserve"> from the terminal (MAC OS X) o</w:t>
      </w:r>
      <w:r w:rsidR="00243FEC">
        <w:rPr>
          <w:rFonts w:ascii="Cambria" w:hAnsi="Cambria"/>
          <w:sz w:val="24"/>
          <w:szCs w:val="24"/>
        </w:rPr>
        <w:t>r Command Prompt (Windows) type:</w:t>
      </w:r>
    </w:p>
    <w:tbl>
      <w:tblPr>
        <w:tblStyle w:val="TableGrid"/>
        <w:tblW w:w="0" w:type="auto"/>
        <w:jc w:val="center"/>
        <w:tblLook w:val="04A0" w:firstRow="1" w:lastRow="0" w:firstColumn="1" w:lastColumn="0" w:noHBand="0" w:noVBand="1"/>
      </w:tblPr>
      <w:tblGrid>
        <w:gridCol w:w="5297"/>
      </w:tblGrid>
      <w:tr w:rsidR="00700763" w:rsidRPr="00526E92" w14:paraId="5841D7CF" w14:textId="77777777" w:rsidTr="000E0C78">
        <w:trPr>
          <w:jc w:val="center"/>
        </w:trPr>
        <w:tc>
          <w:tcPr>
            <w:tcW w:w="5297" w:type="dxa"/>
          </w:tcPr>
          <w:p w14:paraId="3AF8076E" w14:textId="0774469A" w:rsidR="00700763" w:rsidRPr="00526E92" w:rsidRDefault="00700763" w:rsidP="00A807DB">
            <w:pPr>
              <w:spacing w:line="276" w:lineRule="auto"/>
              <w:jc w:val="center"/>
              <w:rPr>
                <w:rFonts w:ascii="Consolas" w:hAnsi="Consolas"/>
                <w:i/>
                <w:sz w:val="28"/>
                <w:szCs w:val="28"/>
              </w:rPr>
            </w:pPr>
            <w:r w:rsidRPr="00526E92">
              <w:rPr>
                <w:rFonts w:ascii="Consolas" w:hAnsi="Consolas"/>
                <w:sz w:val="28"/>
                <w:szCs w:val="28"/>
              </w:rPr>
              <w:t xml:space="preserve">swim </w:t>
            </w:r>
            <w:r w:rsidR="000E0C78">
              <w:rPr>
                <w:rFonts w:ascii="Consolas" w:hAnsi="Consolas"/>
                <w:sz w:val="28"/>
                <w:szCs w:val="28"/>
              </w:rPr>
              <w:t>variablesAndOperations</w:t>
            </w:r>
            <w:r w:rsidRPr="00526E92">
              <w:rPr>
                <w:rFonts w:ascii="Consolas" w:hAnsi="Consolas"/>
                <w:sz w:val="28"/>
                <w:szCs w:val="28"/>
              </w:rPr>
              <w:t>.swim</w:t>
            </w:r>
          </w:p>
        </w:tc>
      </w:tr>
    </w:tbl>
    <w:p w14:paraId="67B2B58C" w14:textId="77777777" w:rsidR="00056A1B" w:rsidRDefault="00056A1B" w:rsidP="00A807DB">
      <w:pPr>
        <w:spacing w:line="276" w:lineRule="auto"/>
      </w:pPr>
    </w:p>
    <w:p w14:paraId="3B49D6AE" w14:textId="6939A990" w:rsidR="00CE46D6" w:rsidRPr="00526E92" w:rsidRDefault="00CE46D6" w:rsidP="00A807DB">
      <w:pPr>
        <w:pStyle w:val="Heading2"/>
        <w:tabs>
          <w:tab w:val="left" w:pos="720"/>
        </w:tabs>
        <w:spacing w:line="276" w:lineRule="auto"/>
        <w:ind w:left="360"/>
      </w:pPr>
      <w:bookmarkStart w:id="12" w:name="_Toc226452697"/>
      <w:r>
        <w:t>4</w:t>
      </w:r>
      <w:r w:rsidRPr="00526E92">
        <w:t xml:space="preserve">.3 </w:t>
      </w:r>
      <w:r>
        <w:t>Variables and Arithmetic Operations</w:t>
      </w:r>
      <w:r w:rsidRPr="00526E92">
        <w:t xml:space="preserve"> Result</w:t>
      </w:r>
      <w:bookmarkEnd w:id="12"/>
      <w:r w:rsidRPr="00526E92">
        <w:t xml:space="preserve"> </w:t>
      </w:r>
    </w:p>
    <w:p w14:paraId="1ABD9686" w14:textId="77777777" w:rsidR="00CE46D6" w:rsidRDefault="00CE46D6" w:rsidP="00A807DB">
      <w:pPr>
        <w:spacing w:line="276" w:lineRule="auto"/>
      </w:pPr>
    </w:p>
    <w:p w14:paraId="0B9E9F74" w14:textId="0116F5F2" w:rsidR="00056A1B" w:rsidRDefault="00CE46D6" w:rsidP="00A807DB">
      <w:pPr>
        <w:spacing w:line="276" w:lineRule="auto"/>
        <w:ind w:left="720"/>
        <w:rPr>
          <w:rFonts w:ascii="Consolas" w:hAnsi="Consolas"/>
          <w:sz w:val="28"/>
          <w:szCs w:val="28"/>
        </w:rPr>
      </w:pPr>
      <w:r w:rsidRPr="00526E92">
        <w:rPr>
          <w:rFonts w:ascii="Cambria" w:hAnsi="Cambria"/>
          <w:sz w:val="24"/>
          <w:szCs w:val="24"/>
        </w:rPr>
        <w:t xml:space="preserve">Running the </w:t>
      </w:r>
      <w:r>
        <w:rPr>
          <w:rFonts w:ascii="Cambria" w:hAnsi="Cambria"/>
          <w:sz w:val="24"/>
          <w:szCs w:val="24"/>
        </w:rPr>
        <w:t>Variables and Arithmetic Operations</w:t>
      </w:r>
      <w:r w:rsidRPr="00526E92">
        <w:rPr>
          <w:rFonts w:ascii="Cambria" w:hAnsi="Cambria"/>
          <w:sz w:val="24"/>
          <w:szCs w:val="24"/>
        </w:rPr>
        <w:t xml:space="preserve"> </w:t>
      </w:r>
      <w:r>
        <w:rPr>
          <w:rFonts w:ascii="Cambria" w:hAnsi="Cambria"/>
          <w:sz w:val="24"/>
          <w:szCs w:val="24"/>
        </w:rPr>
        <w:t>p</w:t>
      </w:r>
      <w:r w:rsidRPr="00526E92">
        <w:rPr>
          <w:rFonts w:ascii="Cambria" w:hAnsi="Cambria"/>
          <w:sz w:val="24"/>
          <w:szCs w:val="24"/>
        </w:rPr>
        <w:t>rogram prints</w:t>
      </w:r>
      <w:r>
        <w:br/>
      </w:r>
      <w:r>
        <w:br/>
      </w:r>
      <w:r w:rsidR="00237C6C">
        <w:rPr>
          <w:rFonts w:ascii="Consolas" w:hAnsi="Consolas"/>
          <w:sz w:val="28"/>
          <w:szCs w:val="28"/>
        </w:rPr>
        <w:t>It is smaller</w:t>
      </w:r>
      <w:r w:rsidR="00237C6C">
        <w:rPr>
          <w:rFonts w:ascii="Consolas" w:hAnsi="Consolas"/>
          <w:sz w:val="28"/>
          <w:szCs w:val="28"/>
        </w:rPr>
        <w:br/>
        <w:t>Less than or equal</w:t>
      </w:r>
    </w:p>
    <w:p w14:paraId="10C59A93" w14:textId="13065C7D" w:rsidR="00BE20B6" w:rsidRDefault="00BE20B6" w:rsidP="004D2184">
      <w:pPr>
        <w:ind w:firstLine="180"/>
        <w:rPr>
          <w:rFonts w:ascii="Consolas" w:hAnsi="Consolas"/>
          <w:sz w:val="28"/>
          <w:szCs w:val="28"/>
        </w:rPr>
      </w:pPr>
      <w:r>
        <w:rPr>
          <w:rFonts w:ascii="Consolas" w:hAnsi="Consolas"/>
          <w:sz w:val="28"/>
          <w:szCs w:val="28"/>
        </w:rPr>
        <w:br w:type="page"/>
      </w:r>
    </w:p>
    <w:p w14:paraId="374685C7" w14:textId="384F1F10" w:rsidR="000316CB" w:rsidRDefault="000316CB" w:rsidP="003B01F0">
      <w:pPr>
        <w:pStyle w:val="Heading1"/>
        <w:numPr>
          <w:ilvl w:val="0"/>
          <w:numId w:val="13"/>
        </w:numPr>
        <w:ind w:left="360" w:firstLine="0"/>
      </w:pPr>
      <w:r>
        <w:lastRenderedPageBreak/>
        <w:t xml:space="preserve"> </w:t>
      </w:r>
      <w:bookmarkStart w:id="13" w:name="_Toc226452698"/>
      <w:r>
        <w:t>Interacting with the web</w:t>
      </w:r>
      <w:bookmarkEnd w:id="13"/>
    </w:p>
    <w:p w14:paraId="1E3B4636" w14:textId="77777777" w:rsidR="006B5683" w:rsidRDefault="006B5683" w:rsidP="000316CB"/>
    <w:p w14:paraId="3481626F" w14:textId="4CB6353A" w:rsidR="00347EC0" w:rsidRDefault="00EE0721" w:rsidP="00A807DB">
      <w:pPr>
        <w:spacing w:line="276" w:lineRule="auto"/>
        <w:ind w:left="360" w:firstLine="360"/>
        <w:jc w:val="both"/>
        <w:rPr>
          <w:rFonts w:ascii="Cambria" w:hAnsi="Cambria"/>
          <w:sz w:val="24"/>
          <w:szCs w:val="24"/>
        </w:rPr>
      </w:pPr>
      <w:r>
        <w:rPr>
          <w:rFonts w:ascii="Cambria" w:hAnsi="Cambria"/>
          <w:sz w:val="24"/>
          <w:szCs w:val="24"/>
        </w:rPr>
        <w:t>The code for the “</w:t>
      </w:r>
      <w:r>
        <w:rPr>
          <w:rFonts w:ascii="Cambria" w:hAnsi="Cambria"/>
          <w:b/>
          <w:sz w:val="24"/>
          <w:szCs w:val="24"/>
        </w:rPr>
        <w:t>NYTimes</w:t>
      </w:r>
      <w:r w:rsidRPr="00BD641E">
        <w:rPr>
          <w:rFonts w:ascii="Cambria" w:hAnsi="Cambria"/>
          <w:b/>
          <w:sz w:val="24"/>
          <w:szCs w:val="24"/>
        </w:rPr>
        <w:t>.swim</w:t>
      </w:r>
      <w:r>
        <w:rPr>
          <w:rFonts w:ascii="Cambria" w:hAnsi="Cambria"/>
          <w:sz w:val="24"/>
          <w:szCs w:val="24"/>
        </w:rPr>
        <w:t>” program</w:t>
      </w:r>
      <w:r w:rsidR="00D02445">
        <w:rPr>
          <w:rFonts w:ascii="Cambria" w:hAnsi="Cambria"/>
          <w:sz w:val="24"/>
          <w:szCs w:val="24"/>
        </w:rPr>
        <w:t xml:space="preserve"> </w:t>
      </w:r>
      <w:r>
        <w:rPr>
          <w:rFonts w:ascii="Cambria" w:hAnsi="Cambria"/>
          <w:sz w:val="24"/>
          <w:szCs w:val="24"/>
        </w:rPr>
        <w:t>(</w:t>
      </w:r>
      <w:r w:rsidR="00D02445">
        <w:rPr>
          <w:rFonts w:ascii="Cambria" w:hAnsi="Cambria"/>
          <w:sz w:val="24"/>
          <w:szCs w:val="24"/>
        </w:rPr>
        <w:t>5.1</w:t>
      </w:r>
      <w:r>
        <w:rPr>
          <w:rFonts w:ascii="Cambria" w:hAnsi="Cambria"/>
          <w:sz w:val="24"/>
          <w:szCs w:val="24"/>
        </w:rPr>
        <w:t>)</w:t>
      </w:r>
      <w:r w:rsidR="00D02445">
        <w:rPr>
          <w:rFonts w:ascii="Cambria" w:hAnsi="Cambria"/>
          <w:sz w:val="24"/>
          <w:szCs w:val="24"/>
        </w:rPr>
        <w:t xml:space="preserve"> demonstrates Swim’s core purpose: to collect data from the internet.  Line 2 defines a string that represents the URL of the website the program will scrape.  Line 3 defines a string containing the CSS selector of the html element containing the content to be collected.  </w:t>
      </w:r>
      <w:r w:rsidR="00347EC0">
        <w:rPr>
          <w:rFonts w:ascii="Cambria" w:hAnsi="Cambria"/>
          <w:sz w:val="24"/>
          <w:szCs w:val="24"/>
        </w:rPr>
        <w:t xml:space="preserve">Line 4 creates another variable called doc which contains the returned value from the </w:t>
      </w:r>
      <w:r w:rsidR="00841925">
        <w:rPr>
          <w:rFonts w:ascii="Cambria" w:hAnsi="Cambria"/>
          <w:sz w:val="24"/>
          <w:szCs w:val="24"/>
        </w:rPr>
        <w:t>built-in</w:t>
      </w:r>
      <w:r w:rsidR="00347EC0">
        <w:rPr>
          <w:rFonts w:ascii="Cambria" w:hAnsi="Cambria"/>
          <w:sz w:val="24"/>
          <w:szCs w:val="24"/>
        </w:rPr>
        <w:t xml:space="preserve"> @ function.  The @ function takes a selector and </w:t>
      </w:r>
      <w:r w:rsidR="000D577B">
        <w:rPr>
          <w:rFonts w:ascii="Cambria" w:hAnsi="Cambria"/>
          <w:sz w:val="24"/>
          <w:szCs w:val="24"/>
        </w:rPr>
        <w:t>URL</w:t>
      </w:r>
      <w:r w:rsidR="00347EC0">
        <w:rPr>
          <w:rFonts w:ascii="Cambria" w:hAnsi="Cambria"/>
          <w:sz w:val="24"/>
          <w:szCs w:val="24"/>
        </w:rPr>
        <w:t xml:space="preserve"> as parameters and produces a string of the result.  This string may be plain t</w:t>
      </w:r>
      <w:r w:rsidR="000D577B">
        <w:rPr>
          <w:rFonts w:ascii="Cambria" w:hAnsi="Cambria"/>
          <w:sz w:val="24"/>
          <w:szCs w:val="24"/>
        </w:rPr>
        <w:t>ext but may also include html, J</w:t>
      </w:r>
      <w:r w:rsidR="00347EC0">
        <w:rPr>
          <w:rFonts w:ascii="Cambria" w:hAnsi="Cambria"/>
          <w:sz w:val="24"/>
          <w:szCs w:val="24"/>
        </w:rPr>
        <w:t xml:space="preserve">avascript and </w:t>
      </w:r>
      <w:r w:rsidR="000D577B">
        <w:rPr>
          <w:rFonts w:ascii="Cambria" w:hAnsi="Cambria"/>
          <w:sz w:val="24"/>
          <w:szCs w:val="24"/>
        </w:rPr>
        <w:t>CSS</w:t>
      </w:r>
      <w:r w:rsidR="00347EC0">
        <w:rPr>
          <w:rFonts w:ascii="Cambria" w:hAnsi="Cambria"/>
          <w:sz w:val="24"/>
          <w:szCs w:val="24"/>
        </w:rPr>
        <w:t xml:space="preserve"> information nested in the specified html selector.  We make the assumption that the users of Swim will have some knowledge of html and be able to accurately specify the html selectors needed for their intended usage.  In this example when line 04 executes the entire contents of the html page will be stored as a string in the doc variable. </w:t>
      </w:r>
    </w:p>
    <w:p w14:paraId="32458B03" w14:textId="10F6D25C" w:rsidR="00D02445" w:rsidRPr="00526E92" w:rsidRDefault="00347EC0" w:rsidP="00A807DB">
      <w:pPr>
        <w:spacing w:line="276" w:lineRule="auto"/>
        <w:ind w:left="360"/>
        <w:jc w:val="both"/>
        <w:rPr>
          <w:rFonts w:ascii="Cambria" w:hAnsi="Cambria"/>
          <w:sz w:val="24"/>
          <w:szCs w:val="24"/>
        </w:rPr>
      </w:pPr>
      <w:r>
        <w:rPr>
          <w:rFonts w:ascii="Cambria" w:hAnsi="Cambria"/>
          <w:sz w:val="24"/>
          <w:szCs w:val="24"/>
        </w:rPr>
        <w:tab/>
      </w:r>
      <w:r w:rsidR="00D02445">
        <w:rPr>
          <w:rFonts w:ascii="Cambria" w:hAnsi="Cambria"/>
          <w:sz w:val="24"/>
          <w:szCs w:val="24"/>
        </w:rPr>
        <w:t xml:space="preserve"> </w:t>
      </w:r>
      <w:r>
        <w:rPr>
          <w:rFonts w:ascii="Cambria" w:hAnsi="Cambria"/>
          <w:sz w:val="24"/>
          <w:szCs w:val="24"/>
        </w:rPr>
        <w:t>After collecting some data from the internet additional scraping and analysis can be done.  Line 7 defines another string containing a</w:t>
      </w:r>
      <w:r w:rsidR="000D577B">
        <w:rPr>
          <w:rFonts w:ascii="Cambria" w:hAnsi="Cambria"/>
          <w:sz w:val="24"/>
          <w:szCs w:val="24"/>
        </w:rPr>
        <w:t>nother</w:t>
      </w:r>
      <w:r>
        <w:rPr>
          <w:rFonts w:ascii="Cambria" w:hAnsi="Cambria"/>
          <w:sz w:val="24"/>
          <w:szCs w:val="24"/>
        </w:rPr>
        <w:t xml:space="preserve"> CSS selector</w:t>
      </w:r>
      <w:r w:rsidR="000D577B">
        <w:rPr>
          <w:rFonts w:ascii="Cambria" w:hAnsi="Cambria"/>
          <w:sz w:val="24"/>
          <w:szCs w:val="24"/>
        </w:rPr>
        <w:t>.  From here this program demonstrates that Swim is also able to perform scraping on local files or data stored in variables.  As before, the contents variable will contain a string representation of the collected data.  contents.text() is a function that removes html elements from the matched content.  Print prints the string of content.</w:t>
      </w:r>
    </w:p>
    <w:p w14:paraId="1A96052F" w14:textId="77777777" w:rsidR="00056A1B" w:rsidRDefault="00056A1B" w:rsidP="000316CB"/>
    <w:p w14:paraId="70CCBDEC" w14:textId="50DDE88D" w:rsidR="00FB65C7" w:rsidRDefault="00D02445" w:rsidP="003B01F0">
      <w:pPr>
        <w:pStyle w:val="Heading2"/>
        <w:ind w:left="360"/>
      </w:pPr>
      <w:bookmarkStart w:id="14" w:name="_Toc226452699"/>
      <w:r>
        <w:t>5.1 New York Times Web Scrap</w:t>
      </w:r>
      <w:r w:rsidR="00FB65C7">
        <w:t>ing Code</w:t>
      </w:r>
      <w:bookmarkEnd w:id="14"/>
      <w:r w:rsidR="00FB65C7">
        <w:t xml:space="preserve"> </w:t>
      </w:r>
    </w:p>
    <w:p w14:paraId="0851AB6D" w14:textId="77777777" w:rsidR="00056A1B" w:rsidRDefault="00056A1B" w:rsidP="000316CB"/>
    <w:p w14:paraId="0C715136" w14:textId="6E883353" w:rsidR="00056A1B" w:rsidRPr="000947E7" w:rsidRDefault="00056A1B" w:rsidP="00A53F16">
      <w:pPr>
        <w:pBdr>
          <w:top w:val="single" w:sz="6" w:space="1" w:color="auto"/>
          <w:bottom w:val="single" w:sz="6" w:space="1" w:color="auto"/>
        </w:pBdr>
        <w:rPr>
          <w:rFonts w:ascii="Consolas" w:hAnsi="Consolas"/>
          <w:color w:val="008000"/>
        </w:rPr>
      </w:pPr>
      <w:r w:rsidRPr="00056A1B">
        <w:rPr>
          <w:rFonts w:ascii="Consolas" w:hAnsi="Consolas"/>
        </w:rPr>
        <w:t>00</w:t>
      </w:r>
      <w:r>
        <w:rPr>
          <w:rFonts w:ascii="Consolas" w:hAnsi="Consolas"/>
        </w:rPr>
        <w:t xml:space="preserve"> </w:t>
      </w:r>
      <w:r>
        <w:rPr>
          <w:rFonts w:ascii="Consolas" w:hAnsi="Consolas"/>
        </w:rPr>
        <w:tab/>
      </w:r>
      <w:r w:rsidRPr="00A16A83">
        <w:rPr>
          <w:rFonts w:ascii="Consolas" w:hAnsi="Consolas"/>
          <w:color w:val="008000"/>
        </w:rPr>
        <w:t xml:space="preserve">// New </w:t>
      </w:r>
      <w:r w:rsidR="00D02445">
        <w:rPr>
          <w:rFonts w:ascii="Consolas" w:hAnsi="Consolas"/>
          <w:color w:val="008000"/>
        </w:rPr>
        <w:t>York Times Web Scra</w:t>
      </w:r>
      <w:r w:rsidRPr="00A16A83">
        <w:rPr>
          <w:rFonts w:ascii="Consolas" w:hAnsi="Consolas"/>
          <w:color w:val="008000"/>
        </w:rPr>
        <w:t>ping</w:t>
      </w:r>
      <w:r w:rsidR="00A16A83" w:rsidRPr="00A16A83">
        <w:rPr>
          <w:rFonts w:ascii="Consolas" w:hAnsi="Consolas"/>
          <w:color w:val="008000"/>
        </w:rPr>
        <w:t xml:space="preserve"> Program</w:t>
      </w:r>
      <w:r w:rsidRPr="00A16A83">
        <w:rPr>
          <w:rFonts w:ascii="Consolas" w:hAnsi="Consolas"/>
          <w:color w:val="008000"/>
        </w:rPr>
        <w:br/>
      </w:r>
      <w:r w:rsidRPr="00056A1B">
        <w:rPr>
          <w:rFonts w:ascii="Consolas" w:hAnsi="Consolas"/>
        </w:rPr>
        <w:t>01</w:t>
      </w:r>
      <w:r w:rsidRPr="00056A1B">
        <w:rPr>
          <w:rFonts w:ascii="Consolas" w:hAnsi="Consolas"/>
        </w:rPr>
        <w:br/>
        <w:t>02</w:t>
      </w:r>
      <w:r w:rsidR="00A53F16">
        <w:rPr>
          <w:rFonts w:ascii="Consolas" w:hAnsi="Consolas"/>
        </w:rPr>
        <w:tab/>
      </w:r>
      <w:r w:rsidR="00A53F16" w:rsidRPr="00A53F16">
        <w:rPr>
          <w:rFonts w:ascii="Consolas" w:hAnsi="Consolas"/>
        </w:rPr>
        <w:t xml:space="preserve">url = </w:t>
      </w:r>
      <w:r w:rsidR="00A53F16" w:rsidRPr="000947E7">
        <w:rPr>
          <w:rFonts w:ascii="Consolas" w:hAnsi="Consolas"/>
          <w:color w:val="0000FF"/>
        </w:rPr>
        <w:t>"http://www.nytimes.com"</w:t>
      </w:r>
      <w:r w:rsidR="00A53F16" w:rsidRPr="00A53F16">
        <w:rPr>
          <w:rFonts w:ascii="Consolas" w:hAnsi="Consolas"/>
        </w:rPr>
        <w:t xml:space="preserve">; </w:t>
      </w:r>
      <w:r w:rsidR="00A53F16" w:rsidRPr="00A53F16">
        <w:rPr>
          <w:rFonts w:ascii="Consolas" w:hAnsi="Consolas"/>
        </w:rPr>
        <w:tab/>
      </w:r>
      <w:r w:rsidR="00A53F16" w:rsidRPr="000947E7">
        <w:rPr>
          <w:rFonts w:ascii="Consolas" w:hAnsi="Consolas"/>
          <w:color w:val="008000"/>
        </w:rPr>
        <w:t xml:space="preserve">// set the url to crawl information </w:t>
      </w:r>
      <w:r w:rsidR="000947E7">
        <w:rPr>
          <w:rFonts w:ascii="Consolas" w:hAnsi="Consolas"/>
        </w:rPr>
        <w:br/>
        <w:t>03</w:t>
      </w:r>
      <w:r w:rsidR="00A53F16">
        <w:rPr>
          <w:rFonts w:ascii="Consolas" w:hAnsi="Consolas"/>
        </w:rPr>
        <w:t xml:space="preserve"> </w:t>
      </w:r>
      <w:r w:rsidR="00A53F16">
        <w:rPr>
          <w:rFonts w:ascii="Consolas" w:hAnsi="Consolas"/>
        </w:rPr>
        <w:tab/>
        <w:t xml:space="preserve">selector = </w:t>
      </w:r>
      <w:r w:rsidR="00A53F16" w:rsidRPr="000947E7">
        <w:rPr>
          <w:rFonts w:ascii="Consolas" w:hAnsi="Consolas"/>
          <w:color w:val="0000FF"/>
        </w:rPr>
        <w:t>"html"</w:t>
      </w:r>
      <w:r w:rsidR="00A53F16">
        <w:rPr>
          <w:rFonts w:ascii="Consolas" w:hAnsi="Consolas"/>
        </w:rPr>
        <w:t xml:space="preserve">; </w:t>
      </w:r>
      <w:r w:rsidR="00A53F16">
        <w:rPr>
          <w:rFonts w:ascii="Consolas" w:hAnsi="Consolas"/>
        </w:rPr>
        <w:tab/>
      </w:r>
      <w:r w:rsidR="00A53F16" w:rsidRPr="00A53F16">
        <w:rPr>
          <w:rFonts w:ascii="Consolas" w:hAnsi="Consolas"/>
        </w:rPr>
        <w:tab/>
      </w:r>
      <w:r w:rsidR="00A53F16" w:rsidRPr="00A53F16">
        <w:rPr>
          <w:rFonts w:ascii="Consolas" w:hAnsi="Consolas"/>
        </w:rPr>
        <w:tab/>
      </w:r>
      <w:r w:rsidR="00A53F16" w:rsidRPr="000947E7">
        <w:rPr>
          <w:rFonts w:ascii="Consolas" w:hAnsi="Consolas"/>
          <w:color w:val="008000"/>
        </w:rPr>
        <w:t xml:space="preserve">// </w:t>
      </w:r>
      <w:r w:rsidR="000947E7" w:rsidRPr="000947E7">
        <w:rPr>
          <w:rFonts w:ascii="Consolas" w:hAnsi="Consolas"/>
          <w:color w:val="008000"/>
        </w:rPr>
        <w:t>set the jQuery style selector</w:t>
      </w:r>
      <w:r w:rsidR="000947E7" w:rsidRPr="000947E7">
        <w:rPr>
          <w:rFonts w:ascii="Consolas" w:hAnsi="Consolas"/>
          <w:color w:val="008000"/>
        </w:rPr>
        <w:br/>
      </w:r>
      <w:r w:rsidR="000947E7">
        <w:rPr>
          <w:rFonts w:ascii="Consolas" w:hAnsi="Consolas"/>
        </w:rPr>
        <w:t>04</w:t>
      </w:r>
      <w:r w:rsidR="00A53F16">
        <w:rPr>
          <w:rFonts w:ascii="Consolas" w:hAnsi="Consolas"/>
        </w:rPr>
        <w:t xml:space="preserve"> </w:t>
      </w:r>
      <w:r w:rsidR="00A53F16">
        <w:rPr>
          <w:rFonts w:ascii="Consolas" w:hAnsi="Consolas"/>
        </w:rPr>
        <w:tab/>
        <w:t xml:space="preserve">doc = @(selector, url); </w:t>
      </w:r>
      <w:r w:rsidR="00A53F16">
        <w:rPr>
          <w:rFonts w:ascii="Consolas" w:hAnsi="Consolas"/>
        </w:rPr>
        <w:tab/>
      </w:r>
      <w:r w:rsidR="000947E7">
        <w:rPr>
          <w:rFonts w:ascii="Consolas" w:hAnsi="Consolas"/>
        </w:rPr>
        <w:tab/>
      </w:r>
      <w:r w:rsidR="006705FA">
        <w:rPr>
          <w:rFonts w:ascii="Consolas" w:hAnsi="Consolas"/>
          <w:color w:val="008000"/>
        </w:rPr>
        <w:t>// parse</w:t>
      </w:r>
      <w:r w:rsidR="000947E7" w:rsidRPr="000947E7">
        <w:rPr>
          <w:rFonts w:ascii="Consolas" w:hAnsi="Consolas"/>
          <w:color w:val="008000"/>
        </w:rPr>
        <w:t xml:space="preserve"> the given url with</w:t>
      </w:r>
      <w:r w:rsidR="000947E7" w:rsidRPr="000947E7">
        <w:rPr>
          <w:rFonts w:ascii="Consolas" w:hAnsi="Consolas"/>
          <w:color w:val="008000"/>
        </w:rPr>
        <w:br/>
      </w:r>
      <w:r w:rsidR="000947E7">
        <w:rPr>
          <w:rFonts w:ascii="Consolas" w:hAnsi="Consolas"/>
        </w:rPr>
        <w:t>05</w:t>
      </w:r>
      <w:r w:rsidR="00A53F16">
        <w:rPr>
          <w:rFonts w:ascii="Consolas" w:hAnsi="Consolas"/>
        </w:rPr>
        <w:t xml:space="preserve"> </w:t>
      </w:r>
      <w:r w:rsidR="00A53F16">
        <w:rPr>
          <w:rFonts w:ascii="Consolas" w:hAnsi="Consolas"/>
        </w:rPr>
        <w:tab/>
      </w:r>
      <w:r w:rsidR="00A53F16">
        <w:rPr>
          <w:rFonts w:ascii="Consolas" w:hAnsi="Consolas"/>
        </w:rPr>
        <w:tab/>
      </w:r>
      <w:r w:rsidR="00A53F16">
        <w:rPr>
          <w:rFonts w:ascii="Consolas" w:hAnsi="Consolas"/>
        </w:rPr>
        <w:tab/>
      </w:r>
      <w:r w:rsidR="00A53F16">
        <w:rPr>
          <w:rFonts w:ascii="Consolas" w:hAnsi="Consolas"/>
        </w:rPr>
        <w:tab/>
      </w:r>
      <w:r w:rsidR="00A53F16">
        <w:rPr>
          <w:rFonts w:ascii="Consolas" w:hAnsi="Consolas"/>
        </w:rPr>
        <w:tab/>
      </w:r>
      <w:r w:rsidR="000947E7">
        <w:rPr>
          <w:rFonts w:ascii="Consolas" w:hAnsi="Consolas"/>
        </w:rPr>
        <w:tab/>
      </w:r>
      <w:r w:rsidR="000947E7">
        <w:rPr>
          <w:rFonts w:ascii="Consolas" w:hAnsi="Consolas"/>
        </w:rPr>
        <w:tab/>
      </w:r>
      <w:r w:rsidR="000947E7" w:rsidRPr="000947E7">
        <w:rPr>
          <w:rFonts w:ascii="Consolas" w:hAnsi="Consolas"/>
          <w:color w:val="008000"/>
        </w:rPr>
        <w:t>// selector and return the</w:t>
      </w:r>
      <w:r w:rsidR="000947E7" w:rsidRPr="000947E7">
        <w:rPr>
          <w:rFonts w:ascii="Consolas" w:hAnsi="Consolas"/>
          <w:color w:val="008000"/>
        </w:rPr>
        <w:br/>
      </w:r>
      <w:r w:rsidR="000947E7">
        <w:rPr>
          <w:rFonts w:ascii="Consolas" w:hAnsi="Consolas"/>
        </w:rPr>
        <w:t>06</w:t>
      </w:r>
      <w:r w:rsidR="00A53F16">
        <w:rPr>
          <w:rFonts w:ascii="Consolas" w:hAnsi="Consolas"/>
        </w:rPr>
        <w:t xml:space="preserve"> </w:t>
      </w:r>
      <w:r w:rsidR="00A53F16">
        <w:rPr>
          <w:rFonts w:ascii="Consolas" w:hAnsi="Consolas"/>
        </w:rPr>
        <w:tab/>
      </w:r>
      <w:r w:rsidR="00A53F16">
        <w:rPr>
          <w:rFonts w:ascii="Consolas" w:hAnsi="Consolas"/>
        </w:rPr>
        <w:tab/>
      </w:r>
      <w:r w:rsidR="00A53F16">
        <w:rPr>
          <w:rFonts w:ascii="Consolas" w:hAnsi="Consolas"/>
        </w:rPr>
        <w:tab/>
      </w:r>
      <w:r w:rsidR="00A53F16">
        <w:rPr>
          <w:rFonts w:ascii="Consolas" w:hAnsi="Consolas"/>
        </w:rPr>
        <w:tab/>
      </w:r>
      <w:r w:rsidR="00A53F16">
        <w:rPr>
          <w:rFonts w:ascii="Consolas" w:hAnsi="Consolas"/>
        </w:rPr>
        <w:tab/>
      </w:r>
      <w:r w:rsidR="00A53F16">
        <w:rPr>
          <w:rFonts w:ascii="Consolas" w:hAnsi="Consolas"/>
        </w:rPr>
        <w:tab/>
      </w:r>
      <w:r w:rsidR="00A53F16">
        <w:rPr>
          <w:rFonts w:ascii="Consolas" w:hAnsi="Consolas"/>
        </w:rPr>
        <w:tab/>
      </w:r>
      <w:r w:rsidR="00A53F16" w:rsidRPr="000947E7">
        <w:rPr>
          <w:rFonts w:ascii="Consolas" w:hAnsi="Consolas"/>
          <w:color w:val="008000"/>
        </w:rPr>
        <w:t>// appropriate object</w:t>
      </w:r>
      <w:r w:rsidR="000947E7" w:rsidRPr="000947E7">
        <w:rPr>
          <w:rFonts w:ascii="Consolas" w:hAnsi="Consolas"/>
          <w:color w:val="008000"/>
        </w:rPr>
        <w:br/>
      </w:r>
      <w:r w:rsidR="000947E7">
        <w:rPr>
          <w:rFonts w:ascii="Consolas" w:hAnsi="Consolas"/>
        </w:rPr>
        <w:t>07</w:t>
      </w:r>
      <w:r w:rsidR="00A53F16">
        <w:rPr>
          <w:rFonts w:ascii="Consolas" w:hAnsi="Consolas"/>
        </w:rPr>
        <w:t xml:space="preserve"> </w:t>
      </w:r>
      <w:r w:rsidR="00A53F16">
        <w:rPr>
          <w:rFonts w:ascii="Consolas" w:hAnsi="Consolas"/>
        </w:rPr>
        <w:tab/>
      </w:r>
      <w:r w:rsidR="00A53F16" w:rsidRPr="00A53F16">
        <w:rPr>
          <w:rFonts w:ascii="Consolas" w:hAnsi="Consolas"/>
        </w:rPr>
        <w:t xml:space="preserve">selector_tools = </w:t>
      </w:r>
      <w:r w:rsidR="00A53F16" w:rsidRPr="000947E7">
        <w:rPr>
          <w:rFonts w:ascii="Consolas" w:hAnsi="Consolas"/>
          <w:color w:val="0000FF"/>
        </w:rPr>
        <w:t>"#toolshome a"</w:t>
      </w:r>
      <w:r w:rsidR="00A53F16" w:rsidRPr="00A53F16">
        <w:rPr>
          <w:rFonts w:ascii="Consolas" w:hAnsi="Consolas"/>
        </w:rPr>
        <w:t>;</w:t>
      </w:r>
      <w:r w:rsidR="00A53F16" w:rsidRPr="00A53F16">
        <w:rPr>
          <w:rFonts w:ascii="Consolas" w:hAnsi="Consolas"/>
        </w:rPr>
        <w:tab/>
      </w:r>
      <w:r w:rsidR="00A53F16" w:rsidRPr="000947E7">
        <w:rPr>
          <w:rFonts w:ascii="Consolas" w:hAnsi="Consolas"/>
          <w:color w:val="008000"/>
        </w:rPr>
        <w:t>// set the jQuery style selector</w:t>
      </w:r>
      <w:r w:rsidR="000947E7" w:rsidRPr="000947E7">
        <w:rPr>
          <w:rFonts w:ascii="Consolas" w:hAnsi="Consolas"/>
          <w:color w:val="008000"/>
        </w:rPr>
        <w:br/>
      </w:r>
      <w:r w:rsidR="000947E7">
        <w:rPr>
          <w:rFonts w:ascii="Consolas" w:hAnsi="Consolas"/>
        </w:rPr>
        <w:t xml:space="preserve">08 </w:t>
      </w:r>
      <w:r w:rsidR="000947E7">
        <w:rPr>
          <w:rFonts w:ascii="Consolas" w:hAnsi="Consolas"/>
        </w:rPr>
        <w:tab/>
      </w:r>
      <w:r w:rsidR="00A53F16" w:rsidRPr="00A53F16">
        <w:rPr>
          <w:rFonts w:ascii="Consolas" w:hAnsi="Consolas"/>
        </w:rPr>
        <w:t xml:space="preserve">contents = @(selector_tools, doc); </w:t>
      </w:r>
      <w:r w:rsidR="00A53F16" w:rsidRPr="00A53F16">
        <w:rPr>
          <w:rFonts w:ascii="Consolas" w:hAnsi="Consolas"/>
        </w:rPr>
        <w:tab/>
      </w:r>
      <w:r w:rsidR="006705FA">
        <w:rPr>
          <w:rFonts w:ascii="Consolas" w:hAnsi="Consolas"/>
          <w:color w:val="008000"/>
        </w:rPr>
        <w:t>// parse</w:t>
      </w:r>
      <w:r w:rsidR="00A53F16" w:rsidRPr="000947E7">
        <w:rPr>
          <w:rFonts w:ascii="Consolas" w:hAnsi="Consolas"/>
          <w:color w:val="008000"/>
        </w:rPr>
        <w:t xml:space="preserve"> the given doc </w:t>
      </w:r>
      <w:r w:rsidR="000947E7" w:rsidRPr="000947E7">
        <w:rPr>
          <w:rFonts w:ascii="Consolas" w:hAnsi="Consolas"/>
          <w:color w:val="008000"/>
        </w:rPr>
        <w:t>object with</w:t>
      </w:r>
      <w:r w:rsidR="000947E7" w:rsidRPr="000947E7">
        <w:rPr>
          <w:rFonts w:ascii="Consolas" w:hAnsi="Consolas"/>
          <w:color w:val="008000"/>
        </w:rPr>
        <w:br/>
      </w:r>
      <w:r w:rsidR="000947E7">
        <w:rPr>
          <w:rFonts w:ascii="Consolas" w:hAnsi="Consolas"/>
        </w:rPr>
        <w:t xml:space="preserve">09 </w:t>
      </w:r>
      <w:r w:rsidR="000947E7">
        <w:rPr>
          <w:rFonts w:ascii="Consolas" w:hAnsi="Consolas"/>
        </w:rPr>
        <w:tab/>
      </w:r>
      <w:r w:rsidR="000947E7">
        <w:rPr>
          <w:rFonts w:ascii="Consolas" w:hAnsi="Consolas"/>
        </w:rPr>
        <w:tab/>
      </w:r>
      <w:r w:rsidR="000947E7">
        <w:rPr>
          <w:rFonts w:ascii="Consolas" w:hAnsi="Consolas"/>
        </w:rPr>
        <w:tab/>
      </w:r>
      <w:r w:rsidR="000947E7">
        <w:rPr>
          <w:rFonts w:ascii="Consolas" w:hAnsi="Consolas"/>
        </w:rPr>
        <w:tab/>
      </w:r>
      <w:r w:rsidR="000947E7">
        <w:rPr>
          <w:rFonts w:ascii="Consolas" w:hAnsi="Consolas"/>
        </w:rPr>
        <w:tab/>
      </w:r>
      <w:r w:rsidR="000947E7">
        <w:rPr>
          <w:rFonts w:ascii="Consolas" w:hAnsi="Consolas"/>
        </w:rPr>
        <w:tab/>
      </w:r>
      <w:r w:rsidR="000947E7">
        <w:rPr>
          <w:rFonts w:ascii="Consolas" w:hAnsi="Consolas"/>
        </w:rPr>
        <w:tab/>
      </w:r>
      <w:r w:rsidR="000947E7" w:rsidRPr="000947E7">
        <w:rPr>
          <w:rFonts w:ascii="Consolas" w:hAnsi="Consolas"/>
          <w:color w:val="008000"/>
        </w:rPr>
        <w:t>// selector_tools and return the</w:t>
      </w:r>
      <w:r w:rsidR="000947E7" w:rsidRPr="000947E7">
        <w:rPr>
          <w:rFonts w:ascii="Consolas" w:hAnsi="Consolas"/>
          <w:color w:val="008000"/>
        </w:rPr>
        <w:br/>
      </w:r>
      <w:r w:rsidR="000947E7">
        <w:rPr>
          <w:rFonts w:ascii="Consolas" w:hAnsi="Consolas"/>
        </w:rPr>
        <w:t>10</w:t>
      </w:r>
      <w:r w:rsidR="000947E7">
        <w:rPr>
          <w:rFonts w:ascii="Consolas" w:hAnsi="Consolas"/>
        </w:rPr>
        <w:tab/>
      </w:r>
      <w:r w:rsidR="000947E7">
        <w:rPr>
          <w:rFonts w:ascii="Consolas" w:hAnsi="Consolas"/>
        </w:rPr>
        <w:tab/>
      </w:r>
      <w:r w:rsidR="000947E7">
        <w:rPr>
          <w:rFonts w:ascii="Consolas" w:hAnsi="Consolas"/>
        </w:rPr>
        <w:tab/>
      </w:r>
      <w:r w:rsidR="000947E7">
        <w:rPr>
          <w:rFonts w:ascii="Consolas" w:hAnsi="Consolas"/>
        </w:rPr>
        <w:tab/>
      </w:r>
      <w:r w:rsidR="000947E7">
        <w:rPr>
          <w:rFonts w:ascii="Consolas" w:hAnsi="Consolas"/>
        </w:rPr>
        <w:tab/>
      </w:r>
      <w:r w:rsidR="000947E7">
        <w:rPr>
          <w:rFonts w:ascii="Consolas" w:hAnsi="Consolas"/>
        </w:rPr>
        <w:tab/>
      </w:r>
      <w:r w:rsidR="000947E7">
        <w:rPr>
          <w:rFonts w:ascii="Consolas" w:hAnsi="Consolas"/>
        </w:rPr>
        <w:tab/>
      </w:r>
      <w:r w:rsidR="000947E7" w:rsidRPr="000947E7">
        <w:rPr>
          <w:rFonts w:ascii="Consolas" w:hAnsi="Consolas"/>
          <w:color w:val="008000"/>
        </w:rPr>
        <w:t xml:space="preserve">// </w:t>
      </w:r>
      <w:r w:rsidR="00A53F16" w:rsidRPr="000947E7">
        <w:rPr>
          <w:rFonts w:ascii="Consolas" w:hAnsi="Consolas"/>
          <w:color w:val="008000"/>
        </w:rPr>
        <w:t>appropriate object</w:t>
      </w:r>
      <w:r w:rsidR="000947E7" w:rsidRPr="000947E7">
        <w:rPr>
          <w:rFonts w:ascii="Consolas" w:hAnsi="Consolas"/>
          <w:color w:val="008000"/>
        </w:rPr>
        <w:br/>
      </w:r>
      <w:r w:rsidR="000947E7">
        <w:rPr>
          <w:rFonts w:ascii="Consolas" w:hAnsi="Consolas"/>
        </w:rPr>
        <w:t xml:space="preserve">11 </w:t>
      </w:r>
      <w:r w:rsidR="000947E7">
        <w:rPr>
          <w:rFonts w:ascii="Consolas" w:hAnsi="Consolas"/>
        </w:rPr>
        <w:tab/>
      </w:r>
      <w:r w:rsidR="00A53F16" w:rsidRPr="00A53F16">
        <w:rPr>
          <w:rFonts w:ascii="Consolas" w:hAnsi="Consolas"/>
        </w:rPr>
        <w:t>text = contents.text();</w:t>
      </w:r>
      <w:r w:rsidR="000947E7">
        <w:rPr>
          <w:rFonts w:ascii="Consolas" w:hAnsi="Consolas"/>
        </w:rPr>
        <w:t xml:space="preserve"> </w:t>
      </w:r>
      <w:r w:rsidR="000947E7">
        <w:rPr>
          <w:rFonts w:ascii="Consolas" w:hAnsi="Consolas"/>
        </w:rPr>
        <w:tab/>
      </w:r>
      <w:r w:rsidR="000947E7">
        <w:rPr>
          <w:rFonts w:ascii="Consolas" w:hAnsi="Consolas"/>
        </w:rPr>
        <w:tab/>
      </w:r>
      <w:r w:rsidR="000947E7" w:rsidRPr="000947E7">
        <w:rPr>
          <w:rFonts w:ascii="Consolas" w:hAnsi="Consolas"/>
          <w:color w:val="008000"/>
        </w:rPr>
        <w:t>// get the text of the contents</w:t>
      </w:r>
      <w:r w:rsidR="000947E7" w:rsidRPr="000947E7">
        <w:rPr>
          <w:rFonts w:ascii="Consolas" w:hAnsi="Consolas"/>
          <w:color w:val="008000"/>
        </w:rPr>
        <w:br/>
      </w:r>
      <w:r w:rsidR="000947E7">
        <w:rPr>
          <w:rFonts w:ascii="Consolas" w:hAnsi="Consolas"/>
        </w:rPr>
        <w:t xml:space="preserve">12 </w:t>
      </w:r>
      <w:r w:rsidR="000947E7">
        <w:rPr>
          <w:rFonts w:ascii="Consolas" w:hAnsi="Consolas"/>
        </w:rPr>
        <w:tab/>
      </w:r>
      <w:r w:rsidR="000947E7" w:rsidRPr="004A74C0">
        <w:rPr>
          <w:rFonts w:ascii="Consolas" w:hAnsi="Consolas"/>
          <w:color w:val="660066"/>
        </w:rPr>
        <w:t>p</w:t>
      </w:r>
      <w:r w:rsidR="00A53F16" w:rsidRPr="004A74C0">
        <w:rPr>
          <w:rFonts w:ascii="Consolas" w:hAnsi="Consolas"/>
          <w:color w:val="660066"/>
        </w:rPr>
        <w:t>rint</w:t>
      </w:r>
      <w:r w:rsidR="00A53F16" w:rsidRPr="00A53F16">
        <w:rPr>
          <w:rFonts w:ascii="Consolas" w:hAnsi="Consolas"/>
        </w:rPr>
        <w:t xml:space="preserve">(text); </w:t>
      </w:r>
      <w:r w:rsidR="000947E7">
        <w:rPr>
          <w:rFonts w:ascii="Consolas" w:hAnsi="Consolas"/>
        </w:rPr>
        <w:tab/>
      </w:r>
      <w:r w:rsidR="000947E7">
        <w:rPr>
          <w:rFonts w:ascii="Consolas" w:hAnsi="Consolas"/>
        </w:rPr>
        <w:tab/>
      </w:r>
      <w:r w:rsidR="000947E7">
        <w:rPr>
          <w:rFonts w:ascii="Consolas" w:hAnsi="Consolas"/>
        </w:rPr>
        <w:tab/>
      </w:r>
      <w:r w:rsidR="000947E7">
        <w:rPr>
          <w:rFonts w:ascii="Consolas" w:hAnsi="Consolas"/>
        </w:rPr>
        <w:tab/>
      </w:r>
      <w:r w:rsidR="000947E7" w:rsidRPr="000947E7">
        <w:rPr>
          <w:rFonts w:ascii="Consolas" w:hAnsi="Consolas"/>
          <w:color w:val="008000"/>
        </w:rPr>
        <w:t>// print</w:t>
      </w:r>
      <w:r w:rsidR="00A53F16" w:rsidRPr="000947E7">
        <w:rPr>
          <w:rFonts w:ascii="Consolas" w:hAnsi="Consolas"/>
          <w:color w:val="008000"/>
        </w:rPr>
        <w:t xml:space="preserve"> the text of the contents</w:t>
      </w:r>
    </w:p>
    <w:p w14:paraId="5578346C" w14:textId="1A47D592" w:rsidR="00056A1B" w:rsidRPr="006B5683" w:rsidRDefault="00056A1B" w:rsidP="00056A1B">
      <w:pPr>
        <w:pStyle w:val="Caption"/>
        <w:jc w:val="center"/>
      </w:pPr>
      <w:r>
        <w:t xml:space="preserve">Program </w:t>
      </w:r>
      <w:fldSimple w:instr=" SEQ Program \* ARABIC ">
        <w:r>
          <w:rPr>
            <w:noProof/>
          </w:rPr>
          <w:t>3</w:t>
        </w:r>
      </w:fldSimple>
      <w:r w:rsidR="00D02445">
        <w:t xml:space="preserve"> – New York Times Web Scra</w:t>
      </w:r>
      <w:r>
        <w:t>ping</w:t>
      </w:r>
    </w:p>
    <w:p w14:paraId="67FAE972" w14:textId="3168F6EF" w:rsidR="00FB65C7" w:rsidRDefault="00FB65C7" w:rsidP="00A807DB">
      <w:pPr>
        <w:pStyle w:val="Heading2"/>
        <w:spacing w:line="276" w:lineRule="auto"/>
        <w:ind w:left="360"/>
      </w:pPr>
      <w:bookmarkStart w:id="15" w:name="_Toc226452700"/>
      <w:r>
        <w:t xml:space="preserve">5.2 </w:t>
      </w:r>
      <w:r w:rsidR="00D02445">
        <w:t>Running New York Times Web Scra</w:t>
      </w:r>
      <w:r>
        <w:t>ping</w:t>
      </w:r>
      <w:bookmarkEnd w:id="15"/>
    </w:p>
    <w:p w14:paraId="0A684839" w14:textId="77777777" w:rsidR="00F044AB" w:rsidRPr="00F044AB" w:rsidRDefault="00F044AB" w:rsidP="00A807DB">
      <w:pPr>
        <w:spacing w:line="276" w:lineRule="auto"/>
      </w:pPr>
    </w:p>
    <w:p w14:paraId="503F7CE4" w14:textId="044B9F25" w:rsidR="00375F5A" w:rsidRDefault="00375F5A" w:rsidP="00A807DB">
      <w:pPr>
        <w:spacing w:line="276" w:lineRule="auto"/>
        <w:ind w:left="720"/>
        <w:jc w:val="both"/>
        <w:rPr>
          <w:rFonts w:ascii="Cambria" w:hAnsi="Cambria"/>
          <w:sz w:val="24"/>
          <w:szCs w:val="24"/>
        </w:rPr>
      </w:pPr>
      <w:r w:rsidRPr="00526E92">
        <w:rPr>
          <w:rFonts w:ascii="Cambria" w:hAnsi="Cambria"/>
          <w:sz w:val="24"/>
          <w:szCs w:val="24"/>
        </w:rPr>
        <w:lastRenderedPageBreak/>
        <w:t xml:space="preserve">To run </w:t>
      </w:r>
      <w:r>
        <w:rPr>
          <w:rFonts w:ascii="Cambria" w:hAnsi="Cambria"/>
          <w:sz w:val="24"/>
          <w:szCs w:val="24"/>
        </w:rPr>
        <w:t xml:space="preserve">the </w:t>
      </w:r>
      <w:r w:rsidR="007D58CC">
        <w:rPr>
          <w:rFonts w:ascii="Cambria" w:hAnsi="Cambria"/>
          <w:sz w:val="24"/>
          <w:szCs w:val="24"/>
        </w:rPr>
        <w:t>New York Times We</w:t>
      </w:r>
      <w:r w:rsidR="00D02445">
        <w:rPr>
          <w:rFonts w:ascii="Cambria" w:hAnsi="Cambria"/>
          <w:sz w:val="24"/>
          <w:szCs w:val="24"/>
        </w:rPr>
        <w:t>b Scra</w:t>
      </w:r>
      <w:r w:rsidR="007D58CC">
        <w:rPr>
          <w:rFonts w:ascii="Cambria" w:hAnsi="Cambria"/>
          <w:sz w:val="24"/>
          <w:szCs w:val="24"/>
        </w:rPr>
        <w:t>ping</w:t>
      </w:r>
      <w:r>
        <w:rPr>
          <w:rFonts w:ascii="Cambria" w:hAnsi="Cambria"/>
          <w:sz w:val="24"/>
          <w:szCs w:val="24"/>
        </w:rPr>
        <w:t xml:space="preserve"> program, </w:t>
      </w:r>
      <w:r w:rsidR="0076516C">
        <w:rPr>
          <w:rFonts w:ascii="Cambria" w:hAnsi="Cambria"/>
          <w:sz w:val="24"/>
          <w:szCs w:val="24"/>
        </w:rPr>
        <w:t xml:space="preserve">create a file whose name ends in </w:t>
      </w:r>
      <w:r w:rsidR="0076516C" w:rsidRPr="0076516C">
        <w:rPr>
          <w:rFonts w:ascii="Cambria" w:hAnsi="Cambria"/>
          <w:b/>
          <w:i/>
          <w:sz w:val="24"/>
          <w:szCs w:val="24"/>
        </w:rPr>
        <w:t>.swim</w:t>
      </w:r>
      <w:r w:rsidR="0076516C">
        <w:rPr>
          <w:rFonts w:ascii="Cambria" w:hAnsi="Cambria"/>
          <w:sz w:val="24"/>
          <w:szCs w:val="24"/>
        </w:rPr>
        <w:t xml:space="preserve"> like</w:t>
      </w:r>
      <w:r>
        <w:rPr>
          <w:rFonts w:ascii="Cambria" w:hAnsi="Cambria"/>
          <w:sz w:val="24"/>
          <w:szCs w:val="24"/>
        </w:rPr>
        <w:t xml:space="preserve"> </w:t>
      </w:r>
      <w:r w:rsidRPr="003B01F0">
        <w:rPr>
          <w:rFonts w:ascii="Cambria" w:hAnsi="Cambria"/>
          <w:b/>
          <w:i/>
          <w:sz w:val="24"/>
          <w:szCs w:val="24"/>
        </w:rPr>
        <w:t>“</w:t>
      </w:r>
      <w:r w:rsidR="007D58CC" w:rsidRPr="003B01F0">
        <w:rPr>
          <w:rFonts w:ascii="Cambria" w:hAnsi="Cambria"/>
          <w:b/>
          <w:i/>
          <w:sz w:val="24"/>
          <w:szCs w:val="24"/>
        </w:rPr>
        <w:t>NYTimes</w:t>
      </w:r>
      <w:r w:rsidRPr="003B01F0">
        <w:rPr>
          <w:rFonts w:ascii="Cambria" w:hAnsi="Cambria"/>
          <w:b/>
          <w:i/>
          <w:sz w:val="24"/>
          <w:szCs w:val="24"/>
        </w:rPr>
        <w:t>.swim”</w:t>
      </w:r>
      <w:r>
        <w:rPr>
          <w:rFonts w:ascii="Cambria" w:hAnsi="Cambria"/>
          <w:sz w:val="24"/>
          <w:szCs w:val="24"/>
        </w:rPr>
        <w:t xml:space="preserve"> containing the code in </w:t>
      </w:r>
      <w:r w:rsidR="007D58CC">
        <w:rPr>
          <w:rFonts w:ascii="Cambria" w:hAnsi="Cambria"/>
          <w:b/>
          <w:i/>
          <w:sz w:val="24"/>
          <w:szCs w:val="24"/>
        </w:rPr>
        <w:t xml:space="preserve">Program </w:t>
      </w:r>
      <w:r w:rsidR="00700763">
        <w:rPr>
          <w:rFonts w:ascii="Cambria" w:hAnsi="Cambria"/>
          <w:b/>
          <w:i/>
          <w:sz w:val="24"/>
          <w:szCs w:val="24"/>
        </w:rPr>
        <w:t>3</w:t>
      </w:r>
      <w:r>
        <w:rPr>
          <w:rFonts w:ascii="Cambria" w:hAnsi="Cambria"/>
          <w:b/>
          <w:i/>
          <w:sz w:val="24"/>
          <w:szCs w:val="24"/>
        </w:rPr>
        <w:t xml:space="preserve">. </w:t>
      </w:r>
      <w:r w:rsidRPr="00526E92">
        <w:rPr>
          <w:rFonts w:ascii="Cambria" w:hAnsi="Cambria"/>
          <w:sz w:val="24"/>
          <w:szCs w:val="24"/>
        </w:rPr>
        <w:t>Then</w:t>
      </w:r>
      <w:r>
        <w:rPr>
          <w:rFonts w:ascii="Cambria" w:hAnsi="Cambria"/>
          <w:sz w:val="24"/>
          <w:szCs w:val="24"/>
        </w:rPr>
        <w:t xml:space="preserve"> from the terminal (MAC OS X) o</w:t>
      </w:r>
      <w:r w:rsidR="003B01F0">
        <w:rPr>
          <w:rFonts w:ascii="Cambria" w:hAnsi="Cambria"/>
          <w:sz w:val="24"/>
          <w:szCs w:val="24"/>
        </w:rPr>
        <w:t>r Command Prompt (Windows) type:</w:t>
      </w:r>
    </w:p>
    <w:tbl>
      <w:tblPr>
        <w:tblStyle w:val="TableGrid"/>
        <w:tblW w:w="0" w:type="auto"/>
        <w:jc w:val="center"/>
        <w:tblLook w:val="04A0" w:firstRow="1" w:lastRow="0" w:firstColumn="1" w:lastColumn="0" w:noHBand="0" w:noVBand="1"/>
      </w:tblPr>
      <w:tblGrid>
        <w:gridCol w:w="3449"/>
      </w:tblGrid>
      <w:tr w:rsidR="00375F5A" w:rsidRPr="00526E92" w14:paraId="586E365B" w14:textId="77777777" w:rsidTr="006705FA">
        <w:trPr>
          <w:jc w:val="center"/>
        </w:trPr>
        <w:tc>
          <w:tcPr>
            <w:tcW w:w="3449" w:type="dxa"/>
          </w:tcPr>
          <w:p w14:paraId="2EA704C1" w14:textId="0C99EF77" w:rsidR="00375F5A" w:rsidRPr="00526E92" w:rsidRDefault="00375F5A" w:rsidP="00A807DB">
            <w:pPr>
              <w:spacing w:line="276" w:lineRule="auto"/>
              <w:jc w:val="center"/>
              <w:rPr>
                <w:rFonts w:ascii="Consolas" w:hAnsi="Consolas"/>
                <w:i/>
                <w:sz w:val="28"/>
                <w:szCs w:val="28"/>
              </w:rPr>
            </w:pPr>
            <w:r w:rsidRPr="00526E92">
              <w:rPr>
                <w:rFonts w:ascii="Consolas" w:hAnsi="Consolas"/>
                <w:sz w:val="28"/>
                <w:szCs w:val="28"/>
              </w:rPr>
              <w:t xml:space="preserve">swim </w:t>
            </w:r>
            <w:r w:rsidR="007D58CC">
              <w:rPr>
                <w:rFonts w:ascii="Consolas" w:hAnsi="Consolas"/>
                <w:sz w:val="28"/>
                <w:szCs w:val="28"/>
              </w:rPr>
              <w:t>NYTimes</w:t>
            </w:r>
            <w:r w:rsidRPr="00526E92">
              <w:rPr>
                <w:rFonts w:ascii="Consolas" w:hAnsi="Consolas"/>
                <w:sz w:val="28"/>
                <w:szCs w:val="28"/>
              </w:rPr>
              <w:t>.swim</w:t>
            </w:r>
          </w:p>
        </w:tc>
      </w:tr>
    </w:tbl>
    <w:p w14:paraId="7D1A17F2" w14:textId="77777777" w:rsidR="00FB65C7" w:rsidRPr="00FB65C7" w:rsidRDefault="00FB65C7" w:rsidP="00A807DB">
      <w:pPr>
        <w:spacing w:line="276" w:lineRule="auto"/>
      </w:pPr>
    </w:p>
    <w:p w14:paraId="2E5E3AE9" w14:textId="64250D4E" w:rsidR="00056A1B" w:rsidRDefault="00FB65C7" w:rsidP="00A807DB">
      <w:pPr>
        <w:pStyle w:val="Heading2"/>
        <w:spacing w:line="276" w:lineRule="auto"/>
        <w:ind w:left="360"/>
      </w:pPr>
      <w:bookmarkStart w:id="16" w:name="_Toc226452701"/>
      <w:r>
        <w:t>5.3 New York Times Web Result</w:t>
      </w:r>
      <w:bookmarkEnd w:id="16"/>
    </w:p>
    <w:p w14:paraId="62E1452F" w14:textId="77777777" w:rsidR="00FB65C7" w:rsidRPr="00FB65C7" w:rsidRDefault="00FB65C7" w:rsidP="00A807DB">
      <w:pPr>
        <w:spacing w:line="276" w:lineRule="auto"/>
      </w:pPr>
    </w:p>
    <w:p w14:paraId="107B2843" w14:textId="48716CC4" w:rsidR="00056A1B" w:rsidRDefault="00FB65C7" w:rsidP="00A807DB">
      <w:pPr>
        <w:spacing w:line="276" w:lineRule="auto"/>
        <w:ind w:left="360"/>
      </w:pPr>
      <w:r w:rsidRPr="00526E92">
        <w:rPr>
          <w:rFonts w:ascii="Cambria" w:hAnsi="Cambria"/>
          <w:sz w:val="24"/>
          <w:szCs w:val="24"/>
        </w:rPr>
        <w:t xml:space="preserve">Running the </w:t>
      </w:r>
      <w:r>
        <w:rPr>
          <w:rFonts w:ascii="Cambria" w:hAnsi="Cambria"/>
          <w:sz w:val="24"/>
          <w:szCs w:val="24"/>
        </w:rPr>
        <w:t>N</w:t>
      </w:r>
      <w:r w:rsidR="00D02445">
        <w:rPr>
          <w:rFonts w:ascii="Cambria" w:hAnsi="Cambria"/>
          <w:sz w:val="24"/>
          <w:szCs w:val="24"/>
        </w:rPr>
        <w:t>ew York Times Web Scra</w:t>
      </w:r>
      <w:r>
        <w:rPr>
          <w:rFonts w:ascii="Cambria" w:hAnsi="Cambria"/>
          <w:sz w:val="24"/>
          <w:szCs w:val="24"/>
        </w:rPr>
        <w:t>ping p</w:t>
      </w:r>
      <w:r w:rsidRPr="00526E92">
        <w:rPr>
          <w:rFonts w:ascii="Cambria" w:hAnsi="Cambria"/>
          <w:sz w:val="24"/>
          <w:szCs w:val="24"/>
        </w:rPr>
        <w:t>rogram prints</w:t>
      </w:r>
    </w:p>
    <w:p w14:paraId="5BDECE2C" w14:textId="54436F19" w:rsidR="00A16A83" w:rsidRPr="00AF7EC3" w:rsidRDefault="00FB65C7" w:rsidP="00A807DB">
      <w:pPr>
        <w:spacing w:line="276" w:lineRule="auto"/>
        <w:ind w:left="360"/>
        <w:rPr>
          <w:rFonts w:ascii="Consolas" w:hAnsi="Consolas"/>
          <w:sz w:val="28"/>
          <w:szCs w:val="28"/>
        </w:rPr>
      </w:pPr>
      <w:r w:rsidRPr="00FB65C7">
        <w:rPr>
          <w:rFonts w:ascii="Consolas" w:hAnsi="Consolas"/>
          <w:sz w:val="28"/>
          <w:szCs w:val="28"/>
        </w:rPr>
        <w:t>Subscribe to Home Delivery</w:t>
      </w:r>
    </w:p>
    <w:p w14:paraId="0D9853F7" w14:textId="74229FA6" w:rsidR="006337C7" w:rsidRDefault="006337C7" w:rsidP="00A807DB">
      <w:pPr>
        <w:spacing w:line="276" w:lineRule="auto"/>
      </w:pPr>
      <w:r>
        <w:br w:type="page"/>
      </w:r>
    </w:p>
    <w:p w14:paraId="2E425B17" w14:textId="1788CA8A" w:rsidR="000316CB" w:rsidRDefault="000316CB" w:rsidP="00A807DB">
      <w:pPr>
        <w:pStyle w:val="Heading1"/>
        <w:numPr>
          <w:ilvl w:val="0"/>
          <w:numId w:val="13"/>
        </w:numPr>
        <w:spacing w:line="276" w:lineRule="auto"/>
      </w:pPr>
      <w:r>
        <w:lastRenderedPageBreak/>
        <w:t xml:space="preserve"> </w:t>
      </w:r>
      <w:bookmarkStart w:id="17" w:name="_Toc226452702"/>
      <w:r w:rsidR="00F004B0">
        <w:t>Export</w:t>
      </w:r>
      <w:r>
        <w:t xml:space="preserve"> to PDF</w:t>
      </w:r>
      <w:bookmarkEnd w:id="17"/>
    </w:p>
    <w:p w14:paraId="5443207E" w14:textId="77777777" w:rsidR="000316CB" w:rsidRDefault="000316CB" w:rsidP="00A807DB">
      <w:pPr>
        <w:spacing w:line="276" w:lineRule="auto"/>
      </w:pPr>
    </w:p>
    <w:p w14:paraId="3DF9875B" w14:textId="02A26984" w:rsidR="00D01993" w:rsidRPr="00F976D8" w:rsidRDefault="00EE0721" w:rsidP="00A807DB">
      <w:pPr>
        <w:spacing w:line="276" w:lineRule="auto"/>
        <w:ind w:left="360"/>
        <w:jc w:val="both"/>
        <w:rPr>
          <w:rFonts w:ascii="Cambria" w:hAnsi="Cambria"/>
          <w:sz w:val="24"/>
          <w:szCs w:val="24"/>
        </w:rPr>
      </w:pPr>
      <w:r w:rsidRPr="00F976D8">
        <w:rPr>
          <w:rFonts w:ascii="Cambria" w:hAnsi="Cambria"/>
          <w:sz w:val="24"/>
          <w:szCs w:val="24"/>
        </w:rPr>
        <w:t>The code for the “</w:t>
      </w:r>
      <w:r w:rsidRPr="00F976D8">
        <w:rPr>
          <w:rFonts w:ascii="Cambria" w:hAnsi="Cambria"/>
          <w:b/>
          <w:sz w:val="24"/>
          <w:szCs w:val="24"/>
        </w:rPr>
        <w:t>exportToPDF.swim</w:t>
      </w:r>
      <w:r w:rsidRPr="00F976D8">
        <w:rPr>
          <w:rFonts w:ascii="Cambria" w:hAnsi="Cambria"/>
          <w:sz w:val="24"/>
          <w:szCs w:val="24"/>
        </w:rPr>
        <w:t>” program</w:t>
      </w:r>
      <w:r w:rsidR="00A807DB" w:rsidRPr="00F976D8">
        <w:rPr>
          <w:rFonts w:ascii="Cambria" w:hAnsi="Cambria"/>
          <w:sz w:val="24"/>
          <w:szCs w:val="24"/>
        </w:rPr>
        <w:t xml:space="preserve"> </w:t>
      </w:r>
      <w:r w:rsidRPr="00F976D8">
        <w:rPr>
          <w:rFonts w:ascii="Cambria" w:hAnsi="Cambria"/>
          <w:sz w:val="24"/>
          <w:szCs w:val="24"/>
        </w:rPr>
        <w:t>(</w:t>
      </w:r>
      <w:r w:rsidR="00A807DB" w:rsidRPr="00F976D8">
        <w:rPr>
          <w:rFonts w:ascii="Cambria" w:hAnsi="Cambria"/>
          <w:sz w:val="24"/>
          <w:szCs w:val="24"/>
        </w:rPr>
        <w:t>6.1</w:t>
      </w:r>
      <w:r w:rsidRPr="00F976D8">
        <w:rPr>
          <w:rFonts w:ascii="Cambria" w:hAnsi="Cambria"/>
          <w:sz w:val="24"/>
          <w:szCs w:val="24"/>
        </w:rPr>
        <w:t>)</w:t>
      </w:r>
      <w:r w:rsidR="00A807DB" w:rsidRPr="00F976D8">
        <w:rPr>
          <w:rFonts w:ascii="Cambria" w:hAnsi="Cambria"/>
          <w:sz w:val="24"/>
          <w:szCs w:val="24"/>
        </w:rPr>
        <w:t xml:space="preserve"> demonstrates one of Swim’s output formats.  Rather than printing the collected data to a console many users may wish to store their information as PDF files.  Descriptions of the operations performed from line 2 to line 18 of this progr</w:t>
      </w:r>
      <w:r w:rsidR="00FE71C0" w:rsidRPr="00F976D8">
        <w:rPr>
          <w:rFonts w:ascii="Cambria" w:hAnsi="Cambria"/>
          <w:sz w:val="24"/>
          <w:szCs w:val="24"/>
        </w:rPr>
        <w:t>am have already been covered in</w:t>
      </w:r>
      <w:r w:rsidR="00A807DB" w:rsidRPr="00F976D8">
        <w:rPr>
          <w:rFonts w:ascii="Cambria" w:hAnsi="Cambria"/>
          <w:sz w:val="24"/>
          <w:szCs w:val="24"/>
        </w:rPr>
        <w:t xml:space="preserve"> the previous example.  Line 17 of the program calls the pdf function which takes a string of content and a string representing a filepath as arguments. With this simple function call a PDF file is created.</w:t>
      </w:r>
    </w:p>
    <w:p w14:paraId="4A51C4D9" w14:textId="77777777" w:rsidR="00D01993" w:rsidRDefault="00D01993" w:rsidP="00A807DB">
      <w:pPr>
        <w:spacing w:line="276" w:lineRule="auto"/>
      </w:pPr>
    </w:p>
    <w:p w14:paraId="5AE4B4F2" w14:textId="1F78D7DC" w:rsidR="00184B10" w:rsidRDefault="00184B10" w:rsidP="00A807DB">
      <w:pPr>
        <w:pStyle w:val="Heading2"/>
        <w:spacing w:line="276" w:lineRule="auto"/>
        <w:ind w:left="360"/>
      </w:pPr>
      <w:bookmarkStart w:id="18" w:name="_Toc226452703"/>
      <w:r>
        <w:t xml:space="preserve">6.1 </w:t>
      </w:r>
      <w:r w:rsidR="00F004B0">
        <w:t>Export</w:t>
      </w:r>
      <w:r>
        <w:t xml:space="preserve"> to PDF Code</w:t>
      </w:r>
      <w:bookmarkEnd w:id="18"/>
      <w:r>
        <w:t xml:space="preserve"> </w:t>
      </w:r>
    </w:p>
    <w:p w14:paraId="4290BB77" w14:textId="77777777" w:rsidR="00056A1B" w:rsidRDefault="00056A1B" w:rsidP="000316CB"/>
    <w:p w14:paraId="123B0CD9" w14:textId="7B2E43CA" w:rsidR="00056A1B" w:rsidRPr="00DA54D3" w:rsidRDefault="00056A1B" w:rsidP="006705FA">
      <w:pPr>
        <w:pBdr>
          <w:top w:val="single" w:sz="6" w:space="1" w:color="auto"/>
          <w:bottom w:val="single" w:sz="6" w:space="1" w:color="auto"/>
        </w:pBdr>
        <w:rPr>
          <w:rFonts w:ascii="Consolas" w:hAnsi="Consolas"/>
          <w:color w:val="008000"/>
        </w:rPr>
      </w:pPr>
      <w:r>
        <w:rPr>
          <w:rFonts w:ascii="Consolas" w:hAnsi="Consolas"/>
        </w:rPr>
        <w:t>00</w:t>
      </w:r>
      <w:r w:rsidR="00A16A83">
        <w:rPr>
          <w:rFonts w:ascii="Consolas" w:hAnsi="Consolas"/>
        </w:rPr>
        <w:t xml:space="preserve"> </w:t>
      </w:r>
      <w:r w:rsidR="00A16A83">
        <w:rPr>
          <w:rFonts w:ascii="Consolas" w:hAnsi="Consolas"/>
        </w:rPr>
        <w:tab/>
      </w:r>
      <w:r w:rsidR="00A16A83" w:rsidRPr="00A16A83">
        <w:rPr>
          <w:rFonts w:ascii="Consolas" w:hAnsi="Consolas"/>
          <w:color w:val="008000"/>
        </w:rPr>
        <w:t>// Exporting to PDF Program</w:t>
      </w:r>
      <w:r>
        <w:rPr>
          <w:rFonts w:ascii="Consolas" w:hAnsi="Consolas"/>
        </w:rPr>
        <w:br/>
        <w:t>01</w:t>
      </w:r>
      <w:r>
        <w:rPr>
          <w:rFonts w:ascii="Consolas" w:hAnsi="Consolas"/>
        </w:rPr>
        <w:br/>
        <w:t>02</w:t>
      </w:r>
      <w:r w:rsidR="006705FA">
        <w:rPr>
          <w:rFonts w:ascii="Consolas" w:hAnsi="Consolas"/>
        </w:rPr>
        <w:tab/>
      </w:r>
      <w:r w:rsidR="006705FA" w:rsidRPr="006705FA">
        <w:rPr>
          <w:rFonts w:ascii="Consolas" w:hAnsi="Consolas"/>
        </w:rPr>
        <w:t xml:space="preserve">url = </w:t>
      </w:r>
      <w:r w:rsidR="006705FA" w:rsidRPr="00DA54D3">
        <w:rPr>
          <w:rFonts w:ascii="Consolas" w:hAnsi="Consolas"/>
          <w:color w:val="0000FF"/>
        </w:rPr>
        <w:t>"http://www.cs.columbia.edu/~aho"</w:t>
      </w:r>
      <w:r w:rsidR="006705FA" w:rsidRPr="006705FA">
        <w:rPr>
          <w:rFonts w:ascii="Consolas" w:hAnsi="Consolas"/>
        </w:rPr>
        <w:t xml:space="preserve"> </w:t>
      </w:r>
      <w:r w:rsidR="006705FA">
        <w:rPr>
          <w:rFonts w:ascii="Consolas" w:hAnsi="Consolas"/>
        </w:rPr>
        <w:tab/>
      </w:r>
      <w:r w:rsidR="006705FA" w:rsidRPr="00DA54D3">
        <w:rPr>
          <w:rFonts w:ascii="Consolas" w:hAnsi="Consolas"/>
          <w:color w:val="008000"/>
        </w:rPr>
        <w:t>// set the url to crawl</w:t>
      </w:r>
      <w:r w:rsidR="006705FA" w:rsidRPr="00DA54D3">
        <w:rPr>
          <w:rFonts w:ascii="Consolas" w:hAnsi="Consolas"/>
          <w:color w:val="008000"/>
        </w:rPr>
        <w:br/>
      </w:r>
      <w:r w:rsidR="006705FA">
        <w:rPr>
          <w:rFonts w:ascii="Consolas" w:hAnsi="Consolas"/>
        </w:rPr>
        <w:t>03</w:t>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sidRPr="00DA54D3">
        <w:rPr>
          <w:rFonts w:ascii="Consolas" w:hAnsi="Consolas"/>
          <w:color w:val="008000"/>
        </w:rPr>
        <w:t>// information</w:t>
      </w:r>
      <w:r w:rsidR="006705FA" w:rsidRPr="00DA54D3">
        <w:rPr>
          <w:rFonts w:ascii="Consolas" w:hAnsi="Consolas"/>
          <w:color w:val="008000"/>
        </w:rPr>
        <w:br/>
      </w:r>
      <w:r w:rsidR="006705FA">
        <w:rPr>
          <w:rFonts w:ascii="Consolas" w:hAnsi="Consolas"/>
        </w:rPr>
        <w:t>04</w:t>
      </w:r>
      <w:r w:rsidR="006705FA">
        <w:rPr>
          <w:rFonts w:ascii="Consolas" w:hAnsi="Consolas"/>
        </w:rPr>
        <w:tab/>
        <w:t xml:space="preserve">selector = </w:t>
      </w:r>
      <w:r w:rsidR="006705FA" w:rsidRPr="00DA54D3">
        <w:rPr>
          <w:rFonts w:ascii="Consolas" w:hAnsi="Consolas"/>
          <w:color w:val="0000FF"/>
        </w:rPr>
        <w:t>"html"</w:t>
      </w:r>
      <w:r w:rsidR="006705FA">
        <w:rPr>
          <w:rFonts w:ascii="Consolas" w:hAnsi="Consolas"/>
        </w:rPr>
        <w:t xml:space="preserve">; </w:t>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sidRPr="00DA54D3">
        <w:rPr>
          <w:rFonts w:ascii="Consolas" w:hAnsi="Consolas"/>
          <w:color w:val="008000"/>
        </w:rPr>
        <w:t>// set the jQuery style</w:t>
      </w:r>
      <w:r w:rsidR="006705FA" w:rsidRPr="00DA54D3">
        <w:rPr>
          <w:rFonts w:ascii="Consolas" w:hAnsi="Consolas"/>
          <w:color w:val="008000"/>
        </w:rPr>
        <w:br/>
      </w:r>
      <w:r w:rsidR="006705FA">
        <w:rPr>
          <w:rFonts w:ascii="Consolas" w:hAnsi="Consolas"/>
        </w:rPr>
        <w:t xml:space="preserve">05 </w:t>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sidRPr="00DA54D3">
        <w:rPr>
          <w:rFonts w:ascii="Consolas" w:hAnsi="Consolas"/>
          <w:color w:val="008000"/>
        </w:rPr>
        <w:t>// selector</w:t>
      </w:r>
      <w:r w:rsidR="006705FA" w:rsidRPr="00DA54D3">
        <w:rPr>
          <w:rFonts w:ascii="Consolas" w:hAnsi="Consolas"/>
          <w:color w:val="008000"/>
        </w:rPr>
        <w:br/>
      </w:r>
      <w:r w:rsidR="006705FA">
        <w:rPr>
          <w:rFonts w:ascii="Consolas" w:hAnsi="Consolas"/>
        </w:rPr>
        <w:t xml:space="preserve">06 </w:t>
      </w:r>
      <w:r w:rsidR="006705FA">
        <w:rPr>
          <w:rFonts w:ascii="Consolas" w:hAnsi="Consolas"/>
        </w:rPr>
        <w:tab/>
        <w:t>doc = @(selector, url);</w:t>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sidRPr="00DA54D3">
        <w:rPr>
          <w:rFonts w:ascii="Consolas" w:hAnsi="Consolas"/>
          <w:color w:val="008000"/>
        </w:rPr>
        <w:t>// parse the given url with</w:t>
      </w:r>
      <w:r w:rsidR="006705FA" w:rsidRPr="00DA54D3">
        <w:rPr>
          <w:rFonts w:ascii="Consolas" w:hAnsi="Consolas"/>
          <w:color w:val="008000"/>
        </w:rPr>
        <w:br/>
      </w:r>
      <w:r w:rsidR="006705FA">
        <w:rPr>
          <w:rFonts w:ascii="Consolas" w:hAnsi="Consolas"/>
        </w:rPr>
        <w:t>07</w:t>
      </w:r>
      <w:r w:rsidR="0072139F">
        <w:rPr>
          <w:rFonts w:ascii="Consolas" w:hAnsi="Consolas"/>
        </w:rPr>
        <w:t xml:space="preserve"> </w:t>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sidRPr="00DA54D3">
        <w:rPr>
          <w:rFonts w:ascii="Consolas" w:hAnsi="Consolas"/>
          <w:color w:val="008000"/>
        </w:rPr>
        <w:t>// selector and return</w:t>
      </w:r>
      <w:r w:rsidR="006705FA" w:rsidRPr="00DA54D3">
        <w:rPr>
          <w:rFonts w:ascii="Consolas" w:hAnsi="Consolas"/>
          <w:color w:val="008000"/>
        </w:rPr>
        <w:t xml:space="preserve"> the</w:t>
      </w:r>
      <w:r w:rsidR="006705FA" w:rsidRPr="00DA54D3">
        <w:rPr>
          <w:rFonts w:ascii="Consolas" w:hAnsi="Consolas"/>
          <w:color w:val="008000"/>
        </w:rPr>
        <w:br/>
      </w:r>
      <w:r w:rsidR="006705FA">
        <w:rPr>
          <w:rFonts w:ascii="Consolas" w:hAnsi="Consolas"/>
        </w:rPr>
        <w:t xml:space="preserve">08 </w:t>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sidRPr="00DA54D3">
        <w:rPr>
          <w:rFonts w:ascii="Consolas" w:hAnsi="Consolas"/>
          <w:color w:val="008000"/>
        </w:rPr>
        <w:t>// appropriate object</w:t>
      </w:r>
      <w:r w:rsidR="006705FA" w:rsidRPr="00DA54D3">
        <w:rPr>
          <w:rFonts w:ascii="Consolas" w:hAnsi="Consolas"/>
          <w:color w:val="008000"/>
        </w:rPr>
        <w:br/>
      </w:r>
      <w:r w:rsidR="006705FA">
        <w:rPr>
          <w:rFonts w:ascii="Consolas" w:hAnsi="Consolas"/>
        </w:rPr>
        <w:t xml:space="preserve">09 </w:t>
      </w:r>
      <w:r w:rsidR="006705FA">
        <w:rPr>
          <w:rFonts w:ascii="Consolas" w:hAnsi="Consolas"/>
        </w:rPr>
        <w:tab/>
      </w:r>
      <w:r w:rsidR="006705FA" w:rsidRPr="006705FA">
        <w:rPr>
          <w:rFonts w:ascii="Consolas" w:hAnsi="Consolas"/>
        </w:rPr>
        <w:t xml:space="preserve">selector_tools = </w:t>
      </w:r>
      <w:r w:rsidR="006705FA" w:rsidRPr="00DA54D3">
        <w:rPr>
          <w:rFonts w:ascii="Consolas" w:hAnsi="Consolas"/>
          <w:color w:val="0000FF"/>
        </w:rPr>
        <w:t>"h1"</w:t>
      </w:r>
      <w:r w:rsidR="006705FA" w:rsidRPr="006705FA">
        <w:rPr>
          <w:rFonts w:ascii="Consolas" w:hAnsi="Consolas"/>
        </w:rPr>
        <w:t>;</w:t>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sidRPr="00DA54D3">
        <w:rPr>
          <w:rFonts w:ascii="Consolas" w:hAnsi="Consolas"/>
          <w:color w:val="008000"/>
        </w:rPr>
        <w:t>// set the jQuery style</w:t>
      </w:r>
      <w:r w:rsidR="006705FA" w:rsidRPr="00DA54D3">
        <w:rPr>
          <w:rFonts w:ascii="Consolas" w:hAnsi="Consolas"/>
          <w:color w:val="008000"/>
        </w:rPr>
        <w:br/>
      </w:r>
      <w:r w:rsidR="006705FA">
        <w:rPr>
          <w:rFonts w:ascii="Consolas" w:hAnsi="Consolas"/>
        </w:rPr>
        <w:t>10</w:t>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sidRPr="00DA54D3">
        <w:rPr>
          <w:rFonts w:ascii="Consolas" w:hAnsi="Consolas"/>
          <w:color w:val="008000"/>
        </w:rPr>
        <w:t>// selector</w:t>
      </w:r>
      <w:r w:rsidR="006705FA" w:rsidRPr="00DA54D3">
        <w:rPr>
          <w:rFonts w:ascii="Consolas" w:hAnsi="Consolas"/>
          <w:color w:val="008000"/>
        </w:rPr>
        <w:br/>
      </w:r>
      <w:r w:rsidR="006705FA">
        <w:rPr>
          <w:rFonts w:ascii="Consolas" w:hAnsi="Consolas"/>
        </w:rPr>
        <w:t xml:space="preserve">11 </w:t>
      </w:r>
      <w:r w:rsidR="006705FA">
        <w:rPr>
          <w:rFonts w:ascii="Consolas" w:hAnsi="Consolas"/>
        </w:rPr>
        <w:tab/>
      </w:r>
      <w:r w:rsidR="006705FA" w:rsidRPr="006705FA">
        <w:rPr>
          <w:rFonts w:ascii="Consolas" w:hAnsi="Consolas"/>
        </w:rPr>
        <w:t xml:space="preserve">contents = @(selector_tools, </w:t>
      </w:r>
      <w:r w:rsidR="006705FA">
        <w:rPr>
          <w:rFonts w:ascii="Consolas" w:hAnsi="Consolas"/>
        </w:rPr>
        <w:t xml:space="preserve">doc); </w:t>
      </w:r>
      <w:r w:rsidR="006705FA">
        <w:rPr>
          <w:rFonts w:ascii="Consolas" w:hAnsi="Consolas"/>
        </w:rPr>
        <w:tab/>
      </w:r>
      <w:r w:rsidR="006705FA">
        <w:rPr>
          <w:rFonts w:ascii="Consolas" w:hAnsi="Consolas"/>
        </w:rPr>
        <w:tab/>
      </w:r>
      <w:r w:rsidR="006705FA" w:rsidRPr="00DA54D3">
        <w:rPr>
          <w:rFonts w:ascii="Consolas" w:hAnsi="Consolas"/>
          <w:color w:val="008000"/>
        </w:rPr>
        <w:t>// parse the given doc</w:t>
      </w:r>
      <w:r w:rsidR="006705FA" w:rsidRPr="00DA54D3">
        <w:rPr>
          <w:rFonts w:ascii="Consolas" w:hAnsi="Consolas"/>
          <w:color w:val="008000"/>
        </w:rPr>
        <w:br/>
      </w:r>
      <w:r w:rsidR="006705FA">
        <w:rPr>
          <w:rFonts w:ascii="Consolas" w:hAnsi="Consolas"/>
        </w:rPr>
        <w:t>12</w:t>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Pr>
          <w:rFonts w:ascii="Consolas" w:hAnsi="Consolas"/>
        </w:rPr>
        <w:tab/>
      </w:r>
      <w:r w:rsidR="006705FA" w:rsidRPr="00DA54D3">
        <w:rPr>
          <w:rFonts w:ascii="Consolas" w:hAnsi="Consolas"/>
          <w:color w:val="008000"/>
        </w:rPr>
        <w:t xml:space="preserve">// </w:t>
      </w:r>
      <w:r w:rsidR="0072139F" w:rsidRPr="00DA54D3">
        <w:rPr>
          <w:rFonts w:ascii="Consolas" w:hAnsi="Consolas"/>
          <w:color w:val="008000"/>
        </w:rPr>
        <w:t>object with selector_tools</w:t>
      </w:r>
      <w:r w:rsidR="0072139F" w:rsidRPr="00DA54D3">
        <w:rPr>
          <w:rFonts w:ascii="Consolas" w:hAnsi="Consolas"/>
          <w:color w:val="008000"/>
        </w:rPr>
        <w:br/>
      </w:r>
      <w:r w:rsidR="0072139F">
        <w:rPr>
          <w:rFonts w:ascii="Consolas" w:hAnsi="Consolas"/>
        </w:rPr>
        <w:t>13</w:t>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sidRPr="00DA54D3">
        <w:rPr>
          <w:rFonts w:ascii="Consolas" w:hAnsi="Consolas"/>
          <w:color w:val="008000"/>
        </w:rPr>
        <w:t>// and return the appropriate</w:t>
      </w:r>
      <w:r w:rsidR="0072139F" w:rsidRPr="00DA54D3">
        <w:rPr>
          <w:rFonts w:ascii="Consolas" w:hAnsi="Consolas"/>
          <w:color w:val="008000"/>
        </w:rPr>
        <w:br/>
      </w:r>
      <w:r w:rsidR="0072139F">
        <w:rPr>
          <w:rFonts w:ascii="Consolas" w:hAnsi="Consolas"/>
        </w:rPr>
        <w:t>14</w:t>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sidRPr="00DA54D3">
        <w:rPr>
          <w:rFonts w:ascii="Consolas" w:hAnsi="Consolas"/>
          <w:color w:val="008000"/>
        </w:rPr>
        <w:t xml:space="preserve">// </w:t>
      </w:r>
      <w:r w:rsidR="006705FA" w:rsidRPr="00DA54D3">
        <w:rPr>
          <w:rFonts w:ascii="Consolas" w:hAnsi="Consolas"/>
          <w:color w:val="008000"/>
        </w:rPr>
        <w:t>object</w:t>
      </w:r>
      <w:r w:rsidR="0072139F" w:rsidRPr="00DA54D3">
        <w:rPr>
          <w:rFonts w:ascii="Consolas" w:hAnsi="Consolas"/>
          <w:color w:val="008000"/>
        </w:rPr>
        <w:br/>
      </w:r>
      <w:r w:rsidR="0072139F">
        <w:rPr>
          <w:rFonts w:ascii="Consolas" w:hAnsi="Consolas"/>
        </w:rPr>
        <w:t>15</w:t>
      </w:r>
      <w:r w:rsidR="0072139F">
        <w:rPr>
          <w:rFonts w:ascii="Consolas" w:hAnsi="Consolas"/>
        </w:rPr>
        <w:tab/>
        <w:t>text = contents.text();</w:t>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6705FA" w:rsidRPr="00DA54D3">
        <w:rPr>
          <w:rFonts w:ascii="Consolas" w:hAnsi="Consolas"/>
          <w:color w:val="008000"/>
        </w:rPr>
        <w:t xml:space="preserve">// </w:t>
      </w:r>
      <w:r w:rsidR="0072139F" w:rsidRPr="00DA54D3">
        <w:rPr>
          <w:rFonts w:ascii="Consolas" w:hAnsi="Consolas"/>
          <w:color w:val="008000"/>
        </w:rPr>
        <w:t>get the text of the</w:t>
      </w:r>
      <w:r w:rsidR="0072139F" w:rsidRPr="00DA54D3">
        <w:rPr>
          <w:rFonts w:ascii="Consolas" w:hAnsi="Consolas"/>
          <w:color w:val="008000"/>
        </w:rPr>
        <w:br/>
      </w:r>
      <w:r w:rsidR="0072139F">
        <w:rPr>
          <w:rFonts w:ascii="Consolas" w:hAnsi="Consolas"/>
        </w:rPr>
        <w:t>16</w:t>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sidRPr="00DA54D3">
        <w:rPr>
          <w:rFonts w:ascii="Consolas" w:hAnsi="Consolas"/>
          <w:color w:val="008000"/>
        </w:rPr>
        <w:t xml:space="preserve">// </w:t>
      </w:r>
      <w:r w:rsidR="006705FA" w:rsidRPr="00DA54D3">
        <w:rPr>
          <w:rFonts w:ascii="Consolas" w:hAnsi="Consolas"/>
          <w:color w:val="008000"/>
        </w:rPr>
        <w:t>contents</w:t>
      </w:r>
      <w:r w:rsidR="0072139F" w:rsidRPr="00DA54D3">
        <w:rPr>
          <w:rFonts w:ascii="Consolas" w:hAnsi="Consolas"/>
          <w:color w:val="008000"/>
        </w:rPr>
        <w:br/>
      </w:r>
      <w:r w:rsidR="0072139F">
        <w:rPr>
          <w:rFonts w:ascii="Consolas" w:hAnsi="Consolas"/>
        </w:rPr>
        <w:t>17</w:t>
      </w:r>
      <w:r w:rsidR="0072139F">
        <w:rPr>
          <w:rFonts w:ascii="Consolas" w:hAnsi="Consolas"/>
        </w:rPr>
        <w:tab/>
      </w:r>
      <w:r w:rsidR="006705FA" w:rsidRPr="004A74C0">
        <w:rPr>
          <w:rFonts w:ascii="Consolas" w:hAnsi="Consolas"/>
          <w:color w:val="660066"/>
        </w:rPr>
        <w:t>pdf</w:t>
      </w:r>
      <w:r w:rsidR="006705FA" w:rsidRPr="006705FA">
        <w:rPr>
          <w:rFonts w:ascii="Consolas" w:hAnsi="Consolas"/>
        </w:rPr>
        <w:t>(text,</w:t>
      </w:r>
      <w:r w:rsidR="006705FA" w:rsidRPr="00DA54D3">
        <w:rPr>
          <w:rFonts w:ascii="Consolas" w:hAnsi="Consolas"/>
          <w:color w:val="0000FF"/>
        </w:rPr>
        <w:t>"Contents.pdf"</w:t>
      </w:r>
      <w:r w:rsidR="006705FA" w:rsidRPr="006705FA">
        <w:rPr>
          <w:rFonts w:ascii="Consolas" w:hAnsi="Consolas"/>
        </w:rPr>
        <w:t>)</w:t>
      </w:r>
      <w:r w:rsidR="0072139F">
        <w:rPr>
          <w:rFonts w:ascii="Consolas" w:hAnsi="Consolas"/>
        </w:rPr>
        <w:tab/>
      </w:r>
      <w:r w:rsidR="0072139F">
        <w:rPr>
          <w:rFonts w:ascii="Consolas" w:hAnsi="Consolas"/>
        </w:rPr>
        <w:tab/>
      </w:r>
      <w:r w:rsidR="0072139F">
        <w:rPr>
          <w:rFonts w:ascii="Consolas" w:hAnsi="Consolas"/>
        </w:rPr>
        <w:tab/>
      </w:r>
      <w:r w:rsidR="0072139F" w:rsidRPr="00DA54D3">
        <w:rPr>
          <w:rFonts w:ascii="Consolas" w:hAnsi="Consolas"/>
          <w:color w:val="008000"/>
        </w:rPr>
        <w:t>// create a pdf named</w:t>
      </w:r>
      <w:r w:rsidR="0072139F" w:rsidRPr="00DA54D3">
        <w:rPr>
          <w:rFonts w:ascii="Consolas" w:hAnsi="Consolas"/>
          <w:color w:val="008000"/>
        </w:rPr>
        <w:br/>
      </w:r>
      <w:r w:rsidR="0072139F">
        <w:rPr>
          <w:rFonts w:ascii="Consolas" w:hAnsi="Consolas"/>
        </w:rPr>
        <w:t>18</w:t>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sidRPr="00DA54D3">
        <w:rPr>
          <w:rFonts w:ascii="Consolas" w:hAnsi="Consolas"/>
          <w:color w:val="008000"/>
        </w:rPr>
        <w:t xml:space="preserve">// </w:t>
      </w:r>
      <w:r w:rsidR="006705FA" w:rsidRPr="00DA54D3">
        <w:rPr>
          <w:rFonts w:ascii="Consolas" w:hAnsi="Consolas"/>
          <w:color w:val="008000"/>
        </w:rPr>
        <w:t>C</w:t>
      </w:r>
      <w:r w:rsidR="0072139F" w:rsidRPr="00DA54D3">
        <w:rPr>
          <w:rFonts w:ascii="Consolas" w:hAnsi="Consolas"/>
          <w:color w:val="008000"/>
        </w:rPr>
        <w:t>ontents.pdf containing</w:t>
      </w:r>
      <w:r w:rsidR="0072139F" w:rsidRPr="00DA54D3">
        <w:rPr>
          <w:rFonts w:ascii="Consolas" w:hAnsi="Consolas"/>
          <w:color w:val="008000"/>
        </w:rPr>
        <w:br/>
      </w:r>
      <w:r w:rsidR="0072139F">
        <w:rPr>
          <w:rFonts w:ascii="Consolas" w:hAnsi="Consolas"/>
        </w:rPr>
        <w:t>19</w:t>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Pr>
          <w:rFonts w:ascii="Consolas" w:hAnsi="Consolas"/>
        </w:rPr>
        <w:tab/>
      </w:r>
      <w:r w:rsidR="0072139F" w:rsidRPr="00DA54D3">
        <w:rPr>
          <w:rFonts w:ascii="Consolas" w:hAnsi="Consolas"/>
          <w:color w:val="008000"/>
        </w:rPr>
        <w:t xml:space="preserve">// </w:t>
      </w:r>
      <w:r w:rsidR="006705FA" w:rsidRPr="00DA54D3">
        <w:rPr>
          <w:rFonts w:ascii="Consolas" w:hAnsi="Consolas"/>
          <w:color w:val="008000"/>
        </w:rPr>
        <w:t>the text</w:t>
      </w:r>
      <w:r w:rsidR="0072139F" w:rsidRPr="00DA54D3">
        <w:rPr>
          <w:rFonts w:ascii="Consolas" w:hAnsi="Consolas"/>
          <w:color w:val="008000"/>
        </w:rPr>
        <w:t xml:space="preserve"> of the contents</w:t>
      </w:r>
    </w:p>
    <w:p w14:paraId="56774B5F" w14:textId="54B6314C" w:rsidR="00056A1B" w:rsidRPr="006B5683" w:rsidRDefault="00056A1B" w:rsidP="00056A1B">
      <w:pPr>
        <w:pStyle w:val="Caption"/>
        <w:jc w:val="center"/>
      </w:pPr>
      <w:r>
        <w:t xml:space="preserve">Program </w:t>
      </w:r>
      <w:fldSimple w:instr=" SEQ Program \* ARABIC ">
        <w:r>
          <w:rPr>
            <w:noProof/>
          </w:rPr>
          <w:t>4</w:t>
        </w:r>
      </w:fldSimple>
      <w:r>
        <w:t xml:space="preserve"> –</w:t>
      </w:r>
      <w:r w:rsidR="00F004B0">
        <w:t xml:space="preserve"> Export</w:t>
      </w:r>
      <w:r>
        <w:t xml:space="preserve"> to PDF</w:t>
      </w:r>
    </w:p>
    <w:p w14:paraId="0D78558A" w14:textId="3632029D" w:rsidR="00184B10" w:rsidRDefault="00184B10" w:rsidP="00A807DB">
      <w:pPr>
        <w:pStyle w:val="Heading2"/>
        <w:spacing w:line="276" w:lineRule="auto"/>
        <w:ind w:left="360"/>
      </w:pPr>
      <w:bookmarkStart w:id="19" w:name="_Toc226452704"/>
      <w:r>
        <w:t xml:space="preserve">6.2 </w:t>
      </w:r>
      <w:r w:rsidR="00F004B0">
        <w:t>Running the Export</w:t>
      </w:r>
      <w:r>
        <w:t xml:space="preserve"> to PDF</w:t>
      </w:r>
      <w:bookmarkEnd w:id="19"/>
    </w:p>
    <w:p w14:paraId="6ABD781A" w14:textId="77777777" w:rsidR="00AF7EC3" w:rsidRDefault="00AF7EC3" w:rsidP="00A807DB">
      <w:pPr>
        <w:spacing w:line="276" w:lineRule="auto"/>
        <w:ind w:firstLine="180"/>
        <w:rPr>
          <w:rFonts w:ascii="Cambria" w:hAnsi="Cambria"/>
          <w:sz w:val="24"/>
          <w:szCs w:val="24"/>
        </w:rPr>
      </w:pPr>
    </w:p>
    <w:p w14:paraId="37EED5D3" w14:textId="7967EED2" w:rsidR="00474702" w:rsidRDefault="00474702" w:rsidP="00A807DB">
      <w:pPr>
        <w:spacing w:line="276" w:lineRule="auto"/>
        <w:ind w:left="720"/>
        <w:jc w:val="both"/>
        <w:rPr>
          <w:rFonts w:ascii="Cambria" w:hAnsi="Cambria"/>
          <w:sz w:val="24"/>
          <w:szCs w:val="24"/>
        </w:rPr>
      </w:pPr>
      <w:r w:rsidRPr="00526E92">
        <w:rPr>
          <w:rFonts w:ascii="Cambria" w:hAnsi="Cambria"/>
          <w:sz w:val="24"/>
          <w:szCs w:val="24"/>
        </w:rPr>
        <w:t xml:space="preserve">To run </w:t>
      </w:r>
      <w:r>
        <w:rPr>
          <w:rFonts w:ascii="Cambria" w:hAnsi="Cambria"/>
          <w:sz w:val="24"/>
          <w:szCs w:val="24"/>
        </w:rPr>
        <w:t xml:space="preserve">the Export to PDF program, </w:t>
      </w:r>
      <w:r w:rsidR="0076516C">
        <w:rPr>
          <w:rFonts w:ascii="Cambria" w:hAnsi="Cambria"/>
          <w:sz w:val="24"/>
          <w:szCs w:val="24"/>
        </w:rPr>
        <w:t xml:space="preserve">create a file whose name ends in </w:t>
      </w:r>
      <w:r w:rsidR="0076516C" w:rsidRPr="0076516C">
        <w:rPr>
          <w:rFonts w:ascii="Cambria" w:hAnsi="Cambria"/>
          <w:b/>
          <w:i/>
          <w:sz w:val="24"/>
          <w:szCs w:val="24"/>
        </w:rPr>
        <w:t>.swim</w:t>
      </w:r>
      <w:r w:rsidR="0076516C">
        <w:rPr>
          <w:rFonts w:ascii="Cambria" w:hAnsi="Cambria"/>
          <w:sz w:val="24"/>
          <w:szCs w:val="24"/>
        </w:rPr>
        <w:t xml:space="preserve"> like</w:t>
      </w:r>
      <w:r w:rsidR="0076516C" w:rsidRPr="00F13002">
        <w:rPr>
          <w:rFonts w:ascii="Cambria" w:hAnsi="Cambria"/>
          <w:b/>
          <w:i/>
          <w:sz w:val="24"/>
          <w:szCs w:val="24"/>
        </w:rPr>
        <w:t xml:space="preserve"> </w:t>
      </w:r>
      <w:r w:rsidR="0076516C">
        <w:rPr>
          <w:rFonts w:ascii="Cambria" w:hAnsi="Cambria"/>
          <w:b/>
          <w:i/>
          <w:sz w:val="24"/>
          <w:szCs w:val="24"/>
        </w:rPr>
        <w:t xml:space="preserve"> </w:t>
      </w:r>
      <w:r w:rsidRPr="00F13002">
        <w:rPr>
          <w:rFonts w:ascii="Cambria" w:hAnsi="Cambria"/>
          <w:b/>
          <w:i/>
          <w:sz w:val="24"/>
          <w:szCs w:val="24"/>
        </w:rPr>
        <w:t>“exportToPDF.swim”</w:t>
      </w:r>
      <w:r>
        <w:rPr>
          <w:rFonts w:ascii="Cambria" w:hAnsi="Cambria"/>
          <w:sz w:val="24"/>
          <w:szCs w:val="24"/>
        </w:rPr>
        <w:t xml:space="preserve"> containing the code in </w:t>
      </w:r>
      <w:r>
        <w:rPr>
          <w:rFonts w:ascii="Cambria" w:hAnsi="Cambria"/>
          <w:b/>
          <w:i/>
          <w:sz w:val="24"/>
          <w:szCs w:val="24"/>
        </w:rPr>
        <w:t xml:space="preserve">Program 4. </w:t>
      </w:r>
      <w:r w:rsidRPr="00526E92">
        <w:rPr>
          <w:rFonts w:ascii="Cambria" w:hAnsi="Cambria"/>
          <w:sz w:val="24"/>
          <w:szCs w:val="24"/>
        </w:rPr>
        <w:t>Then</w:t>
      </w:r>
      <w:r>
        <w:rPr>
          <w:rFonts w:ascii="Cambria" w:hAnsi="Cambria"/>
          <w:sz w:val="24"/>
          <w:szCs w:val="24"/>
        </w:rPr>
        <w:t xml:space="preserve"> from the terminal (MAC OS X) or Command Prompt (Windows) type:</w:t>
      </w:r>
    </w:p>
    <w:tbl>
      <w:tblPr>
        <w:tblStyle w:val="TableGrid"/>
        <w:tblW w:w="0" w:type="auto"/>
        <w:jc w:val="center"/>
        <w:tblLook w:val="04A0" w:firstRow="1" w:lastRow="0" w:firstColumn="1" w:lastColumn="0" w:noHBand="0" w:noVBand="1"/>
      </w:tblPr>
      <w:tblGrid>
        <w:gridCol w:w="3449"/>
      </w:tblGrid>
      <w:tr w:rsidR="00474702" w:rsidRPr="00526E92" w14:paraId="38DB569E" w14:textId="77777777" w:rsidTr="00D4075F">
        <w:trPr>
          <w:jc w:val="center"/>
        </w:trPr>
        <w:tc>
          <w:tcPr>
            <w:tcW w:w="3449" w:type="dxa"/>
          </w:tcPr>
          <w:p w14:paraId="608DBEBE" w14:textId="4BD4C132" w:rsidR="00474702" w:rsidRPr="00526E92" w:rsidRDefault="00474702" w:rsidP="00A807DB">
            <w:pPr>
              <w:spacing w:line="276" w:lineRule="auto"/>
              <w:jc w:val="center"/>
              <w:rPr>
                <w:rFonts w:ascii="Consolas" w:hAnsi="Consolas"/>
                <w:i/>
                <w:sz w:val="28"/>
                <w:szCs w:val="28"/>
              </w:rPr>
            </w:pPr>
            <w:r w:rsidRPr="00526E92">
              <w:rPr>
                <w:rFonts w:ascii="Consolas" w:hAnsi="Consolas"/>
                <w:sz w:val="28"/>
                <w:szCs w:val="28"/>
              </w:rPr>
              <w:lastRenderedPageBreak/>
              <w:t xml:space="preserve">swim </w:t>
            </w:r>
            <w:r>
              <w:rPr>
                <w:rFonts w:ascii="Consolas" w:hAnsi="Consolas"/>
                <w:sz w:val="28"/>
                <w:szCs w:val="28"/>
              </w:rPr>
              <w:t>exportToPDF</w:t>
            </w:r>
            <w:r w:rsidRPr="00526E92">
              <w:rPr>
                <w:rFonts w:ascii="Consolas" w:hAnsi="Consolas"/>
                <w:sz w:val="28"/>
                <w:szCs w:val="28"/>
              </w:rPr>
              <w:t>.swim</w:t>
            </w:r>
          </w:p>
        </w:tc>
      </w:tr>
    </w:tbl>
    <w:p w14:paraId="4F606628" w14:textId="77777777" w:rsidR="00056A1B" w:rsidRDefault="00056A1B" w:rsidP="00A807DB">
      <w:pPr>
        <w:spacing w:line="276" w:lineRule="auto"/>
      </w:pPr>
    </w:p>
    <w:p w14:paraId="3FEECBF5" w14:textId="693C0039" w:rsidR="00184B10" w:rsidRDefault="00184B10" w:rsidP="00A807DB">
      <w:pPr>
        <w:pStyle w:val="Heading2"/>
        <w:spacing w:line="276" w:lineRule="auto"/>
        <w:ind w:left="360"/>
      </w:pPr>
      <w:bookmarkStart w:id="20" w:name="_Toc226452705"/>
      <w:r>
        <w:t xml:space="preserve">6.3 Exporting to PDF </w:t>
      </w:r>
      <w:r w:rsidR="00B818C2">
        <w:t>Result</w:t>
      </w:r>
      <w:bookmarkEnd w:id="20"/>
    </w:p>
    <w:p w14:paraId="3DE181C5" w14:textId="77777777" w:rsidR="00B818C2" w:rsidRDefault="00B818C2" w:rsidP="00A807DB">
      <w:pPr>
        <w:spacing w:line="276" w:lineRule="auto"/>
        <w:ind w:firstLine="180"/>
        <w:rPr>
          <w:rFonts w:ascii="Cambria" w:hAnsi="Cambria"/>
          <w:sz w:val="24"/>
          <w:szCs w:val="24"/>
        </w:rPr>
      </w:pPr>
    </w:p>
    <w:p w14:paraId="361994B0" w14:textId="06AFBFC4" w:rsidR="00FF267C" w:rsidRPr="00FF267C" w:rsidRDefault="00B818C2" w:rsidP="00A807DB">
      <w:pPr>
        <w:spacing w:line="276" w:lineRule="auto"/>
        <w:ind w:left="720"/>
        <w:rPr>
          <w:rFonts w:ascii="Arial" w:hAnsi="Arial" w:cs="Arial"/>
          <w:b/>
          <w:bCs/>
          <w:kern w:val="0"/>
          <w:sz w:val="30"/>
          <w:szCs w:val="30"/>
        </w:rPr>
      </w:pPr>
      <w:r w:rsidRPr="00526E92">
        <w:rPr>
          <w:rFonts w:ascii="Cambria" w:hAnsi="Cambria"/>
          <w:sz w:val="24"/>
          <w:szCs w:val="24"/>
        </w:rPr>
        <w:t xml:space="preserve">Running the </w:t>
      </w:r>
      <w:r>
        <w:rPr>
          <w:rFonts w:ascii="Cambria" w:hAnsi="Cambria"/>
          <w:sz w:val="24"/>
          <w:szCs w:val="24"/>
        </w:rPr>
        <w:t>Export to PDF</w:t>
      </w:r>
      <w:r w:rsidRPr="00526E92">
        <w:rPr>
          <w:rFonts w:ascii="Cambria" w:hAnsi="Cambria"/>
          <w:sz w:val="24"/>
          <w:szCs w:val="24"/>
        </w:rPr>
        <w:t xml:space="preserve"> </w:t>
      </w:r>
      <w:r>
        <w:rPr>
          <w:rFonts w:ascii="Cambria" w:hAnsi="Cambria"/>
          <w:sz w:val="24"/>
          <w:szCs w:val="24"/>
        </w:rPr>
        <w:t>p</w:t>
      </w:r>
      <w:r w:rsidRPr="00526E92">
        <w:rPr>
          <w:rFonts w:ascii="Cambria" w:hAnsi="Cambria"/>
          <w:sz w:val="24"/>
          <w:szCs w:val="24"/>
        </w:rPr>
        <w:t xml:space="preserve">rogram </w:t>
      </w:r>
      <w:r>
        <w:rPr>
          <w:rFonts w:ascii="Cambria" w:hAnsi="Cambria"/>
          <w:sz w:val="24"/>
          <w:szCs w:val="24"/>
        </w:rPr>
        <w:t xml:space="preserve">creates a file called </w:t>
      </w:r>
      <w:r w:rsidR="00474702" w:rsidRPr="00474702">
        <w:rPr>
          <w:rFonts w:ascii="Cambria" w:hAnsi="Cambria"/>
          <w:b/>
          <w:i/>
          <w:sz w:val="24"/>
          <w:szCs w:val="24"/>
        </w:rPr>
        <w:t>Contents.pdf</w:t>
      </w:r>
      <w:r w:rsidR="00474702">
        <w:rPr>
          <w:rFonts w:ascii="Cambria" w:hAnsi="Cambria"/>
          <w:sz w:val="24"/>
          <w:szCs w:val="24"/>
        </w:rPr>
        <w:t xml:space="preserve"> containing</w:t>
      </w:r>
      <w:r>
        <w:rPr>
          <w:rFonts w:ascii="Cambria" w:hAnsi="Cambria"/>
          <w:sz w:val="24"/>
          <w:szCs w:val="24"/>
        </w:rPr>
        <w:t xml:space="preserve"> the text: </w:t>
      </w:r>
      <w:r w:rsidRPr="00C87DD3">
        <w:rPr>
          <w:rFonts w:ascii="Cambria" w:hAnsi="Cambria"/>
          <w:b/>
          <w:bCs/>
          <w:sz w:val="24"/>
          <w:szCs w:val="24"/>
        </w:rPr>
        <w:t>ALFRED V. AHO</w:t>
      </w:r>
    </w:p>
    <w:sectPr w:rsidR="00FF267C" w:rsidRPr="00FF267C" w:rsidSect="00DF1F2F">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BC775" w14:textId="77777777" w:rsidR="00A807DB" w:rsidRDefault="00A807DB" w:rsidP="00184984">
      <w:pPr>
        <w:spacing w:after="0" w:line="240" w:lineRule="auto"/>
      </w:pPr>
      <w:r>
        <w:separator/>
      </w:r>
    </w:p>
  </w:endnote>
  <w:endnote w:type="continuationSeparator" w:id="0">
    <w:p w14:paraId="01EC2D95" w14:textId="77777777" w:rsidR="00A807DB" w:rsidRDefault="00A807DB" w:rsidP="00184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egoe UI">
    <w:altName w:val="Arial"/>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DF1F2F" w14:paraId="406658DA" w14:textId="77777777" w:rsidTr="005A6AB4">
      <w:tc>
        <w:tcPr>
          <w:tcW w:w="295" w:type="pct"/>
          <w:tcBorders>
            <w:right w:val="single" w:sz="18" w:space="0" w:color="5B9BD5" w:themeColor="accent1"/>
          </w:tcBorders>
        </w:tcPr>
        <w:p w14:paraId="4E743F2C" w14:textId="77777777" w:rsidR="00DF1F2F" w:rsidRPr="00412958" w:rsidRDefault="00DF1F2F" w:rsidP="005A6AB4">
          <w:pPr>
            <w:pStyle w:val="Header"/>
            <w:rPr>
              <w:rFonts w:ascii="Calibri" w:hAnsi="Calibri"/>
              <w:b/>
              <w:color w:val="5B9BD5" w:themeColor="accent1"/>
              <w:sz w:val="24"/>
              <w:szCs w:val="24"/>
            </w:rPr>
          </w:pPr>
          <w:r w:rsidRPr="00412958">
            <w:rPr>
              <w:rFonts w:ascii="Calibri" w:hAnsi="Calibri"/>
              <w:b/>
              <w:color w:val="5B9BD5" w:themeColor="accent1"/>
              <w:sz w:val="24"/>
              <w:szCs w:val="24"/>
            </w:rPr>
            <w:fldChar w:fldCharType="begin"/>
          </w:r>
          <w:r w:rsidRPr="00412958">
            <w:rPr>
              <w:rFonts w:ascii="Calibri" w:hAnsi="Calibri"/>
              <w:b/>
              <w:color w:val="5B9BD5" w:themeColor="accent1"/>
              <w:sz w:val="24"/>
              <w:szCs w:val="24"/>
            </w:rPr>
            <w:instrText xml:space="preserve"> PAGE   \* MERGEFORMAT </w:instrText>
          </w:r>
          <w:r w:rsidRPr="00412958">
            <w:rPr>
              <w:rFonts w:ascii="Calibri" w:hAnsi="Calibri"/>
              <w:b/>
              <w:color w:val="5B9BD5" w:themeColor="accent1"/>
              <w:sz w:val="24"/>
              <w:szCs w:val="24"/>
            </w:rPr>
            <w:fldChar w:fldCharType="separate"/>
          </w:r>
          <w:r w:rsidR="00595236">
            <w:rPr>
              <w:rFonts w:ascii="Calibri" w:hAnsi="Calibri"/>
              <w:b/>
              <w:noProof/>
              <w:color w:val="5B9BD5" w:themeColor="accent1"/>
              <w:sz w:val="24"/>
              <w:szCs w:val="24"/>
            </w:rPr>
            <w:t>6</w:t>
          </w:r>
          <w:r w:rsidRPr="00412958">
            <w:rPr>
              <w:rFonts w:ascii="Calibri" w:hAnsi="Calibri"/>
              <w:b/>
              <w:color w:val="5B9BD5" w:themeColor="accent1"/>
              <w:sz w:val="24"/>
              <w:szCs w:val="24"/>
            </w:rPr>
            <w:fldChar w:fldCharType="end"/>
          </w:r>
        </w:p>
      </w:tc>
      <w:sdt>
        <w:sdtPr>
          <w:rPr>
            <w:rFonts w:ascii="Calibri" w:eastAsiaTheme="majorEastAsia" w:hAnsi="Calibri" w:cstheme="majorBidi"/>
            <w:b/>
            <w:color w:val="5B9BD5" w:themeColor="accent1"/>
            <w:sz w:val="24"/>
            <w:szCs w:val="24"/>
          </w:rPr>
          <w:alias w:val="Title"/>
          <w:id w:val="177129825"/>
          <w:placeholder>
            <w:docPart w:val="03799C0A2480B04BAC6F5B1D6AE6151B"/>
          </w:placeholde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5CA85233" w14:textId="6F577972" w:rsidR="00DF1F2F" w:rsidRPr="00C7200C" w:rsidRDefault="00DF1F2F" w:rsidP="005A6AB4">
              <w:pPr>
                <w:pStyle w:val="Header"/>
                <w:rPr>
                  <w:rFonts w:ascii="Calibri" w:eastAsiaTheme="majorEastAsia" w:hAnsi="Calibri" w:cstheme="majorBidi"/>
                  <w:b/>
                  <w:color w:val="5B9BD5" w:themeColor="accent1"/>
                  <w:sz w:val="24"/>
                  <w:szCs w:val="24"/>
                </w:rPr>
              </w:pPr>
              <w:r>
                <w:rPr>
                  <w:rFonts w:ascii="Calibri" w:eastAsiaTheme="majorEastAsia" w:hAnsi="Calibri" w:cstheme="majorBidi"/>
                  <w:b/>
                  <w:color w:val="5B9BD5" w:themeColor="accent1"/>
                  <w:sz w:val="24"/>
                  <w:szCs w:val="24"/>
                </w:rPr>
                <w:t xml:space="preserve">SWIM </w:t>
              </w:r>
            </w:p>
          </w:tc>
        </w:sdtContent>
      </w:sdt>
    </w:tr>
  </w:tbl>
  <w:p w14:paraId="36DA3DD5" w14:textId="77777777" w:rsidR="00DF1F2F" w:rsidRDefault="00DF1F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DF1F2F" w14:paraId="1DE8F4AB" w14:textId="77777777" w:rsidTr="005A6AB4">
      <w:sdt>
        <w:sdtPr>
          <w:rPr>
            <w:rFonts w:ascii="Calibri" w:eastAsiaTheme="majorEastAsia" w:hAnsi="Calibri" w:cstheme="majorBidi"/>
            <w:b/>
            <w:color w:val="5B9BD5" w:themeColor="accent1"/>
            <w:sz w:val="24"/>
            <w:szCs w:val="24"/>
          </w:rPr>
          <w:alias w:val="Title"/>
          <w:id w:val="177129827"/>
          <w:placeholder>
            <w:docPart w:val="02E726E069A7B8429AAF8560CB987EEF"/>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06013CF1" w14:textId="54F9FAAA" w:rsidR="00DF1F2F" w:rsidRPr="00412958" w:rsidRDefault="00DF1F2F" w:rsidP="005A6AB4">
              <w:pPr>
                <w:pStyle w:val="Header"/>
                <w:jc w:val="right"/>
                <w:rPr>
                  <w:rFonts w:ascii="Calibri" w:hAnsi="Calibri"/>
                  <w:b/>
                  <w:color w:val="5B9BD5" w:themeColor="accent1"/>
                  <w:sz w:val="24"/>
                  <w:szCs w:val="24"/>
                </w:rPr>
              </w:pPr>
              <w:r>
                <w:rPr>
                  <w:rFonts w:ascii="Calibri" w:eastAsiaTheme="majorEastAsia" w:hAnsi="Calibri" w:cstheme="majorBidi"/>
                  <w:b/>
                  <w:color w:val="5B9BD5" w:themeColor="accent1"/>
                  <w:sz w:val="24"/>
                  <w:szCs w:val="24"/>
                </w:rPr>
                <w:t xml:space="preserve">SWIM </w:t>
              </w:r>
            </w:p>
          </w:tc>
        </w:sdtContent>
      </w:sdt>
      <w:tc>
        <w:tcPr>
          <w:tcW w:w="248" w:type="pct"/>
          <w:tcBorders>
            <w:left w:val="single" w:sz="18" w:space="0" w:color="5B9BD5" w:themeColor="accent1"/>
          </w:tcBorders>
        </w:tcPr>
        <w:p w14:paraId="788B953B" w14:textId="77777777" w:rsidR="00DF1F2F" w:rsidRPr="00C7200C" w:rsidRDefault="00DF1F2F" w:rsidP="005A6AB4">
          <w:pPr>
            <w:pStyle w:val="Header"/>
            <w:rPr>
              <w:rFonts w:ascii="Calibri" w:eastAsiaTheme="majorEastAsia" w:hAnsi="Calibri" w:cstheme="majorBidi"/>
              <w:b/>
              <w:color w:val="5B9BD5" w:themeColor="accent1"/>
              <w:sz w:val="24"/>
              <w:szCs w:val="24"/>
            </w:rPr>
          </w:pPr>
          <w:r w:rsidRPr="00412958">
            <w:rPr>
              <w:rFonts w:ascii="Calibri" w:hAnsi="Calibri"/>
              <w:b/>
              <w:color w:val="5B9BD5" w:themeColor="accent1"/>
              <w:sz w:val="24"/>
              <w:szCs w:val="24"/>
            </w:rPr>
            <w:fldChar w:fldCharType="begin"/>
          </w:r>
          <w:r w:rsidRPr="00412958">
            <w:rPr>
              <w:rFonts w:ascii="Calibri" w:hAnsi="Calibri"/>
              <w:b/>
              <w:color w:val="5B9BD5" w:themeColor="accent1"/>
              <w:sz w:val="24"/>
              <w:szCs w:val="24"/>
            </w:rPr>
            <w:instrText xml:space="preserve"> PAGE   \* MERGEFORMAT </w:instrText>
          </w:r>
          <w:r w:rsidRPr="00412958">
            <w:rPr>
              <w:rFonts w:ascii="Calibri" w:hAnsi="Calibri"/>
              <w:b/>
              <w:color w:val="5B9BD5" w:themeColor="accent1"/>
              <w:sz w:val="24"/>
              <w:szCs w:val="24"/>
            </w:rPr>
            <w:fldChar w:fldCharType="separate"/>
          </w:r>
          <w:r w:rsidR="00595236">
            <w:rPr>
              <w:rFonts w:ascii="Calibri" w:hAnsi="Calibri"/>
              <w:b/>
              <w:noProof/>
              <w:color w:val="5B9BD5" w:themeColor="accent1"/>
              <w:sz w:val="24"/>
              <w:szCs w:val="24"/>
            </w:rPr>
            <w:t>5</w:t>
          </w:r>
          <w:r w:rsidRPr="00412958">
            <w:rPr>
              <w:rFonts w:ascii="Calibri" w:hAnsi="Calibri"/>
              <w:b/>
              <w:color w:val="5B9BD5" w:themeColor="accent1"/>
              <w:sz w:val="24"/>
              <w:szCs w:val="24"/>
            </w:rPr>
            <w:fldChar w:fldCharType="end"/>
          </w:r>
        </w:p>
      </w:tc>
    </w:tr>
  </w:tbl>
  <w:p w14:paraId="2B2D4623" w14:textId="77777777" w:rsidR="00DF1F2F" w:rsidRDefault="00DF1F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A597D" w14:textId="77777777" w:rsidR="00A807DB" w:rsidRDefault="00A807DB" w:rsidP="00184984">
      <w:pPr>
        <w:spacing w:after="0" w:line="240" w:lineRule="auto"/>
      </w:pPr>
      <w:r>
        <w:separator/>
      </w:r>
    </w:p>
  </w:footnote>
  <w:footnote w:type="continuationSeparator" w:id="0">
    <w:p w14:paraId="39BB82A9" w14:textId="77777777" w:rsidR="00A807DB" w:rsidRDefault="00A807DB" w:rsidP="0018498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9FA8A" w14:textId="2DD8A73C" w:rsidR="00A807DB" w:rsidRDefault="00A807DB">
    <w:pPr>
      <w:pStyle w:val="Header"/>
    </w:pPr>
    <w:r>
      <w:rPr>
        <w:noProof/>
      </w:rPr>
      <w:drawing>
        <wp:anchor distT="0" distB="0" distL="114300" distR="114300" simplePos="0" relativeHeight="251660288" behindDoc="0" locked="0" layoutInCell="1" allowOverlap="1" wp14:anchorId="6B94821C" wp14:editId="4EAE2F8C">
          <wp:simplePos x="0" y="0"/>
          <wp:positionH relativeFrom="column">
            <wp:posOffset>-571500</wp:posOffset>
          </wp:positionH>
          <wp:positionV relativeFrom="line">
            <wp:posOffset>-228600</wp:posOffset>
          </wp:positionV>
          <wp:extent cx="2438400" cy="3594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3594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C02CE" w14:textId="77777777" w:rsidR="00A807DB" w:rsidRDefault="00A807DB">
    <w:pPr>
      <w:pStyle w:val="Header"/>
    </w:pPr>
    <w:r>
      <w:rPr>
        <w:noProof/>
      </w:rPr>
      <w:drawing>
        <wp:anchor distT="0" distB="0" distL="114300" distR="114300" simplePos="0" relativeHeight="251658240" behindDoc="0" locked="0" layoutInCell="1" allowOverlap="1" wp14:anchorId="0C9B4207" wp14:editId="3B40B4D9">
          <wp:simplePos x="0" y="0"/>
          <wp:positionH relativeFrom="column">
            <wp:posOffset>-533400</wp:posOffset>
          </wp:positionH>
          <wp:positionV relativeFrom="line">
            <wp:posOffset>-161925</wp:posOffset>
          </wp:positionV>
          <wp:extent cx="2438400" cy="3594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3594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9BCEBA46"/>
    <w:lvl w:ilvl="0" w:tplc="000000C9">
      <w:start w:val="2"/>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3"/>
      <w:numFmt w:val="decimal"/>
      <w:lvlText w:val="%1."/>
      <w:lvlJc w:val="left"/>
      <w:pPr>
        <w:ind w:left="720" w:hanging="360"/>
      </w:pPr>
    </w:lvl>
    <w:lvl w:ilvl="1" w:tplc="00000192">
      <w:start w:val="3"/>
      <w:numFmt w:val="decimal"/>
      <w:lvlText w:val="%2."/>
      <w:lvlJc w:val="left"/>
      <w:pPr>
        <w:ind w:left="1440" w:hanging="360"/>
      </w:pPr>
    </w:lvl>
    <w:lvl w:ilvl="2" w:tplc="00000193">
      <w:start w:val="3"/>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2"/>
      <w:numFmt w:val="decimal"/>
      <w:lvlText w:val="%1."/>
      <w:lvlJc w:val="left"/>
      <w:pPr>
        <w:ind w:left="720" w:hanging="360"/>
      </w:pPr>
    </w:lvl>
    <w:lvl w:ilvl="1" w:tplc="000001F6">
      <w:start w:val="2"/>
      <w:numFmt w:val="decimal"/>
      <w:lvlText w:val="%2."/>
      <w:lvlJc w:val="left"/>
      <w:pPr>
        <w:ind w:left="1440" w:hanging="360"/>
      </w:pPr>
    </w:lvl>
    <w:lvl w:ilvl="2" w:tplc="000001F7">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174633A"/>
    <w:multiLevelType w:val="hybridMultilevel"/>
    <w:tmpl w:val="E700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97079E"/>
    <w:multiLevelType w:val="hybridMultilevel"/>
    <w:tmpl w:val="DB9A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936AF1"/>
    <w:multiLevelType w:val="hybridMultilevel"/>
    <w:tmpl w:val="E338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FC71BC"/>
    <w:multiLevelType w:val="multilevel"/>
    <w:tmpl w:val="8C62107C"/>
    <w:lvl w:ilvl="0">
      <w:start w:val="1"/>
      <w:numFmt w:val="decimal"/>
      <w:lvlText w:val="%1."/>
      <w:lvlJc w:val="left"/>
      <w:pPr>
        <w:ind w:left="720" w:hanging="360"/>
      </w:pPr>
    </w:lvl>
    <w:lvl w:ilvl="1">
      <w:start w:val="1"/>
      <w:numFmt w:val="decimal"/>
      <w:isLgl/>
      <w:lvlText w:val="%1.%2"/>
      <w:lvlJc w:val="left"/>
      <w:pPr>
        <w:ind w:left="940" w:hanging="5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18F2CE0"/>
    <w:multiLevelType w:val="hybridMultilevel"/>
    <w:tmpl w:val="B2107B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7606"/>
    <w:multiLevelType w:val="hybridMultilevel"/>
    <w:tmpl w:val="21D4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8723F3"/>
    <w:multiLevelType w:val="hybridMultilevel"/>
    <w:tmpl w:val="C8C840B2"/>
    <w:lvl w:ilvl="0" w:tplc="16F04F4C">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6"/>
  </w:num>
  <w:num w:numId="5">
    <w:abstractNumId w:val="0"/>
  </w:num>
  <w:num w:numId="6">
    <w:abstractNumId w:val="1"/>
  </w:num>
  <w:num w:numId="7">
    <w:abstractNumId w:val="2"/>
  </w:num>
  <w:num w:numId="8">
    <w:abstractNumId w:val="3"/>
  </w:num>
  <w:num w:numId="9">
    <w:abstractNumId w:val="4"/>
  </w:num>
  <w:num w:numId="10">
    <w:abstractNumId w:val="5"/>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984"/>
    <w:rsid w:val="00001CE6"/>
    <w:rsid w:val="00012ABC"/>
    <w:rsid w:val="0001723F"/>
    <w:rsid w:val="0002307A"/>
    <w:rsid w:val="000316CB"/>
    <w:rsid w:val="00052120"/>
    <w:rsid w:val="00052A0B"/>
    <w:rsid w:val="00055FC1"/>
    <w:rsid w:val="00056A1B"/>
    <w:rsid w:val="000947E7"/>
    <w:rsid w:val="000A0042"/>
    <w:rsid w:val="000A1CD4"/>
    <w:rsid w:val="000D577B"/>
    <w:rsid w:val="000E0C78"/>
    <w:rsid w:val="000E4607"/>
    <w:rsid w:val="000F5E17"/>
    <w:rsid w:val="00103F04"/>
    <w:rsid w:val="00105DE7"/>
    <w:rsid w:val="00106FAC"/>
    <w:rsid w:val="00111CE9"/>
    <w:rsid w:val="0013037D"/>
    <w:rsid w:val="00131263"/>
    <w:rsid w:val="00176ABE"/>
    <w:rsid w:val="00184984"/>
    <w:rsid w:val="00184B10"/>
    <w:rsid w:val="001A4DC6"/>
    <w:rsid w:val="001B09B7"/>
    <w:rsid w:val="001B421E"/>
    <w:rsid w:val="001C441D"/>
    <w:rsid w:val="001E1E45"/>
    <w:rsid w:val="0020678B"/>
    <w:rsid w:val="00210656"/>
    <w:rsid w:val="00211DD7"/>
    <w:rsid w:val="00212C94"/>
    <w:rsid w:val="00223716"/>
    <w:rsid w:val="002239D3"/>
    <w:rsid w:val="0023155B"/>
    <w:rsid w:val="00237C6C"/>
    <w:rsid w:val="00243FEC"/>
    <w:rsid w:val="0027453E"/>
    <w:rsid w:val="002873AA"/>
    <w:rsid w:val="002A0851"/>
    <w:rsid w:val="002A59A4"/>
    <w:rsid w:val="002E309E"/>
    <w:rsid w:val="002E34D5"/>
    <w:rsid w:val="002F38F6"/>
    <w:rsid w:val="003212EF"/>
    <w:rsid w:val="003257AE"/>
    <w:rsid w:val="00347EC0"/>
    <w:rsid w:val="0035181E"/>
    <w:rsid w:val="00351877"/>
    <w:rsid w:val="00354276"/>
    <w:rsid w:val="00361178"/>
    <w:rsid w:val="00375D43"/>
    <w:rsid w:val="00375F5A"/>
    <w:rsid w:val="00392468"/>
    <w:rsid w:val="0039581C"/>
    <w:rsid w:val="003B01F0"/>
    <w:rsid w:val="003B1ACE"/>
    <w:rsid w:val="003B306F"/>
    <w:rsid w:val="003C14BA"/>
    <w:rsid w:val="003D3D7C"/>
    <w:rsid w:val="003D3FF9"/>
    <w:rsid w:val="003D5B7A"/>
    <w:rsid w:val="003D61DF"/>
    <w:rsid w:val="004013AB"/>
    <w:rsid w:val="004545F1"/>
    <w:rsid w:val="0047353B"/>
    <w:rsid w:val="00474702"/>
    <w:rsid w:val="004A74C0"/>
    <w:rsid w:val="004C49BD"/>
    <w:rsid w:val="004C4A1C"/>
    <w:rsid w:val="004D2184"/>
    <w:rsid w:val="004D2FD4"/>
    <w:rsid w:val="005142FB"/>
    <w:rsid w:val="00524C75"/>
    <w:rsid w:val="00526428"/>
    <w:rsid w:val="00526E92"/>
    <w:rsid w:val="00535E07"/>
    <w:rsid w:val="0053609A"/>
    <w:rsid w:val="0057001D"/>
    <w:rsid w:val="00595236"/>
    <w:rsid w:val="005A38A3"/>
    <w:rsid w:val="005B01DD"/>
    <w:rsid w:val="005E10DF"/>
    <w:rsid w:val="005F42CA"/>
    <w:rsid w:val="00603A3E"/>
    <w:rsid w:val="006060D5"/>
    <w:rsid w:val="006108F7"/>
    <w:rsid w:val="00624344"/>
    <w:rsid w:val="006337C7"/>
    <w:rsid w:val="00634750"/>
    <w:rsid w:val="00650C50"/>
    <w:rsid w:val="0065616D"/>
    <w:rsid w:val="006705FA"/>
    <w:rsid w:val="006706BF"/>
    <w:rsid w:val="006742CF"/>
    <w:rsid w:val="00684EFA"/>
    <w:rsid w:val="006914E3"/>
    <w:rsid w:val="006A4A27"/>
    <w:rsid w:val="006A54F0"/>
    <w:rsid w:val="006A6704"/>
    <w:rsid w:val="006A7EB1"/>
    <w:rsid w:val="006B0ABF"/>
    <w:rsid w:val="006B5683"/>
    <w:rsid w:val="006D1A2C"/>
    <w:rsid w:val="006D2378"/>
    <w:rsid w:val="006D3A7B"/>
    <w:rsid w:val="006D5F5D"/>
    <w:rsid w:val="006F39AD"/>
    <w:rsid w:val="00700763"/>
    <w:rsid w:val="0072139F"/>
    <w:rsid w:val="00745315"/>
    <w:rsid w:val="007525AF"/>
    <w:rsid w:val="00755878"/>
    <w:rsid w:val="0076516C"/>
    <w:rsid w:val="00770654"/>
    <w:rsid w:val="007901BF"/>
    <w:rsid w:val="007A3BFC"/>
    <w:rsid w:val="007B0A98"/>
    <w:rsid w:val="007C65CF"/>
    <w:rsid w:val="007D58CC"/>
    <w:rsid w:val="007E2482"/>
    <w:rsid w:val="007F07A0"/>
    <w:rsid w:val="007F19CA"/>
    <w:rsid w:val="00803869"/>
    <w:rsid w:val="008069BE"/>
    <w:rsid w:val="00812011"/>
    <w:rsid w:val="008239EC"/>
    <w:rsid w:val="00830FD4"/>
    <w:rsid w:val="00841925"/>
    <w:rsid w:val="00845011"/>
    <w:rsid w:val="0085428C"/>
    <w:rsid w:val="00857258"/>
    <w:rsid w:val="0086727B"/>
    <w:rsid w:val="008673D2"/>
    <w:rsid w:val="00867FEF"/>
    <w:rsid w:val="008A00FD"/>
    <w:rsid w:val="008D2D54"/>
    <w:rsid w:val="008E3E31"/>
    <w:rsid w:val="008F368B"/>
    <w:rsid w:val="008F5A94"/>
    <w:rsid w:val="00912BC6"/>
    <w:rsid w:val="0091303B"/>
    <w:rsid w:val="00921724"/>
    <w:rsid w:val="00971D3B"/>
    <w:rsid w:val="00980FC7"/>
    <w:rsid w:val="009914FA"/>
    <w:rsid w:val="009C1520"/>
    <w:rsid w:val="009C7E99"/>
    <w:rsid w:val="009D3B37"/>
    <w:rsid w:val="009E6BC3"/>
    <w:rsid w:val="009F0146"/>
    <w:rsid w:val="00A03D13"/>
    <w:rsid w:val="00A07B82"/>
    <w:rsid w:val="00A16A83"/>
    <w:rsid w:val="00A37904"/>
    <w:rsid w:val="00A53F16"/>
    <w:rsid w:val="00A64C6B"/>
    <w:rsid w:val="00A77537"/>
    <w:rsid w:val="00A802E4"/>
    <w:rsid w:val="00A807DB"/>
    <w:rsid w:val="00A84978"/>
    <w:rsid w:val="00A91DE3"/>
    <w:rsid w:val="00AA0D50"/>
    <w:rsid w:val="00AA3A7D"/>
    <w:rsid w:val="00AB7516"/>
    <w:rsid w:val="00AC628C"/>
    <w:rsid w:val="00AC6A3E"/>
    <w:rsid w:val="00AE4CC0"/>
    <w:rsid w:val="00AF3484"/>
    <w:rsid w:val="00AF7176"/>
    <w:rsid w:val="00AF7EC3"/>
    <w:rsid w:val="00B17545"/>
    <w:rsid w:val="00B22E44"/>
    <w:rsid w:val="00B31C89"/>
    <w:rsid w:val="00B41A1D"/>
    <w:rsid w:val="00B42ED8"/>
    <w:rsid w:val="00B51C2B"/>
    <w:rsid w:val="00B6127C"/>
    <w:rsid w:val="00B64C90"/>
    <w:rsid w:val="00B65DFD"/>
    <w:rsid w:val="00B818C2"/>
    <w:rsid w:val="00BD3D64"/>
    <w:rsid w:val="00BD4EF3"/>
    <w:rsid w:val="00BD641E"/>
    <w:rsid w:val="00BD70B6"/>
    <w:rsid w:val="00BE20B6"/>
    <w:rsid w:val="00BF2681"/>
    <w:rsid w:val="00C02A29"/>
    <w:rsid w:val="00C03068"/>
    <w:rsid w:val="00C11FFB"/>
    <w:rsid w:val="00C23572"/>
    <w:rsid w:val="00C26BEF"/>
    <w:rsid w:val="00C27BC5"/>
    <w:rsid w:val="00C31E48"/>
    <w:rsid w:val="00C37E45"/>
    <w:rsid w:val="00C774E7"/>
    <w:rsid w:val="00C86ED0"/>
    <w:rsid w:val="00C877C9"/>
    <w:rsid w:val="00C87DD3"/>
    <w:rsid w:val="00C937ED"/>
    <w:rsid w:val="00CA5029"/>
    <w:rsid w:val="00CB113F"/>
    <w:rsid w:val="00CD220E"/>
    <w:rsid w:val="00CE46D6"/>
    <w:rsid w:val="00CE50E3"/>
    <w:rsid w:val="00CE6BDF"/>
    <w:rsid w:val="00CF1EC1"/>
    <w:rsid w:val="00D01993"/>
    <w:rsid w:val="00D02445"/>
    <w:rsid w:val="00D029CD"/>
    <w:rsid w:val="00D3567E"/>
    <w:rsid w:val="00D4075F"/>
    <w:rsid w:val="00D4262E"/>
    <w:rsid w:val="00D849E7"/>
    <w:rsid w:val="00D876E2"/>
    <w:rsid w:val="00DA3B93"/>
    <w:rsid w:val="00DA54D3"/>
    <w:rsid w:val="00DB3D1A"/>
    <w:rsid w:val="00DD1787"/>
    <w:rsid w:val="00DD2F24"/>
    <w:rsid w:val="00DF1815"/>
    <w:rsid w:val="00DF1F2F"/>
    <w:rsid w:val="00DF34A3"/>
    <w:rsid w:val="00DF6668"/>
    <w:rsid w:val="00E0293B"/>
    <w:rsid w:val="00E079BC"/>
    <w:rsid w:val="00E26E3F"/>
    <w:rsid w:val="00E50EA9"/>
    <w:rsid w:val="00E66C97"/>
    <w:rsid w:val="00E80711"/>
    <w:rsid w:val="00EA0D1B"/>
    <w:rsid w:val="00EA7916"/>
    <w:rsid w:val="00EC5E97"/>
    <w:rsid w:val="00EC7B68"/>
    <w:rsid w:val="00ED7438"/>
    <w:rsid w:val="00EE0721"/>
    <w:rsid w:val="00EE676C"/>
    <w:rsid w:val="00F004B0"/>
    <w:rsid w:val="00F044AB"/>
    <w:rsid w:val="00F13002"/>
    <w:rsid w:val="00F1392E"/>
    <w:rsid w:val="00F43292"/>
    <w:rsid w:val="00F46F8C"/>
    <w:rsid w:val="00F56FA8"/>
    <w:rsid w:val="00F72DB1"/>
    <w:rsid w:val="00F75612"/>
    <w:rsid w:val="00F9618A"/>
    <w:rsid w:val="00F976D8"/>
    <w:rsid w:val="00FA0BC9"/>
    <w:rsid w:val="00FA5FA8"/>
    <w:rsid w:val="00FB65C7"/>
    <w:rsid w:val="00FC076D"/>
    <w:rsid w:val="00FC2F0F"/>
    <w:rsid w:val="00FD68DC"/>
    <w:rsid w:val="00FE02C7"/>
    <w:rsid w:val="00FE71C0"/>
    <w:rsid w:val="00FF2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BC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21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108F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D3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01D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49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84984"/>
    <w:rPr>
      <w:rFonts w:eastAsiaTheme="minorEastAsia"/>
      <w:kern w:val="0"/>
      <w14:ligatures w14:val="none"/>
    </w:rPr>
  </w:style>
  <w:style w:type="paragraph" w:styleId="Title">
    <w:name w:val="Title"/>
    <w:basedOn w:val="Normal"/>
    <w:next w:val="Normal"/>
    <w:link w:val="TitleChar"/>
    <w:uiPriority w:val="10"/>
    <w:qFormat/>
    <w:rsid w:val="00184984"/>
    <w:pPr>
      <w:pBdr>
        <w:bottom w:val="single" w:sz="8" w:space="4" w:color="5B9BD5" w:themeColor="accent1"/>
      </w:pBdr>
      <w:spacing w:after="300" w:line="240" w:lineRule="auto"/>
      <w:contextualSpacing/>
    </w:pPr>
    <w:rPr>
      <w:rFonts w:asciiTheme="majorHAnsi" w:eastAsiaTheme="majorEastAsia" w:hAnsiTheme="majorHAnsi" w:cstheme="majorBidi"/>
      <w:color w:val="44546A" w:themeColor="text2"/>
      <w:spacing w:val="5"/>
      <w:kern w:val="28"/>
      <w:sz w:val="52"/>
      <w:szCs w:val="52"/>
      <w14:ligatures w14:val="none"/>
    </w:rPr>
  </w:style>
  <w:style w:type="character" w:customStyle="1" w:styleId="TitleChar">
    <w:name w:val="Title Char"/>
    <w:basedOn w:val="DefaultParagraphFont"/>
    <w:link w:val="Title"/>
    <w:uiPriority w:val="10"/>
    <w:rsid w:val="00184984"/>
    <w:rPr>
      <w:rFonts w:asciiTheme="majorHAnsi" w:eastAsiaTheme="majorEastAsia" w:hAnsiTheme="majorHAnsi" w:cstheme="majorBidi"/>
      <w:color w:val="44546A" w:themeColor="text2"/>
      <w:spacing w:val="5"/>
      <w:kern w:val="28"/>
      <w:sz w:val="52"/>
      <w:szCs w:val="52"/>
      <w14:ligatures w14:val="none"/>
    </w:rPr>
  </w:style>
  <w:style w:type="paragraph" w:styleId="Subtitle">
    <w:name w:val="Subtitle"/>
    <w:basedOn w:val="Normal"/>
    <w:next w:val="Normal"/>
    <w:link w:val="SubtitleChar"/>
    <w:uiPriority w:val="11"/>
    <w:qFormat/>
    <w:rsid w:val="00184984"/>
    <w:pPr>
      <w:numPr>
        <w:ilvl w:val="1"/>
      </w:numPr>
      <w:spacing w:after="200" w:line="276" w:lineRule="auto"/>
    </w:pPr>
    <w:rPr>
      <w:rFonts w:asciiTheme="majorHAnsi" w:eastAsiaTheme="majorEastAsia" w:hAnsiTheme="majorHAnsi" w:cstheme="majorBidi"/>
      <w:i/>
      <w:iCs/>
      <w:color w:val="5B9BD5" w:themeColor="accent1"/>
      <w:spacing w:val="15"/>
      <w:kern w:val="0"/>
      <w:sz w:val="24"/>
      <w:szCs w:val="24"/>
      <w14:ligatures w14:val="none"/>
    </w:rPr>
  </w:style>
  <w:style w:type="character" w:customStyle="1" w:styleId="SubtitleChar">
    <w:name w:val="Subtitle Char"/>
    <w:basedOn w:val="DefaultParagraphFont"/>
    <w:link w:val="Subtitle"/>
    <w:uiPriority w:val="11"/>
    <w:rsid w:val="00184984"/>
    <w:rPr>
      <w:rFonts w:asciiTheme="majorHAnsi" w:eastAsiaTheme="majorEastAsia" w:hAnsiTheme="majorHAnsi" w:cstheme="majorBidi"/>
      <w:i/>
      <w:iCs/>
      <w:color w:val="5B9BD5" w:themeColor="accent1"/>
      <w:spacing w:val="15"/>
      <w:kern w:val="0"/>
      <w:sz w:val="24"/>
      <w:szCs w:val="24"/>
      <w14:ligatures w14:val="none"/>
    </w:rPr>
  </w:style>
  <w:style w:type="paragraph" w:styleId="Header">
    <w:name w:val="header"/>
    <w:basedOn w:val="Normal"/>
    <w:link w:val="HeaderChar"/>
    <w:uiPriority w:val="99"/>
    <w:unhideWhenUsed/>
    <w:rsid w:val="00184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84"/>
  </w:style>
  <w:style w:type="paragraph" w:styleId="Footer">
    <w:name w:val="footer"/>
    <w:basedOn w:val="Normal"/>
    <w:link w:val="FooterChar"/>
    <w:uiPriority w:val="99"/>
    <w:unhideWhenUsed/>
    <w:rsid w:val="00184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84"/>
  </w:style>
  <w:style w:type="character" w:customStyle="1" w:styleId="Heading1Char">
    <w:name w:val="Heading 1 Char"/>
    <w:basedOn w:val="DefaultParagraphFont"/>
    <w:link w:val="Heading1"/>
    <w:uiPriority w:val="9"/>
    <w:rsid w:val="001B421E"/>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1B421E"/>
    <w:pPr>
      <w:spacing w:line="276" w:lineRule="auto"/>
      <w:outlineLvl w:val="9"/>
    </w:pPr>
    <w:rPr>
      <w:color w:val="2E74B5" w:themeColor="accent1" w:themeShade="BF"/>
      <w:kern w:val="0"/>
      <w:sz w:val="28"/>
      <w:szCs w:val="28"/>
      <w14:ligatures w14:val="none"/>
    </w:rPr>
  </w:style>
  <w:style w:type="paragraph" w:styleId="BalloonText">
    <w:name w:val="Balloon Text"/>
    <w:basedOn w:val="Normal"/>
    <w:link w:val="BalloonTextChar"/>
    <w:uiPriority w:val="99"/>
    <w:semiHidden/>
    <w:unhideWhenUsed/>
    <w:rsid w:val="001B42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21E"/>
    <w:rPr>
      <w:rFonts w:ascii="Lucida Grande" w:hAnsi="Lucida Grande" w:cs="Lucida Grande"/>
      <w:sz w:val="18"/>
      <w:szCs w:val="18"/>
    </w:rPr>
  </w:style>
  <w:style w:type="paragraph" w:styleId="TOC1">
    <w:name w:val="toc 1"/>
    <w:basedOn w:val="Normal"/>
    <w:next w:val="Normal"/>
    <w:autoRedefine/>
    <w:uiPriority w:val="39"/>
    <w:unhideWhenUsed/>
    <w:rsid w:val="001B421E"/>
    <w:pPr>
      <w:spacing w:before="120" w:after="0"/>
    </w:pPr>
    <w:rPr>
      <w:b/>
      <w:caps/>
    </w:rPr>
  </w:style>
  <w:style w:type="paragraph" w:styleId="TOC2">
    <w:name w:val="toc 2"/>
    <w:basedOn w:val="Normal"/>
    <w:next w:val="Normal"/>
    <w:autoRedefine/>
    <w:uiPriority w:val="39"/>
    <w:unhideWhenUsed/>
    <w:rsid w:val="001B421E"/>
    <w:pPr>
      <w:spacing w:after="0"/>
      <w:ind w:left="220"/>
    </w:pPr>
    <w:rPr>
      <w:smallCaps/>
    </w:rPr>
  </w:style>
  <w:style w:type="paragraph" w:styleId="TOC3">
    <w:name w:val="toc 3"/>
    <w:basedOn w:val="Normal"/>
    <w:next w:val="Normal"/>
    <w:autoRedefine/>
    <w:uiPriority w:val="39"/>
    <w:unhideWhenUsed/>
    <w:rsid w:val="001B421E"/>
    <w:pPr>
      <w:spacing w:after="0"/>
      <w:ind w:left="440"/>
    </w:pPr>
    <w:rPr>
      <w:i/>
    </w:rPr>
  </w:style>
  <w:style w:type="paragraph" w:styleId="TOC4">
    <w:name w:val="toc 4"/>
    <w:basedOn w:val="Normal"/>
    <w:next w:val="Normal"/>
    <w:autoRedefine/>
    <w:uiPriority w:val="39"/>
    <w:semiHidden/>
    <w:unhideWhenUsed/>
    <w:rsid w:val="001B421E"/>
    <w:pPr>
      <w:spacing w:after="0"/>
      <w:ind w:left="660"/>
    </w:pPr>
    <w:rPr>
      <w:sz w:val="18"/>
      <w:szCs w:val="18"/>
    </w:rPr>
  </w:style>
  <w:style w:type="paragraph" w:styleId="TOC5">
    <w:name w:val="toc 5"/>
    <w:basedOn w:val="Normal"/>
    <w:next w:val="Normal"/>
    <w:autoRedefine/>
    <w:uiPriority w:val="39"/>
    <w:semiHidden/>
    <w:unhideWhenUsed/>
    <w:rsid w:val="001B421E"/>
    <w:pPr>
      <w:spacing w:after="0"/>
      <w:ind w:left="880"/>
    </w:pPr>
    <w:rPr>
      <w:sz w:val="18"/>
      <w:szCs w:val="18"/>
    </w:rPr>
  </w:style>
  <w:style w:type="paragraph" w:styleId="TOC6">
    <w:name w:val="toc 6"/>
    <w:basedOn w:val="Normal"/>
    <w:next w:val="Normal"/>
    <w:autoRedefine/>
    <w:uiPriority w:val="39"/>
    <w:semiHidden/>
    <w:unhideWhenUsed/>
    <w:rsid w:val="001B421E"/>
    <w:pPr>
      <w:spacing w:after="0"/>
      <w:ind w:left="1100"/>
    </w:pPr>
    <w:rPr>
      <w:sz w:val="18"/>
      <w:szCs w:val="18"/>
    </w:rPr>
  </w:style>
  <w:style w:type="paragraph" w:styleId="TOC7">
    <w:name w:val="toc 7"/>
    <w:basedOn w:val="Normal"/>
    <w:next w:val="Normal"/>
    <w:autoRedefine/>
    <w:uiPriority w:val="39"/>
    <w:semiHidden/>
    <w:unhideWhenUsed/>
    <w:rsid w:val="001B421E"/>
    <w:pPr>
      <w:spacing w:after="0"/>
      <w:ind w:left="1320"/>
    </w:pPr>
    <w:rPr>
      <w:sz w:val="18"/>
      <w:szCs w:val="18"/>
    </w:rPr>
  </w:style>
  <w:style w:type="paragraph" w:styleId="TOC8">
    <w:name w:val="toc 8"/>
    <w:basedOn w:val="Normal"/>
    <w:next w:val="Normal"/>
    <w:autoRedefine/>
    <w:uiPriority w:val="39"/>
    <w:semiHidden/>
    <w:unhideWhenUsed/>
    <w:rsid w:val="001B421E"/>
    <w:pPr>
      <w:spacing w:after="0"/>
      <w:ind w:left="1540"/>
    </w:pPr>
    <w:rPr>
      <w:sz w:val="18"/>
      <w:szCs w:val="18"/>
    </w:rPr>
  </w:style>
  <w:style w:type="paragraph" w:styleId="TOC9">
    <w:name w:val="toc 9"/>
    <w:basedOn w:val="Normal"/>
    <w:next w:val="Normal"/>
    <w:autoRedefine/>
    <w:uiPriority w:val="39"/>
    <w:semiHidden/>
    <w:unhideWhenUsed/>
    <w:rsid w:val="001B421E"/>
    <w:pPr>
      <w:spacing w:after="0"/>
      <w:ind w:left="1760"/>
    </w:pPr>
    <w:rPr>
      <w:sz w:val="18"/>
      <w:szCs w:val="18"/>
    </w:rPr>
  </w:style>
  <w:style w:type="character" w:customStyle="1" w:styleId="Heading2Char">
    <w:name w:val="Heading 2 Char"/>
    <w:basedOn w:val="DefaultParagraphFont"/>
    <w:link w:val="Heading2"/>
    <w:uiPriority w:val="9"/>
    <w:rsid w:val="006108F7"/>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812011"/>
    <w:rPr>
      <w:color w:val="0563C1" w:themeColor="hyperlink"/>
      <w:u w:val="single"/>
    </w:rPr>
  </w:style>
  <w:style w:type="character" w:styleId="FollowedHyperlink">
    <w:name w:val="FollowedHyperlink"/>
    <w:basedOn w:val="DefaultParagraphFont"/>
    <w:uiPriority w:val="99"/>
    <w:semiHidden/>
    <w:unhideWhenUsed/>
    <w:rsid w:val="00812011"/>
    <w:rPr>
      <w:color w:val="954F72" w:themeColor="followedHyperlink"/>
      <w:u w:val="single"/>
    </w:rPr>
  </w:style>
  <w:style w:type="character" w:customStyle="1" w:styleId="Heading3Char">
    <w:name w:val="Heading 3 Char"/>
    <w:basedOn w:val="DefaultParagraphFont"/>
    <w:link w:val="Heading3"/>
    <w:uiPriority w:val="9"/>
    <w:rsid w:val="009D3B37"/>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3257AE"/>
    <w:pPr>
      <w:spacing w:after="200" w:line="240" w:lineRule="auto"/>
    </w:pPr>
    <w:rPr>
      <w:b/>
      <w:bCs/>
      <w:color w:val="5B9BD5" w:themeColor="accent1"/>
      <w:sz w:val="18"/>
      <w:szCs w:val="18"/>
    </w:rPr>
  </w:style>
  <w:style w:type="table" w:styleId="TableGrid">
    <w:name w:val="Table Grid"/>
    <w:basedOn w:val="TableNormal"/>
    <w:uiPriority w:val="39"/>
    <w:rsid w:val="00F4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4329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5">
    <w:name w:val="Medium Shading 1 Accent 5"/>
    <w:basedOn w:val="TableNormal"/>
    <w:uiPriority w:val="63"/>
    <w:rsid w:val="00F43292"/>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F432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List2-Accent5">
    <w:name w:val="Medium List 2 Accent 5"/>
    <w:basedOn w:val="TableNormal"/>
    <w:uiPriority w:val="66"/>
    <w:rsid w:val="00F432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phy">
    <w:name w:val="Bibliography"/>
    <w:basedOn w:val="Normal"/>
    <w:next w:val="Normal"/>
    <w:uiPriority w:val="37"/>
    <w:unhideWhenUsed/>
    <w:rsid w:val="00FE02C7"/>
  </w:style>
  <w:style w:type="paragraph" w:styleId="ListParagraph">
    <w:name w:val="List Paragraph"/>
    <w:basedOn w:val="Normal"/>
    <w:uiPriority w:val="34"/>
    <w:qFormat/>
    <w:rsid w:val="00755878"/>
    <w:pPr>
      <w:ind w:left="720"/>
      <w:contextualSpacing/>
    </w:pPr>
  </w:style>
  <w:style w:type="character" w:customStyle="1" w:styleId="apple-converted-space">
    <w:name w:val="apple-converted-space"/>
    <w:basedOn w:val="DefaultParagraphFont"/>
    <w:rsid w:val="009914FA"/>
  </w:style>
  <w:style w:type="character" w:customStyle="1" w:styleId="il">
    <w:name w:val="il"/>
    <w:basedOn w:val="DefaultParagraphFont"/>
    <w:rsid w:val="009914FA"/>
  </w:style>
  <w:style w:type="table" w:styleId="LightShading-Accent1">
    <w:name w:val="Light Shading Accent 1"/>
    <w:basedOn w:val="TableNormal"/>
    <w:uiPriority w:val="60"/>
    <w:rsid w:val="009914F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4Char">
    <w:name w:val="Heading 4 Char"/>
    <w:basedOn w:val="DefaultParagraphFont"/>
    <w:link w:val="Heading4"/>
    <w:uiPriority w:val="9"/>
    <w:rsid w:val="005B01DD"/>
    <w:rPr>
      <w:rFonts w:asciiTheme="majorHAnsi" w:eastAsiaTheme="majorEastAsia" w:hAnsiTheme="majorHAnsi" w:cstheme="majorBidi"/>
      <w:b/>
      <w:bCs/>
      <w:i/>
      <w:iCs/>
      <w:color w:val="5B9BD5" w:themeColor="accent1"/>
    </w:rPr>
  </w:style>
  <w:style w:type="table" w:styleId="LightList-Accent5">
    <w:name w:val="Light List Accent 5"/>
    <w:basedOn w:val="TableNormal"/>
    <w:uiPriority w:val="61"/>
    <w:rsid w:val="001C441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rmalWeb">
    <w:name w:val="Normal (Web)"/>
    <w:basedOn w:val="Normal"/>
    <w:uiPriority w:val="99"/>
    <w:unhideWhenUsed/>
    <w:rsid w:val="00392468"/>
    <w:pPr>
      <w:spacing w:before="100" w:beforeAutospacing="1" w:after="100" w:afterAutospacing="1" w:line="240" w:lineRule="auto"/>
    </w:pPr>
    <w:rPr>
      <w:rFonts w:ascii="Times" w:hAnsi="Times" w:cs="Times New Roman"/>
      <w:kern w:val="0"/>
      <w:sz w:val="20"/>
      <w:szCs w:val="20"/>
      <w14:ligatures w14:val="none"/>
    </w:rPr>
  </w:style>
  <w:style w:type="character" w:customStyle="1" w:styleId="apple-tab-span">
    <w:name w:val="apple-tab-span"/>
    <w:basedOn w:val="DefaultParagraphFont"/>
    <w:rsid w:val="0086727B"/>
  </w:style>
  <w:style w:type="table" w:styleId="LightShading-Accent5">
    <w:name w:val="Light Shading Accent 5"/>
    <w:basedOn w:val="TableNormal"/>
    <w:uiPriority w:val="60"/>
    <w:rsid w:val="00526E92"/>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PageNumber">
    <w:name w:val="page number"/>
    <w:basedOn w:val="DefaultParagraphFont"/>
    <w:uiPriority w:val="99"/>
    <w:semiHidden/>
    <w:unhideWhenUsed/>
    <w:rsid w:val="00DF1F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21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108F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D3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01D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49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84984"/>
    <w:rPr>
      <w:rFonts w:eastAsiaTheme="minorEastAsia"/>
      <w:kern w:val="0"/>
      <w14:ligatures w14:val="none"/>
    </w:rPr>
  </w:style>
  <w:style w:type="paragraph" w:styleId="Title">
    <w:name w:val="Title"/>
    <w:basedOn w:val="Normal"/>
    <w:next w:val="Normal"/>
    <w:link w:val="TitleChar"/>
    <w:uiPriority w:val="10"/>
    <w:qFormat/>
    <w:rsid w:val="00184984"/>
    <w:pPr>
      <w:pBdr>
        <w:bottom w:val="single" w:sz="8" w:space="4" w:color="5B9BD5" w:themeColor="accent1"/>
      </w:pBdr>
      <w:spacing w:after="300" w:line="240" w:lineRule="auto"/>
      <w:contextualSpacing/>
    </w:pPr>
    <w:rPr>
      <w:rFonts w:asciiTheme="majorHAnsi" w:eastAsiaTheme="majorEastAsia" w:hAnsiTheme="majorHAnsi" w:cstheme="majorBidi"/>
      <w:color w:val="44546A" w:themeColor="text2"/>
      <w:spacing w:val="5"/>
      <w:kern w:val="28"/>
      <w:sz w:val="52"/>
      <w:szCs w:val="52"/>
      <w14:ligatures w14:val="none"/>
    </w:rPr>
  </w:style>
  <w:style w:type="character" w:customStyle="1" w:styleId="TitleChar">
    <w:name w:val="Title Char"/>
    <w:basedOn w:val="DefaultParagraphFont"/>
    <w:link w:val="Title"/>
    <w:uiPriority w:val="10"/>
    <w:rsid w:val="00184984"/>
    <w:rPr>
      <w:rFonts w:asciiTheme="majorHAnsi" w:eastAsiaTheme="majorEastAsia" w:hAnsiTheme="majorHAnsi" w:cstheme="majorBidi"/>
      <w:color w:val="44546A" w:themeColor="text2"/>
      <w:spacing w:val="5"/>
      <w:kern w:val="28"/>
      <w:sz w:val="52"/>
      <w:szCs w:val="52"/>
      <w14:ligatures w14:val="none"/>
    </w:rPr>
  </w:style>
  <w:style w:type="paragraph" w:styleId="Subtitle">
    <w:name w:val="Subtitle"/>
    <w:basedOn w:val="Normal"/>
    <w:next w:val="Normal"/>
    <w:link w:val="SubtitleChar"/>
    <w:uiPriority w:val="11"/>
    <w:qFormat/>
    <w:rsid w:val="00184984"/>
    <w:pPr>
      <w:numPr>
        <w:ilvl w:val="1"/>
      </w:numPr>
      <w:spacing w:after="200" w:line="276" w:lineRule="auto"/>
    </w:pPr>
    <w:rPr>
      <w:rFonts w:asciiTheme="majorHAnsi" w:eastAsiaTheme="majorEastAsia" w:hAnsiTheme="majorHAnsi" w:cstheme="majorBidi"/>
      <w:i/>
      <w:iCs/>
      <w:color w:val="5B9BD5" w:themeColor="accent1"/>
      <w:spacing w:val="15"/>
      <w:kern w:val="0"/>
      <w:sz w:val="24"/>
      <w:szCs w:val="24"/>
      <w14:ligatures w14:val="none"/>
    </w:rPr>
  </w:style>
  <w:style w:type="character" w:customStyle="1" w:styleId="SubtitleChar">
    <w:name w:val="Subtitle Char"/>
    <w:basedOn w:val="DefaultParagraphFont"/>
    <w:link w:val="Subtitle"/>
    <w:uiPriority w:val="11"/>
    <w:rsid w:val="00184984"/>
    <w:rPr>
      <w:rFonts w:asciiTheme="majorHAnsi" w:eastAsiaTheme="majorEastAsia" w:hAnsiTheme="majorHAnsi" w:cstheme="majorBidi"/>
      <w:i/>
      <w:iCs/>
      <w:color w:val="5B9BD5" w:themeColor="accent1"/>
      <w:spacing w:val="15"/>
      <w:kern w:val="0"/>
      <w:sz w:val="24"/>
      <w:szCs w:val="24"/>
      <w14:ligatures w14:val="none"/>
    </w:rPr>
  </w:style>
  <w:style w:type="paragraph" w:styleId="Header">
    <w:name w:val="header"/>
    <w:basedOn w:val="Normal"/>
    <w:link w:val="HeaderChar"/>
    <w:uiPriority w:val="99"/>
    <w:unhideWhenUsed/>
    <w:rsid w:val="00184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84"/>
  </w:style>
  <w:style w:type="paragraph" w:styleId="Footer">
    <w:name w:val="footer"/>
    <w:basedOn w:val="Normal"/>
    <w:link w:val="FooterChar"/>
    <w:uiPriority w:val="99"/>
    <w:unhideWhenUsed/>
    <w:rsid w:val="00184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84"/>
  </w:style>
  <w:style w:type="character" w:customStyle="1" w:styleId="Heading1Char">
    <w:name w:val="Heading 1 Char"/>
    <w:basedOn w:val="DefaultParagraphFont"/>
    <w:link w:val="Heading1"/>
    <w:uiPriority w:val="9"/>
    <w:rsid w:val="001B421E"/>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1B421E"/>
    <w:pPr>
      <w:spacing w:line="276" w:lineRule="auto"/>
      <w:outlineLvl w:val="9"/>
    </w:pPr>
    <w:rPr>
      <w:color w:val="2E74B5" w:themeColor="accent1" w:themeShade="BF"/>
      <w:kern w:val="0"/>
      <w:sz w:val="28"/>
      <w:szCs w:val="28"/>
      <w14:ligatures w14:val="none"/>
    </w:rPr>
  </w:style>
  <w:style w:type="paragraph" w:styleId="BalloonText">
    <w:name w:val="Balloon Text"/>
    <w:basedOn w:val="Normal"/>
    <w:link w:val="BalloonTextChar"/>
    <w:uiPriority w:val="99"/>
    <w:semiHidden/>
    <w:unhideWhenUsed/>
    <w:rsid w:val="001B42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21E"/>
    <w:rPr>
      <w:rFonts w:ascii="Lucida Grande" w:hAnsi="Lucida Grande" w:cs="Lucida Grande"/>
      <w:sz w:val="18"/>
      <w:szCs w:val="18"/>
    </w:rPr>
  </w:style>
  <w:style w:type="paragraph" w:styleId="TOC1">
    <w:name w:val="toc 1"/>
    <w:basedOn w:val="Normal"/>
    <w:next w:val="Normal"/>
    <w:autoRedefine/>
    <w:uiPriority w:val="39"/>
    <w:unhideWhenUsed/>
    <w:rsid w:val="001B421E"/>
    <w:pPr>
      <w:spacing w:before="120" w:after="0"/>
    </w:pPr>
    <w:rPr>
      <w:b/>
      <w:caps/>
    </w:rPr>
  </w:style>
  <w:style w:type="paragraph" w:styleId="TOC2">
    <w:name w:val="toc 2"/>
    <w:basedOn w:val="Normal"/>
    <w:next w:val="Normal"/>
    <w:autoRedefine/>
    <w:uiPriority w:val="39"/>
    <w:unhideWhenUsed/>
    <w:rsid w:val="001B421E"/>
    <w:pPr>
      <w:spacing w:after="0"/>
      <w:ind w:left="220"/>
    </w:pPr>
    <w:rPr>
      <w:smallCaps/>
    </w:rPr>
  </w:style>
  <w:style w:type="paragraph" w:styleId="TOC3">
    <w:name w:val="toc 3"/>
    <w:basedOn w:val="Normal"/>
    <w:next w:val="Normal"/>
    <w:autoRedefine/>
    <w:uiPriority w:val="39"/>
    <w:unhideWhenUsed/>
    <w:rsid w:val="001B421E"/>
    <w:pPr>
      <w:spacing w:after="0"/>
      <w:ind w:left="440"/>
    </w:pPr>
    <w:rPr>
      <w:i/>
    </w:rPr>
  </w:style>
  <w:style w:type="paragraph" w:styleId="TOC4">
    <w:name w:val="toc 4"/>
    <w:basedOn w:val="Normal"/>
    <w:next w:val="Normal"/>
    <w:autoRedefine/>
    <w:uiPriority w:val="39"/>
    <w:semiHidden/>
    <w:unhideWhenUsed/>
    <w:rsid w:val="001B421E"/>
    <w:pPr>
      <w:spacing w:after="0"/>
      <w:ind w:left="660"/>
    </w:pPr>
    <w:rPr>
      <w:sz w:val="18"/>
      <w:szCs w:val="18"/>
    </w:rPr>
  </w:style>
  <w:style w:type="paragraph" w:styleId="TOC5">
    <w:name w:val="toc 5"/>
    <w:basedOn w:val="Normal"/>
    <w:next w:val="Normal"/>
    <w:autoRedefine/>
    <w:uiPriority w:val="39"/>
    <w:semiHidden/>
    <w:unhideWhenUsed/>
    <w:rsid w:val="001B421E"/>
    <w:pPr>
      <w:spacing w:after="0"/>
      <w:ind w:left="880"/>
    </w:pPr>
    <w:rPr>
      <w:sz w:val="18"/>
      <w:szCs w:val="18"/>
    </w:rPr>
  </w:style>
  <w:style w:type="paragraph" w:styleId="TOC6">
    <w:name w:val="toc 6"/>
    <w:basedOn w:val="Normal"/>
    <w:next w:val="Normal"/>
    <w:autoRedefine/>
    <w:uiPriority w:val="39"/>
    <w:semiHidden/>
    <w:unhideWhenUsed/>
    <w:rsid w:val="001B421E"/>
    <w:pPr>
      <w:spacing w:after="0"/>
      <w:ind w:left="1100"/>
    </w:pPr>
    <w:rPr>
      <w:sz w:val="18"/>
      <w:szCs w:val="18"/>
    </w:rPr>
  </w:style>
  <w:style w:type="paragraph" w:styleId="TOC7">
    <w:name w:val="toc 7"/>
    <w:basedOn w:val="Normal"/>
    <w:next w:val="Normal"/>
    <w:autoRedefine/>
    <w:uiPriority w:val="39"/>
    <w:semiHidden/>
    <w:unhideWhenUsed/>
    <w:rsid w:val="001B421E"/>
    <w:pPr>
      <w:spacing w:after="0"/>
      <w:ind w:left="1320"/>
    </w:pPr>
    <w:rPr>
      <w:sz w:val="18"/>
      <w:szCs w:val="18"/>
    </w:rPr>
  </w:style>
  <w:style w:type="paragraph" w:styleId="TOC8">
    <w:name w:val="toc 8"/>
    <w:basedOn w:val="Normal"/>
    <w:next w:val="Normal"/>
    <w:autoRedefine/>
    <w:uiPriority w:val="39"/>
    <w:semiHidden/>
    <w:unhideWhenUsed/>
    <w:rsid w:val="001B421E"/>
    <w:pPr>
      <w:spacing w:after="0"/>
      <w:ind w:left="1540"/>
    </w:pPr>
    <w:rPr>
      <w:sz w:val="18"/>
      <w:szCs w:val="18"/>
    </w:rPr>
  </w:style>
  <w:style w:type="paragraph" w:styleId="TOC9">
    <w:name w:val="toc 9"/>
    <w:basedOn w:val="Normal"/>
    <w:next w:val="Normal"/>
    <w:autoRedefine/>
    <w:uiPriority w:val="39"/>
    <w:semiHidden/>
    <w:unhideWhenUsed/>
    <w:rsid w:val="001B421E"/>
    <w:pPr>
      <w:spacing w:after="0"/>
      <w:ind w:left="1760"/>
    </w:pPr>
    <w:rPr>
      <w:sz w:val="18"/>
      <w:szCs w:val="18"/>
    </w:rPr>
  </w:style>
  <w:style w:type="character" w:customStyle="1" w:styleId="Heading2Char">
    <w:name w:val="Heading 2 Char"/>
    <w:basedOn w:val="DefaultParagraphFont"/>
    <w:link w:val="Heading2"/>
    <w:uiPriority w:val="9"/>
    <w:rsid w:val="006108F7"/>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812011"/>
    <w:rPr>
      <w:color w:val="0563C1" w:themeColor="hyperlink"/>
      <w:u w:val="single"/>
    </w:rPr>
  </w:style>
  <w:style w:type="character" w:styleId="FollowedHyperlink">
    <w:name w:val="FollowedHyperlink"/>
    <w:basedOn w:val="DefaultParagraphFont"/>
    <w:uiPriority w:val="99"/>
    <w:semiHidden/>
    <w:unhideWhenUsed/>
    <w:rsid w:val="00812011"/>
    <w:rPr>
      <w:color w:val="954F72" w:themeColor="followedHyperlink"/>
      <w:u w:val="single"/>
    </w:rPr>
  </w:style>
  <w:style w:type="character" w:customStyle="1" w:styleId="Heading3Char">
    <w:name w:val="Heading 3 Char"/>
    <w:basedOn w:val="DefaultParagraphFont"/>
    <w:link w:val="Heading3"/>
    <w:uiPriority w:val="9"/>
    <w:rsid w:val="009D3B37"/>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3257AE"/>
    <w:pPr>
      <w:spacing w:after="200" w:line="240" w:lineRule="auto"/>
    </w:pPr>
    <w:rPr>
      <w:b/>
      <w:bCs/>
      <w:color w:val="5B9BD5" w:themeColor="accent1"/>
      <w:sz w:val="18"/>
      <w:szCs w:val="18"/>
    </w:rPr>
  </w:style>
  <w:style w:type="table" w:styleId="TableGrid">
    <w:name w:val="Table Grid"/>
    <w:basedOn w:val="TableNormal"/>
    <w:uiPriority w:val="39"/>
    <w:rsid w:val="00F4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4329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5">
    <w:name w:val="Medium Shading 1 Accent 5"/>
    <w:basedOn w:val="TableNormal"/>
    <w:uiPriority w:val="63"/>
    <w:rsid w:val="00F43292"/>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F432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List2-Accent5">
    <w:name w:val="Medium List 2 Accent 5"/>
    <w:basedOn w:val="TableNormal"/>
    <w:uiPriority w:val="66"/>
    <w:rsid w:val="00F432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phy">
    <w:name w:val="Bibliography"/>
    <w:basedOn w:val="Normal"/>
    <w:next w:val="Normal"/>
    <w:uiPriority w:val="37"/>
    <w:unhideWhenUsed/>
    <w:rsid w:val="00FE02C7"/>
  </w:style>
  <w:style w:type="paragraph" w:styleId="ListParagraph">
    <w:name w:val="List Paragraph"/>
    <w:basedOn w:val="Normal"/>
    <w:uiPriority w:val="34"/>
    <w:qFormat/>
    <w:rsid w:val="00755878"/>
    <w:pPr>
      <w:ind w:left="720"/>
      <w:contextualSpacing/>
    </w:pPr>
  </w:style>
  <w:style w:type="character" w:customStyle="1" w:styleId="apple-converted-space">
    <w:name w:val="apple-converted-space"/>
    <w:basedOn w:val="DefaultParagraphFont"/>
    <w:rsid w:val="009914FA"/>
  </w:style>
  <w:style w:type="character" w:customStyle="1" w:styleId="il">
    <w:name w:val="il"/>
    <w:basedOn w:val="DefaultParagraphFont"/>
    <w:rsid w:val="009914FA"/>
  </w:style>
  <w:style w:type="table" w:styleId="LightShading-Accent1">
    <w:name w:val="Light Shading Accent 1"/>
    <w:basedOn w:val="TableNormal"/>
    <w:uiPriority w:val="60"/>
    <w:rsid w:val="009914F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4Char">
    <w:name w:val="Heading 4 Char"/>
    <w:basedOn w:val="DefaultParagraphFont"/>
    <w:link w:val="Heading4"/>
    <w:uiPriority w:val="9"/>
    <w:rsid w:val="005B01DD"/>
    <w:rPr>
      <w:rFonts w:asciiTheme="majorHAnsi" w:eastAsiaTheme="majorEastAsia" w:hAnsiTheme="majorHAnsi" w:cstheme="majorBidi"/>
      <w:b/>
      <w:bCs/>
      <w:i/>
      <w:iCs/>
      <w:color w:val="5B9BD5" w:themeColor="accent1"/>
    </w:rPr>
  </w:style>
  <w:style w:type="table" w:styleId="LightList-Accent5">
    <w:name w:val="Light List Accent 5"/>
    <w:basedOn w:val="TableNormal"/>
    <w:uiPriority w:val="61"/>
    <w:rsid w:val="001C441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rmalWeb">
    <w:name w:val="Normal (Web)"/>
    <w:basedOn w:val="Normal"/>
    <w:uiPriority w:val="99"/>
    <w:unhideWhenUsed/>
    <w:rsid w:val="00392468"/>
    <w:pPr>
      <w:spacing w:before="100" w:beforeAutospacing="1" w:after="100" w:afterAutospacing="1" w:line="240" w:lineRule="auto"/>
    </w:pPr>
    <w:rPr>
      <w:rFonts w:ascii="Times" w:hAnsi="Times" w:cs="Times New Roman"/>
      <w:kern w:val="0"/>
      <w:sz w:val="20"/>
      <w:szCs w:val="20"/>
      <w14:ligatures w14:val="none"/>
    </w:rPr>
  </w:style>
  <w:style w:type="character" w:customStyle="1" w:styleId="apple-tab-span">
    <w:name w:val="apple-tab-span"/>
    <w:basedOn w:val="DefaultParagraphFont"/>
    <w:rsid w:val="0086727B"/>
  </w:style>
  <w:style w:type="table" w:styleId="LightShading-Accent5">
    <w:name w:val="Light Shading Accent 5"/>
    <w:basedOn w:val="TableNormal"/>
    <w:uiPriority w:val="60"/>
    <w:rsid w:val="00526E92"/>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PageNumber">
    <w:name w:val="page number"/>
    <w:basedOn w:val="DefaultParagraphFont"/>
    <w:uiPriority w:val="99"/>
    <w:semiHidden/>
    <w:unhideWhenUsed/>
    <w:rsid w:val="00DF1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839177">
      <w:bodyDiv w:val="1"/>
      <w:marLeft w:val="0"/>
      <w:marRight w:val="0"/>
      <w:marTop w:val="0"/>
      <w:marBottom w:val="0"/>
      <w:divBdr>
        <w:top w:val="none" w:sz="0" w:space="0" w:color="auto"/>
        <w:left w:val="none" w:sz="0" w:space="0" w:color="auto"/>
        <w:bottom w:val="none" w:sz="0" w:space="0" w:color="auto"/>
        <w:right w:val="none" w:sz="0" w:space="0" w:color="auto"/>
      </w:divBdr>
    </w:div>
    <w:div w:id="472217683">
      <w:bodyDiv w:val="1"/>
      <w:marLeft w:val="0"/>
      <w:marRight w:val="0"/>
      <w:marTop w:val="0"/>
      <w:marBottom w:val="0"/>
      <w:divBdr>
        <w:top w:val="none" w:sz="0" w:space="0" w:color="auto"/>
        <w:left w:val="none" w:sz="0" w:space="0" w:color="auto"/>
        <w:bottom w:val="none" w:sz="0" w:space="0" w:color="auto"/>
        <w:right w:val="none" w:sz="0" w:space="0" w:color="auto"/>
      </w:divBdr>
    </w:div>
    <w:div w:id="573856458">
      <w:bodyDiv w:val="1"/>
      <w:marLeft w:val="0"/>
      <w:marRight w:val="0"/>
      <w:marTop w:val="0"/>
      <w:marBottom w:val="0"/>
      <w:divBdr>
        <w:top w:val="none" w:sz="0" w:space="0" w:color="auto"/>
        <w:left w:val="none" w:sz="0" w:space="0" w:color="auto"/>
        <w:bottom w:val="none" w:sz="0" w:space="0" w:color="auto"/>
        <w:right w:val="none" w:sz="0" w:space="0" w:color="auto"/>
      </w:divBdr>
    </w:div>
    <w:div w:id="616185806">
      <w:bodyDiv w:val="1"/>
      <w:marLeft w:val="0"/>
      <w:marRight w:val="0"/>
      <w:marTop w:val="0"/>
      <w:marBottom w:val="0"/>
      <w:divBdr>
        <w:top w:val="none" w:sz="0" w:space="0" w:color="auto"/>
        <w:left w:val="none" w:sz="0" w:space="0" w:color="auto"/>
        <w:bottom w:val="none" w:sz="0" w:space="0" w:color="auto"/>
        <w:right w:val="none" w:sz="0" w:space="0" w:color="auto"/>
      </w:divBdr>
    </w:div>
    <w:div w:id="660617503">
      <w:bodyDiv w:val="1"/>
      <w:marLeft w:val="0"/>
      <w:marRight w:val="0"/>
      <w:marTop w:val="0"/>
      <w:marBottom w:val="0"/>
      <w:divBdr>
        <w:top w:val="none" w:sz="0" w:space="0" w:color="auto"/>
        <w:left w:val="none" w:sz="0" w:space="0" w:color="auto"/>
        <w:bottom w:val="none" w:sz="0" w:space="0" w:color="auto"/>
        <w:right w:val="none" w:sz="0" w:space="0" w:color="auto"/>
      </w:divBdr>
    </w:div>
    <w:div w:id="669063702">
      <w:bodyDiv w:val="1"/>
      <w:marLeft w:val="0"/>
      <w:marRight w:val="0"/>
      <w:marTop w:val="0"/>
      <w:marBottom w:val="0"/>
      <w:divBdr>
        <w:top w:val="none" w:sz="0" w:space="0" w:color="auto"/>
        <w:left w:val="none" w:sz="0" w:space="0" w:color="auto"/>
        <w:bottom w:val="none" w:sz="0" w:space="0" w:color="auto"/>
        <w:right w:val="none" w:sz="0" w:space="0" w:color="auto"/>
      </w:divBdr>
    </w:div>
    <w:div w:id="725957390">
      <w:bodyDiv w:val="1"/>
      <w:marLeft w:val="0"/>
      <w:marRight w:val="0"/>
      <w:marTop w:val="0"/>
      <w:marBottom w:val="0"/>
      <w:divBdr>
        <w:top w:val="none" w:sz="0" w:space="0" w:color="auto"/>
        <w:left w:val="none" w:sz="0" w:space="0" w:color="auto"/>
        <w:bottom w:val="none" w:sz="0" w:space="0" w:color="auto"/>
        <w:right w:val="none" w:sz="0" w:space="0" w:color="auto"/>
      </w:divBdr>
    </w:div>
    <w:div w:id="739063423">
      <w:bodyDiv w:val="1"/>
      <w:marLeft w:val="0"/>
      <w:marRight w:val="0"/>
      <w:marTop w:val="0"/>
      <w:marBottom w:val="0"/>
      <w:divBdr>
        <w:top w:val="none" w:sz="0" w:space="0" w:color="auto"/>
        <w:left w:val="none" w:sz="0" w:space="0" w:color="auto"/>
        <w:bottom w:val="none" w:sz="0" w:space="0" w:color="auto"/>
        <w:right w:val="none" w:sz="0" w:space="0" w:color="auto"/>
      </w:divBdr>
    </w:div>
    <w:div w:id="770779403">
      <w:bodyDiv w:val="1"/>
      <w:marLeft w:val="0"/>
      <w:marRight w:val="0"/>
      <w:marTop w:val="0"/>
      <w:marBottom w:val="0"/>
      <w:divBdr>
        <w:top w:val="none" w:sz="0" w:space="0" w:color="auto"/>
        <w:left w:val="none" w:sz="0" w:space="0" w:color="auto"/>
        <w:bottom w:val="none" w:sz="0" w:space="0" w:color="auto"/>
        <w:right w:val="none" w:sz="0" w:space="0" w:color="auto"/>
      </w:divBdr>
    </w:div>
    <w:div w:id="895356855">
      <w:bodyDiv w:val="1"/>
      <w:marLeft w:val="0"/>
      <w:marRight w:val="0"/>
      <w:marTop w:val="0"/>
      <w:marBottom w:val="0"/>
      <w:divBdr>
        <w:top w:val="none" w:sz="0" w:space="0" w:color="auto"/>
        <w:left w:val="none" w:sz="0" w:space="0" w:color="auto"/>
        <w:bottom w:val="none" w:sz="0" w:space="0" w:color="auto"/>
        <w:right w:val="none" w:sz="0" w:space="0" w:color="auto"/>
      </w:divBdr>
    </w:div>
    <w:div w:id="1080101648">
      <w:bodyDiv w:val="1"/>
      <w:marLeft w:val="0"/>
      <w:marRight w:val="0"/>
      <w:marTop w:val="0"/>
      <w:marBottom w:val="0"/>
      <w:divBdr>
        <w:top w:val="none" w:sz="0" w:space="0" w:color="auto"/>
        <w:left w:val="none" w:sz="0" w:space="0" w:color="auto"/>
        <w:bottom w:val="none" w:sz="0" w:space="0" w:color="auto"/>
        <w:right w:val="none" w:sz="0" w:space="0" w:color="auto"/>
      </w:divBdr>
    </w:div>
    <w:div w:id="1085758863">
      <w:bodyDiv w:val="1"/>
      <w:marLeft w:val="0"/>
      <w:marRight w:val="0"/>
      <w:marTop w:val="0"/>
      <w:marBottom w:val="0"/>
      <w:divBdr>
        <w:top w:val="none" w:sz="0" w:space="0" w:color="auto"/>
        <w:left w:val="none" w:sz="0" w:space="0" w:color="auto"/>
        <w:bottom w:val="none" w:sz="0" w:space="0" w:color="auto"/>
        <w:right w:val="none" w:sz="0" w:space="0" w:color="auto"/>
      </w:divBdr>
    </w:div>
    <w:div w:id="1085956608">
      <w:bodyDiv w:val="1"/>
      <w:marLeft w:val="0"/>
      <w:marRight w:val="0"/>
      <w:marTop w:val="0"/>
      <w:marBottom w:val="0"/>
      <w:divBdr>
        <w:top w:val="none" w:sz="0" w:space="0" w:color="auto"/>
        <w:left w:val="none" w:sz="0" w:space="0" w:color="auto"/>
        <w:bottom w:val="none" w:sz="0" w:space="0" w:color="auto"/>
        <w:right w:val="none" w:sz="0" w:space="0" w:color="auto"/>
      </w:divBdr>
    </w:div>
    <w:div w:id="1185169024">
      <w:bodyDiv w:val="1"/>
      <w:marLeft w:val="0"/>
      <w:marRight w:val="0"/>
      <w:marTop w:val="0"/>
      <w:marBottom w:val="0"/>
      <w:divBdr>
        <w:top w:val="none" w:sz="0" w:space="0" w:color="auto"/>
        <w:left w:val="none" w:sz="0" w:space="0" w:color="auto"/>
        <w:bottom w:val="none" w:sz="0" w:space="0" w:color="auto"/>
        <w:right w:val="none" w:sz="0" w:space="0" w:color="auto"/>
      </w:divBdr>
    </w:div>
    <w:div w:id="1270623407">
      <w:bodyDiv w:val="1"/>
      <w:marLeft w:val="0"/>
      <w:marRight w:val="0"/>
      <w:marTop w:val="0"/>
      <w:marBottom w:val="0"/>
      <w:divBdr>
        <w:top w:val="none" w:sz="0" w:space="0" w:color="auto"/>
        <w:left w:val="none" w:sz="0" w:space="0" w:color="auto"/>
        <w:bottom w:val="none" w:sz="0" w:space="0" w:color="auto"/>
        <w:right w:val="none" w:sz="0" w:space="0" w:color="auto"/>
      </w:divBdr>
    </w:div>
    <w:div w:id="1284538238">
      <w:bodyDiv w:val="1"/>
      <w:marLeft w:val="0"/>
      <w:marRight w:val="0"/>
      <w:marTop w:val="0"/>
      <w:marBottom w:val="0"/>
      <w:divBdr>
        <w:top w:val="none" w:sz="0" w:space="0" w:color="auto"/>
        <w:left w:val="none" w:sz="0" w:space="0" w:color="auto"/>
        <w:bottom w:val="none" w:sz="0" w:space="0" w:color="auto"/>
        <w:right w:val="none" w:sz="0" w:space="0" w:color="auto"/>
      </w:divBdr>
    </w:div>
    <w:div w:id="1320692581">
      <w:bodyDiv w:val="1"/>
      <w:marLeft w:val="0"/>
      <w:marRight w:val="0"/>
      <w:marTop w:val="0"/>
      <w:marBottom w:val="0"/>
      <w:divBdr>
        <w:top w:val="none" w:sz="0" w:space="0" w:color="auto"/>
        <w:left w:val="none" w:sz="0" w:space="0" w:color="auto"/>
        <w:bottom w:val="none" w:sz="0" w:space="0" w:color="auto"/>
        <w:right w:val="none" w:sz="0" w:space="0" w:color="auto"/>
      </w:divBdr>
    </w:div>
    <w:div w:id="1428043337">
      <w:bodyDiv w:val="1"/>
      <w:marLeft w:val="0"/>
      <w:marRight w:val="0"/>
      <w:marTop w:val="0"/>
      <w:marBottom w:val="0"/>
      <w:divBdr>
        <w:top w:val="none" w:sz="0" w:space="0" w:color="auto"/>
        <w:left w:val="none" w:sz="0" w:space="0" w:color="auto"/>
        <w:bottom w:val="none" w:sz="0" w:space="0" w:color="auto"/>
        <w:right w:val="none" w:sz="0" w:space="0" w:color="auto"/>
      </w:divBdr>
    </w:div>
    <w:div w:id="1447888476">
      <w:bodyDiv w:val="1"/>
      <w:marLeft w:val="0"/>
      <w:marRight w:val="0"/>
      <w:marTop w:val="0"/>
      <w:marBottom w:val="0"/>
      <w:divBdr>
        <w:top w:val="none" w:sz="0" w:space="0" w:color="auto"/>
        <w:left w:val="none" w:sz="0" w:space="0" w:color="auto"/>
        <w:bottom w:val="none" w:sz="0" w:space="0" w:color="auto"/>
        <w:right w:val="none" w:sz="0" w:space="0" w:color="auto"/>
      </w:divBdr>
    </w:div>
    <w:div w:id="1630435082">
      <w:bodyDiv w:val="1"/>
      <w:marLeft w:val="0"/>
      <w:marRight w:val="0"/>
      <w:marTop w:val="0"/>
      <w:marBottom w:val="0"/>
      <w:divBdr>
        <w:top w:val="none" w:sz="0" w:space="0" w:color="auto"/>
        <w:left w:val="none" w:sz="0" w:space="0" w:color="auto"/>
        <w:bottom w:val="none" w:sz="0" w:space="0" w:color="auto"/>
        <w:right w:val="none" w:sz="0" w:space="0" w:color="auto"/>
      </w:divBdr>
    </w:div>
    <w:div w:id="1699086394">
      <w:bodyDiv w:val="1"/>
      <w:marLeft w:val="0"/>
      <w:marRight w:val="0"/>
      <w:marTop w:val="0"/>
      <w:marBottom w:val="0"/>
      <w:divBdr>
        <w:top w:val="none" w:sz="0" w:space="0" w:color="auto"/>
        <w:left w:val="none" w:sz="0" w:space="0" w:color="auto"/>
        <w:bottom w:val="none" w:sz="0" w:space="0" w:color="auto"/>
        <w:right w:val="none" w:sz="0" w:space="0" w:color="auto"/>
      </w:divBdr>
    </w:div>
    <w:div w:id="1864132314">
      <w:bodyDiv w:val="1"/>
      <w:marLeft w:val="0"/>
      <w:marRight w:val="0"/>
      <w:marTop w:val="0"/>
      <w:marBottom w:val="0"/>
      <w:divBdr>
        <w:top w:val="none" w:sz="0" w:space="0" w:color="auto"/>
        <w:left w:val="none" w:sz="0" w:space="0" w:color="auto"/>
        <w:bottom w:val="none" w:sz="0" w:space="0" w:color="auto"/>
        <w:right w:val="none" w:sz="0" w:space="0" w:color="auto"/>
      </w:divBdr>
    </w:div>
    <w:div w:id="2057317350">
      <w:bodyDiv w:val="1"/>
      <w:marLeft w:val="0"/>
      <w:marRight w:val="0"/>
      <w:marTop w:val="0"/>
      <w:marBottom w:val="0"/>
      <w:divBdr>
        <w:top w:val="none" w:sz="0" w:space="0" w:color="auto"/>
        <w:left w:val="none" w:sz="0" w:space="0" w:color="auto"/>
        <w:bottom w:val="none" w:sz="0" w:space="0" w:color="auto"/>
        <w:right w:val="none" w:sz="0" w:space="0" w:color="auto"/>
      </w:divBdr>
    </w:div>
    <w:div w:id="20573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hyperlink" Target="http://www.python.org/getit/"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egoe UI">
    <w:altName w:val="Arial"/>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0C"/>
    <w:rsid w:val="00823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CD88996BEDE542B402DBF683FF057D">
    <w:name w:val="8ECD88996BEDE542B402DBF683FF057D"/>
    <w:rsid w:val="00823D0C"/>
  </w:style>
  <w:style w:type="paragraph" w:customStyle="1" w:styleId="A461A48DC05D16418B2312DFEFAD01B5">
    <w:name w:val="A461A48DC05D16418B2312DFEFAD01B5"/>
    <w:rsid w:val="00823D0C"/>
  </w:style>
  <w:style w:type="paragraph" w:customStyle="1" w:styleId="0E998D23FA7A6742B9E1D24BA92D7915">
    <w:name w:val="0E998D23FA7A6742B9E1D24BA92D7915"/>
    <w:rsid w:val="00823D0C"/>
  </w:style>
  <w:style w:type="paragraph" w:customStyle="1" w:styleId="03799C0A2480B04BAC6F5B1D6AE6151B">
    <w:name w:val="03799C0A2480B04BAC6F5B1D6AE6151B"/>
    <w:rsid w:val="00823D0C"/>
  </w:style>
  <w:style w:type="paragraph" w:customStyle="1" w:styleId="02E726E069A7B8429AAF8560CB987EEF">
    <w:name w:val="02E726E069A7B8429AAF8560CB987EEF"/>
    <w:rsid w:val="00823D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CD88996BEDE542B402DBF683FF057D">
    <w:name w:val="8ECD88996BEDE542B402DBF683FF057D"/>
    <w:rsid w:val="00823D0C"/>
  </w:style>
  <w:style w:type="paragraph" w:customStyle="1" w:styleId="A461A48DC05D16418B2312DFEFAD01B5">
    <w:name w:val="A461A48DC05D16418B2312DFEFAD01B5"/>
    <w:rsid w:val="00823D0C"/>
  </w:style>
  <w:style w:type="paragraph" w:customStyle="1" w:styleId="0E998D23FA7A6742B9E1D24BA92D7915">
    <w:name w:val="0E998D23FA7A6742B9E1D24BA92D7915"/>
    <w:rsid w:val="00823D0C"/>
  </w:style>
  <w:style w:type="paragraph" w:customStyle="1" w:styleId="03799C0A2480B04BAC6F5B1D6AE6151B">
    <w:name w:val="03799C0A2480B04BAC6F5B1D6AE6151B"/>
    <w:rsid w:val="00823D0C"/>
  </w:style>
  <w:style w:type="paragraph" w:customStyle="1" w:styleId="02E726E069A7B8429AAF8560CB987EEF">
    <w:name w:val="02E726E069A7B8429AAF8560CB987EEF"/>
    <w:rsid w:val="00823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as4161@columbia.edu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b:Tag>Alf</b:Tag>
    <b:SourceType>Book</b:SourceType>
    <b:Guid>{261B9E8F-1614-1B4C-B910-70FE99EEF6A6}</b:Guid>
    <b:Author>
      <b:Author>
        <b:NameList>
          <b:Person>
            <b:Last>Alfred V. Aho</b:Last>
            <b:First>Monica</b:First>
            <b:Middle>S. Lam, Ravi Sethi, Jeffrey D. Ullman</b:Middle>
          </b:Person>
        </b:NameList>
      </b:Author>
    </b:Author>
    <b:Title>Compilers: Principles, Techniques, and Tools (2nd Edition)</b:Title>
    <b:Pages>189</b:Pages>
    <b:Year>p189</b:Year>
    <b:RefOrder>1</b:RefOrder>
  </b:Source>
  <b:Source>
    <b:Tag>a</b:Tag>
    <b:SourceType>Book</b:SourceType>
    <b:Guid>{E941BD31-787F-124A-BFDD-B226458AF170}</b:Guid>
    <b:Author>
      <b:Author>
        <b:NameList>
          <b:Person>
            <b:Last>Alfred V. Aho</b:Last>
            <b:First>Monica</b:First>
            <b:Middle>S. Lam, Ravi Sethi, Jeffrey D. Ullman</b:Middle>
          </b:Person>
        </b:NameList>
      </b:Author>
    </b:Author>
    <b:Title>Compilers: Principles, Techniques, and Tools (2nd Edition)</b:Title>
    <b:Pages>159-161</b:Pages>
    <b:Year>p159-161</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452784-192B-544D-BF0D-2BEE7184D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1973</Words>
  <Characters>11252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Patterns</vt:lpstr>
    </vt:vector>
  </TitlesOfParts>
  <Company>COMS W4115 PROGRAMMING LANGUAGES AND TRANSLATORS</Company>
  <LinksUpToDate>false</LinksUpToDate>
  <CharactersWithSpaces>13199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SWIM </dc:title>
  <dc:subject>Language Tutorial</dc:subject>
  <dc:creator>Team 3</dc:creator>
  <cp:lastModifiedBy>Alexandros Sigaras</cp:lastModifiedBy>
  <cp:revision>8</cp:revision>
  <cp:lastPrinted>2013-02-27T18:34:00Z</cp:lastPrinted>
  <dcterms:created xsi:type="dcterms:W3CDTF">2013-03-27T16:19:00Z</dcterms:created>
  <dcterms:modified xsi:type="dcterms:W3CDTF">2013-04-01T20:30:00Z</dcterms:modified>
</cp:coreProperties>
</file>