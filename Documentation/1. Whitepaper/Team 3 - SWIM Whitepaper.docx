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69976831"/>
        <w:docPartObj>
          <w:docPartGallery w:val="Cover Pages"/>
          <w:docPartUnique/>
        </w:docPartObj>
      </w:sdtPr>
      <w:sdtEndPr/>
      <w:sdtContent>
        <w:p w14:paraId="230F5ED8" w14:textId="77777777" w:rsidR="00DB3D1A" w:rsidRDefault="00DB3D1A"/>
        <w:tbl>
          <w:tblPr>
            <w:tblpPr w:leftFromText="187" w:rightFromText="187" w:horzAnchor="margin" w:tblpXSpec="center" w:tblpYSpec="bottom"/>
            <w:tblW w:w="3857" w:type="pct"/>
            <w:tblLook w:val="04A0" w:firstRow="1" w:lastRow="0" w:firstColumn="1" w:lastColumn="0" w:noHBand="0" w:noVBand="1"/>
          </w:tblPr>
          <w:tblGrid>
            <w:gridCol w:w="7398"/>
          </w:tblGrid>
          <w:tr w:rsidR="00DB3D1A" w14:paraId="3B4C394D" w14:textId="77777777" w:rsidTr="009914FA">
            <w:tc>
              <w:tcPr>
                <w:tcW w:w="7220" w:type="dxa"/>
                <w:tcMar>
                  <w:top w:w="216" w:type="dxa"/>
                  <w:left w:w="115" w:type="dxa"/>
                  <w:bottom w:w="216" w:type="dxa"/>
                  <w:right w:w="115" w:type="dxa"/>
                </w:tcMar>
              </w:tcPr>
              <w:sdt>
                <w:sdtPr>
                  <w:rPr>
                    <w:rFonts w:ascii="Segoe UI" w:hAnsi="Segoe UI" w:cs="Segoe UI"/>
                    <w:color w:val="5B9BD5" w:themeColor="accent1"/>
                    <w:sz w:val="36"/>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14:paraId="314FD9C1" w14:textId="50A25C5A" w:rsidR="00DB3D1A" w:rsidRPr="00DB3D1A" w:rsidRDefault="009914FA" w:rsidP="009914FA">
                    <w:pPr>
                      <w:pStyle w:val="NoSpacing"/>
                      <w:rPr>
                        <w:rFonts w:ascii="Segoe UI" w:hAnsi="Segoe UI" w:cs="Segoe UI"/>
                        <w:color w:val="5B9BD5" w:themeColor="accent1"/>
                        <w:sz w:val="36"/>
                      </w:rPr>
                    </w:pPr>
                    <w:r>
                      <w:rPr>
                        <w:rFonts w:ascii="Segoe UI" w:hAnsi="Segoe UI" w:cs="Segoe UI"/>
                        <w:color w:val="5B9BD5" w:themeColor="accent1"/>
                        <w:sz w:val="36"/>
                      </w:rPr>
                      <w:t>Team</w:t>
                    </w:r>
                    <w:r w:rsidR="00EC5E97">
                      <w:rPr>
                        <w:rFonts w:ascii="Segoe UI" w:hAnsi="Segoe UI" w:cs="Segoe UI"/>
                        <w:color w:val="5B9BD5" w:themeColor="accent1"/>
                        <w:sz w:val="36"/>
                      </w:rPr>
                      <w:t xml:space="preserve"> 3</w:t>
                    </w:r>
                  </w:p>
                </w:sdtContent>
              </w:sdt>
              <w:tbl>
                <w:tblPr>
                  <w:tblStyle w:val="LightShading-Accent1"/>
                  <w:tblW w:w="5937" w:type="dxa"/>
                  <w:tblLook w:val="04A0" w:firstRow="1" w:lastRow="0" w:firstColumn="1" w:lastColumn="0" w:noHBand="0" w:noVBand="1"/>
                </w:tblPr>
                <w:tblGrid>
                  <w:gridCol w:w="2051"/>
                  <w:gridCol w:w="2705"/>
                  <w:gridCol w:w="1181"/>
                </w:tblGrid>
                <w:tr w:rsidR="009914FA" w14:paraId="29F56E54" w14:textId="77777777" w:rsidTr="009914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4ACBC7AB" w14:textId="4D1BB57D" w:rsidR="009914FA" w:rsidRDefault="009914FA" w:rsidP="00055FC1">
                      <w:pPr>
                        <w:pStyle w:val="NoSpacing"/>
                        <w:framePr w:hSpace="187" w:wrap="around" w:hAnchor="margin" w:xAlign="center" w:yAlign="bottom"/>
                        <w:rPr>
                          <w:color w:val="5B9BD5" w:themeColor="accent1"/>
                        </w:rPr>
                      </w:pPr>
                      <w:r>
                        <w:rPr>
                          <w:color w:val="5B9BD5" w:themeColor="accent1"/>
                        </w:rPr>
                        <w:t>Name</w:t>
                      </w:r>
                    </w:p>
                  </w:tc>
                  <w:tc>
                    <w:tcPr>
                      <w:tcW w:w="2705" w:type="dxa"/>
                    </w:tcPr>
                    <w:p w14:paraId="06B7B5AE" w14:textId="3B0E5FD7" w:rsidR="009914FA" w:rsidRDefault="009914FA" w:rsidP="00055FC1">
                      <w:pPr>
                        <w:pStyle w:val="NoSpacing"/>
                        <w:framePr w:hSpace="187" w:wrap="around" w:hAnchor="margin" w:xAlign="center" w:yAlign="bottom"/>
                        <w:cnfStyle w:val="100000000000" w:firstRow="1" w:lastRow="0" w:firstColumn="0" w:lastColumn="0" w:oddVBand="0" w:evenVBand="0" w:oddHBand="0" w:evenHBand="0" w:firstRowFirstColumn="0" w:firstRowLastColumn="0" w:lastRowFirstColumn="0" w:lastRowLastColumn="0"/>
                        <w:rPr>
                          <w:color w:val="5B9BD5" w:themeColor="accent1"/>
                        </w:rPr>
                      </w:pPr>
                      <w:r>
                        <w:rPr>
                          <w:color w:val="5B9BD5" w:themeColor="accent1"/>
                        </w:rPr>
                        <w:t>Role</w:t>
                      </w:r>
                    </w:p>
                  </w:tc>
                  <w:tc>
                    <w:tcPr>
                      <w:tcW w:w="1181" w:type="dxa"/>
                    </w:tcPr>
                    <w:p w14:paraId="50C17D6C" w14:textId="26C7E4B4" w:rsidR="009914FA" w:rsidRDefault="009914FA" w:rsidP="00055FC1">
                      <w:pPr>
                        <w:pStyle w:val="NoSpacing"/>
                        <w:framePr w:hSpace="187" w:wrap="around" w:hAnchor="margin" w:xAlign="center" w:yAlign="bottom"/>
                        <w:cnfStyle w:val="100000000000" w:firstRow="1" w:lastRow="0" w:firstColumn="0" w:lastColumn="0" w:oddVBand="0" w:evenVBand="0" w:oddHBand="0" w:evenHBand="0" w:firstRowFirstColumn="0" w:firstRowLastColumn="0" w:lastRowFirstColumn="0" w:lastRowLastColumn="0"/>
                        <w:rPr>
                          <w:color w:val="5B9BD5" w:themeColor="accent1"/>
                        </w:rPr>
                      </w:pPr>
                      <w:r>
                        <w:rPr>
                          <w:color w:val="5B9BD5" w:themeColor="accent1"/>
                        </w:rPr>
                        <w:t>UNI</w:t>
                      </w:r>
                    </w:p>
                  </w:tc>
                </w:tr>
                <w:tr w:rsidR="009914FA" w14:paraId="6B1204E8" w14:textId="77777777" w:rsidTr="009914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47965B0A" w14:textId="7F222DCD" w:rsidR="009914FA" w:rsidRDefault="009914FA" w:rsidP="00055FC1">
                      <w:pPr>
                        <w:pStyle w:val="NoSpacing"/>
                        <w:framePr w:hSpace="187" w:wrap="around" w:hAnchor="margin" w:xAlign="center" w:yAlign="bottom"/>
                        <w:rPr>
                          <w:color w:val="5B9BD5" w:themeColor="accent1"/>
                        </w:rPr>
                      </w:pPr>
                      <w:r>
                        <w:rPr>
                          <w:color w:val="5B9BD5" w:themeColor="accent1"/>
                        </w:rPr>
                        <w:t>Morris Hopkins</w:t>
                      </w:r>
                    </w:p>
                  </w:tc>
                  <w:tc>
                    <w:tcPr>
                      <w:tcW w:w="2705" w:type="dxa"/>
                    </w:tcPr>
                    <w:p w14:paraId="6E2F7642" w14:textId="5D4413EC" w:rsidR="009914FA" w:rsidRDefault="009914FA" w:rsidP="00055FC1">
                      <w:pPr>
                        <w:pStyle w:val="NoSpacing"/>
                        <w:framePr w:hSpace="187" w:wrap="around" w:hAnchor="margin" w:xAlign="center" w:yAlign="bottom"/>
                        <w:cnfStyle w:val="000000100000" w:firstRow="0" w:lastRow="0" w:firstColumn="0" w:lastColumn="0" w:oddVBand="0" w:evenVBand="0" w:oddHBand="1" w:evenHBand="0" w:firstRowFirstColumn="0" w:firstRowLastColumn="0" w:lastRowFirstColumn="0" w:lastRowLastColumn="0"/>
                        <w:rPr>
                          <w:color w:val="5B9BD5" w:themeColor="accent1"/>
                        </w:rPr>
                      </w:pPr>
                      <w:r>
                        <w:rPr>
                          <w:color w:val="5B9BD5" w:themeColor="accent1"/>
                        </w:rPr>
                        <w:t>Project Manager</w:t>
                      </w:r>
                    </w:p>
                  </w:tc>
                  <w:tc>
                    <w:tcPr>
                      <w:tcW w:w="1181" w:type="dxa"/>
                    </w:tcPr>
                    <w:p w14:paraId="2DD8A3D6" w14:textId="76998F0B" w:rsidR="009914FA" w:rsidRDefault="009914FA" w:rsidP="00055FC1">
                      <w:pPr>
                        <w:pStyle w:val="NoSpacing"/>
                        <w:framePr w:hSpace="187" w:wrap="around" w:hAnchor="margin" w:xAlign="center" w:yAlign="bottom"/>
                        <w:cnfStyle w:val="000000100000" w:firstRow="0" w:lastRow="0" w:firstColumn="0" w:lastColumn="0" w:oddVBand="0" w:evenVBand="0" w:oddHBand="1" w:evenHBand="0" w:firstRowFirstColumn="0" w:firstRowLastColumn="0" w:lastRowFirstColumn="0" w:lastRowLastColumn="0"/>
                        <w:rPr>
                          <w:color w:val="5B9BD5" w:themeColor="accent1"/>
                        </w:rPr>
                      </w:pPr>
                      <w:proofErr w:type="gramStart"/>
                      <w:r>
                        <w:rPr>
                          <w:color w:val="5B9BD5" w:themeColor="accent1"/>
                        </w:rPr>
                        <w:t>mah2250</w:t>
                      </w:r>
                      <w:proofErr w:type="gramEnd"/>
                    </w:p>
                  </w:tc>
                </w:tr>
                <w:tr w:rsidR="009914FA" w14:paraId="06EC2B28" w14:textId="77777777" w:rsidTr="009914FA">
                  <w:tc>
                    <w:tcPr>
                      <w:cnfStyle w:val="001000000000" w:firstRow="0" w:lastRow="0" w:firstColumn="1" w:lastColumn="0" w:oddVBand="0" w:evenVBand="0" w:oddHBand="0" w:evenHBand="0" w:firstRowFirstColumn="0" w:firstRowLastColumn="0" w:lastRowFirstColumn="0" w:lastRowLastColumn="0"/>
                      <w:tcW w:w="2051" w:type="dxa"/>
                    </w:tcPr>
                    <w:p w14:paraId="2D533304" w14:textId="391A21D5" w:rsidR="009914FA" w:rsidRDefault="009914FA" w:rsidP="00055FC1">
                      <w:pPr>
                        <w:pStyle w:val="NoSpacing"/>
                        <w:framePr w:hSpace="187" w:wrap="around" w:hAnchor="margin" w:xAlign="center" w:yAlign="bottom"/>
                        <w:rPr>
                          <w:color w:val="5B9BD5" w:themeColor="accent1"/>
                        </w:rPr>
                      </w:pPr>
                      <w:proofErr w:type="spellStart"/>
                      <w:r>
                        <w:rPr>
                          <w:color w:val="5B9BD5" w:themeColor="accent1"/>
                        </w:rPr>
                        <w:t>Seungwoo</w:t>
                      </w:r>
                      <w:proofErr w:type="spellEnd"/>
                      <w:r>
                        <w:rPr>
                          <w:color w:val="5B9BD5" w:themeColor="accent1"/>
                        </w:rPr>
                        <w:t xml:space="preserve"> Lee</w:t>
                      </w:r>
                    </w:p>
                  </w:tc>
                  <w:tc>
                    <w:tcPr>
                      <w:tcW w:w="2705" w:type="dxa"/>
                    </w:tcPr>
                    <w:p w14:paraId="6BD8E84F" w14:textId="22DCC169" w:rsidR="009914FA" w:rsidRDefault="009914FA" w:rsidP="00055FC1">
                      <w:pPr>
                        <w:pStyle w:val="NoSpacing"/>
                        <w:framePr w:hSpace="187" w:wrap="around" w:hAnchor="margin" w:xAlign="center" w:yAlign="bottom"/>
                        <w:cnfStyle w:val="000000000000" w:firstRow="0" w:lastRow="0" w:firstColumn="0" w:lastColumn="0" w:oddVBand="0" w:evenVBand="0" w:oddHBand="0" w:evenHBand="0" w:firstRowFirstColumn="0" w:firstRowLastColumn="0" w:lastRowFirstColumn="0" w:lastRowLastColumn="0"/>
                        <w:rPr>
                          <w:color w:val="5B9BD5" w:themeColor="accent1"/>
                        </w:rPr>
                      </w:pPr>
                      <w:r w:rsidRPr="009914FA">
                        <w:rPr>
                          <w:color w:val="5B9BD5" w:themeColor="accent1"/>
                        </w:rPr>
                        <w:t xml:space="preserve">Language </w:t>
                      </w:r>
                      <w:r>
                        <w:rPr>
                          <w:color w:val="5B9BD5" w:themeColor="accent1"/>
                        </w:rPr>
                        <w:t>G</w:t>
                      </w:r>
                      <w:r w:rsidRPr="009914FA">
                        <w:rPr>
                          <w:color w:val="5B9BD5" w:themeColor="accent1"/>
                        </w:rPr>
                        <w:t>uru</w:t>
                      </w:r>
                    </w:p>
                  </w:tc>
                  <w:tc>
                    <w:tcPr>
                      <w:tcW w:w="1181" w:type="dxa"/>
                    </w:tcPr>
                    <w:p w14:paraId="7B54FFF4" w14:textId="592BAB23" w:rsidR="009914FA" w:rsidRDefault="009914FA" w:rsidP="00055FC1">
                      <w:pPr>
                        <w:pStyle w:val="NoSpacing"/>
                        <w:framePr w:hSpace="187" w:wrap="around" w:hAnchor="margin" w:xAlign="center" w:yAlign="bottom"/>
                        <w:cnfStyle w:val="000000000000" w:firstRow="0" w:lastRow="0" w:firstColumn="0" w:lastColumn="0" w:oddVBand="0" w:evenVBand="0" w:oddHBand="0" w:evenHBand="0" w:firstRowFirstColumn="0" w:firstRowLastColumn="0" w:lastRowFirstColumn="0" w:lastRowLastColumn="0"/>
                        <w:rPr>
                          <w:color w:val="5B9BD5" w:themeColor="accent1"/>
                        </w:rPr>
                      </w:pPr>
                      <w:proofErr w:type="gramStart"/>
                      <w:r w:rsidRPr="009914FA">
                        <w:rPr>
                          <w:color w:val="5B9BD5" w:themeColor="accent1"/>
                        </w:rPr>
                        <w:t>sl3492</w:t>
                      </w:r>
                      <w:proofErr w:type="gramEnd"/>
                    </w:p>
                  </w:tc>
                </w:tr>
                <w:tr w:rsidR="009914FA" w14:paraId="79714370" w14:textId="77777777" w:rsidTr="009914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2D404638" w14:textId="09F4958A" w:rsidR="009914FA" w:rsidRDefault="009914FA" w:rsidP="00055FC1">
                      <w:pPr>
                        <w:pStyle w:val="NoSpacing"/>
                        <w:framePr w:hSpace="187" w:wrap="around" w:hAnchor="margin" w:xAlign="center" w:yAlign="bottom"/>
                        <w:rPr>
                          <w:color w:val="5B9BD5" w:themeColor="accent1"/>
                        </w:rPr>
                      </w:pPr>
                      <w:r>
                        <w:rPr>
                          <w:color w:val="5B9BD5" w:themeColor="accent1"/>
                        </w:rPr>
                        <w:t>Lev Brie</w:t>
                      </w:r>
                    </w:p>
                  </w:tc>
                  <w:tc>
                    <w:tcPr>
                      <w:tcW w:w="2705" w:type="dxa"/>
                    </w:tcPr>
                    <w:p w14:paraId="15D29E06" w14:textId="0510318C" w:rsidR="009914FA" w:rsidRDefault="009914FA" w:rsidP="00055FC1">
                      <w:pPr>
                        <w:pStyle w:val="NoSpacing"/>
                        <w:framePr w:hSpace="187" w:wrap="around" w:hAnchor="margin" w:xAlign="center" w:yAlign="bottom"/>
                        <w:cnfStyle w:val="000000100000" w:firstRow="0" w:lastRow="0" w:firstColumn="0" w:lastColumn="0" w:oddVBand="0" w:evenVBand="0" w:oddHBand="1" w:evenHBand="0" w:firstRowFirstColumn="0" w:firstRowLastColumn="0" w:lastRowFirstColumn="0" w:lastRowLastColumn="0"/>
                        <w:rPr>
                          <w:color w:val="5B9BD5" w:themeColor="accent1"/>
                        </w:rPr>
                      </w:pPr>
                      <w:r w:rsidRPr="009914FA">
                        <w:rPr>
                          <w:color w:val="5B9BD5" w:themeColor="accent1"/>
                        </w:rPr>
                        <w:t xml:space="preserve">System </w:t>
                      </w:r>
                      <w:r>
                        <w:rPr>
                          <w:color w:val="5B9BD5" w:themeColor="accent1"/>
                        </w:rPr>
                        <w:t>A</w:t>
                      </w:r>
                      <w:r w:rsidRPr="009914FA">
                        <w:rPr>
                          <w:color w:val="5B9BD5" w:themeColor="accent1"/>
                        </w:rPr>
                        <w:t>rchitect</w:t>
                      </w:r>
                    </w:p>
                  </w:tc>
                  <w:tc>
                    <w:tcPr>
                      <w:tcW w:w="1181" w:type="dxa"/>
                    </w:tcPr>
                    <w:p w14:paraId="4C051130" w14:textId="6F87D09C" w:rsidR="009914FA" w:rsidRDefault="009914FA" w:rsidP="00055FC1">
                      <w:pPr>
                        <w:pStyle w:val="NoSpacing"/>
                        <w:framePr w:hSpace="187" w:wrap="around" w:hAnchor="margin" w:xAlign="center" w:yAlign="bottom"/>
                        <w:cnfStyle w:val="000000100000" w:firstRow="0" w:lastRow="0" w:firstColumn="0" w:lastColumn="0" w:oddVBand="0" w:evenVBand="0" w:oddHBand="1" w:evenHBand="0" w:firstRowFirstColumn="0" w:firstRowLastColumn="0" w:lastRowFirstColumn="0" w:lastRowLastColumn="0"/>
                        <w:rPr>
                          <w:color w:val="5B9BD5" w:themeColor="accent1"/>
                        </w:rPr>
                      </w:pPr>
                      <w:proofErr w:type="gramStart"/>
                      <w:r w:rsidRPr="009914FA">
                        <w:rPr>
                          <w:color w:val="5B9BD5" w:themeColor="accent1"/>
                        </w:rPr>
                        <w:t>ldb2001</w:t>
                      </w:r>
                      <w:proofErr w:type="gramEnd"/>
                    </w:p>
                  </w:tc>
                </w:tr>
                <w:tr w:rsidR="009914FA" w14:paraId="71AB9588" w14:textId="77777777" w:rsidTr="009914FA">
                  <w:tc>
                    <w:tcPr>
                      <w:cnfStyle w:val="001000000000" w:firstRow="0" w:lastRow="0" w:firstColumn="1" w:lastColumn="0" w:oddVBand="0" w:evenVBand="0" w:oddHBand="0" w:evenHBand="0" w:firstRowFirstColumn="0" w:firstRowLastColumn="0" w:lastRowFirstColumn="0" w:lastRowLastColumn="0"/>
                      <w:tcW w:w="2051" w:type="dxa"/>
                    </w:tcPr>
                    <w:p w14:paraId="09351A33" w14:textId="0719920C" w:rsidR="009914FA" w:rsidRDefault="009914FA" w:rsidP="00055FC1">
                      <w:pPr>
                        <w:pStyle w:val="NoSpacing"/>
                        <w:framePr w:hSpace="187" w:wrap="around" w:hAnchor="margin" w:xAlign="center" w:yAlign="bottom"/>
                        <w:rPr>
                          <w:color w:val="5B9BD5" w:themeColor="accent1"/>
                        </w:rPr>
                      </w:pPr>
                      <w:r>
                        <w:rPr>
                          <w:color w:val="5B9BD5" w:themeColor="accent1"/>
                        </w:rPr>
                        <w:t>Alexandros Sigaras</w:t>
                      </w:r>
                    </w:p>
                  </w:tc>
                  <w:tc>
                    <w:tcPr>
                      <w:tcW w:w="2705" w:type="dxa"/>
                    </w:tcPr>
                    <w:p w14:paraId="553AC967" w14:textId="4A220226" w:rsidR="009914FA" w:rsidRDefault="009914FA" w:rsidP="00055FC1">
                      <w:pPr>
                        <w:pStyle w:val="NoSpacing"/>
                        <w:framePr w:hSpace="187" w:wrap="around" w:hAnchor="margin" w:xAlign="center" w:yAlign="bottom"/>
                        <w:cnfStyle w:val="000000000000" w:firstRow="0" w:lastRow="0" w:firstColumn="0" w:lastColumn="0" w:oddVBand="0" w:evenVBand="0" w:oddHBand="0" w:evenHBand="0" w:firstRowFirstColumn="0" w:firstRowLastColumn="0" w:lastRowFirstColumn="0" w:lastRowLastColumn="0"/>
                        <w:rPr>
                          <w:color w:val="5B9BD5" w:themeColor="accent1"/>
                        </w:rPr>
                      </w:pPr>
                      <w:r w:rsidRPr="009914FA">
                        <w:rPr>
                          <w:color w:val="5B9BD5" w:themeColor="accent1"/>
                        </w:rPr>
                        <w:t xml:space="preserve">System </w:t>
                      </w:r>
                      <w:r>
                        <w:rPr>
                          <w:color w:val="5B9BD5" w:themeColor="accent1"/>
                        </w:rPr>
                        <w:t>Integrator</w:t>
                      </w:r>
                    </w:p>
                  </w:tc>
                  <w:tc>
                    <w:tcPr>
                      <w:tcW w:w="1181" w:type="dxa"/>
                    </w:tcPr>
                    <w:p w14:paraId="4B4D5B12" w14:textId="0B916FC4" w:rsidR="009914FA" w:rsidRDefault="009914FA" w:rsidP="00055FC1">
                      <w:pPr>
                        <w:pStyle w:val="NoSpacing"/>
                        <w:framePr w:hSpace="187" w:wrap="around" w:hAnchor="margin" w:xAlign="center" w:yAlign="bottom"/>
                        <w:cnfStyle w:val="000000000000" w:firstRow="0" w:lastRow="0" w:firstColumn="0" w:lastColumn="0" w:oddVBand="0" w:evenVBand="0" w:oddHBand="0" w:evenHBand="0" w:firstRowFirstColumn="0" w:firstRowLastColumn="0" w:lastRowFirstColumn="0" w:lastRowLastColumn="0"/>
                        <w:rPr>
                          <w:color w:val="5B9BD5" w:themeColor="accent1"/>
                        </w:rPr>
                      </w:pPr>
                      <w:proofErr w:type="gramStart"/>
                      <w:r>
                        <w:rPr>
                          <w:color w:val="5B9BD5" w:themeColor="accent1"/>
                        </w:rPr>
                        <w:t>as4161</w:t>
                      </w:r>
                      <w:proofErr w:type="gramEnd"/>
                    </w:p>
                  </w:tc>
                </w:tr>
                <w:tr w:rsidR="009914FA" w14:paraId="2890911C" w14:textId="77777777" w:rsidTr="009914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dxa"/>
                    </w:tcPr>
                    <w:p w14:paraId="5E9473FF" w14:textId="44530478" w:rsidR="009914FA" w:rsidRDefault="009914FA" w:rsidP="00055FC1">
                      <w:pPr>
                        <w:pStyle w:val="NoSpacing"/>
                        <w:framePr w:hSpace="187" w:wrap="around" w:hAnchor="margin" w:xAlign="center" w:yAlign="bottom"/>
                        <w:rPr>
                          <w:color w:val="5B9BD5" w:themeColor="accent1"/>
                        </w:rPr>
                      </w:pPr>
                      <w:r>
                        <w:rPr>
                          <w:color w:val="5B9BD5" w:themeColor="accent1"/>
                        </w:rPr>
                        <w:t>Michal</w:t>
                      </w:r>
                      <w:r w:rsidRPr="009914FA">
                        <w:rPr>
                          <w:color w:val="5B9BD5" w:themeColor="accent1"/>
                        </w:rPr>
                        <w:t xml:space="preserve"> </w:t>
                      </w:r>
                      <w:proofErr w:type="spellStart"/>
                      <w:r w:rsidRPr="009914FA">
                        <w:rPr>
                          <w:color w:val="5B9BD5" w:themeColor="accent1"/>
                        </w:rPr>
                        <w:t>Wolski</w:t>
                      </w:r>
                      <w:proofErr w:type="spellEnd"/>
                    </w:p>
                  </w:tc>
                  <w:tc>
                    <w:tcPr>
                      <w:tcW w:w="2705" w:type="dxa"/>
                    </w:tcPr>
                    <w:p w14:paraId="0032E591" w14:textId="11B25087" w:rsidR="009914FA" w:rsidRDefault="009914FA" w:rsidP="00055FC1">
                      <w:pPr>
                        <w:pStyle w:val="NoSpacing"/>
                        <w:framePr w:hSpace="187" w:wrap="around" w:hAnchor="margin" w:xAlign="center" w:yAlign="bottom"/>
                        <w:cnfStyle w:val="000000100000" w:firstRow="0" w:lastRow="0" w:firstColumn="0" w:lastColumn="0" w:oddVBand="0" w:evenVBand="0" w:oddHBand="1" w:evenHBand="0" w:firstRowFirstColumn="0" w:firstRowLastColumn="0" w:lastRowFirstColumn="0" w:lastRowLastColumn="0"/>
                        <w:rPr>
                          <w:color w:val="5B9BD5" w:themeColor="accent1"/>
                        </w:rPr>
                      </w:pPr>
                      <w:r>
                        <w:rPr>
                          <w:color w:val="5B9BD5" w:themeColor="accent1"/>
                        </w:rPr>
                        <w:t>Verification and Validation</w:t>
                      </w:r>
                    </w:p>
                  </w:tc>
                  <w:tc>
                    <w:tcPr>
                      <w:tcW w:w="1181" w:type="dxa"/>
                    </w:tcPr>
                    <w:p w14:paraId="3B9D9CAE" w14:textId="5C648381" w:rsidR="009914FA" w:rsidRDefault="009914FA" w:rsidP="00055FC1">
                      <w:pPr>
                        <w:pStyle w:val="NoSpacing"/>
                        <w:framePr w:hSpace="187" w:wrap="around" w:hAnchor="margin" w:xAlign="center" w:yAlign="bottom"/>
                        <w:cnfStyle w:val="000000100000" w:firstRow="0" w:lastRow="0" w:firstColumn="0" w:lastColumn="0" w:oddVBand="0" w:evenVBand="0" w:oddHBand="1" w:evenHBand="0" w:firstRowFirstColumn="0" w:firstRowLastColumn="0" w:lastRowFirstColumn="0" w:lastRowLastColumn="0"/>
                        <w:rPr>
                          <w:color w:val="5B9BD5" w:themeColor="accent1"/>
                        </w:rPr>
                      </w:pPr>
                      <w:proofErr w:type="gramStart"/>
                      <w:r>
                        <w:rPr>
                          <w:color w:val="5B9BD5" w:themeColor="accent1"/>
                        </w:rPr>
                        <w:t>mtw2135</w:t>
                      </w:r>
                      <w:proofErr w:type="gramEnd"/>
                    </w:p>
                  </w:tc>
                </w:tr>
              </w:tbl>
              <w:p w14:paraId="5F618585" w14:textId="77777777" w:rsidR="00DB3D1A" w:rsidRDefault="00DB3D1A">
                <w:pPr>
                  <w:pStyle w:val="NoSpacing"/>
                  <w:rPr>
                    <w:color w:val="5B9BD5" w:themeColor="accent1"/>
                  </w:rPr>
                </w:pPr>
              </w:p>
            </w:tc>
          </w:tr>
        </w:tbl>
        <w:tbl>
          <w:tblPr>
            <w:tblpPr w:leftFromText="187" w:rightFromText="187" w:vertAnchor="page" w:horzAnchor="margin" w:tblpXSpec="center" w:tblpY="3144"/>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672"/>
          </w:tblGrid>
          <w:tr w:rsidR="00176ABE" w14:paraId="6BFE485F" w14:textId="77777777" w:rsidTr="00176ABE">
            <w:sdt>
              <w:sdtPr>
                <w:rPr>
                  <w:rFonts w:ascii="Segoe UI" w:eastAsiaTheme="majorEastAsia" w:hAnsi="Segoe UI" w:cs="Segoe UI"/>
                  <w:color w:val="2E74B5" w:themeColor="accent1" w:themeShade="BF"/>
                  <w:sz w:val="28"/>
                </w:rPr>
                <w:alias w:val="Company"/>
                <w:id w:val="13406915"/>
                <w:dataBinding w:prefixMappings="xmlns:ns0='http://schemas.openxmlformats.org/officeDocument/2006/extended-properties'" w:xpath="/ns0:Properties[1]/ns0:Company[1]" w:storeItemID="{6668398D-A668-4E3E-A5EB-62B293D839F1}"/>
                <w:text/>
              </w:sdtPr>
              <w:sdtEndPr>
                <w:rPr>
                  <w:rFonts w:eastAsiaTheme="minorEastAsia"/>
                </w:rPr>
              </w:sdtEndPr>
              <w:sdtContent>
                <w:tc>
                  <w:tcPr>
                    <w:tcW w:w="7476" w:type="dxa"/>
                    <w:tcMar>
                      <w:top w:w="216" w:type="dxa"/>
                      <w:left w:w="115" w:type="dxa"/>
                      <w:bottom w:w="216" w:type="dxa"/>
                      <w:right w:w="115" w:type="dxa"/>
                    </w:tcMar>
                  </w:tcPr>
                  <w:p w14:paraId="763F0DB8" w14:textId="3DC91FAD" w:rsidR="00176ABE" w:rsidRPr="00DB3D1A" w:rsidRDefault="009914FA" w:rsidP="0035181E">
                    <w:pPr>
                      <w:pStyle w:val="NoSpacing"/>
                      <w:rPr>
                        <w:rFonts w:ascii="Segoe UI" w:eastAsiaTheme="majorEastAsia" w:hAnsi="Segoe UI" w:cs="Segoe UI"/>
                        <w:color w:val="2E74B5" w:themeColor="accent1" w:themeShade="BF"/>
                        <w:sz w:val="28"/>
                      </w:rPr>
                    </w:pPr>
                    <w:r>
                      <w:rPr>
                        <w:rFonts w:ascii="Segoe UI" w:eastAsiaTheme="majorEastAsia" w:hAnsi="Segoe UI" w:cs="Segoe UI"/>
                        <w:color w:val="2E74B5" w:themeColor="accent1" w:themeShade="BF"/>
                        <w:sz w:val="28"/>
                      </w:rPr>
                      <w:t>COMS W4115 PROGRAMMING LANGUAGES AND TRANSLATORS</w:t>
                    </w:r>
                  </w:p>
                </w:tc>
              </w:sdtContent>
            </w:sdt>
          </w:tr>
          <w:tr w:rsidR="00176ABE" w14:paraId="3C229978" w14:textId="77777777" w:rsidTr="00176ABE">
            <w:tc>
              <w:tcPr>
                <w:tcW w:w="7476" w:type="dxa"/>
              </w:tcPr>
              <w:sdt>
                <w:sdtPr>
                  <w:rPr>
                    <w:rFonts w:ascii="Segoe UI" w:eastAsiaTheme="majorEastAsia" w:hAnsi="Segoe UI" w:cs="Segoe UI"/>
                    <w:color w:val="5B9BD5" w:themeColor="accent1"/>
                    <w:sz w:val="96"/>
                    <w:szCs w:val="88"/>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152B6085" w14:textId="773D9DE2" w:rsidR="00176ABE" w:rsidRPr="00DB3D1A" w:rsidRDefault="009914FA" w:rsidP="00DF34A3">
                    <w:pPr>
                      <w:pStyle w:val="NoSpacing"/>
                      <w:spacing w:line="216" w:lineRule="auto"/>
                      <w:rPr>
                        <w:rFonts w:ascii="Segoe UI" w:eastAsiaTheme="majorEastAsia" w:hAnsi="Segoe UI" w:cs="Segoe UI"/>
                        <w:color w:val="5B9BD5" w:themeColor="accent1"/>
                        <w:sz w:val="88"/>
                        <w:szCs w:val="88"/>
                      </w:rPr>
                    </w:pPr>
                    <w:r>
                      <w:rPr>
                        <w:rFonts w:ascii="Segoe UI" w:eastAsiaTheme="majorEastAsia" w:hAnsi="Segoe UI" w:cs="Segoe UI"/>
                        <w:color w:val="5B9BD5" w:themeColor="accent1"/>
                        <w:sz w:val="96"/>
                        <w:szCs w:val="88"/>
                      </w:rPr>
                      <w:t>S</w:t>
                    </w:r>
                    <w:r w:rsidR="00DF34A3">
                      <w:rPr>
                        <w:rFonts w:ascii="Segoe UI" w:eastAsiaTheme="majorEastAsia" w:hAnsi="Segoe UI" w:cs="Segoe UI"/>
                        <w:color w:val="5B9BD5" w:themeColor="accent1"/>
                        <w:sz w:val="96"/>
                        <w:szCs w:val="88"/>
                      </w:rPr>
                      <w:t>WIM</w:t>
                    </w:r>
                    <w:r>
                      <w:rPr>
                        <w:rFonts w:ascii="Segoe UI" w:eastAsiaTheme="majorEastAsia" w:hAnsi="Segoe UI" w:cs="Segoe UI"/>
                        <w:color w:val="5B9BD5" w:themeColor="accent1"/>
                        <w:sz w:val="96"/>
                        <w:szCs w:val="88"/>
                      </w:rPr>
                      <w:t xml:space="preserve"> </w:t>
                    </w:r>
                  </w:p>
                </w:sdtContent>
              </w:sdt>
            </w:tc>
          </w:tr>
          <w:tr w:rsidR="00176ABE" w14:paraId="731F09B5" w14:textId="77777777" w:rsidTr="00176ABE">
            <w:sdt>
              <w:sdtPr>
                <w:rPr>
                  <w:rFonts w:ascii="Segoe UI" w:eastAsiaTheme="majorEastAsia" w:hAnsi="Segoe UI" w:cs="Segoe UI"/>
                  <w:color w:val="2E74B5" w:themeColor="accent1" w:themeShade="BF"/>
                  <w:sz w:val="28"/>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1666718E" w14:textId="134B178C" w:rsidR="00176ABE" w:rsidRPr="00DB3D1A" w:rsidRDefault="00EC5E97" w:rsidP="00EC5E97">
                    <w:pPr>
                      <w:pStyle w:val="NoSpacing"/>
                      <w:rPr>
                        <w:rFonts w:ascii="Segoe UI" w:eastAsiaTheme="majorEastAsia" w:hAnsi="Segoe UI" w:cs="Segoe UI"/>
                        <w:color w:val="2E74B5" w:themeColor="accent1" w:themeShade="BF"/>
                        <w:sz w:val="24"/>
                      </w:rPr>
                    </w:pPr>
                    <w:r>
                      <w:rPr>
                        <w:rFonts w:ascii="Segoe UI" w:eastAsiaTheme="majorEastAsia" w:hAnsi="Segoe UI" w:cs="Segoe UI"/>
                        <w:color w:val="2E74B5" w:themeColor="accent1" w:themeShade="BF"/>
                        <w:sz w:val="28"/>
                      </w:rPr>
                      <w:t>Whitepaper</w:t>
                    </w:r>
                  </w:p>
                </w:tc>
              </w:sdtContent>
            </w:sdt>
          </w:tr>
        </w:tbl>
        <w:p w14:paraId="08C45CA5" w14:textId="77777777" w:rsidR="007E2482" w:rsidRDefault="00C11FFB"/>
      </w:sdtContent>
    </w:sdt>
    <w:p w14:paraId="7022CB07" w14:textId="7F027BF8" w:rsidR="001B421E" w:rsidRDefault="003D5B7A">
      <w:r>
        <w:rPr>
          <w:noProof/>
        </w:rPr>
        <w:drawing>
          <wp:anchor distT="0" distB="0" distL="114300" distR="114300" simplePos="0" relativeHeight="251658240" behindDoc="0" locked="0" layoutInCell="1" allowOverlap="1" wp14:anchorId="24E532B2" wp14:editId="62973B99">
            <wp:simplePos x="0" y="0"/>
            <wp:positionH relativeFrom="column">
              <wp:posOffset>1143000</wp:posOffset>
            </wp:positionH>
            <wp:positionV relativeFrom="paragraph">
              <wp:posOffset>2857500</wp:posOffset>
            </wp:positionV>
            <wp:extent cx="3185795" cy="2551430"/>
            <wp:effectExtent l="0" t="0" r="0" b="0"/>
            <wp:wrapNone/>
            <wp:docPr id="1" name="Picture 1" descr="Macintosh HD:Users:alex:Downloads:url-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ex:Downloads:url-1.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5795" cy="2551430"/>
                    </a:xfrm>
                    <a:prstGeom prst="rect">
                      <a:avLst/>
                    </a:prstGeom>
                    <a:noFill/>
                    <a:ln>
                      <a:noFill/>
                    </a:ln>
                  </pic:spPr>
                </pic:pic>
              </a:graphicData>
            </a:graphic>
            <wp14:sizeRelH relativeFrom="page">
              <wp14:pctWidth>0</wp14:pctWidth>
            </wp14:sizeRelH>
            <wp14:sizeRelV relativeFrom="page">
              <wp14:pctHeight>0</wp14:pctHeight>
            </wp14:sizeRelV>
          </wp:anchor>
        </w:drawing>
      </w:r>
      <w:r w:rsidR="001B421E">
        <w:br w:type="page"/>
      </w:r>
    </w:p>
    <w:p w14:paraId="13B1963D" w14:textId="77777777" w:rsidR="00A37904" w:rsidRDefault="00A37904">
      <w:pPr>
        <w:pStyle w:val="TOCHeading"/>
        <w:rPr>
          <w:rFonts w:asciiTheme="minorHAnsi" w:eastAsiaTheme="minorHAnsi" w:hAnsiTheme="minorHAnsi" w:cstheme="minorBidi"/>
          <w:b w:val="0"/>
          <w:bCs w:val="0"/>
          <w:color w:val="auto"/>
          <w:kern w:val="2"/>
          <w:sz w:val="22"/>
          <w:szCs w:val="22"/>
          <w14:ligatures w14:val="standard"/>
        </w:rPr>
        <w:sectPr w:rsidR="00A37904" w:rsidSect="003D5B7A">
          <w:headerReference w:type="default" r:id="rId11"/>
          <w:footerReference w:type="default" r:id="rId12"/>
          <w:headerReference w:type="first" r:id="rId13"/>
          <w:pgSz w:w="12240" w:h="15840"/>
          <w:pgMar w:top="1440" w:right="1440" w:bottom="1440" w:left="1440" w:header="720" w:footer="720" w:gutter="0"/>
          <w:pgNumType w:start="0"/>
          <w:cols w:space="720"/>
          <w:titlePg/>
          <w:docGrid w:linePitch="360"/>
        </w:sectPr>
      </w:pPr>
    </w:p>
    <w:sdt>
      <w:sdtPr>
        <w:rPr>
          <w:rFonts w:asciiTheme="minorHAnsi" w:eastAsiaTheme="minorHAnsi" w:hAnsiTheme="minorHAnsi" w:cstheme="minorBidi"/>
          <w:b w:val="0"/>
          <w:bCs w:val="0"/>
          <w:color w:val="auto"/>
          <w:kern w:val="2"/>
          <w:sz w:val="22"/>
          <w:szCs w:val="22"/>
          <w14:ligatures w14:val="standard"/>
        </w:rPr>
        <w:id w:val="633832156"/>
        <w:docPartObj>
          <w:docPartGallery w:val="Table of Contents"/>
          <w:docPartUnique/>
        </w:docPartObj>
      </w:sdtPr>
      <w:sdtEndPr>
        <w:rPr>
          <w:noProof/>
        </w:rPr>
      </w:sdtEndPr>
      <w:sdtContent>
        <w:p w14:paraId="072A298E" w14:textId="0CC8EAC8" w:rsidR="00B41A1D" w:rsidRDefault="00B41A1D">
          <w:pPr>
            <w:pStyle w:val="TOCHeading"/>
          </w:pPr>
          <w:r>
            <w:t>Table of Contents</w:t>
          </w:r>
        </w:p>
        <w:p w14:paraId="5D58659E" w14:textId="1113970D" w:rsidR="00B41A1D" w:rsidRDefault="00B41A1D">
          <w:pPr>
            <w:pStyle w:val="TOC1"/>
            <w:tabs>
              <w:tab w:val="right" w:leader="dot" w:pos="9350"/>
            </w:tabs>
            <w:rPr>
              <w:rFonts w:eastAsiaTheme="minorEastAsia"/>
              <w:b w:val="0"/>
              <w:noProof/>
              <w:kern w:val="0"/>
              <w:lang w:eastAsia="ja-JP"/>
              <w14:ligatures w14:val="none"/>
            </w:rPr>
          </w:pPr>
          <w:r>
            <w:rPr>
              <w:b w:val="0"/>
            </w:rPr>
            <w:fldChar w:fldCharType="begin"/>
          </w:r>
          <w:r>
            <w:instrText xml:space="preserve"> TOC \o "1-3" \h \z \u </w:instrText>
          </w:r>
          <w:r>
            <w:rPr>
              <w:b w:val="0"/>
            </w:rPr>
            <w:fldChar w:fldCharType="separate"/>
          </w:r>
          <w:r>
            <w:rPr>
              <w:noProof/>
            </w:rPr>
            <w:t>Inspiration</w:t>
          </w:r>
          <w:r>
            <w:rPr>
              <w:noProof/>
            </w:rPr>
            <w:tab/>
            <w:t>3</w:t>
          </w:r>
        </w:p>
        <w:p w14:paraId="233F38D7" w14:textId="5379B04E" w:rsidR="00B41A1D" w:rsidRDefault="00B41A1D">
          <w:pPr>
            <w:pStyle w:val="TOC1"/>
            <w:tabs>
              <w:tab w:val="right" w:leader="dot" w:pos="9350"/>
            </w:tabs>
            <w:rPr>
              <w:rFonts w:eastAsiaTheme="minorEastAsia"/>
              <w:b w:val="0"/>
              <w:noProof/>
              <w:kern w:val="0"/>
              <w:lang w:eastAsia="ja-JP"/>
              <w14:ligatures w14:val="none"/>
            </w:rPr>
          </w:pPr>
          <w:r>
            <w:rPr>
              <w:noProof/>
            </w:rPr>
            <w:t>Why is the language needed?</w:t>
          </w:r>
          <w:r>
            <w:rPr>
              <w:noProof/>
            </w:rPr>
            <w:tab/>
            <w:t>3</w:t>
          </w:r>
        </w:p>
        <w:p w14:paraId="4B744CCC" w14:textId="7688EAB7" w:rsidR="00B41A1D" w:rsidRDefault="00B41A1D">
          <w:pPr>
            <w:pStyle w:val="TOC1"/>
            <w:tabs>
              <w:tab w:val="right" w:leader="dot" w:pos="9350"/>
            </w:tabs>
            <w:rPr>
              <w:rFonts w:eastAsiaTheme="minorEastAsia"/>
              <w:b w:val="0"/>
              <w:noProof/>
              <w:kern w:val="0"/>
              <w:lang w:eastAsia="ja-JP"/>
              <w14:ligatures w14:val="none"/>
            </w:rPr>
          </w:pPr>
          <w:r>
            <w:rPr>
              <w:noProof/>
            </w:rPr>
            <w:t>What do we suggest and who is it for?</w:t>
          </w:r>
          <w:r>
            <w:rPr>
              <w:noProof/>
            </w:rPr>
            <w:tab/>
            <w:t>3</w:t>
          </w:r>
        </w:p>
        <w:p w14:paraId="47B30CE5" w14:textId="19D31C3D" w:rsidR="00B41A1D" w:rsidRDefault="00B41A1D">
          <w:pPr>
            <w:pStyle w:val="TOC1"/>
            <w:tabs>
              <w:tab w:val="right" w:leader="dot" w:pos="9350"/>
            </w:tabs>
            <w:rPr>
              <w:rFonts w:eastAsiaTheme="minorEastAsia"/>
              <w:b w:val="0"/>
              <w:noProof/>
              <w:kern w:val="0"/>
              <w:lang w:eastAsia="ja-JP"/>
              <w14:ligatures w14:val="none"/>
            </w:rPr>
          </w:pPr>
          <w:r>
            <w:rPr>
              <w:noProof/>
            </w:rPr>
            <w:t>What class of problems does SWIM solve?</w:t>
          </w:r>
          <w:r>
            <w:rPr>
              <w:noProof/>
            </w:rPr>
            <w:tab/>
            <w:t>4</w:t>
          </w:r>
        </w:p>
        <w:p w14:paraId="3B027E6A" w14:textId="5C2225D2" w:rsidR="00B41A1D" w:rsidRDefault="00B41A1D">
          <w:pPr>
            <w:pStyle w:val="TOC1"/>
            <w:tabs>
              <w:tab w:val="right" w:leader="dot" w:pos="9350"/>
            </w:tabs>
            <w:rPr>
              <w:rFonts w:eastAsiaTheme="minorEastAsia"/>
              <w:b w:val="0"/>
              <w:noProof/>
              <w:kern w:val="0"/>
              <w:lang w:eastAsia="ja-JP"/>
              <w14:ligatures w14:val="none"/>
            </w:rPr>
          </w:pPr>
          <w:r>
            <w:rPr>
              <w:noProof/>
            </w:rPr>
            <w:t>What are the properties of SWIM?</w:t>
          </w:r>
          <w:r>
            <w:rPr>
              <w:noProof/>
            </w:rPr>
            <w:tab/>
            <w:t>5</w:t>
          </w:r>
        </w:p>
        <w:p w14:paraId="69B87E73" w14:textId="29D780A1" w:rsidR="00B41A1D" w:rsidRDefault="00B41A1D">
          <w:pPr>
            <w:pStyle w:val="TOC2"/>
            <w:tabs>
              <w:tab w:val="right" w:leader="dot" w:pos="9350"/>
            </w:tabs>
            <w:rPr>
              <w:rFonts w:eastAsiaTheme="minorEastAsia"/>
              <w:noProof/>
              <w:kern w:val="0"/>
              <w:sz w:val="24"/>
              <w:szCs w:val="24"/>
              <w:lang w:eastAsia="ja-JP"/>
              <w14:ligatures w14:val="none"/>
            </w:rPr>
          </w:pPr>
          <w:r w:rsidRPr="007D1624">
            <w:rPr>
              <w:noProof/>
            </w:rPr>
            <w:t>Familiar and minimal</w:t>
          </w:r>
          <w:r>
            <w:rPr>
              <w:noProof/>
            </w:rPr>
            <w:tab/>
            <w:t>5</w:t>
          </w:r>
        </w:p>
        <w:p w14:paraId="65D7E8BA" w14:textId="1326F30A" w:rsidR="00B41A1D" w:rsidRDefault="00B41A1D">
          <w:pPr>
            <w:pStyle w:val="TOC2"/>
            <w:tabs>
              <w:tab w:val="right" w:leader="dot" w:pos="9350"/>
            </w:tabs>
            <w:rPr>
              <w:rFonts w:eastAsiaTheme="minorEastAsia"/>
              <w:noProof/>
              <w:kern w:val="0"/>
              <w:sz w:val="24"/>
              <w:szCs w:val="24"/>
              <w:lang w:eastAsia="ja-JP"/>
              <w14:ligatures w14:val="none"/>
            </w:rPr>
          </w:pPr>
          <w:r w:rsidRPr="007D1624">
            <w:rPr>
              <w:noProof/>
            </w:rPr>
            <w:t>Expressive</w:t>
          </w:r>
          <w:r>
            <w:rPr>
              <w:noProof/>
            </w:rPr>
            <w:tab/>
            <w:t>5</w:t>
          </w:r>
        </w:p>
        <w:p w14:paraId="27081771" w14:textId="5466E10F" w:rsidR="00B41A1D" w:rsidRDefault="00B41A1D">
          <w:pPr>
            <w:pStyle w:val="TOC2"/>
            <w:tabs>
              <w:tab w:val="right" w:leader="dot" w:pos="9350"/>
            </w:tabs>
            <w:rPr>
              <w:rFonts w:eastAsiaTheme="minorEastAsia"/>
              <w:noProof/>
              <w:kern w:val="0"/>
              <w:sz w:val="24"/>
              <w:szCs w:val="24"/>
              <w:lang w:eastAsia="ja-JP"/>
              <w14:ligatures w14:val="none"/>
            </w:rPr>
          </w:pPr>
          <w:r w:rsidRPr="007D1624">
            <w:rPr>
              <w:noProof/>
            </w:rPr>
            <w:t>Extensible</w:t>
          </w:r>
          <w:r>
            <w:rPr>
              <w:noProof/>
            </w:rPr>
            <w:tab/>
            <w:t>5</w:t>
          </w:r>
        </w:p>
        <w:p w14:paraId="7C7804CB" w14:textId="2A345EBC" w:rsidR="00B41A1D" w:rsidRDefault="00B41A1D">
          <w:pPr>
            <w:pStyle w:val="TOC2"/>
            <w:tabs>
              <w:tab w:val="right" w:leader="dot" w:pos="9350"/>
            </w:tabs>
            <w:rPr>
              <w:rFonts w:eastAsiaTheme="minorEastAsia"/>
              <w:noProof/>
              <w:kern w:val="0"/>
              <w:sz w:val="24"/>
              <w:szCs w:val="24"/>
              <w:lang w:eastAsia="ja-JP"/>
              <w14:ligatures w14:val="none"/>
            </w:rPr>
          </w:pPr>
          <w:r w:rsidRPr="007D1624">
            <w:rPr>
              <w:noProof/>
            </w:rPr>
            <w:t>Object-Oriented</w:t>
          </w:r>
          <w:r>
            <w:rPr>
              <w:noProof/>
            </w:rPr>
            <w:tab/>
            <w:t>5</w:t>
          </w:r>
        </w:p>
        <w:p w14:paraId="235CC92C" w14:textId="704D7A04" w:rsidR="00B41A1D" w:rsidRDefault="00B41A1D">
          <w:pPr>
            <w:pStyle w:val="TOC1"/>
            <w:tabs>
              <w:tab w:val="right" w:leader="dot" w:pos="9350"/>
            </w:tabs>
            <w:rPr>
              <w:rFonts w:eastAsiaTheme="minorEastAsia"/>
              <w:b w:val="0"/>
              <w:noProof/>
              <w:kern w:val="0"/>
              <w:lang w:eastAsia="ja-JP"/>
              <w14:ligatures w14:val="none"/>
            </w:rPr>
          </w:pPr>
          <w:r>
            <w:rPr>
              <w:noProof/>
            </w:rPr>
            <w:t>What kind of languages exist already and how is our language different?</w:t>
          </w:r>
          <w:r>
            <w:rPr>
              <w:noProof/>
            </w:rPr>
            <w:tab/>
            <w:t>6</w:t>
          </w:r>
        </w:p>
        <w:p w14:paraId="7788E873" w14:textId="399E6657" w:rsidR="00B41A1D" w:rsidRDefault="00B41A1D">
          <w:r>
            <w:rPr>
              <w:b/>
              <w:bCs/>
              <w:noProof/>
            </w:rPr>
            <w:fldChar w:fldCharType="end"/>
          </w:r>
        </w:p>
      </w:sdtContent>
    </w:sdt>
    <w:p w14:paraId="38703C85" w14:textId="77777777" w:rsidR="00A37904" w:rsidRDefault="00A37904" w:rsidP="009914FA">
      <w:pPr>
        <w:sectPr w:rsidR="00A37904" w:rsidSect="00A37904">
          <w:type w:val="continuous"/>
          <w:pgSz w:w="12240" w:h="15840"/>
          <w:pgMar w:top="1440" w:right="1440" w:bottom="1440" w:left="1440" w:header="720" w:footer="720" w:gutter="0"/>
          <w:pgNumType w:start="0"/>
          <w:cols w:space="720"/>
          <w:titlePg/>
          <w:docGrid w:linePitch="360"/>
        </w:sectPr>
      </w:pPr>
    </w:p>
    <w:p w14:paraId="3E634DDE" w14:textId="77777777" w:rsidR="00A37904" w:rsidRDefault="00A37904" w:rsidP="009914FA">
      <w:pPr>
        <w:sectPr w:rsidR="00A37904" w:rsidSect="00A37904">
          <w:type w:val="continuous"/>
          <w:pgSz w:w="12240" w:h="15840"/>
          <w:pgMar w:top="1440" w:right="1440" w:bottom="1440" w:left="1440" w:header="720" w:footer="720" w:gutter="0"/>
          <w:pgNumType w:start="0"/>
          <w:cols w:space="720"/>
          <w:titlePg/>
          <w:docGrid w:linePitch="360"/>
        </w:sectPr>
      </w:pPr>
    </w:p>
    <w:p w14:paraId="558B19AE" w14:textId="7D5B9B57" w:rsidR="009914FA" w:rsidRPr="009914FA" w:rsidRDefault="001B421E" w:rsidP="009914FA">
      <w:pPr>
        <w:rPr>
          <w:rFonts w:ascii="Times" w:eastAsia="Times New Roman" w:hAnsi="Times" w:cs="Times New Roman"/>
          <w:kern w:val="0"/>
          <w:sz w:val="20"/>
          <w:szCs w:val="20"/>
          <w14:ligatures w14:val="none"/>
        </w:rPr>
      </w:pPr>
      <w:r>
        <w:lastRenderedPageBreak/>
        <w:br w:type="page"/>
      </w:r>
    </w:p>
    <w:p w14:paraId="31D8925B" w14:textId="021874FE" w:rsidR="001B421E" w:rsidRDefault="00EC5E97" w:rsidP="00361178">
      <w:pPr>
        <w:pStyle w:val="Title"/>
      </w:pPr>
      <w:r>
        <w:lastRenderedPageBreak/>
        <w:t xml:space="preserve">Introduction to </w:t>
      </w:r>
      <w:r w:rsidR="00A37904">
        <w:t>SWIM</w:t>
      </w:r>
    </w:p>
    <w:p w14:paraId="4EE5917F" w14:textId="77777777" w:rsidR="00A802E4" w:rsidRDefault="00A802E4" w:rsidP="00A802E4"/>
    <w:p w14:paraId="6436C484" w14:textId="14E1A072" w:rsidR="00EC5E97" w:rsidRPr="00EC5E97" w:rsidRDefault="00EC5E97" w:rsidP="00361178">
      <w:pPr>
        <w:pStyle w:val="Heading1"/>
      </w:pPr>
      <w:bookmarkStart w:id="0" w:name="_Toc223591540"/>
      <w:r>
        <w:t>Inspiration</w:t>
      </w:r>
      <w:bookmarkEnd w:id="0"/>
    </w:p>
    <w:p w14:paraId="7BD12F8C" w14:textId="77777777" w:rsidR="00E50EA9" w:rsidRPr="00361178" w:rsidRDefault="00E50EA9" w:rsidP="00361178">
      <w:pPr>
        <w:spacing w:line="276" w:lineRule="auto"/>
        <w:jc w:val="both"/>
        <w:rPr>
          <w:sz w:val="24"/>
        </w:rPr>
      </w:pPr>
      <w:r w:rsidRPr="00361178">
        <w:rPr>
          <w:sz w:val="24"/>
        </w:rPr>
        <w:t xml:space="preserve">One of the biggest challenges nowadays in the IT industry is the immense growth in data. According to IDC [1], only in 2011, 1.8 </w:t>
      </w:r>
      <w:proofErr w:type="spellStart"/>
      <w:r w:rsidRPr="00361178">
        <w:rPr>
          <w:sz w:val="24"/>
        </w:rPr>
        <w:t>zettabytes</w:t>
      </w:r>
      <w:proofErr w:type="spellEnd"/>
      <w:r w:rsidRPr="00361178">
        <w:rPr>
          <w:sz w:val="24"/>
        </w:rPr>
        <w:t xml:space="preserve"> of data were generated. To illustrate the size of that, imagine a stack of DVDs spreading from the earth to the moon. By 2020, Gartner [2] predicts that that number will reach 35 </w:t>
      </w:r>
      <w:proofErr w:type="spellStart"/>
      <w:r w:rsidRPr="00361178">
        <w:rPr>
          <w:sz w:val="24"/>
        </w:rPr>
        <w:t>zettabytes</w:t>
      </w:r>
      <w:proofErr w:type="spellEnd"/>
      <w:r w:rsidRPr="00361178">
        <w:rPr>
          <w:sz w:val="24"/>
        </w:rPr>
        <w:t xml:space="preserve"> per year. It is obvious that researchers have access to a sea of information never witnessed before. Can they navigate effectively in that sea or </w:t>
      </w:r>
      <w:proofErr w:type="gramStart"/>
      <w:r w:rsidRPr="00361178">
        <w:rPr>
          <w:sz w:val="24"/>
        </w:rPr>
        <w:t>are they often overwhelmed by the scale of information</w:t>
      </w:r>
      <w:proofErr w:type="gramEnd"/>
      <w:r w:rsidRPr="00361178">
        <w:rPr>
          <w:sz w:val="24"/>
        </w:rPr>
        <w:t>?</w:t>
      </w:r>
    </w:p>
    <w:p w14:paraId="7112FE26" w14:textId="231A0513" w:rsidR="00EC5E97" w:rsidRDefault="00EC5E97" w:rsidP="00361178">
      <w:pPr>
        <w:pStyle w:val="Heading1"/>
      </w:pPr>
      <w:bookmarkStart w:id="1" w:name="_Toc223591541"/>
      <w:r w:rsidRPr="00EC5E97">
        <w:t>Why is the language needed?</w:t>
      </w:r>
      <w:bookmarkEnd w:id="1"/>
    </w:p>
    <w:p w14:paraId="64AED816" w14:textId="2C236B3D" w:rsidR="00E50EA9" w:rsidRPr="00361178" w:rsidRDefault="00E50EA9" w:rsidP="00361178">
      <w:pPr>
        <w:spacing w:line="276" w:lineRule="auto"/>
        <w:jc w:val="both"/>
        <w:rPr>
          <w:sz w:val="24"/>
        </w:rPr>
      </w:pPr>
      <w:r w:rsidRPr="00361178">
        <w:rPr>
          <w:sz w:val="24"/>
        </w:rPr>
        <w:t xml:space="preserve">Data scraping is not a new technique and libraries have been developed in the past that can perform data scraping. However, in the absence of a domain specific language, these libraries rely on the syntax provided by the general-purpose-language they are created for. This transforms an otherwise trivial task into an effort that requires otherwise non-trivial programming experience. For many researchers the quest for data is short-lived when faced with this challenge. </w:t>
      </w:r>
      <w:r w:rsidR="00052A0B" w:rsidRPr="00361178">
        <w:rPr>
          <w:sz w:val="24"/>
        </w:rPr>
        <w:t>Such</w:t>
      </w:r>
      <w:r w:rsidRPr="00361178">
        <w:rPr>
          <w:sz w:val="24"/>
        </w:rPr>
        <w:t xml:space="preserve"> libraries often carry the complexity of the general-purpose language they derive from adding an extra challenge for researchers in the quest for data.</w:t>
      </w:r>
    </w:p>
    <w:p w14:paraId="06105CEE" w14:textId="0B8A865D" w:rsidR="00212C94" w:rsidRDefault="00212C94" w:rsidP="00361178">
      <w:pPr>
        <w:pStyle w:val="Heading1"/>
      </w:pPr>
      <w:bookmarkStart w:id="2" w:name="_Toc223591542"/>
      <w:r>
        <w:t>What do we suggest</w:t>
      </w:r>
      <w:r w:rsidR="00052A0B">
        <w:t xml:space="preserve"> and who is it for</w:t>
      </w:r>
      <w:r>
        <w:t>?</w:t>
      </w:r>
      <w:bookmarkEnd w:id="2"/>
    </w:p>
    <w:p w14:paraId="7AF9790A" w14:textId="77777777" w:rsidR="00E50EA9" w:rsidRPr="00361178" w:rsidRDefault="00E50EA9" w:rsidP="00361178">
      <w:pPr>
        <w:spacing w:line="276" w:lineRule="auto"/>
        <w:jc w:val="both"/>
        <w:rPr>
          <w:sz w:val="24"/>
        </w:rPr>
      </w:pPr>
      <w:r w:rsidRPr="00361178">
        <w:rPr>
          <w:sz w:val="24"/>
        </w:rPr>
        <w:t>We suggest SWIM. SWIM is a domain specific programming language that allows researchers to swim in that sea of data and get exactly what they need. The language targets researchers from all fields with a basic knowledge of Object Oriented Programming and a basic understanding of web development (HTML, JavaScript, CSS).  Users of SWIM are not expected to be expert programmers. SWIM is intuitive, expressive and predictable. So, as long as users understand programming concepts they will not drown in the sea of data.</w:t>
      </w:r>
    </w:p>
    <w:p w14:paraId="3BE9159D" w14:textId="77777777" w:rsidR="00361178" w:rsidRDefault="00361178" w:rsidP="00212C94">
      <w:pPr>
        <w:pStyle w:val="Heading2"/>
      </w:pPr>
      <w:r>
        <w:br w:type="page"/>
      </w:r>
    </w:p>
    <w:p w14:paraId="01F7885B" w14:textId="77777777" w:rsidR="00361178" w:rsidRDefault="00361178" w:rsidP="00361178">
      <w:pPr>
        <w:pStyle w:val="Heading1"/>
        <w:sectPr w:rsidR="00361178" w:rsidSect="003D5B7A">
          <w:type w:val="continuous"/>
          <w:pgSz w:w="12240" w:h="15840"/>
          <w:pgMar w:top="1440" w:right="1440" w:bottom="1440" w:left="1440" w:header="720" w:footer="720" w:gutter="0"/>
          <w:pgNumType w:start="0"/>
          <w:cols w:space="720"/>
          <w:titlePg/>
          <w:docGrid w:linePitch="360"/>
        </w:sectPr>
      </w:pPr>
    </w:p>
    <w:p w14:paraId="450A60EA" w14:textId="096EFD49" w:rsidR="00212C94" w:rsidRDefault="00361178" w:rsidP="00361178">
      <w:pPr>
        <w:pStyle w:val="Heading1"/>
      </w:pPr>
      <w:bookmarkStart w:id="3" w:name="_Toc223591543"/>
      <w:r>
        <w:lastRenderedPageBreak/>
        <w:t>What class of problems does SWIM solve</w:t>
      </w:r>
      <w:r w:rsidR="00212C94">
        <w:t>?</w:t>
      </w:r>
      <w:bookmarkEnd w:id="3"/>
    </w:p>
    <w:p w14:paraId="03F37CE4" w14:textId="41D10FF6" w:rsidR="00C02A29" w:rsidRPr="00055FC1" w:rsidRDefault="00C02A29" w:rsidP="00C02A29">
      <w:pPr>
        <w:jc w:val="both"/>
        <w:rPr>
          <w:sz w:val="24"/>
        </w:rPr>
      </w:pPr>
      <w:r w:rsidRPr="00055FC1">
        <w:rPr>
          <w:sz w:val="24"/>
        </w:rPr>
        <w:t xml:space="preserve">SWIM solves a problem that many researchers face:  data collection and retrieval from the </w:t>
      </w:r>
      <w:r w:rsidR="00C11FFB" w:rsidRPr="00055FC1">
        <w:rPr>
          <w:sz w:val="24"/>
        </w:rPr>
        <w:t>Internet</w:t>
      </w:r>
      <w:r w:rsidRPr="00055FC1">
        <w:rPr>
          <w:sz w:val="24"/>
        </w:rPr>
        <w:t xml:space="preserve">. The idea for SWIM came with the realization that scraping information from webpages is a common problem that people of many backgrounds face on a regular basis.  SWIM is </w:t>
      </w:r>
      <w:r w:rsidRPr="00055FC1">
        <w:rPr>
          <w:sz w:val="24"/>
          <w:u w:val="single"/>
        </w:rPr>
        <w:t>NOT</w:t>
      </w:r>
      <w:r w:rsidRPr="00055FC1">
        <w:rPr>
          <w:sz w:val="24"/>
        </w:rPr>
        <w:t xml:space="preserve"> a search engine and does not find data.  SWIM begins where searching leaves off.  Many times researchers know where to find the data and simply need to collect it.  SWIM allows users to specify using CSS elements, tags, ids, and classes the sections of a webpage that need to be collected.  Whether a user wants to </w:t>
      </w:r>
      <w:bookmarkStart w:id="4" w:name="_GoBack"/>
      <w:bookmarkEnd w:id="4"/>
      <w:r w:rsidRPr="00055FC1">
        <w:rPr>
          <w:sz w:val="24"/>
        </w:rPr>
        <w:t>grab a local copy of all the journal entries from a popular site or all the desktop quality wallpapers for a search on Flickr, SWIM makes it easy to do through minimal code, expressive language, and intuitive design.  Following are two potential use cases for the SWIM language.</w:t>
      </w:r>
    </w:p>
    <w:p w14:paraId="27CA3F67" w14:textId="77777777" w:rsidR="001C441D" w:rsidRPr="00361178" w:rsidRDefault="00E50EA9" w:rsidP="0002307A">
      <w:pPr>
        <w:pStyle w:val="ListParagraph"/>
        <w:numPr>
          <w:ilvl w:val="0"/>
          <w:numId w:val="12"/>
        </w:numPr>
        <w:spacing w:line="276" w:lineRule="auto"/>
        <w:jc w:val="both"/>
        <w:rPr>
          <w:sz w:val="24"/>
        </w:rPr>
      </w:pPr>
      <w:r w:rsidRPr="00361178">
        <w:rPr>
          <w:sz w:val="24"/>
        </w:rPr>
        <w:t>Meet Jena. Jena is a Masters student in International History in Columbia currently writing her thesis on “Anglo-American relations from world war to cold war”. Part of her thesis involves reading historical documents that solidify her approach. Documents that were recently digitized and now reside in a nice digital library in the “cloud”. Jena wants to quickly find relative information and download everything neatly in her laptop. Jenna writes a SWIM program that crawls through the journals site looking at the title attributes of all of the article tags.  Titles mentioning Anglo-American are downloaded as plain text.  In less than day, Jena has all the research material she needs, organized in her laptop and can start working on her thesis from day one.</w:t>
      </w:r>
    </w:p>
    <w:p w14:paraId="18409DAA" w14:textId="77777777" w:rsidR="009E6BC3" w:rsidRPr="00524C75" w:rsidRDefault="009E6BC3" w:rsidP="00524C75">
      <w:pPr>
        <w:spacing w:line="276" w:lineRule="auto"/>
        <w:jc w:val="both"/>
        <w:rPr>
          <w:sz w:val="24"/>
        </w:rPr>
        <w:sectPr w:rsidR="009E6BC3" w:rsidRPr="00524C75" w:rsidSect="003D5B7A">
          <w:type w:val="continuous"/>
          <w:pgSz w:w="12240" w:h="15840"/>
          <w:pgMar w:top="1440" w:right="1440" w:bottom="1440" w:left="1440" w:header="720" w:footer="720" w:gutter="0"/>
          <w:pgNumType w:start="0"/>
          <w:cols w:space="720"/>
          <w:titlePg/>
          <w:docGrid w:linePitch="360"/>
        </w:sectPr>
      </w:pPr>
    </w:p>
    <w:p w14:paraId="4C42B182" w14:textId="77777777" w:rsidR="00361178" w:rsidRDefault="00E50EA9" w:rsidP="0002307A">
      <w:pPr>
        <w:pStyle w:val="ListParagraph"/>
        <w:numPr>
          <w:ilvl w:val="0"/>
          <w:numId w:val="12"/>
        </w:numPr>
        <w:spacing w:line="276" w:lineRule="auto"/>
        <w:jc w:val="both"/>
        <w:rPr>
          <w:sz w:val="24"/>
        </w:rPr>
      </w:pPr>
      <w:r w:rsidRPr="00361178">
        <w:rPr>
          <w:sz w:val="24"/>
        </w:rPr>
        <w:lastRenderedPageBreak/>
        <w:t xml:space="preserve">A computer vision student is trying to gather thousands of images of leaves from trees so they can run a training program to identify leaf types from images.   The student looks up leaf on </w:t>
      </w:r>
      <w:proofErr w:type="spellStart"/>
      <w:r w:rsidRPr="00361178">
        <w:rPr>
          <w:sz w:val="24"/>
        </w:rPr>
        <w:t>flickr</w:t>
      </w:r>
      <w:proofErr w:type="spellEnd"/>
      <w:r w:rsidRPr="00361178">
        <w:rPr>
          <w:sz w:val="24"/>
        </w:rPr>
        <w:t xml:space="preserve"> and gets the following </w:t>
      </w:r>
      <w:proofErr w:type="spellStart"/>
      <w:r w:rsidRPr="00361178">
        <w:rPr>
          <w:sz w:val="24"/>
        </w:rPr>
        <w:t>url</w:t>
      </w:r>
      <w:proofErr w:type="spellEnd"/>
      <w:r w:rsidRPr="00361178">
        <w:rPr>
          <w:sz w:val="24"/>
        </w:rPr>
        <w:t xml:space="preserve">: </w:t>
      </w:r>
    </w:p>
    <w:p w14:paraId="5A556B16" w14:textId="0BF59379" w:rsidR="002F38F6" w:rsidRPr="00912BC6" w:rsidRDefault="00C11FFB" w:rsidP="0002307A">
      <w:pPr>
        <w:pStyle w:val="ListParagraph"/>
        <w:spacing w:line="276" w:lineRule="auto"/>
        <w:jc w:val="both"/>
        <w:rPr>
          <w:sz w:val="24"/>
        </w:rPr>
      </w:pPr>
      <w:hyperlink r:id="rId14" w:history="1">
        <w:r w:rsidR="00361178" w:rsidRPr="0003308E">
          <w:rPr>
            <w:rStyle w:val="Hyperlink"/>
            <w:sz w:val="24"/>
          </w:rPr>
          <w:t>http://www.flickr.com/search/?w=all&amp;q=leaf&amp;m=text</w:t>
        </w:r>
      </w:hyperlink>
      <w:r w:rsidR="00E50EA9" w:rsidRPr="00361178">
        <w:rPr>
          <w:sz w:val="24"/>
        </w:rPr>
        <w:t>.</w:t>
      </w:r>
      <w:r w:rsidR="00361178">
        <w:rPr>
          <w:sz w:val="24"/>
        </w:rPr>
        <w:t xml:space="preserve"> </w:t>
      </w:r>
      <w:r w:rsidR="00E50EA9" w:rsidRPr="00361178">
        <w:rPr>
          <w:sz w:val="24"/>
        </w:rPr>
        <w:t xml:space="preserve">With this they write a simple SWIM program that begins to download all of the images that meet the students resolution requirements.  From here the student will still need to separate good images </w:t>
      </w:r>
      <w:proofErr w:type="gramStart"/>
      <w:r w:rsidR="00E50EA9" w:rsidRPr="00361178">
        <w:rPr>
          <w:sz w:val="24"/>
        </w:rPr>
        <w:t>from</w:t>
      </w:r>
      <w:proofErr w:type="gramEnd"/>
      <w:r w:rsidR="00E50EA9" w:rsidRPr="00361178">
        <w:rPr>
          <w:sz w:val="24"/>
        </w:rPr>
        <w:t xml:space="preserve"> bad but SWIM made collecting his dataset a simple task.</w:t>
      </w:r>
    </w:p>
    <w:p w14:paraId="3C17BEE5" w14:textId="77777777" w:rsidR="00A84978" w:rsidRDefault="00A84978" w:rsidP="00361178">
      <w:pPr>
        <w:pStyle w:val="Heading1"/>
        <w:sectPr w:rsidR="00A84978" w:rsidSect="003D5B7A">
          <w:type w:val="continuous"/>
          <w:pgSz w:w="12240" w:h="15840"/>
          <w:pgMar w:top="1440" w:right="1440" w:bottom="1440" w:left="1440" w:header="720" w:footer="720" w:gutter="0"/>
          <w:pgNumType w:start="0"/>
          <w:cols w:space="720"/>
          <w:titlePg/>
          <w:docGrid w:linePitch="360"/>
        </w:sectPr>
      </w:pPr>
    </w:p>
    <w:p w14:paraId="1731922F" w14:textId="10C04B5C" w:rsidR="002F38F6" w:rsidRDefault="002F38F6" w:rsidP="00361178">
      <w:pPr>
        <w:pStyle w:val="Heading1"/>
      </w:pPr>
      <w:bookmarkStart w:id="5" w:name="_Toc223591544"/>
      <w:r w:rsidRPr="002F38F6">
        <w:lastRenderedPageBreak/>
        <w:t xml:space="preserve">What </w:t>
      </w:r>
      <w:r w:rsidR="00361178">
        <w:t xml:space="preserve">are the </w:t>
      </w:r>
      <w:r w:rsidRPr="002F38F6">
        <w:t xml:space="preserve">properties </w:t>
      </w:r>
      <w:r w:rsidR="00361178">
        <w:t>of SWIM</w:t>
      </w:r>
      <w:r w:rsidRPr="002F38F6">
        <w:t>?</w:t>
      </w:r>
      <w:bookmarkEnd w:id="5"/>
    </w:p>
    <w:p w14:paraId="32269DD4" w14:textId="77777777" w:rsidR="00361178" w:rsidRDefault="00361178" w:rsidP="00361178"/>
    <w:p w14:paraId="05CA0B19" w14:textId="48499B66" w:rsidR="00392468" w:rsidRPr="00B65DFD" w:rsidRDefault="007901BF" w:rsidP="002E34D5">
      <w:pPr>
        <w:pStyle w:val="Heading2"/>
        <w:spacing w:line="276" w:lineRule="auto"/>
        <w:rPr>
          <w:b w:val="0"/>
        </w:rPr>
      </w:pPr>
      <w:bookmarkStart w:id="6" w:name="_Toc223591545"/>
      <w:r w:rsidRPr="00B65DFD">
        <w:rPr>
          <w:b w:val="0"/>
        </w:rPr>
        <w:t>Familiar</w:t>
      </w:r>
      <w:r w:rsidR="00A84978" w:rsidRPr="00B65DFD">
        <w:rPr>
          <w:b w:val="0"/>
        </w:rPr>
        <w:t xml:space="preserve"> and minimal</w:t>
      </w:r>
      <w:bookmarkEnd w:id="6"/>
    </w:p>
    <w:p w14:paraId="0BD75DC6" w14:textId="77777777" w:rsidR="002E34D5" w:rsidRPr="007B0A98" w:rsidRDefault="002E34D5" w:rsidP="007B0A98">
      <w:pPr>
        <w:jc w:val="both"/>
        <w:rPr>
          <w:sz w:val="24"/>
          <w:szCs w:val="24"/>
        </w:rPr>
      </w:pPr>
      <w:r w:rsidRPr="007B0A98">
        <w:rPr>
          <w:sz w:val="24"/>
          <w:szCs w:val="24"/>
        </w:rPr>
        <w:t xml:space="preserve">SWIM is a web-centric language.  Developers gathering information from the web will feel familiar and comfortable with SWIM to achieve their goals. Primitives, operators and iteration functionalities are structured to simplify crawling the web. Additionally, SWIM uses </w:t>
      </w:r>
      <w:proofErr w:type="spellStart"/>
      <w:r w:rsidRPr="007B0A98">
        <w:rPr>
          <w:sz w:val="24"/>
          <w:szCs w:val="24"/>
        </w:rPr>
        <w:t>css</w:t>
      </w:r>
      <w:proofErr w:type="spellEnd"/>
      <w:r w:rsidRPr="007B0A98">
        <w:rPr>
          <w:sz w:val="24"/>
          <w:szCs w:val="24"/>
        </w:rPr>
        <w:t>-selectors to minimize syntax structure when parsing information. This allows developers to filter and produce customized output data, while discarding unwanted information.</w:t>
      </w:r>
    </w:p>
    <w:p w14:paraId="3318706F" w14:textId="77777777" w:rsidR="00392468" w:rsidRPr="00B65DFD" w:rsidRDefault="00392468" w:rsidP="002E34D5">
      <w:pPr>
        <w:pStyle w:val="Heading2"/>
        <w:spacing w:line="276" w:lineRule="auto"/>
        <w:rPr>
          <w:b w:val="0"/>
        </w:rPr>
      </w:pPr>
      <w:bookmarkStart w:id="7" w:name="_Toc223591546"/>
      <w:r w:rsidRPr="00B65DFD">
        <w:rPr>
          <w:b w:val="0"/>
        </w:rPr>
        <w:t>Expressive</w:t>
      </w:r>
      <w:bookmarkEnd w:id="7"/>
    </w:p>
    <w:p w14:paraId="36592D33" w14:textId="1E0217A7" w:rsidR="00A84978" w:rsidRPr="00B65DFD" w:rsidRDefault="00A84978" w:rsidP="002E34D5">
      <w:pPr>
        <w:spacing w:line="276" w:lineRule="auto"/>
        <w:jc w:val="both"/>
        <w:rPr>
          <w:sz w:val="24"/>
        </w:rPr>
      </w:pPr>
      <w:r w:rsidRPr="00B65DFD">
        <w:rPr>
          <w:sz w:val="24"/>
        </w:rPr>
        <w:t>The syntax of the SWIM will correspond to words used in natural language.  The naming conventions</w:t>
      </w:r>
      <w:r w:rsidR="005E10DF" w:rsidRPr="00B65DFD">
        <w:rPr>
          <w:sz w:val="24"/>
        </w:rPr>
        <w:t>, language</w:t>
      </w:r>
      <w:r w:rsidRPr="00B65DFD">
        <w:rPr>
          <w:sz w:val="24"/>
        </w:rPr>
        <w:t xml:space="preserve"> operators, and data types will allow developers to accurately express functions in a way that feels natural.</w:t>
      </w:r>
    </w:p>
    <w:p w14:paraId="0E6D14CB" w14:textId="77777777" w:rsidR="00392468" w:rsidRPr="00B65DFD" w:rsidRDefault="00392468" w:rsidP="002E34D5">
      <w:pPr>
        <w:pStyle w:val="Heading2"/>
        <w:spacing w:line="276" w:lineRule="auto"/>
        <w:rPr>
          <w:rFonts w:ascii="Times" w:hAnsi="Times" w:cs="Times New Roman"/>
          <w:b w:val="0"/>
          <w:sz w:val="27"/>
          <w:szCs w:val="27"/>
        </w:rPr>
      </w:pPr>
      <w:bookmarkStart w:id="8" w:name="_Toc223591547"/>
      <w:r w:rsidRPr="00B65DFD">
        <w:rPr>
          <w:b w:val="0"/>
        </w:rPr>
        <w:t>Extensible</w:t>
      </w:r>
      <w:bookmarkEnd w:id="8"/>
    </w:p>
    <w:p w14:paraId="09C3785B" w14:textId="77777777" w:rsidR="00392468" w:rsidRPr="00392468" w:rsidRDefault="00392468" w:rsidP="002E34D5">
      <w:pPr>
        <w:spacing w:after="0" w:line="276" w:lineRule="auto"/>
        <w:jc w:val="both"/>
        <w:rPr>
          <w:rFonts w:ascii="Calibri" w:hAnsi="Calibri" w:cs="Times New Roman"/>
          <w:color w:val="000000"/>
          <w:kern w:val="0"/>
          <w:sz w:val="27"/>
          <w:szCs w:val="27"/>
          <w14:ligatures w14:val="none"/>
        </w:rPr>
      </w:pPr>
      <w:r w:rsidRPr="00392468">
        <w:rPr>
          <w:rFonts w:ascii="Calibri" w:hAnsi="Calibri" w:cs="Arial"/>
          <w:color w:val="000000"/>
          <w:kern w:val="0"/>
          <w:sz w:val="24"/>
          <w:szCs w:val="24"/>
          <w14:ligatures w14:val="none"/>
        </w:rPr>
        <w:t xml:space="preserve">Many researchers and users that need to scrape data from web will write programs that collect information from the same websites.  With this in mind SWIM will allow programmers to create packages for specific sites to make it easier for others to collect information from the those sites.  For example, a SWIM developer may write a program for collecting articles from JSTOR when accessing the site through a university network. This developer can create package for collecting journal articles from JSTOR that other developers may utilize for their own data collection. </w:t>
      </w:r>
    </w:p>
    <w:p w14:paraId="2AECEEE9" w14:textId="77777777" w:rsidR="00392468" w:rsidRPr="00B65DFD" w:rsidRDefault="00392468" w:rsidP="002E34D5">
      <w:pPr>
        <w:pStyle w:val="Heading2"/>
        <w:spacing w:line="276" w:lineRule="auto"/>
        <w:rPr>
          <w:b w:val="0"/>
        </w:rPr>
      </w:pPr>
      <w:r w:rsidRPr="00392468">
        <w:rPr>
          <w:rFonts w:ascii="Times" w:hAnsi="Times" w:cs="Times New Roman"/>
          <w:sz w:val="27"/>
          <w:szCs w:val="27"/>
        </w:rPr>
        <w:br/>
      </w:r>
      <w:bookmarkStart w:id="9" w:name="_Toc223591548"/>
      <w:r w:rsidRPr="00B65DFD">
        <w:rPr>
          <w:b w:val="0"/>
        </w:rPr>
        <w:t>Object-Oriented</w:t>
      </w:r>
      <w:bookmarkEnd w:id="9"/>
    </w:p>
    <w:p w14:paraId="74393234" w14:textId="0B139004" w:rsidR="002E34D5" w:rsidRPr="002E34D5" w:rsidRDefault="002E34D5" w:rsidP="002E34D5">
      <w:pPr>
        <w:spacing w:line="276" w:lineRule="auto"/>
        <w:jc w:val="both"/>
        <w:rPr>
          <w:sz w:val="24"/>
          <w:szCs w:val="24"/>
        </w:rPr>
      </w:pPr>
      <w:r w:rsidRPr="002E34D5">
        <w:rPr>
          <w:sz w:val="24"/>
          <w:szCs w:val="24"/>
        </w:rPr>
        <w:t>SWIM is object focused.  This allows developers to encapsulate individual pieces of their programs so that the whole may be understood as the sum of its parts.  Many programs may be concise and have no need of the object model (this keeps the bar low for development), but for more complex data collection objects help keep development clean, and easy to understand.</w:t>
      </w:r>
    </w:p>
    <w:p w14:paraId="7CB93C8B" w14:textId="77777777" w:rsidR="002F38F6" w:rsidRDefault="002F38F6" w:rsidP="002F38F6"/>
    <w:p w14:paraId="437F10ED" w14:textId="77777777" w:rsidR="002F38F6" w:rsidRPr="002F38F6" w:rsidRDefault="002F38F6" w:rsidP="002F38F6"/>
    <w:p w14:paraId="1C7DDEDF" w14:textId="77777777" w:rsidR="00361178" w:rsidRDefault="00361178" w:rsidP="00361178">
      <w:pPr>
        <w:pStyle w:val="Heading1"/>
        <w:sectPr w:rsidR="00361178" w:rsidSect="00A84978">
          <w:pgSz w:w="12240" w:h="15840"/>
          <w:pgMar w:top="1440" w:right="1440" w:bottom="1440" w:left="1440" w:header="720" w:footer="720" w:gutter="0"/>
          <w:pgNumType w:start="0"/>
          <w:cols w:space="720"/>
          <w:titlePg/>
          <w:docGrid w:linePitch="360"/>
        </w:sectPr>
      </w:pPr>
    </w:p>
    <w:p w14:paraId="66AB0758" w14:textId="77777777" w:rsidR="0002307A" w:rsidRDefault="0002307A" w:rsidP="00361178">
      <w:pPr>
        <w:pStyle w:val="Heading1"/>
        <w:sectPr w:rsidR="0002307A" w:rsidSect="003D5B7A">
          <w:type w:val="continuous"/>
          <w:pgSz w:w="12240" w:h="15840"/>
          <w:pgMar w:top="1440" w:right="1440" w:bottom="1440" w:left="1440" w:header="720" w:footer="720" w:gutter="0"/>
          <w:pgNumType w:start="0"/>
          <w:cols w:space="720"/>
          <w:titlePg/>
          <w:docGrid w:linePitch="360"/>
        </w:sectPr>
      </w:pPr>
    </w:p>
    <w:p w14:paraId="166A2443" w14:textId="2613F502" w:rsidR="00E50EA9" w:rsidRDefault="00E50EA9" w:rsidP="00361178">
      <w:pPr>
        <w:pStyle w:val="Heading1"/>
      </w:pPr>
      <w:bookmarkStart w:id="10" w:name="_Toc223591549"/>
      <w:r w:rsidRPr="00E50EA9">
        <w:lastRenderedPageBreak/>
        <w:t xml:space="preserve">What kind of languages </w:t>
      </w:r>
      <w:proofErr w:type="gramStart"/>
      <w:r w:rsidRPr="00E50EA9">
        <w:t>exist</w:t>
      </w:r>
      <w:proofErr w:type="gramEnd"/>
      <w:r w:rsidRPr="00E50EA9">
        <w:t xml:space="preserve"> already and how is our language different</w:t>
      </w:r>
      <w:r w:rsidR="00D849E7">
        <w:t>?</w:t>
      </w:r>
      <w:bookmarkEnd w:id="10"/>
    </w:p>
    <w:p w14:paraId="72E717EE" w14:textId="77777777" w:rsidR="00E50EA9" w:rsidRPr="00361178" w:rsidRDefault="00E50EA9" w:rsidP="00E50EA9">
      <w:pPr>
        <w:rPr>
          <w:sz w:val="24"/>
        </w:rPr>
      </w:pPr>
    </w:p>
    <w:p w14:paraId="16D77B6B" w14:textId="2BB367BC" w:rsidR="00361178" w:rsidRDefault="001C441D" w:rsidP="00361178">
      <w:pPr>
        <w:jc w:val="both"/>
        <w:rPr>
          <w:sz w:val="24"/>
        </w:rPr>
      </w:pPr>
      <w:r w:rsidRPr="00361178">
        <w:rPr>
          <w:sz w:val="24"/>
        </w:rPr>
        <w:t xml:space="preserve">Currently there are no domain specific languages that tackle this problem.  As a result the libraries and tools that exist are dependent on the syntax of the general-purpose programming languages to which they belong. Many experienced programmers are able to use external packages or libraries in a language of their choice but for people who want to focus on data crawling there is tremendous benefit in having a language with intuitive syntax that can be written without the use of auxiliary tools.  SWIM responds to this need.  Below is a table of resources that exist for several popular programming languages. The number and variety of resources reflect the popularity of the problem at hand.   The flavor of the moment seems to be Beautiful Soup, which is a Python package. Other options include </w:t>
      </w:r>
      <w:proofErr w:type="spellStart"/>
      <w:r w:rsidRPr="00361178">
        <w:rPr>
          <w:sz w:val="24"/>
        </w:rPr>
        <w:t>Nokogiri</w:t>
      </w:r>
      <w:proofErr w:type="spellEnd"/>
      <w:r w:rsidRPr="00361178">
        <w:rPr>
          <w:sz w:val="24"/>
        </w:rPr>
        <w:t xml:space="preserve"> for Ruby, Html Agility Pack for .NET, WWW</w:t>
      </w:r>
      <w:proofErr w:type="gramStart"/>
      <w:r w:rsidRPr="00361178">
        <w:rPr>
          <w:sz w:val="24"/>
        </w:rPr>
        <w:t>::</w:t>
      </w:r>
      <w:proofErr w:type="gramEnd"/>
      <w:r w:rsidRPr="00361178">
        <w:rPr>
          <w:sz w:val="24"/>
        </w:rPr>
        <w:t>Mechanize for Perl and Tag Soup for Java.</w:t>
      </w:r>
    </w:p>
    <w:p w14:paraId="695F2E4F" w14:textId="77777777" w:rsidR="00392468" w:rsidRPr="00361178" w:rsidRDefault="00392468" w:rsidP="00361178">
      <w:pPr>
        <w:jc w:val="both"/>
        <w:rPr>
          <w:sz w:val="24"/>
        </w:rPr>
      </w:pPr>
    </w:p>
    <w:tbl>
      <w:tblPr>
        <w:tblStyle w:val="LightList-Accent1"/>
        <w:tblW w:w="9683" w:type="dxa"/>
        <w:tblLook w:val="04A0" w:firstRow="1" w:lastRow="0" w:firstColumn="1" w:lastColumn="0" w:noHBand="0" w:noVBand="1"/>
      </w:tblPr>
      <w:tblGrid>
        <w:gridCol w:w="1448"/>
        <w:gridCol w:w="1994"/>
        <w:gridCol w:w="1034"/>
        <w:gridCol w:w="1408"/>
        <w:gridCol w:w="950"/>
        <w:gridCol w:w="1186"/>
        <w:gridCol w:w="956"/>
        <w:gridCol w:w="707"/>
      </w:tblGrid>
      <w:tr w:rsidR="00FF267C" w14:paraId="4654FB9A" w14:textId="4C9A2E3C" w:rsidTr="003924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8" w:type="dxa"/>
          </w:tcPr>
          <w:p w14:paraId="55462A5A" w14:textId="46DB3BF4" w:rsidR="00FF267C" w:rsidRPr="00FF267C" w:rsidRDefault="00FF267C" w:rsidP="001C441D">
            <w:pPr>
              <w:jc w:val="center"/>
              <w:rPr>
                <w:rFonts w:ascii="Calibri" w:hAnsi="Calibri"/>
              </w:rPr>
            </w:pPr>
            <w:r w:rsidRPr="00FF267C">
              <w:rPr>
                <w:rFonts w:ascii="Calibri" w:hAnsi="Calibri"/>
              </w:rPr>
              <w:t>Programming Languages</w:t>
            </w:r>
          </w:p>
        </w:tc>
        <w:tc>
          <w:tcPr>
            <w:tcW w:w="8235" w:type="dxa"/>
            <w:gridSpan w:val="7"/>
          </w:tcPr>
          <w:p w14:paraId="51EC9ECB" w14:textId="7978ED90" w:rsidR="00FF267C" w:rsidRPr="00FF267C" w:rsidRDefault="00FF267C" w:rsidP="001C441D">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FF267C">
              <w:rPr>
                <w:rFonts w:ascii="Calibri" w:hAnsi="Calibri"/>
              </w:rPr>
              <w:t>Examples</w:t>
            </w:r>
          </w:p>
        </w:tc>
      </w:tr>
      <w:tr w:rsidR="00FF267C" w14:paraId="63C93FA9" w14:textId="7D94BA45" w:rsidTr="003924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8" w:type="dxa"/>
          </w:tcPr>
          <w:p w14:paraId="45451A16" w14:textId="0FF77E76" w:rsidR="00FF267C" w:rsidRPr="00FF267C" w:rsidRDefault="00FF267C" w:rsidP="001C441D">
            <w:pPr>
              <w:jc w:val="center"/>
              <w:rPr>
                <w:rFonts w:ascii="Calibri" w:hAnsi="Calibri"/>
                <w:b w:val="0"/>
                <w:bCs w:val="0"/>
              </w:rPr>
            </w:pPr>
            <w:r w:rsidRPr="00FF267C">
              <w:rPr>
                <w:rFonts w:ascii="Calibri" w:hAnsi="Calibri"/>
              </w:rPr>
              <w:t>Python</w:t>
            </w:r>
          </w:p>
        </w:tc>
        <w:tc>
          <w:tcPr>
            <w:tcW w:w="1994" w:type="dxa"/>
          </w:tcPr>
          <w:p w14:paraId="0706A15A" w14:textId="67E32D99" w:rsidR="00FF267C" w:rsidRPr="00FF267C" w:rsidRDefault="00C11FFB" w:rsidP="001C44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hyperlink r:id="rId15" w:history="1">
              <w:r w:rsidR="00FF267C" w:rsidRPr="00FF267C">
                <w:rPr>
                  <w:rStyle w:val="Hyperlink"/>
                  <w:rFonts w:ascii="Calibri" w:hAnsi="Calibri"/>
                </w:rPr>
                <w:t>Beautiful Soup</w:t>
              </w:r>
            </w:hyperlink>
          </w:p>
        </w:tc>
        <w:tc>
          <w:tcPr>
            <w:tcW w:w="1034" w:type="dxa"/>
          </w:tcPr>
          <w:p w14:paraId="2468A7A1" w14:textId="16216FEA" w:rsidR="00FF267C" w:rsidRPr="00FF267C" w:rsidRDefault="00C11FFB" w:rsidP="001C441D">
            <w:pPr>
              <w:jc w:val="center"/>
              <w:cnfStyle w:val="000000100000" w:firstRow="0" w:lastRow="0" w:firstColumn="0" w:lastColumn="0" w:oddVBand="0" w:evenVBand="0" w:oddHBand="1" w:evenHBand="0" w:firstRowFirstColumn="0" w:firstRowLastColumn="0" w:lastRowFirstColumn="0" w:lastRowLastColumn="0"/>
              <w:rPr>
                <w:rFonts w:ascii="Calibri" w:hAnsi="Calibri" w:cs="Arial"/>
                <w:b/>
                <w:bCs/>
                <w:color w:val="3A586F"/>
                <w:kern w:val="0"/>
              </w:rPr>
            </w:pPr>
            <w:hyperlink r:id="rId16" w:history="1">
              <w:proofErr w:type="spellStart"/>
              <w:proofErr w:type="gramStart"/>
              <w:r w:rsidR="00FF267C" w:rsidRPr="00FF267C">
                <w:rPr>
                  <w:rStyle w:val="Hyperlink"/>
                  <w:rFonts w:ascii="Calibri" w:hAnsi="Calibri" w:cs="Arial"/>
                  <w:kern w:val="0"/>
                </w:rPr>
                <w:t>lxml</w:t>
              </w:r>
              <w:proofErr w:type="spellEnd"/>
              <w:proofErr w:type="gramEnd"/>
            </w:hyperlink>
          </w:p>
        </w:tc>
        <w:tc>
          <w:tcPr>
            <w:tcW w:w="1408" w:type="dxa"/>
          </w:tcPr>
          <w:p w14:paraId="5DF38C3A" w14:textId="66D0E482" w:rsidR="00FF267C" w:rsidRPr="00FF267C" w:rsidRDefault="00C11FFB" w:rsidP="001C44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hyperlink r:id="rId17" w:history="1">
              <w:r w:rsidR="00FF267C" w:rsidRPr="00FF267C">
                <w:rPr>
                  <w:rStyle w:val="Hyperlink"/>
                  <w:rFonts w:ascii="Calibri" w:hAnsi="Calibri"/>
                </w:rPr>
                <w:t>HTQL</w:t>
              </w:r>
            </w:hyperlink>
          </w:p>
        </w:tc>
        <w:tc>
          <w:tcPr>
            <w:tcW w:w="950" w:type="dxa"/>
          </w:tcPr>
          <w:p w14:paraId="63576483" w14:textId="4DB3FDF9" w:rsidR="00FF267C" w:rsidRPr="00FF267C" w:rsidRDefault="00C11FFB" w:rsidP="001C441D">
            <w:pPr>
              <w:jc w:val="center"/>
              <w:cnfStyle w:val="000000100000" w:firstRow="0" w:lastRow="0" w:firstColumn="0" w:lastColumn="0" w:oddVBand="0" w:evenVBand="0" w:oddHBand="1" w:evenHBand="0" w:firstRowFirstColumn="0" w:firstRowLastColumn="0" w:lastRowFirstColumn="0" w:lastRowLastColumn="0"/>
              <w:rPr>
                <w:rFonts w:ascii="Calibri" w:hAnsi="Calibri"/>
                <w:b/>
                <w:bCs/>
              </w:rPr>
            </w:pPr>
            <w:hyperlink r:id="rId18" w:history="1">
              <w:proofErr w:type="spellStart"/>
              <w:r w:rsidR="00FF267C" w:rsidRPr="00FF267C">
                <w:rPr>
                  <w:rStyle w:val="Hyperlink"/>
                  <w:rFonts w:ascii="Calibri" w:hAnsi="Calibri"/>
                </w:rPr>
                <w:t>Scrapy</w:t>
              </w:r>
              <w:proofErr w:type="spellEnd"/>
            </w:hyperlink>
          </w:p>
        </w:tc>
        <w:tc>
          <w:tcPr>
            <w:tcW w:w="1186" w:type="dxa"/>
          </w:tcPr>
          <w:p w14:paraId="2AB7CE75" w14:textId="6E31AD4C" w:rsidR="00FF267C" w:rsidRPr="00FF267C" w:rsidRDefault="00FF267C" w:rsidP="001C441D">
            <w:pPr>
              <w:jc w:val="center"/>
              <w:cnfStyle w:val="000000100000" w:firstRow="0" w:lastRow="0" w:firstColumn="0" w:lastColumn="0" w:oddVBand="0" w:evenVBand="0" w:oddHBand="1" w:evenHBand="0" w:firstRowFirstColumn="0" w:firstRowLastColumn="0" w:lastRowFirstColumn="0" w:lastRowLastColumn="0"/>
              <w:rPr>
                <w:rFonts w:ascii="Calibri" w:hAnsi="Calibri"/>
                <w:b/>
                <w:bCs/>
              </w:rPr>
            </w:pPr>
            <w:r w:rsidRPr="00FF267C">
              <w:rPr>
                <w:rFonts w:ascii="Calibri" w:hAnsi="Calibri"/>
              </w:rPr>
              <w:t>Mechanize</w:t>
            </w:r>
          </w:p>
        </w:tc>
        <w:tc>
          <w:tcPr>
            <w:tcW w:w="956" w:type="dxa"/>
          </w:tcPr>
          <w:p w14:paraId="68782250" w14:textId="77777777" w:rsidR="00FF267C" w:rsidRPr="00FF267C" w:rsidRDefault="00FF267C" w:rsidP="001C44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707" w:type="dxa"/>
          </w:tcPr>
          <w:p w14:paraId="4DBAD1D1" w14:textId="77777777" w:rsidR="00FF267C" w:rsidRPr="00FF267C" w:rsidRDefault="00FF267C" w:rsidP="001C44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FF267C" w14:paraId="29A143E0" w14:textId="1310165F" w:rsidTr="00392468">
        <w:tc>
          <w:tcPr>
            <w:cnfStyle w:val="001000000000" w:firstRow="0" w:lastRow="0" w:firstColumn="1" w:lastColumn="0" w:oddVBand="0" w:evenVBand="0" w:oddHBand="0" w:evenHBand="0" w:firstRowFirstColumn="0" w:firstRowLastColumn="0" w:lastRowFirstColumn="0" w:lastRowLastColumn="0"/>
            <w:tcW w:w="1448" w:type="dxa"/>
          </w:tcPr>
          <w:p w14:paraId="3A9C261D" w14:textId="6EEF6761" w:rsidR="00FF267C" w:rsidRPr="00FF267C" w:rsidRDefault="00FF267C" w:rsidP="001C441D">
            <w:pPr>
              <w:jc w:val="center"/>
              <w:rPr>
                <w:rFonts w:ascii="Calibri" w:hAnsi="Calibri"/>
              </w:rPr>
            </w:pPr>
            <w:r w:rsidRPr="00FF267C">
              <w:rPr>
                <w:rFonts w:ascii="Calibri" w:hAnsi="Calibri"/>
              </w:rPr>
              <w:t>Ruby</w:t>
            </w:r>
          </w:p>
        </w:tc>
        <w:tc>
          <w:tcPr>
            <w:tcW w:w="1994" w:type="dxa"/>
          </w:tcPr>
          <w:p w14:paraId="136EF9B5" w14:textId="01D6997C" w:rsidR="00FF267C" w:rsidRPr="00FF267C" w:rsidRDefault="00C11FFB" w:rsidP="001C441D">
            <w:pPr>
              <w:jc w:val="center"/>
              <w:cnfStyle w:val="000000000000" w:firstRow="0" w:lastRow="0" w:firstColumn="0" w:lastColumn="0" w:oddVBand="0" w:evenVBand="0" w:oddHBand="0" w:evenHBand="0" w:firstRowFirstColumn="0" w:firstRowLastColumn="0" w:lastRowFirstColumn="0" w:lastRowLastColumn="0"/>
              <w:rPr>
                <w:rFonts w:ascii="Calibri" w:hAnsi="Calibri"/>
                <w:b/>
                <w:bCs/>
              </w:rPr>
            </w:pPr>
            <w:hyperlink r:id="rId19" w:history="1">
              <w:proofErr w:type="spellStart"/>
              <w:r w:rsidR="00FF267C" w:rsidRPr="00FF267C">
                <w:rPr>
                  <w:rStyle w:val="Hyperlink"/>
                  <w:rFonts w:ascii="Calibri" w:hAnsi="Calibri"/>
                </w:rPr>
                <w:t>Nokogiri</w:t>
              </w:r>
              <w:proofErr w:type="spellEnd"/>
            </w:hyperlink>
          </w:p>
        </w:tc>
        <w:tc>
          <w:tcPr>
            <w:tcW w:w="1034" w:type="dxa"/>
          </w:tcPr>
          <w:p w14:paraId="236E600F" w14:textId="20CADD00" w:rsidR="00FF267C" w:rsidRPr="00FF267C" w:rsidRDefault="00C11FFB" w:rsidP="001C44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hyperlink r:id="rId20" w:history="1">
              <w:proofErr w:type="spellStart"/>
              <w:r w:rsidR="00FF267C" w:rsidRPr="00FF267C">
                <w:rPr>
                  <w:rStyle w:val="Hyperlink"/>
                  <w:rFonts w:ascii="Calibri" w:hAnsi="Calibri"/>
                </w:rPr>
                <w:t>Hpricot</w:t>
              </w:r>
              <w:proofErr w:type="spellEnd"/>
            </w:hyperlink>
          </w:p>
        </w:tc>
        <w:tc>
          <w:tcPr>
            <w:tcW w:w="1408" w:type="dxa"/>
          </w:tcPr>
          <w:p w14:paraId="5C67E7FA" w14:textId="2C3B0334" w:rsidR="00FF267C" w:rsidRPr="00FF267C" w:rsidRDefault="00C11FFB" w:rsidP="001C441D">
            <w:pPr>
              <w:jc w:val="center"/>
              <w:cnfStyle w:val="000000000000" w:firstRow="0" w:lastRow="0" w:firstColumn="0" w:lastColumn="0" w:oddVBand="0" w:evenVBand="0" w:oddHBand="0" w:evenHBand="0" w:firstRowFirstColumn="0" w:firstRowLastColumn="0" w:lastRowFirstColumn="0" w:lastRowLastColumn="0"/>
              <w:rPr>
                <w:rFonts w:ascii="Calibri" w:hAnsi="Calibri" w:cs="Arial"/>
                <w:b/>
                <w:bCs/>
                <w:color w:val="3A586F"/>
                <w:kern w:val="0"/>
              </w:rPr>
            </w:pPr>
            <w:hyperlink r:id="rId21" w:history="1">
              <w:r w:rsidR="00FF267C" w:rsidRPr="00FF267C">
                <w:rPr>
                  <w:rStyle w:val="Hyperlink"/>
                  <w:rFonts w:ascii="Calibri" w:hAnsi="Calibri" w:cs="Arial"/>
                  <w:kern w:val="0"/>
                </w:rPr>
                <w:t>Mechanize</w:t>
              </w:r>
            </w:hyperlink>
          </w:p>
        </w:tc>
        <w:tc>
          <w:tcPr>
            <w:tcW w:w="950" w:type="dxa"/>
          </w:tcPr>
          <w:p w14:paraId="193B5B6E" w14:textId="30771B5F" w:rsidR="00FF267C" w:rsidRPr="00FF267C" w:rsidRDefault="00C11FFB" w:rsidP="001C44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hyperlink r:id="rId22" w:history="1">
              <w:proofErr w:type="spellStart"/>
              <w:proofErr w:type="gramStart"/>
              <w:r w:rsidR="00FF267C" w:rsidRPr="00FF267C">
                <w:rPr>
                  <w:rStyle w:val="Hyperlink"/>
                  <w:rFonts w:ascii="Calibri" w:hAnsi="Calibri"/>
                </w:rPr>
                <w:t>scrAPI</w:t>
              </w:r>
              <w:proofErr w:type="spellEnd"/>
              <w:proofErr w:type="gramEnd"/>
            </w:hyperlink>
          </w:p>
        </w:tc>
        <w:tc>
          <w:tcPr>
            <w:tcW w:w="1186" w:type="dxa"/>
          </w:tcPr>
          <w:p w14:paraId="152F5D3C" w14:textId="101C9B84" w:rsidR="00FF267C" w:rsidRPr="00FF267C" w:rsidRDefault="00C11FFB" w:rsidP="001C441D">
            <w:pPr>
              <w:jc w:val="center"/>
              <w:cnfStyle w:val="000000000000" w:firstRow="0" w:lastRow="0" w:firstColumn="0" w:lastColumn="0" w:oddVBand="0" w:evenVBand="0" w:oddHBand="0" w:evenHBand="0" w:firstRowFirstColumn="0" w:firstRowLastColumn="0" w:lastRowFirstColumn="0" w:lastRowLastColumn="0"/>
              <w:rPr>
                <w:rFonts w:ascii="Calibri" w:hAnsi="Calibri"/>
                <w:b/>
                <w:bCs/>
              </w:rPr>
            </w:pPr>
            <w:hyperlink r:id="rId23" w:history="1">
              <w:proofErr w:type="spellStart"/>
              <w:proofErr w:type="gramStart"/>
              <w:r w:rsidR="00FF267C" w:rsidRPr="00FF267C">
                <w:rPr>
                  <w:rStyle w:val="Hyperlink"/>
                  <w:rFonts w:ascii="Calibri" w:hAnsi="Calibri"/>
                </w:rPr>
                <w:t>scRUBYt</w:t>
              </w:r>
              <w:proofErr w:type="spellEnd"/>
              <w:proofErr w:type="gramEnd"/>
              <w:r w:rsidR="00FF267C" w:rsidRPr="00FF267C">
                <w:rPr>
                  <w:rStyle w:val="Hyperlink"/>
                  <w:rFonts w:ascii="Calibri" w:hAnsi="Calibri"/>
                </w:rPr>
                <w:t>!</w:t>
              </w:r>
            </w:hyperlink>
          </w:p>
        </w:tc>
        <w:tc>
          <w:tcPr>
            <w:tcW w:w="956" w:type="dxa"/>
          </w:tcPr>
          <w:p w14:paraId="55188B35" w14:textId="078B0B2B" w:rsidR="00FF267C" w:rsidRPr="00FF267C" w:rsidRDefault="00C11FFB" w:rsidP="001C44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hyperlink r:id="rId24" w:history="1">
              <w:proofErr w:type="gramStart"/>
              <w:r w:rsidR="00FF267C" w:rsidRPr="00FF267C">
                <w:rPr>
                  <w:rStyle w:val="Hyperlink"/>
                  <w:rFonts w:ascii="Calibri" w:hAnsi="Calibri"/>
                </w:rPr>
                <w:t>wombat</w:t>
              </w:r>
              <w:proofErr w:type="gramEnd"/>
            </w:hyperlink>
          </w:p>
        </w:tc>
        <w:tc>
          <w:tcPr>
            <w:tcW w:w="707" w:type="dxa"/>
          </w:tcPr>
          <w:p w14:paraId="6AB907FD" w14:textId="77777777" w:rsidR="00FF267C" w:rsidRPr="00FF267C" w:rsidRDefault="00C11FFB" w:rsidP="001C441D">
            <w:pPr>
              <w:jc w:val="center"/>
              <w:cnfStyle w:val="000000000000" w:firstRow="0" w:lastRow="0" w:firstColumn="0" w:lastColumn="0" w:oddVBand="0" w:evenVBand="0" w:oddHBand="0" w:evenHBand="0" w:firstRowFirstColumn="0" w:firstRowLastColumn="0" w:lastRowFirstColumn="0" w:lastRowLastColumn="0"/>
              <w:rPr>
                <w:rFonts w:ascii="Calibri" w:hAnsi="Calibri"/>
                <w:b/>
                <w:bCs/>
              </w:rPr>
            </w:pPr>
            <w:hyperlink r:id="rId25" w:history="1">
              <w:proofErr w:type="spellStart"/>
              <w:r w:rsidR="00FF267C" w:rsidRPr="00FF267C">
                <w:rPr>
                  <w:rStyle w:val="Hyperlink"/>
                  <w:rFonts w:ascii="Calibri" w:hAnsi="Calibri"/>
                </w:rPr>
                <w:t>Watir</w:t>
              </w:r>
              <w:proofErr w:type="spellEnd"/>
            </w:hyperlink>
          </w:p>
          <w:p w14:paraId="6B36ED03" w14:textId="77777777" w:rsidR="00FF267C" w:rsidRPr="00FF267C" w:rsidRDefault="00FF267C" w:rsidP="001C44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FF267C" w14:paraId="77381C5F" w14:textId="352F7644" w:rsidTr="003924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8" w:type="dxa"/>
          </w:tcPr>
          <w:p w14:paraId="75251318" w14:textId="203DFA1B" w:rsidR="00FF267C" w:rsidRPr="00FF267C" w:rsidRDefault="00FF267C" w:rsidP="001C441D">
            <w:pPr>
              <w:jc w:val="center"/>
              <w:rPr>
                <w:rFonts w:ascii="Calibri" w:hAnsi="Calibri"/>
              </w:rPr>
            </w:pPr>
            <w:r w:rsidRPr="00FF267C">
              <w:rPr>
                <w:rFonts w:ascii="Calibri" w:hAnsi="Calibri"/>
              </w:rPr>
              <w:t>NET</w:t>
            </w:r>
          </w:p>
          <w:p w14:paraId="2AB5B720" w14:textId="3E455C0E" w:rsidR="00FF267C" w:rsidRPr="00FF267C" w:rsidRDefault="00FF267C" w:rsidP="001C441D">
            <w:pPr>
              <w:jc w:val="center"/>
              <w:rPr>
                <w:rFonts w:ascii="Calibri" w:hAnsi="Calibri"/>
              </w:rPr>
            </w:pPr>
          </w:p>
        </w:tc>
        <w:tc>
          <w:tcPr>
            <w:tcW w:w="1994" w:type="dxa"/>
          </w:tcPr>
          <w:p w14:paraId="183F1CCC" w14:textId="44E8BB68" w:rsidR="00FF267C" w:rsidRPr="00FF267C" w:rsidRDefault="00C11FFB" w:rsidP="001C44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hyperlink r:id="rId26" w:history="1">
              <w:r w:rsidR="00FF267C" w:rsidRPr="00FF267C">
                <w:rPr>
                  <w:rStyle w:val="Hyperlink"/>
                  <w:rFonts w:ascii="Calibri" w:hAnsi="Calibri"/>
                </w:rPr>
                <w:t>Html Agility Pack</w:t>
              </w:r>
            </w:hyperlink>
          </w:p>
        </w:tc>
        <w:tc>
          <w:tcPr>
            <w:tcW w:w="1034" w:type="dxa"/>
          </w:tcPr>
          <w:p w14:paraId="48406D3D" w14:textId="77777777" w:rsidR="00FF267C" w:rsidRPr="00FF267C" w:rsidRDefault="00FF267C" w:rsidP="001C44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408" w:type="dxa"/>
          </w:tcPr>
          <w:p w14:paraId="6AABA0AA" w14:textId="77777777" w:rsidR="00FF267C" w:rsidRPr="00FF267C" w:rsidRDefault="00FF267C" w:rsidP="001C44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950" w:type="dxa"/>
          </w:tcPr>
          <w:p w14:paraId="553F7BFD" w14:textId="77777777" w:rsidR="00FF267C" w:rsidRPr="00FF267C" w:rsidRDefault="00FF267C" w:rsidP="001C44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186" w:type="dxa"/>
          </w:tcPr>
          <w:p w14:paraId="7F8477C4" w14:textId="77777777" w:rsidR="00FF267C" w:rsidRPr="00FF267C" w:rsidRDefault="00FF267C" w:rsidP="001C44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956" w:type="dxa"/>
          </w:tcPr>
          <w:p w14:paraId="17F398C3" w14:textId="77777777" w:rsidR="00FF267C" w:rsidRPr="00FF267C" w:rsidRDefault="00FF267C" w:rsidP="001C44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707" w:type="dxa"/>
          </w:tcPr>
          <w:p w14:paraId="78D8D103" w14:textId="77777777" w:rsidR="00FF267C" w:rsidRPr="00FF267C" w:rsidRDefault="00FF267C" w:rsidP="001C44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FF267C" w14:paraId="1FAFCCCC" w14:textId="30D756C7" w:rsidTr="00392468">
        <w:tc>
          <w:tcPr>
            <w:cnfStyle w:val="001000000000" w:firstRow="0" w:lastRow="0" w:firstColumn="1" w:lastColumn="0" w:oddVBand="0" w:evenVBand="0" w:oddHBand="0" w:evenHBand="0" w:firstRowFirstColumn="0" w:firstRowLastColumn="0" w:lastRowFirstColumn="0" w:lastRowLastColumn="0"/>
            <w:tcW w:w="1448" w:type="dxa"/>
          </w:tcPr>
          <w:p w14:paraId="3EA556CE" w14:textId="26A9EE14" w:rsidR="00FF267C" w:rsidRPr="00FF267C" w:rsidRDefault="00FF267C" w:rsidP="001C441D">
            <w:pPr>
              <w:jc w:val="center"/>
              <w:rPr>
                <w:rFonts w:ascii="Calibri" w:hAnsi="Calibri"/>
              </w:rPr>
            </w:pPr>
            <w:r w:rsidRPr="00FF267C">
              <w:rPr>
                <w:rFonts w:ascii="Calibri" w:hAnsi="Calibri"/>
              </w:rPr>
              <w:t>Perl</w:t>
            </w:r>
          </w:p>
        </w:tc>
        <w:tc>
          <w:tcPr>
            <w:tcW w:w="1994" w:type="dxa"/>
          </w:tcPr>
          <w:p w14:paraId="6800050F" w14:textId="683EDE58" w:rsidR="00FF267C" w:rsidRPr="001C441D" w:rsidRDefault="00C11FFB" w:rsidP="001C441D">
            <w:pPr>
              <w:jc w:val="center"/>
              <w:cnfStyle w:val="000000000000" w:firstRow="0" w:lastRow="0" w:firstColumn="0" w:lastColumn="0" w:oddVBand="0" w:evenVBand="0" w:oddHBand="0" w:evenHBand="0" w:firstRowFirstColumn="0" w:firstRowLastColumn="0" w:lastRowFirstColumn="0" w:lastRowLastColumn="0"/>
              <w:rPr>
                <w:rFonts w:ascii="Calibri" w:hAnsi="Calibri"/>
                <w:b/>
                <w:bCs/>
              </w:rPr>
            </w:pPr>
            <w:hyperlink r:id="rId27" w:history="1">
              <w:r w:rsidR="00FF267C" w:rsidRPr="00FF267C">
                <w:rPr>
                  <w:rStyle w:val="Hyperlink"/>
                  <w:rFonts w:ascii="Calibri" w:hAnsi="Calibri"/>
                </w:rPr>
                <w:t>WWW</w:t>
              </w:r>
              <w:proofErr w:type="gramStart"/>
              <w:r w:rsidR="00FF267C" w:rsidRPr="00FF267C">
                <w:rPr>
                  <w:rStyle w:val="Hyperlink"/>
                  <w:rFonts w:ascii="Calibri" w:hAnsi="Calibri"/>
                </w:rPr>
                <w:t>::</w:t>
              </w:r>
              <w:proofErr w:type="gramEnd"/>
              <w:r w:rsidR="00FF267C" w:rsidRPr="00FF267C">
                <w:rPr>
                  <w:rStyle w:val="Hyperlink"/>
                  <w:rFonts w:ascii="Calibri" w:hAnsi="Calibri"/>
                </w:rPr>
                <w:t>Mechanize</w:t>
              </w:r>
            </w:hyperlink>
          </w:p>
        </w:tc>
        <w:tc>
          <w:tcPr>
            <w:tcW w:w="1034" w:type="dxa"/>
          </w:tcPr>
          <w:p w14:paraId="63CF03B0" w14:textId="74092797" w:rsidR="00FF267C" w:rsidRPr="00FF267C" w:rsidRDefault="00FF267C" w:rsidP="001C44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408" w:type="dxa"/>
          </w:tcPr>
          <w:p w14:paraId="17CD5EB7" w14:textId="1E40BEA6" w:rsidR="00FF267C" w:rsidRPr="00FF267C" w:rsidRDefault="00C11FFB" w:rsidP="001C44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hyperlink r:id="rId28" w:history="1">
              <w:r w:rsidR="00FF267C" w:rsidRPr="00FF267C">
                <w:rPr>
                  <w:rStyle w:val="Hyperlink"/>
                  <w:rFonts w:ascii="Calibri" w:hAnsi="Calibri"/>
                </w:rPr>
                <w:t>Web-Scraper</w:t>
              </w:r>
            </w:hyperlink>
          </w:p>
        </w:tc>
        <w:tc>
          <w:tcPr>
            <w:tcW w:w="950" w:type="dxa"/>
          </w:tcPr>
          <w:p w14:paraId="3CB75BE9" w14:textId="77777777" w:rsidR="00FF267C" w:rsidRPr="00FF267C" w:rsidRDefault="00FF267C" w:rsidP="001C44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186" w:type="dxa"/>
          </w:tcPr>
          <w:p w14:paraId="614DD3C8" w14:textId="77777777" w:rsidR="00FF267C" w:rsidRPr="00FF267C" w:rsidRDefault="00FF267C" w:rsidP="001C44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956" w:type="dxa"/>
          </w:tcPr>
          <w:p w14:paraId="01C28D35" w14:textId="77777777" w:rsidR="00FF267C" w:rsidRPr="00FF267C" w:rsidRDefault="00FF267C" w:rsidP="001C44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707" w:type="dxa"/>
          </w:tcPr>
          <w:p w14:paraId="5028DF57" w14:textId="77777777" w:rsidR="00FF267C" w:rsidRPr="00FF267C" w:rsidRDefault="00FF267C" w:rsidP="001C44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FF267C" w14:paraId="119D9024" w14:textId="4B0CFEA5" w:rsidTr="003924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8" w:type="dxa"/>
          </w:tcPr>
          <w:p w14:paraId="36507DD6" w14:textId="0EBDE2BB" w:rsidR="00FF267C" w:rsidRPr="00FF267C" w:rsidRDefault="00FF267C" w:rsidP="001C441D">
            <w:pPr>
              <w:jc w:val="center"/>
              <w:rPr>
                <w:rFonts w:ascii="Calibri" w:hAnsi="Calibri"/>
              </w:rPr>
            </w:pPr>
            <w:r w:rsidRPr="00FF267C">
              <w:rPr>
                <w:rFonts w:ascii="Calibri" w:hAnsi="Calibri" w:cs="Arial"/>
                <w:kern w:val="0"/>
              </w:rPr>
              <w:t>Java</w:t>
            </w:r>
          </w:p>
        </w:tc>
        <w:tc>
          <w:tcPr>
            <w:tcW w:w="1994" w:type="dxa"/>
          </w:tcPr>
          <w:p w14:paraId="48F84F69" w14:textId="2104F62D" w:rsidR="00FF267C" w:rsidRPr="00FF267C" w:rsidRDefault="00C11FFB" w:rsidP="001C441D">
            <w:pPr>
              <w:widowControl w:val="0"/>
              <w:tabs>
                <w:tab w:val="left" w:pos="940"/>
                <w:tab w:val="left" w:pos="144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hAnsi="Calibri" w:cs="Arial"/>
                <w:b/>
                <w:bCs/>
                <w:kern w:val="0"/>
              </w:rPr>
            </w:pPr>
            <w:hyperlink r:id="rId29" w:history="1">
              <w:r w:rsidR="00FF267C" w:rsidRPr="00FF267C">
                <w:rPr>
                  <w:rFonts w:ascii="Calibri" w:hAnsi="Calibri" w:cs="Arial"/>
                  <w:color w:val="3A586F"/>
                  <w:kern w:val="0"/>
                </w:rPr>
                <w:t>Tag Soup</w:t>
              </w:r>
            </w:hyperlink>
          </w:p>
        </w:tc>
        <w:tc>
          <w:tcPr>
            <w:tcW w:w="1034" w:type="dxa"/>
          </w:tcPr>
          <w:p w14:paraId="790B52B9" w14:textId="16D1987F" w:rsidR="00FF267C" w:rsidRPr="00FF267C" w:rsidRDefault="00C11FFB" w:rsidP="001C44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hyperlink r:id="rId30" w:history="1">
              <w:proofErr w:type="spellStart"/>
              <w:r w:rsidR="00FF267C" w:rsidRPr="00FF267C">
                <w:rPr>
                  <w:rStyle w:val="Hyperlink"/>
                  <w:rFonts w:ascii="Calibri" w:hAnsi="Calibri"/>
                </w:rPr>
                <w:t>HtmlUnit</w:t>
              </w:r>
              <w:proofErr w:type="spellEnd"/>
            </w:hyperlink>
          </w:p>
        </w:tc>
        <w:tc>
          <w:tcPr>
            <w:tcW w:w="1408" w:type="dxa"/>
          </w:tcPr>
          <w:p w14:paraId="42716C68" w14:textId="4CA13D72" w:rsidR="00FF267C" w:rsidRPr="00FF267C" w:rsidRDefault="00C11FFB" w:rsidP="001C44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hyperlink r:id="rId31" w:history="1">
              <w:r w:rsidR="00FF267C" w:rsidRPr="00FF267C">
                <w:rPr>
                  <w:rStyle w:val="Hyperlink"/>
                  <w:rFonts w:ascii="Calibri" w:hAnsi="Calibri"/>
                </w:rPr>
                <w:t>Web-Harvest</w:t>
              </w:r>
            </w:hyperlink>
          </w:p>
        </w:tc>
        <w:tc>
          <w:tcPr>
            <w:tcW w:w="950" w:type="dxa"/>
          </w:tcPr>
          <w:p w14:paraId="1458AC86" w14:textId="74673B02" w:rsidR="00FF267C" w:rsidRPr="00FF267C" w:rsidRDefault="00C11FFB" w:rsidP="001C44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hyperlink r:id="rId32" w:history="1">
              <w:proofErr w:type="spellStart"/>
              <w:proofErr w:type="gramStart"/>
              <w:r w:rsidR="00FF267C" w:rsidRPr="00FF267C">
                <w:rPr>
                  <w:rStyle w:val="Hyperlink"/>
                  <w:rFonts w:ascii="Calibri" w:hAnsi="Calibri"/>
                </w:rPr>
                <w:t>jARVEST</w:t>
              </w:r>
              <w:proofErr w:type="spellEnd"/>
              <w:proofErr w:type="gramEnd"/>
            </w:hyperlink>
          </w:p>
        </w:tc>
        <w:tc>
          <w:tcPr>
            <w:tcW w:w="1186" w:type="dxa"/>
          </w:tcPr>
          <w:p w14:paraId="28DF42E2" w14:textId="77777777" w:rsidR="00FF267C" w:rsidRPr="00FF267C" w:rsidRDefault="00FF267C" w:rsidP="001C44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956" w:type="dxa"/>
          </w:tcPr>
          <w:p w14:paraId="1815A668" w14:textId="77777777" w:rsidR="00FF267C" w:rsidRPr="00FF267C" w:rsidRDefault="00FF267C" w:rsidP="001C44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707" w:type="dxa"/>
          </w:tcPr>
          <w:p w14:paraId="4C91EB50" w14:textId="77777777" w:rsidR="00FF267C" w:rsidRPr="00FF267C" w:rsidRDefault="00FF267C" w:rsidP="001C44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FF267C" w14:paraId="033F4E38" w14:textId="14FD4112" w:rsidTr="00392468">
        <w:tc>
          <w:tcPr>
            <w:cnfStyle w:val="001000000000" w:firstRow="0" w:lastRow="0" w:firstColumn="1" w:lastColumn="0" w:oddVBand="0" w:evenVBand="0" w:oddHBand="0" w:evenHBand="0" w:firstRowFirstColumn="0" w:firstRowLastColumn="0" w:lastRowFirstColumn="0" w:lastRowLastColumn="0"/>
            <w:tcW w:w="1448" w:type="dxa"/>
          </w:tcPr>
          <w:p w14:paraId="64AF7CEF" w14:textId="119E6AFA" w:rsidR="00FF267C" w:rsidRPr="00FF267C" w:rsidRDefault="00FF267C" w:rsidP="001C441D">
            <w:pPr>
              <w:jc w:val="center"/>
              <w:rPr>
                <w:rFonts w:ascii="Calibri" w:hAnsi="Calibri"/>
              </w:rPr>
            </w:pPr>
            <w:r w:rsidRPr="00FF267C">
              <w:rPr>
                <w:rFonts w:ascii="Calibri" w:hAnsi="Calibri" w:cs="Arial"/>
                <w:kern w:val="0"/>
              </w:rPr>
              <w:t>PHP</w:t>
            </w:r>
          </w:p>
        </w:tc>
        <w:tc>
          <w:tcPr>
            <w:tcW w:w="1994" w:type="dxa"/>
          </w:tcPr>
          <w:p w14:paraId="3B58BE15" w14:textId="56432216" w:rsidR="00FF267C" w:rsidRPr="00FF267C" w:rsidRDefault="00C11FFB" w:rsidP="001C44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hyperlink r:id="rId33" w:history="1">
              <w:proofErr w:type="spellStart"/>
              <w:proofErr w:type="gramStart"/>
              <w:r w:rsidR="00FF267C" w:rsidRPr="00FF267C">
                <w:rPr>
                  <w:rStyle w:val="Hyperlink"/>
                  <w:rFonts w:ascii="Calibri" w:hAnsi="Calibri"/>
                </w:rPr>
                <w:t>htmlSQL</w:t>
              </w:r>
              <w:proofErr w:type="spellEnd"/>
              <w:proofErr w:type="gramEnd"/>
            </w:hyperlink>
          </w:p>
        </w:tc>
        <w:tc>
          <w:tcPr>
            <w:tcW w:w="1034" w:type="dxa"/>
          </w:tcPr>
          <w:p w14:paraId="5680FCA0" w14:textId="77777777" w:rsidR="00FF267C" w:rsidRPr="00FF267C" w:rsidRDefault="00FF267C" w:rsidP="001C44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408" w:type="dxa"/>
          </w:tcPr>
          <w:p w14:paraId="2D686D87" w14:textId="77777777" w:rsidR="00FF267C" w:rsidRPr="00FF267C" w:rsidRDefault="00FF267C" w:rsidP="001C44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950" w:type="dxa"/>
          </w:tcPr>
          <w:p w14:paraId="1A3EA0FF" w14:textId="77777777" w:rsidR="00FF267C" w:rsidRPr="00FF267C" w:rsidRDefault="00FF267C" w:rsidP="001C44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186" w:type="dxa"/>
          </w:tcPr>
          <w:p w14:paraId="6FB31F04" w14:textId="77777777" w:rsidR="00FF267C" w:rsidRPr="00FF267C" w:rsidRDefault="00FF267C" w:rsidP="001C44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956" w:type="dxa"/>
          </w:tcPr>
          <w:p w14:paraId="45B9C820" w14:textId="77777777" w:rsidR="00FF267C" w:rsidRPr="00FF267C" w:rsidRDefault="00FF267C" w:rsidP="001C44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707" w:type="dxa"/>
          </w:tcPr>
          <w:p w14:paraId="52B5FD52" w14:textId="77777777" w:rsidR="00FF267C" w:rsidRPr="00FF267C" w:rsidRDefault="00FF267C" w:rsidP="001C44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r w:rsidR="00FF267C" w14:paraId="7FD91A84" w14:textId="2AC40BF5" w:rsidTr="003924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8" w:type="dxa"/>
          </w:tcPr>
          <w:p w14:paraId="2EA85E9C" w14:textId="7B15040D" w:rsidR="00FF267C" w:rsidRPr="00FF267C" w:rsidRDefault="00FF267C" w:rsidP="001C441D">
            <w:pPr>
              <w:jc w:val="center"/>
              <w:rPr>
                <w:rFonts w:ascii="Calibri" w:hAnsi="Calibri"/>
              </w:rPr>
            </w:pPr>
            <w:r w:rsidRPr="00FF267C">
              <w:rPr>
                <w:rFonts w:ascii="Calibri" w:hAnsi="Calibri" w:cs="Arial"/>
                <w:kern w:val="0"/>
              </w:rPr>
              <w:t>Most of them</w:t>
            </w:r>
          </w:p>
        </w:tc>
        <w:tc>
          <w:tcPr>
            <w:tcW w:w="1994" w:type="dxa"/>
          </w:tcPr>
          <w:p w14:paraId="0C425D38" w14:textId="0CEC4F65" w:rsidR="00FF267C" w:rsidRPr="00FF267C" w:rsidRDefault="00C11FFB" w:rsidP="001C44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hyperlink r:id="rId34" w:history="1">
              <w:r w:rsidR="00FF267C" w:rsidRPr="00FF267C">
                <w:rPr>
                  <w:rStyle w:val="Hyperlink"/>
                  <w:rFonts w:ascii="Calibri" w:hAnsi="Calibri"/>
                </w:rPr>
                <w:t>Screen-Scraper</w:t>
              </w:r>
            </w:hyperlink>
          </w:p>
        </w:tc>
        <w:tc>
          <w:tcPr>
            <w:tcW w:w="1034" w:type="dxa"/>
          </w:tcPr>
          <w:p w14:paraId="68FEEFF4" w14:textId="77777777" w:rsidR="00FF267C" w:rsidRPr="00FF267C" w:rsidRDefault="00FF267C" w:rsidP="001C44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408" w:type="dxa"/>
          </w:tcPr>
          <w:p w14:paraId="17484FD7" w14:textId="77777777" w:rsidR="00FF267C" w:rsidRPr="00FF267C" w:rsidRDefault="00FF267C" w:rsidP="001C44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950" w:type="dxa"/>
          </w:tcPr>
          <w:p w14:paraId="4C2BA9AC" w14:textId="77777777" w:rsidR="00FF267C" w:rsidRPr="00FF267C" w:rsidRDefault="00FF267C" w:rsidP="001C44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1186" w:type="dxa"/>
          </w:tcPr>
          <w:p w14:paraId="4218F8A9" w14:textId="77777777" w:rsidR="00FF267C" w:rsidRPr="00FF267C" w:rsidRDefault="00FF267C" w:rsidP="001C44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956" w:type="dxa"/>
          </w:tcPr>
          <w:p w14:paraId="530848AE" w14:textId="77777777" w:rsidR="00FF267C" w:rsidRPr="00FF267C" w:rsidRDefault="00FF267C" w:rsidP="001C44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c>
          <w:tcPr>
            <w:tcW w:w="707" w:type="dxa"/>
          </w:tcPr>
          <w:p w14:paraId="3E0B6F53" w14:textId="77777777" w:rsidR="00FF267C" w:rsidRPr="00FF267C" w:rsidRDefault="00FF267C" w:rsidP="001C441D">
            <w:pPr>
              <w:jc w:val="center"/>
              <w:cnfStyle w:val="000000100000" w:firstRow="0" w:lastRow="0" w:firstColumn="0" w:lastColumn="0" w:oddVBand="0" w:evenVBand="0" w:oddHBand="1" w:evenHBand="0" w:firstRowFirstColumn="0" w:firstRowLastColumn="0" w:lastRowFirstColumn="0" w:lastRowLastColumn="0"/>
              <w:rPr>
                <w:rFonts w:ascii="Calibri" w:hAnsi="Calibri"/>
              </w:rPr>
            </w:pPr>
          </w:p>
        </w:tc>
      </w:tr>
      <w:tr w:rsidR="00FF267C" w14:paraId="6BF69245" w14:textId="77777777" w:rsidTr="00392468">
        <w:tc>
          <w:tcPr>
            <w:cnfStyle w:val="001000000000" w:firstRow="0" w:lastRow="0" w:firstColumn="1" w:lastColumn="0" w:oddVBand="0" w:evenVBand="0" w:oddHBand="0" w:evenHBand="0" w:firstRowFirstColumn="0" w:firstRowLastColumn="0" w:lastRowFirstColumn="0" w:lastRowLastColumn="0"/>
            <w:tcW w:w="1448" w:type="dxa"/>
          </w:tcPr>
          <w:p w14:paraId="18E1FCCE" w14:textId="7D8B42BE" w:rsidR="00FF267C" w:rsidRPr="00FF267C" w:rsidRDefault="00FF267C" w:rsidP="001C441D">
            <w:pPr>
              <w:jc w:val="center"/>
              <w:rPr>
                <w:rFonts w:ascii="Calibri" w:hAnsi="Calibri" w:cs="Arial"/>
                <w:kern w:val="0"/>
              </w:rPr>
            </w:pPr>
            <w:r w:rsidRPr="00FF267C">
              <w:rPr>
                <w:rFonts w:ascii="Calibri" w:hAnsi="Calibri" w:cs="Arial"/>
                <w:kern w:val="0"/>
              </w:rPr>
              <w:t>Web Service</w:t>
            </w:r>
          </w:p>
        </w:tc>
        <w:tc>
          <w:tcPr>
            <w:tcW w:w="1994" w:type="dxa"/>
          </w:tcPr>
          <w:p w14:paraId="30AC35B1" w14:textId="447C669B" w:rsidR="00FF267C" w:rsidRPr="00FF267C" w:rsidRDefault="00C11FFB" w:rsidP="001C44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hyperlink r:id="rId35" w:history="1">
              <w:proofErr w:type="spellStart"/>
              <w:r w:rsidR="00FF267C" w:rsidRPr="00FF267C">
                <w:rPr>
                  <w:rStyle w:val="Hyperlink"/>
                  <w:rFonts w:ascii="Calibri" w:hAnsi="Calibri"/>
                </w:rPr>
                <w:t>Bobik</w:t>
              </w:r>
              <w:proofErr w:type="spellEnd"/>
            </w:hyperlink>
          </w:p>
        </w:tc>
        <w:tc>
          <w:tcPr>
            <w:tcW w:w="1034" w:type="dxa"/>
          </w:tcPr>
          <w:p w14:paraId="59948C62" w14:textId="77777777" w:rsidR="00FF267C" w:rsidRPr="00FF267C" w:rsidRDefault="00FF267C" w:rsidP="001C44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408" w:type="dxa"/>
          </w:tcPr>
          <w:p w14:paraId="32DA7793" w14:textId="77777777" w:rsidR="00FF267C" w:rsidRPr="00FF267C" w:rsidRDefault="00FF267C" w:rsidP="001C44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950" w:type="dxa"/>
          </w:tcPr>
          <w:p w14:paraId="022A126E" w14:textId="77777777" w:rsidR="00FF267C" w:rsidRPr="00FF267C" w:rsidRDefault="00FF267C" w:rsidP="001C44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1186" w:type="dxa"/>
          </w:tcPr>
          <w:p w14:paraId="2311B924" w14:textId="77777777" w:rsidR="00FF267C" w:rsidRPr="00FF267C" w:rsidRDefault="00FF267C" w:rsidP="001C44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956" w:type="dxa"/>
          </w:tcPr>
          <w:p w14:paraId="79F84FE0" w14:textId="77777777" w:rsidR="00FF267C" w:rsidRPr="00FF267C" w:rsidRDefault="00FF267C" w:rsidP="001C441D">
            <w:pPr>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c>
          <w:tcPr>
            <w:tcW w:w="707" w:type="dxa"/>
          </w:tcPr>
          <w:p w14:paraId="461D4540" w14:textId="77777777" w:rsidR="00FF267C" w:rsidRPr="00FF267C" w:rsidRDefault="00FF267C" w:rsidP="00361178">
            <w:pPr>
              <w:keepNext/>
              <w:jc w:val="center"/>
              <w:cnfStyle w:val="000000000000" w:firstRow="0" w:lastRow="0" w:firstColumn="0" w:lastColumn="0" w:oddVBand="0" w:evenVBand="0" w:oddHBand="0" w:evenHBand="0" w:firstRowFirstColumn="0" w:firstRowLastColumn="0" w:lastRowFirstColumn="0" w:lastRowLastColumn="0"/>
              <w:rPr>
                <w:rFonts w:ascii="Calibri" w:hAnsi="Calibri"/>
              </w:rPr>
            </w:pPr>
          </w:p>
        </w:tc>
      </w:tr>
    </w:tbl>
    <w:p w14:paraId="268DF315" w14:textId="1A88B406" w:rsidR="00E50EA9" w:rsidRDefault="00361178" w:rsidP="00361178">
      <w:pPr>
        <w:pStyle w:val="Caption"/>
        <w:jc w:val="center"/>
      </w:pPr>
      <w:r>
        <w:t xml:space="preserve">Table </w:t>
      </w:r>
      <w:fldSimple w:instr=" SEQ Table \* ARABIC ">
        <w:r w:rsidR="00375D43">
          <w:rPr>
            <w:noProof/>
          </w:rPr>
          <w:t>1</w:t>
        </w:r>
      </w:fldSimple>
      <w:r>
        <w:t xml:space="preserve"> - Programming Languages with Web Scrapping</w:t>
      </w:r>
    </w:p>
    <w:p w14:paraId="57C6A646" w14:textId="77777777" w:rsidR="00E50EA9" w:rsidRPr="001C441D" w:rsidRDefault="00E50EA9" w:rsidP="001C441D">
      <w:pPr>
        <w:widowControl w:val="0"/>
        <w:numPr>
          <w:ilvl w:val="1"/>
          <w:numId w:val="5"/>
        </w:numPr>
        <w:tabs>
          <w:tab w:val="left" w:pos="940"/>
          <w:tab w:val="left" w:pos="1440"/>
        </w:tabs>
        <w:autoSpaceDE w:val="0"/>
        <w:autoSpaceDN w:val="0"/>
        <w:adjustRightInd w:val="0"/>
        <w:spacing w:after="0" w:line="240" w:lineRule="auto"/>
        <w:ind w:left="1440" w:hanging="1440"/>
        <w:rPr>
          <w:rFonts w:ascii="Arial" w:hAnsi="Arial" w:cs="Arial"/>
          <w:b/>
          <w:bCs/>
          <w:kern w:val="0"/>
          <w:sz w:val="30"/>
          <w:szCs w:val="30"/>
        </w:rPr>
      </w:pPr>
    </w:p>
    <w:p w14:paraId="361994B0" w14:textId="419E3F16" w:rsidR="00FF267C" w:rsidRPr="00FF267C" w:rsidRDefault="00FF267C" w:rsidP="00FF267C">
      <w:pPr>
        <w:widowControl w:val="0"/>
        <w:tabs>
          <w:tab w:val="left" w:pos="940"/>
          <w:tab w:val="left" w:pos="1440"/>
        </w:tabs>
        <w:autoSpaceDE w:val="0"/>
        <w:autoSpaceDN w:val="0"/>
        <w:adjustRightInd w:val="0"/>
        <w:spacing w:after="0" w:line="240" w:lineRule="auto"/>
        <w:rPr>
          <w:rFonts w:ascii="Arial" w:hAnsi="Arial" w:cs="Arial"/>
          <w:b/>
          <w:bCs/>
          <w:kern w:val="0"/>
          <w:sz w:val="30"/>
          <w:szCs w:val="30"/>
        </w:rPr>
      </w:pPr>
    </w:p>
    <w:sectPr w:rsidR="00FF267C" w:rsidRPr="00FF267C" w:rsidSect="0002307A">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7BC775" w14:textId="77777777" w:rsidR="00375D43" w:rsidRDefault="00375D43" w:rsidP="00184984">
      <w:pPr>
        <w:spacing w:after="0" w:line="240" w:lineRule="auto"/>
      </w:pPr>
      <w:r>
        <w:separator/>
      </w:r>
    </w:p>
  </w:endnote>
  <w:endnote w:type="continuationSeparator" w:id="0">
    <w:p w14:paraId="01EC2D95" w14:textId="77777777" w:rsidR="00375D43" w:rsidRDefault="00375D43" w:rsidP="00184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Segoe UI">
    <w:altName w:val="Arial"/>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50E1AA" w14:textId="77777777" w:rsidR="00375D43" w:rsidRDefault="00375D43" w:rsidP="003D5B7A">
    <w:pPr>
      <w:pStyle w:val="Footer"/>
    </w:pPr>
    <w:r>
      <w:t xml:space="preserve">[1] </w:t>
    </w:r>
    <w:hyperlink r:id="rId1" w:history="1">
      <w:r w:rsidRPr="002955D1">
        <w:rPr>
          <w:rStyle w:val="Hyperlink"/>
        </w:rPr>
        <w:t>http://www.emc.com/collateral/demos/microsites/emc-digital-universe-2011/index.htm</w:t>
      </w:r>
    </w:hyperlink>
    <w:r>
      <w:br/>
      <w:t xml:space="preserve">[2] </w:t>
    </w:r>
    <w:hyperlink r:id="rId2" w:history="1">
      <w:r w:rsidRPr="002955D1">
        <w:rPr>
          <w:rStyle w:val="Hyperlink"/>
        </w:rPr>
        <w:t>http://www.marketingtechblog.com/ibm-big-data-marketing/</w:t>
      </w:r>
    </w:hyperlink>
  </w:p>
  <w:p w14:paraId="1553183C" w14:textId="77777777" w:rsidR="00375D43" w:rsidRDefault="00375D4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9A597D" w14:textId="77777777" w:rsidR="00375D43" w:rsidRDefault="00375D43" w:rsidP="00184984">
      <w:pPr>
        <w:spacing w:after="0" w:line="240" w:lineRule="auto"/>
      </w:pPr>
      <w:r>
        <w:separator/>
      </w:r>
    </w:p>
  </w:footnote>
  <w:footnote w:type="continuationSeparator" w:id="0">
    <w:p w14:paraId="39BB82A9" w14:textId="77777777" w:rsidR="00375D43" w:rsidRDefault="00375D43" w:rsidP="0018498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19FA8A" w14:textId="2DD8A73C" w:rsidR="00375D43" w:rsidRDefault="00375D43">
    <w:pPr>
      <w:pStyle w:val="Header"/>
    </w:pPr>
    <w:r>
      <w:rPr>
        <w:noProof/>
      </w:rPr>
      <w:drawing>
        <wp:anchor distT="0" distB="0" distL="114300" distR="114300" simplePos="0" relativeHeight="251660288" behindDoc="0" locked="0" layoutInCell="1" allowOverlap="1" wp14:anchorId="6B94821C" wp14:editId="4EAE2F8C">
          <wp:simplePos x="0" y="0"/>
          <wp:positionH relativeFrom="column">
            <wp:posOffset>-571500</wp:posOffset>
          </wp:positionH>
          <wp:positionV relativeFrom="line">
            <wp:posOffset>-228600</wp:posOffset>
          </wp:positionV>
          <wp:extent cx="2438400" cy="35941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38400" cy="35941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5C02CE" w14:textId="77777777" w:rsidR="00375D43" w:rsidRDefault="00375D43">
    <w:pPr>
      <w:pStyle w:val="Header"/>
    </w:pPr>
    <w:r>
      <w:rPr>
        <w:noProof/>
      </w:rPr>
      <w:drawing>
        <wp:anchor distT="0" distB="0" distL="114300" distR="114300" simplePos="0" relativeHeight="251658240" behindDoc="0" locked="0" layoutInCell="1" allowOverlap="1" wp14:anchorId="0C9B4207" wp14:editId="3B40B4D9">
          <wp:simplePos x="0" y="0"/>
          <wp:positionH relativeFrom="column">
            <wp:posOffset>-533400</wp:posOffset>
          </wp:positionH>
          <wp:positionV relativeFrom="line">
            <wp:posOffset>-161925</wp:posOffset>
          </wp:positionV>
          <wp:extent cx="2438400" cy="359410"/>
          <wp:effectExtent l="0" t="0" r="0" b="254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38400" cy="35941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00000066">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9BCEBA46"/>
    <w:lvl w:ilvl="0" w:tplc="000000C9">
      <w:start w:val="2"/>
      <w:numFmt w:val="decimal"/>
      <w:lvlText w:val="%1."/>
      <w:lvlJc w:val="left"/>
      <w:pPr>
        <w:ind w:left="720" w:hanging="360"/>
      </w:pPr>
    </w:lvl>
    <w:lvl w:ilvl="1" w:tplc="000000CA">
      <w:start w:val="1"/>
      <w:numFmt w:val="decimal"/>
      <w:lvlText w:val="%2."/>
      <w:lvlJc w:val="left"/>
      <w:pPr>
        <w:ind w:left="1440" w:hanging="360"/>
      </w:pPr>
    </w:lvl>
    <w:lvl w:ilvl="2" w:tplc="000000CB">
      <w:start w:val="1"/>
      <w:numFmt w:val="decimal"/>
      <w:lvlText w:val="%3."/>
      <w:lvlJc w:val="left"/>
      <w:pPr>
        <w:ind w:left="2160" w:hanging="360"/>
      </w:pPr>
    </w:lvl>
    <w:lvl w:ilvl="3" w:tplc="04090001">
      <w:start w:val="1"/>
      <w:numFmt w:val="bullet"/>
      <w:lvlText w:val=""/>
      <w:lvlJc w:val="left"/>
      <w:pPr>
        <w:ind w:left="2880" w:hanging="360"/>
      </w:pPr>
      <w:rPr>
        <w:rFonts w:ascii="Symbol" w:hAnsi="Symbol"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0000012F">
      <w:start w:val="1"/>
      <w:numFmt w:val="bullet"/>
      <w:lvlText w:val="▪"/>
      <w:lvlJc w:val="left"/>
      <w:pPr>
        <w:ind w:left="2160" w:hanging="360"/>
      </w:pPr>
    </w:lvl>
    <w:lvl w:ilvl="3" w:tplc="00000130">
      <w:start w:val="1"/>
      <w:numFmt w:val="bullet"/>
      <w:lvlText w:val="▪"/>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3"/>
      <w:numFmt w:val="decimal"/>
      <w:lvlText w:val="%1."/>
      <w:lvlJc w:val="left"/>
      <w:pPr>
        <w:ind w:left="720" w:hanging="360"/>
      </w:pPr>
    </w:lvl>
    <w:lvl w:ilvl="1" w:tplc="00000192">
      <w:start w:val="3"/>
      <w:numFmt w:val="decimal"/>
      <w:lvlText w:val="%2."/>
      <w:lvlJc w:val="left"/>
      <w:pPr>
        <w:ind w:left="1440" w:hanging="360"/>
      </w:pPr>
    </w:lvl>
    <w:lvl w:ilvl="2" w:tplc="00000193">
      <w:start w:val="3"/>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2"/>
      <w:numFmt w:val="decimal"/>
      <w:lvlText w:val="%1."/>
      <w:lvlJc w:val="left"/>
      <w:pPr>
        <w:ind w:left="720" w:hanging="360"/>
      </w:pPr>
    </w:lvl>
    <w:lvl w:ilvl="1" w:tplc="000001F6">
      <w:start w:val="2"/>
      <w:numFmt w:val="decimal"/>
      <w:lvlText w:val="%2."/>
      <w:lvlJc w:val="left"/>
      <w:pPr>
        <w:ind w:left="1440" w:hanging="360"/>
      </w:pPr>
    </w:lvl>
    <w:lvl w:ilvl="2" w:tplc="000001F7">
      <w:start w:val="2"/>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174633A"/>
    <w:multiLevelType w:val="hybridMultilevel"/>
    <w:tmpl w:val="E7008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997079E"/>
    <w:multiLevelType w:val="hybridMultilevel"/>
    <w:tmpl w:val="DB9A3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936AF1"/>
    <w:multiLevelType w:val="hybridMultilevel"/>
    <w:tmpl w:val="E3385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8F2CE0"/>
    <w:multiLevelType w:val="hybridMultilevel"/>
    <w:tmpl w:val="B2107B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8D7606"/>
    <w:multiLevelType w:val="hybridMultilevel"/>
    <w:tmpl w:val="21D41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8723F3"/>
    <w:multiLevelType w:val="hybridMultilevel"/>
    <w:tmpl w:val="C8C840B2"/>
    <w:lvl w:ilvl="0" w:tplc="16F04F4C">
      <w:numFmt w:val="bullet"/>
      <w:lvlText w:val="-"/>
      <w:lvlJc w:val="left"/>
      <w:pPr>
        <w:ind w:left="720" w:hanging="360"/>
      </w:pPr>
      <w:rPr>
        <w:rFonts w:ascii="Calibri" w:eastAsiaTheme="minorHAnsi" w:hAnsi="Calibri" w:cstheme="minorHAns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9"/>
  </w:num>
  <w:num w:numId="4">
    <w:abstractNumId w:val="6"/>
  </w:num>
  <w:num w:numId="5">
    <w:abstractNumId w:val="0"/>
  </w:num>
  <w:num w:numId="6">
    <w:abstractNumId w:val="1"/>
  </w:num>
  <w:num w:numId="7">
    <w:abstractNumId w:val="2"/>
  </w:num>
  <w:num w:numId="8">
    <w:abstractNumId w:val="3"/>
  </w:num>
  <w:num w:numId="9">
    <w:abstractNumId w:val="4"/>
  </w:num>
  <w:num w:numId="10">
    <w:abstractNumId w:val="5"/>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984"/>
    <w:rsid w:val="00012ABC"/>
    <w:rsid w:val="0001723F"/>
    <w:rsid w:val="0002307A"/>
    <w:rsid w:val="00052A0B"/>
    <w:rsid w:val="00055FC1"/>
    <w:rsid w:val="000A0042"/>
    <w:rsid w:val="000E4607"/>
    <w:rsid w:val="00105DE7"/>
    <w:rsid w:val="0013037D"/>
    <w:rsid w:val="00131263"/>
    <w:rsid w:val="00176ABE"/>
    <w:rsid w:val="00184984"/>
    <w:rsid w:val="001A4DC6"/>
    <w:rsid w:val="001B421E"/>
    <w:rsid w:val="001C441D"/>
    <w:rsid w:val="001E1E45"/>
    <w:rsid w:val="00210656"/>
    <w:rsid w:val="00212C94"/>
    <w:rsid w:val="00223716"/>
    <w:rsid w:val="002239D3"/>
    <w:rsid w:val="0027453E"/>
    <w:rsid w:val="002A0851"/>
    <w:rsid w:val="002A59A4"/>
    <w:rsid w:val="002E34D5"/>
    <w:rsid w:val="002F38F6"/>
    <w:rsid w:val="003212EF"/>
    <w:rsid w:val="003257AE"/>
    <w:rsid w:val="0035181E"/>
    <w:rsid w:val="00351877"/>
    <w:rsid w:val="00354276"/>
    <w:rsid w:val="00361178"/>
    <w:rsid w:val="00375D43"/>
    <w:rsid w:val="00392468"/>
    <w:rsid w:val="0039581C"/>
    <w:rsid w:val="003C14BA"/>
    <w:rsid w:val="003D3D7C"/>
    <w:rsid w:val="003D3FF9"/>
    <w:rsid w:val="003D5B7A"/>
    <w:rsid w:val="004545F1"/>
    <w:rsid w:val="0047353B"/>
    <w:rsid w:val="004C49BD"/>
    <w:rsid w:val="005142FB"/>
    <w:rsid w:val="00524C75"/>
    <w:rsid w:val="0053609A"/>
    <w:rsid w:val="005A38A3"/>
    <w:rsid w:val="005B01DD"/>
    <w:rsid w:val="005E10DF"/>
    <w:rsid w:val="00603A3E"/>
    <w:rsid w:val="006060D5"/>
    <w:rsid w:val="006108F7"/>
    <w:rsid w:val="00624344"/>
    <w:rsid w:val="0065616D"/>
    <w:rsid w:val="00684EFA"/>
    <w:rsid w:val="006A6704"/>
    <w:rsid w:val="006B0ABF"/>
    <w:rsid w:val="006D2378"/>
    <w:rsid w:val="006D3A7B"/>
    <w:rsid w:val="006F39AD"/>
    <w:rsid w:val="00745315"/>
    <w:rsid w:val="007525AF"/>
    <w:rsid w:val="00755878"/>
    <w:rsid w:val="007901BF"/>
    <w:rsid w:val="007A3BFC"/>
    <w:rsid w:val="007B0A98"/>
    <w:rsid w:val="007E2482"/>
    <w:rsid w:val="007F07A0"/>
    <w:rsid w:val="007F19CA"/>
    <w:rsid w:val="00803869"/>
    <w:rsid w:val="00812011"/>
    <w:rsid w:val="00830FD4"/>
    <w:rsid w:val="00845011"/>
    <w:rsid w:val="0085428C"/>
    <w:rsid w:val="00857258"/>
    <w:rsid w:val="008A00FD"/>
    <w:rsid w:val="008D2D54"/>
    <w:rsid w:val="00912BC6"/>
    <w:rsid w:val="00971D3B"/>
    <w:rsid w:val="00980FC7"/>
    <w:rsid w:val="009914FA"/>
    <w:rsid w:val="009C1520"/>
    <w:rsid w:val="009C7E99"/>
    <w:rsid w:val="009D3B37"/>
    <w:rsid w:val="009E6BC3"/>
    <w:rsid w:val="009F0146"/>
    <w:rsid w:val="00A07B82"/>
    <w:rsid w:val="00A37904"/>
    <w:rsid w:val="00A77537"/>
    <w:rsid w:val="00A802E4"/>
    <w:rsid w:val="00A84978"/>
    <w:rsid w:val="00AC6A3E"/>
    <w:rsid w:val="00AE4CC0"/>
    <w:rsid w:val="00AF7176"/>
    <w:rsid w:val="00B17545"/>
    <w:rsid w:val="00B22E44"/>
    <w:rsid w:val="00B41A1D"/>
    <w:rsid w:val="00B42ED8"/>
    <w:rsid w:val="00B51C2B"/>
    <w:rsid w:val="00B65DFD"/>
    <w:rsid w:val="00BD4EF3"/>
    <w:rsid w:val="00BD70B6"/>
    <w:rsid w:val="00BF2681"/>
    <w:rsid w:val="00C02A29"/>
    <w:rsid w:val="00C11FFB"/>
    <w:rsid w:val="00C27BC5"/>
    <w:rsid w:val="00C31E48"/>
    <w:rsid w:val="00C37E45"/>
    <w:rsid w:val="00C86ED0"/>
    <w:rsid w:val="00C877C9"/>
    <w:rsid w:val="00C937ED"/>
    <w:rsid w:val="00CA5029"/>
    <w:rsid w:val="00CD220E"/>
    <w:rsid w:val="00CE6BDF"/>
    <w:rsid w:val="00CF1EC1"/>
    <w:rsid w:val="00D029CD"/>
    <w:rsid w:val="00D3567E"/>
    <w:rsid w:val="00D849E7"/>
    <w:rsid w:val="00DA3B93"/>
    <w:rsid w:val="00DB3D1A"/>
    <w:rsid w:val="00DD1787"/>
    <w:rsid w:val="00DF34A3"/>
    <w:rsid w:val="00DF6668"/>
    <w:rsid w:val="00E0293B"/>
    <w:rsid w:val="00E26E3F"/>
    <w:rsid w:val="00E50EA9"/>
    <w:rsid w:val="00E80711"/>
    <w:rsid w:val="00EA0D1B"/>
    <w:rsid w:val="00EA7916"/>
    <w:rsid w:val="00EC5E97"/>
    <w:rsid w:val="00EC7B68"/>
    <w:rsid w:val="00ED7438"/>
    <w:rsid w:val="00F1392E"/>
    <w:rsid w:val="00F43292"/>
    <w:rsid w:val="00F46F8C"/>
    <w:rsid w:val="00F72DB1"/>
    <w:rsid w:val="00F75612"/>
    <w:rsid w:val="00FA0BC9"/>
    <w:rsid w:val="00FA5FA8"/>
    <w:rsid w:val="00FE02C7"/>
    <w:rsid w:val="00FF26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EBCC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421E"/>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6108F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9D3B37"/>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B01D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84984"/>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184984"/>
    <w:rPr>
      <w:rFonts w:eastAsiaTheme="minorEastAsia"/>
      <w:kern w:val="0"/>
      <w14:ligatures w14:val="none"/>
    </w:rPr>
  </w:style>
  <w:style w:type="paragraph" w:styleId="Title">
    <w:name w:val="Title"/>
    <w:basedOn w:val="Normal"/>
    <w:next w:val="Normal"/>
    <w:link w:val="TitleChar"/>
    <w:uiPriority w:val="10"/>
    <w:qFormat/>
    <w:rsid w:val="00184984"/>
    <w:pPr>
      <w:pBdr>
        <w:bottom w:val="single" w:sz="8" w:space="4" w:color="5B9BD5" w:themeColor="accent1"/>
      </w:pBdr>
      <w:spacing w:after="300" w:line="240" w:lineRule="auto"/>
      <w:contextualSpacing/>
    </w:pPr>
    <w:rPr>
      <w:rFonts w:asciiTheme="majorHAnsi" w:eastAsiaTheme="majorEastAsia" w:hAnsiTheme="majorHAnsi" w:cstheme="majorBidi"/>
      <w:color w:val="44546A" w:themeColor="text2"/>
      <w:spacing w:val="5"/>
      <w:kern w:val="28"/>
      <w:sz w:val="52"/>
      <w:szCs w:val="52"/>
      <w14:ligatures w14:val="none"/>
    </w:rPr>
  </w:style>
  <w:style w:type="character" w:customStyle="1" w:styleId="TitleChar">
    <w:name w:val="Title Char"/>
    <w:basedOn w:val="DefaultParagraphFont"/>
    <w:link w:val="Title"/>
    <w:uiPriority w:val="10"/>
    <w:rsid w:val="00184984"/>
    <w:rPr>
      <w:rFonts w:asciiTheme="majorHAnsi" w:eastAsiaTheme="majorEastAsia" w:hAnsiTheme="majorHAnsi" w:cstheme="majorBidi"/>
      <w:color w:val="44546A" w:themeColor="text2"/>
      <w:spacing w:val="5"/>
      <w:kern w:val="28"/>
      <w:sz w:val="52"/>
      <w:szCs w:val="52"/>
      <w14:ligatures w14:val="none"/>
    </w:rPr>
  </w:style>
  <w:style w:type="paragraph" w:styleId="Subtitle">
    <w:name w:val="Subtitle"/>
    <w:basedOn w:val="Normal"/>
    <w:next w:val="Normal"/>
    <w:link w:val="SubtitleChar"/>
    <w:uiPriority w:val="11"/>
    <w:qFormat/>
    <w:rsid w:val="00184984"/>
    <w:pPr>
      <w:numPr>
        <w:ilvl w:val="1"/>
      </w:numPr>
      <w:spacing w:after="200" w:line="276" w:lineRule="auto"/>
    </w:pPr>
    <w:rPr>
      <w:rFonts w:asciiTheme="majorHAnsi" w:eastAsiaTheme="majorEastAsia" w:hAnsiTheme="majorHAnsi" w:cstheme="majorBidi"/>
      <w:i/>
      <w:iCs/>
      <w:color w:val="5B9BD5" w:themeColor="accent1"/>
      <w:spacing w:val="15"/>
      <w:kern w:val="0"/>
      <w:sz w:val="24"/>
      <w:szCs w:val="24"/>
      <w14:ligatures w14:val="none"/>
    </w:rPr>
  </w:style>
  <w:style w:type="character" w:customStyle="1" w:styleId="SubtitleChar">
    <w:name w:val="Subtitle Char"/>
    <w:basedOn w:val="DefaultParagraphFont"/>
    <w:link w:val="Subtitle"/>
    <w:uiPriority w:val="11"/>
    <w:rsid w:val="00184984"/>
    <w:rPr>
      <w:rFonts w:asciiTheme="majorHAnsi" w:eastAsiaTheme="majorEastAsia" w:hAnsiTheme="majorHAnsi" w:cstheme="majorBidi"/>
      <w:i/>
      <w:iCs/>
      <w:color w:val="5B9BD5" w:themeColor="accent1"/>
      <w:spacing w:val="15"/>
      <w:kern w:val="0"/>
      <w:sz w:val="24"/>
      <w:szCs w:val="24"/>
      <w14:ligatures w14:val="none"/>
    </w:rPr>
  </w:style>
  <w:style w:type="paragraph" w:styleId="Header">
    <w:name w:val="header"/>
    <w:basedOn w:val="Normal"/>
    <w:link w:val="HeaderChar"/>
    <w:uiPriority w:val="99"/>
    <w:unhideWhenUsed/>
    <w:rsid w:val="001849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984"/>
  </w:style>
  <w:style w:type="paragraph" w:styleId="Footer">
    <w:name w:val="footer"/>
    <w:basedOn w:val="Normal"/>
    <w:link w:val="FooterChar"/>
    <w:uiPriority w:val="99"/>
    <w:unhideWhenUsed/>
    <w:rsid w:val="001849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984"/>
  </w:style>
  <w:style w:type="character" w:customStyle="1" w:styleId="Heading1Char">
    <w:name w:val="Heading 1 Char"/>
    <w:basedOn w:val="DefaultParagraphFont"/>
    <w:link w:val="Heading1"/>
    <w:uiPriority w:val="9"/>
    <w:rsid w:val="001B421E"/>
    <w:rPr>
      <w:rFonts w:asciiTheme="majorHAnsi" w:eastAsiaTheme="majorEastAsia" w:hAnsiTheme="majorHAnsi" w:cstheme="majorBidi"/>
      <w:b/>
      <w:bCs/>
      <w:color w:val="2C6EAB" w:themeColor="accent1" w:themeShade="B5"/>
      <w:sz w:val="32"/>
      <w:szCs w:val="32"/>
    </w:rPr>
  </w:style>
  <w:style w:type="paragraph" w:styleId="TOCHeading">
    <w:name w:val="TOC Heading"/>
    <w:basedOn w:val="Heading1"/>
    <w:next w:val="Normal"/>
    <w:uiPriority w:val="39"/>
    <w:unhideWhenUsed/>
    <w:qFormat/>
    <w:rsid w:val="001B421E"/>
    <w:pPr>
      <w:spacing w:line="276" w:lineRule="auto"/>
      <w:outlineLvl w:val="9"/>
    </w:pPr>
    <w:rPr>
      <w:color w:val="2E74B5" w:themeColor="accent1" w:themeShade="BF"/>
      <w:kern w:val="0"/>
      <w:sz w:val="28"/>
      <w:szCs w:val="28"/>
      <w14:ligatures w14:val="none"/>
    </w:rPr>
  </w:style>
  <w:style w:type="paragraph" w:styleId="BalloonText">
    <w:name w:val="Balloon Text"/>
    <w:basedOn w:val="Normal"/>
    <w:link w:val="BalloonTextChar"/>
    <w:uiPriority w:val="99"/>
    <w:semiHidden/>
    <w:unhideWhenUsed/>
    <w:rsid w:val="001B421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B421E"/>
    <w:rPr>
      <w:rFonts w:ascii="Lucida Grande" w:hAnsi="Lucida Grande" w:cs="Lucida Grande"/>
      <w:sz w:val="18"/>
      <w:szCs w:val="18"/>
    </w:rPr>
  </w:style>
  <w:style w:type="paragraph" w:styleId="TOC1">
    <w:name w:val="toc 1"/>
    <w:basedOn w:val="Normal"/>
    <w:next w:val="Normal"/>
    <w:autoRedefine/>
    <w:uiPriority w:val="39"/>
    <w:unhideWhenUsed/>
    <w:rsid w:val="001B421E"/>
    <w:pPr>
      <w:spacing w:before="120" w:after="0"/>
    </w:pPr>
    <w:rPr>
      <w:b/>
      <w:caps/>
    </w:rPr>
  </w:style>
  <w:style w:type="paragraph" w:styleId="TOC2">
    <w:name w:val="toc 2"/>
    <w:basedOn w:val="Normal"/>
    <w:next w:val="Normal"/>
    <w:autoRedefine/>
    <w:uiPriority w:val="39"/>
    <w:unhideWhenUsed/>
    <w:rsid w:val="001B421E"/>
    <w:pPr>
      <w:spacing w:after="0"/>
      <w:ind w:left="220"/>
    </w:pPr>
    <w:rPr>
      <w:smallCaps/>
    </w:rPr>
  </w:style>
  <w:style w:type="paragraph" w:styleId="TOC3">
    <w:name w:val="toc 3"/>
    <w:basedOn w:val="Normal"/>
    <w:next w:val="Normal"/>
    <w:autoRedefine/>
    <w:uiPriority w:val="39"/>
    <w:unhideWhenUsed/>
    <w:rsid w:val="001B421E"/>
    <w:pPr>
      <w:spacing w:after="0"/>
      <w:ind w:left="440"/>
    </w:pPr>
    <w:rPr>
      <w:i/>
    </w:rPr>
  </w:style>
  <w:style w:type="paragraph" w:styleId="TOC4">
    <w:name w:val="toc 4"/>
    <w:basedOn w:val="Normal"/>
    <w:next w:val="Normal"/>
    <w:autoRedefine/>
    <w:uiPriority w:val="39"/>
    <w:semiHidden/>
    <w:unhideWhenUsed/>
    <w:rsid w:val="001B421E"/>
    <w:pPr>
      <w:spacing w:after="0"/>
      <w:ind w:left="660"/>
    </w:pPr>
    <w:rPr>
      <w:sz w:val="18"/>
      <w:szCs w:val="18"/>
    </w:rPr>
  </w:style>
  <w:style w:type="paragraph" w:styleId="TOC5">
    <w:name w:val="toc 5"/>
    <w:basedOn w:val="Normal"/>
    <w:next w:val="Normal"/>
    <w:autoRedefine/>
    <w:uiPriority w:val="39"/>
    <w:semiHidden/>
    <w:unhideWhenUsed/>
    <w:rsid w:val="001B421E"/>
    <w:pPr>
      <w:spacing w:after="0"/>
      <w:ind w:left="880"/>
    </w:pPr>
    <w:rPr>
      <w:sz w:val="18"/>
      <w:szCs w:val="18"/>
    </w:rPr>
  </w:style>
  <w:style w:type="paragraph" w:styleId="TOC6">
    <w:name w:val="toc 6"/>
    <w:basedOn w:val="Normal"/>
    <w:next w:val="Normal"/>
    <w:autoRedefine/>
    <w:uiPriority w:val="39"/>
    <w:semiHidden/>
    <w:unhideWhenUsed/>
    <w:rsid w:val="001B421E"/>
    <w:pPr>
      <w:spacing w:after="0"/>
      <w:ind w:left="1100"/>
    </w:pPr>
    <w:rPr>
      <w:sz w:val="18"/>
      <w:szCs w:val="18"/>
    </w:rPr>
  </w:style>
  <w:style w:type="paragraph" w:styleId="TOC7">
    <w:name w:val="toc 7"/>
    <w:basedOn w:val="Normal"/>
    <w:next w:val="Normal"/>
    <w:autoRedefine/>
    <w:uiPriority w:val="39"/>
    <w:semiHidden/>
    <w:unhideWhenUsed/>
    <w:rsid w:val="001B421E"/>
    <w:pPr>
      <w:spacing w:after="0"/>
      <w:ind w:left="1320"/>
    </w:pPr>
    <w:rPr>
      <w:sz w:val="18"/>
      <w:szCs w:val="18"/>
    </w:rPr>
  </w:style>
  <w:style w:type="paragraph" w:styleId="TOC8">
    <w:name w:val="toc 8"/>
    <w:basedOn w:val="Normal"/>
    <w:next w:val="Normal"/>
    <w:autoRedefine/>
    <w:uiPriority w:val="39"/>
    <w:semiHidden/>
    <w:unhideWhenUsed/>
    <w:rsid w:val="001B421E"/>
    <w:pPr>
      <w:spacing w:after="0"/>
      <w:ind w:left="1540"/>
    </w:pPr>
    <w:rPr>
      <w:sz w:val="18"/>
      <w:szCs w:val="18"/>
    </w:rPr>
  </w:style>
  <w:style w:type="paragraph" w:styleId="TOC9">
    <w:name w:val="toc 9"/>
    <w:basedOn w:val="Normal"/>
    <w:next w:val="Normal"/>
    <w:autoRedefine/>
    <w:uiPriority w:val="39"/>
    <w:semiHidden/>
    <w:unhideWhenUsed/>
    <w:rsid w:val="001B421E"/>
    <w:pPr>
      <w:spacing w:after="0"/>
      <w:ind w:left="1760"/>
    </w:pPr>
    <w:rPr>
      <w:sz w:val="18"/>
      <w:szCs w:val="18"/>
    </w:rPr>
  </w:style>
  <w:style w:type="character" w:customStyle="1" w:styleId="Heading2Char">
    <w:name w:val="Heading 2 Char"/>
    <w:basedOn w:val="DefaultParagraphFont"/>
    <w:link w:val="Heading2"/>
    <w:uiPriority w:val="9"/>
    <w:rsid w:val="006108F7"/>
    <w:rPr>
      <w:rFonts w:asciiTheme="majorHAnsi" w:eastAsiaTheme="majorEastAsia" w:hAnsiTheme="majorHAnsi" w:cstheme="majorBidi"/>
      <w:b/>
      <w:bCs/>
      <w:color w:val="5B9BD5" w:themeColor="accent1"/>
      <w:sz w:val="26"/>
      <w:szCs w:val="26"/>
    </w:rPr>
  </w:style>
  <w:style w:type="character" w:styleId="Hyperlink">
    <w:name w:val="Hyperlink"/>
    <w:basedOn w:val="DefaultParagraphFont"/>
    <w:uiPriority w:val="99"/>
    <w:unhideWhenUsed/>
    <w:rsid w:val="00812011"/>
    <w:rPr>
      <w:color w:val="0563C1" w:themeColor="hyperlink"/>
      <w:u w:val="single"/>
    </w:rPr>
  </w:style>
  <w:style w:type="character" w:styleId="FollowedHyperlink">
    <w:name w:val="FollowedHyperlink"/>
    <w:basedOn w:val="DefaultParagraphFont"/>
    <w:uiPriority w:val="99"/>
    <w:semiHidden/>
    <w:unhideWhenUsed/>
    <w:rsid w:val="00812011"/>
    <w:rPr>
      <w:color w:val="954F72" w:themeColor="followedHyperlink"/>
      <w:u w:val="single"/>
    </w:rPr>
  </w:style>
  <w:style w:type="character" w:customStyle="1" w:styleId="Heading3Char">
    <w:name w:val="Heading 3 Char"/>
    <w:basedOn w:val="DefaultParagraphFont"/>
    <w:link w:val="Heading3"/>
    <w:uiPriority w:val="9"/>
    <w:rsid w:val="009D3B37"/>
    <w:rPr>
      <w:rFonts w:asciiTheme="majorHAnsi" w:eastAsiaTheme="majorEastAsia" w:hAnsiTheme="majorHAnsi" w:cstheme="majorBidi"/>
      <w:b/>
      <w:bCs/>
      <w:color w:val="5B9BD5" w:themeColor="accent1"/>
    </w:rPr>
  </w:style>
  <w:style w:type="paragraph" w:styleId="Caption">
    <w:name w:val="caption"/>
    <w:basedOn w:val="Normal"/>
    <w:next w:val="Normal"/>
    <w:uiPriority w:val="35"/>
    <w:unhideWhenUsed/>
    <w:qFormat/>
    <w:rsid w:val="003257AE"/>
    <w:pPr>
      <w:spacing w:after="200" w:line="240" w:lineRule="auto"/>
    </w:pPr>
    <w:rPr>
      <w:b/>
      <w:bCs/>
      <w:color w:val="5B9BD5" w:themeColor="accent1"/>
      <w:sz w:val="18"/>
      <w:szCs w:val="18"/>
    </w:rPr>
  </w:style>
  <w:style w:type="table" w:styleId="TableGrid">
    <w:name w:val="Table Grid"/>
    <w:basedOn w:val="TableNormal"/>
    <w:uiPriority w:val="39"/>
    <w:rsid w:val="00F432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F43292"/>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MediumShading1-Accent5">
    <w:name w:val="Medium Shading 1 Accent 5"/>
    <w:basedOn w:val="TableNormal"/>
    <w:uiPriority w:val="63"/>
    <w:rsid w:val="00F43292"/>
    <w:pPr>
      <w:spacing w:after="0" w:line="240" w:lineRule="auto"/>
    </w:p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Grid3-Accent5">
    <w:name w:val="Medium Grid 3 Accent 5"/>
    <w:basedOn w:val="TableNormal"/>
    <w:uiPriority w:val="69"/>
    <w:rsid w:val="00F4329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List2-Accent5">
    <w:name w:val="Medium List 2 Accent 5"/>
    <w:basedOn w:val="TableNormal"/>
    <w:uiPriority w:val="66"/>
    <w:rsid w:val="00F4329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Bibliography">
    <w:name w:val="Bibliography"/>
    <w:basedOn w:val="Normal"/>
    <w:next w:val="Normal"/>
    <w:uiPriority w:val="37"/>
    <w:unhideWhenUsed/>
    <w:rsid w:val="00FE02C7"/>
  </w:style>
  <w:style w:type="paragraph" w:styleId="ListParagraph">
    <w:name w:val="List Paragraph"/>
    <w:basedOn w:val="Normal"/>
    <w:uiPriority w:val="34"/>
    <w:qFormat/>
    <w:rsid w:val="00755878"/>
    <w:pPr>
      <w:ind w:left="720"/>
      <w:contextualSpacing/>
    </w:pPr>
  </w:style>
  <w:style w:type="character" w:customStyle="1" w:styleId="apple-converted-space">
    <w:name w:val="apple-converted-space"/>
    <w:basedOn w:val="DefaultParagraphFont"/>
    <w:rsid w:val="009914FA"/>
  </w:style>
  <w:style w:type="character" w:customStyle="1" w:styleId="il">
    <w:name w:val="il"/>
    <w:basedOn w:val="DefaultParagraphFont"/>
    <w:rsid w:val="009914FA"/>
  </w:style>
  <w:style w:type="table" w:styleId="LightShading-Accent1">
    <w:name w:val="Light Shading Accent 1"/>
    <w:basedOn w:val="TableNormal"/>
    <w:uiPriority w:val="60"/>
    <w:rsid w:val="009914FA"/>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Heading4Char">
    <w:name w:val="Heading 4 Char"/>
    <w:basedOn w:val="DefaultParagraphFont"/>
    <w:link w:val="Heading4"/>
    <w:uiPriority w:val="9"/>
    <w:rsid w:val="005B01DD"/>
    <w:rPr>
      <w:rFonts w:asciiTheme="majorHAnsi" w:eastAsiaTheme="majorEastAsia" w:hAnsiTheme="majorHAnsi" w:cstheme="majorBidi"/>
      <w:b/>
      <w:bCs/>
      <w:i/>
      <w:iCs/>
      <w:color w:val="5B9BD5" w:themeColor="accent1"/>
    </w:rPr>
  </w:style>
  <w:style w:type="table" w:styleId="LightList-Accent5">
    <w:name w:val="Light List Accent 5"/>
    <w:basedOn w:val="TableNormal"/>
    <w:uiPriority w:val="61"/>
    <w:rsid w:val="001C441D"/>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NormalWeb">
    <w:name w:val="Normal (Web)"/>
    <w:basedOn w:val="Normal"/>
    <w:uiPriority w:val="99"/>
    <w:semiHidden/>
    <w:unhideWhenUsed/>
    <w:rsid w:val="00392468"/>
    <w:pPr>
      <w:spacing w:before="100" w:beforeAutospacing="1" w:after="100" w:afterAutospacing="1" w:line="240" w:lineRule="auto"/>
    </w:pPr>
    <w:rPr>
      <w:rFonts w:ascii="Times" w:hAnsi="Times" w:cs="Times New Roman"/>
      <w:kern w:val="0"/>
      <w:sz w:val="20"/>
      <w:szCs w:val="20"/>
      <w14:ligatures w14: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421E"/>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6108F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9D3B37"/>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B01D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84984"/>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184984"/>
    <w:rPr>
      <w:rFonts w:eastAsiaTheme="minorEastAsia"/>
      <w:kern w:val="0"/>
      <w14:ligatures w14:val="none"/>
    </w:rPr>
  </w:style>
  <w:style w:type="paragraph" w:styleId="Title">
    <w:name w:val="Title"/>
    <w:basedOn w:val="Normal"/>
    <w:next w:val="Normal"/>
    <w:link w:val="TitleChar"/>
    <w:uiPriority w:val="10"/>
    <w:qFormat/>
    <w:rsid w:val="00184984"/>
    <w:pPr>
      <w:pBdr>
        <w:bottom w:val="single" w:sz="8" w:space="4" w:color="5B9BD5" w:themeColor="accent1"/>
      </w:pBdr>
      <w:spacing w:after="300" w:line="240" w:lineRule="auto"/>
      <w:contextualSpacing/>
    </w:pPr>
    <w:rPr>
      <w:rFonts w:asciiTheme="majorHAnsi" w:eastAsiaTheme="majorEastAsia" w:hAnsiTheme="majorHAnsi" w:cstheme="majorBidi"/>
      <w:color w:val="44546A" w:themeColor="text2"/>
      <w:spacing w:val="5"/>
      <w:kern w:val="28"/>
      <w:sz w:val="52"/>
      <w:szCs w:val="52"/>
      <w14:ligatures w14:val="none"/>
    </w:rPr>
  </w:style>
  <w:style w:type="character" w:customStyle="1" w:styleId="TitleChar">
    <w:name w:val="Title Char"/>
    <w:basedOn w:val="DefaultParagraphFont"/>
    <w:link w:val="Title"/>
    <w:uiPriority w:val="10"/>
    <w:rsid w:val="00184984"/>
    <w:rPr>
      <w:rFonts w:asciiTheme="majorHAnsi" w:eastAsiaTheme="majorEastAsia" w:hAnsiTheme="majorHAnsi" w:cstheme="majorBidi"/>
      <w:color w:val="44546A" w:themeColor="text2"/>
      <w:spacing w:val="5"/>
      <w:kern w:val="28"/>
      <w:sz w:val="52"/>
      <w:szCs w:val="52"/>
      <w14:ligatures w14:val="none"/>
    </w:rPr>
  </w:style>
  <w:style w:type="paragraph" w:styleId="Subtitle">
    <w:name w:val="Subtitle"/>
    <w:basedOn w:val="Normal"/>
    <w:next w:val="Normal"/>
    <w:link w:val="SubtitleChar"/>
    <w:uiPriority w:val="11"/>
    <w:qFormat/>
    <w:rsid w:val="00184984"/>
    <w:pPr>
      <w:numPr>
        <w:ilvl w:val="1"/>
      </w:numPr>
      <w:spacing w:after="200" w:line="276" w:lineRule="auto"/>
    </w:pPr>
    <w:rPr>
      <w:rFonts w:asciiTheme="majorHAnsi" w:eastAsiaTheme="majorEastAsia" w:hAnsiTheme="majorHAnsi" w:cstheme="majorBidi"/>
      <w:i/>
      <w:iCs/>
      <w:color w:val="5B9BD5" w:themeColor="accent1"/>
      <w:spacing w:val="15"/>
      <w:kern w:val="0"/>
      <w:sz w:val="24"/>
      <w:szCs w:val="24"/>
      <w14:ligatures w14:val="none"/>
    </w:rPr>
  </w:style>
  <w:style w:type="character" w:customStyle="1" w:styleId="SubtitleChar">
    <w:name w:val="Subtitle Char"/>
    <w:basedOn w:val="DefaultParagraphFont"/>
    <w:link w:val="Subtitle"/>
    <w:uiPriority w:val="11"/>
    <w:rsid w:val="00184984"/>
    <w:rPr>
      <w:rFonts w:asciiTheme="majorHAnsi" w:eastAsiaTheme="majorEastAsia" w:hAnsiTheme="majorHAnsi" w:cstheme="majorBidi"/>
      <w:i/>
      <w:iCs/>
      <w:color w:val="5B9BD5" w:themeColor="accent1"/>
      <w:spacing w:val="15"/>
      <w:kern w:val="0"/>
      <w:sz w:val="24"/>
      <w:szCs w:val="24"/>
      <w14:ligatures w14:val="none"/>
    </w:rPr>
  </w:style>
  <w:style w:type="paragraph" w:styleId="Header">
    <w:name w:val="header"/>
    <w:basedOn w:val="Normal"/>
    <w:link w:val="HeaderChar"/>
    <w:uiPriority w:val="99"/>
    <w:unhideWhenUsed/>
    <w:rsid w:val="001849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984"/>
  </w:style>
  <w:style w:type="paragraph" w:styleId="Footer">
    <w:name w:val="footer"/>
    <w:basedOn w:val="Normal"/>
    <w:link w:val="FooterChar"/>
    <w:uiPriority w:val="99"/>
    <w:unhideWhenUsed/>
    <w:rsid w:val="001849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984"/>
  </w:style>
  <w:style w:type="character" w:customStyle="1" w:styleId="Heading1Char">
    <w:name w:val="Heading 1 Char"/>
    <w:basedOn w:val="DefaultParagraphFont"/>
    <w:link w:val="Heading1"/>
    <w:uiPriority w:val="9"/>
    <w:rsid w:val="001B421E"/>
    <w:rPr>
      <w:rFonts w:asciiTheme="majorHAnsi" w:eastAsiaTheme="majorEastAsia" w:hAnsiTheme="majorHAnsi" w:cstheme="majorBidi"/>
      <w:b/>
      <w:bCs/>
      <w:color w:val="2C6EAB" w:themeColor="accent1" w:themeShade="B5"/>
      <w:sz w:val="32"/>
      <w:szCs w:val="32"/>
    </w:rPr>
  </w:style>
  <w:style w:type="paragraph" w:styleId="TOCHeading">
    <w:name w:val="TOC Heading"/>
    <w:basedOn w:val="Heading1"/>
    <w:next w:val="Normal"/>
    <w:uiPriority w:val="39"/>
    <w:unhideWhenUsed/>
    <w:qFormat/>
    <w:rsid w:val="001B421E"/>
    <w:pPr>
      <w:spacing w:line="276" w:lineRule="auto"/>
      <w:outlineLvl w:val="9"/>
    </w:pPr>
    <w:rPr>
      <w:color w:val="2E74B5" w:themeColor="accent1" w:themeShade="BF"/>
      <w:kern w:val="0"/>
      <w:sz w:val="28"/>
      <w:szCs w:val="28"/>
      <w14:ligatures w14:val="none"/>
    </w:rPr>
  </w:style>
  <w:style w:type="paragraph" w:styleId="BalloonText">
    <w:name w:val="Balloon Text"/>
    <w:basedOn w:val="Normal"/>
    <w:link w:val="BalloonTextChar"/>
    <w:uiPriority w:val="99"/>
    <w:semiHidden/>
    <w:unhideWhenUsed/>
    <w:rsid w:val="001B421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B421E"/>
    <w:rPr>
      <w:rFonts w:ascii="Lucida Grande" w:hAnsi="Lucida Grande" w:cs="Lucida Grande"/>
      <w:sz w:val="18"/>
      <w:szCs w:val="18"/>
    </w:rPr>
  </w:style>
  <w:style w:type="paragraph" w:styleId="TOC1">
    <w:name w:val="toc 1"/>
    <w:basedOn w:val="Normal"/>
    <w:next w:val="Normal"/>
    <w:autoRedefine/>
    <w:uiPriority w:val="39"/>
    <w:unhideWhenUsed/>
    <w:rsid w:val="001B421E"/>
    <w:pPr>
      <w:spacing w:before="120" w:after="0"/>
    </w:pPr>
    <w:rPr>
      <w:b/>
      <w:caps/>
    </w:rPr>
  </w:style>
  <w:style w:type="paragraph" w:styleId="TOC2">
    <w:name w:val="toc 2"/>
    <w:basedOn w:val="Normal"/>
    <w:next w:val="Normal"/>
    <w:autoRedefine/>
    <w:uiPriority w:val="39"/>
    <w:unhideWhenUsed/>
    <w:rsid w:val="001B421E"/>
    <w:pPr>
      <w:spacing w:after="0"/>
      <w:ind w:left="220"/>
    </w:pPr>
    <w:rPr>
      <w:smallCaps/>
    </w:rPr>
  </w:style>
  <w:style w:type="paragraph" w:styleId="TOC3">
    <w:name w:val="toc 3"/>
    <w:basedOn w:val="Normal"/>
    <w:next w:val="Normal"/>
    <w:autoRedefine/>
    <w:uiPriority w:val="39"/>
    <w:unhideWhenUsed/>
    <w:rsid w:val="001B421E"/>
    <w:pPr>
      <w:spacing w:after="0"/>
      <w:ind w:left="440"/>
    </w:pPr>
    <w:rPr>
      <w:i/>
    </w:rPr>
  </w:style>
  <w:style w:type="paragraph" w:styleId="TOC4">
    <w:name w:val="toc 4"/>
    <w:basedOn w:val="Normal"/>
    <w:next w:val="Normal"/>
    <w:autoRedefine/>
    <w:uiPriority w:val="39"/>
    <w:semiHidden/>
    <w:unhideWhenUsed/>
    <w:rsid w:val="001B421E"/>
    <w:pPr>
      <w:spacing w:after="0"/>
      <w:ind w:left="660"/>
    </w:pPr>
    <w:rPr>
      <w:sz w:val="18"/>
      <w:szCs w:val="18"/>
    </w:rPr>
  </w:style>
  <w:style w:type="paragraph" w:styleId="TOC5">
    <w:name w:val="toc 5"/>
    <w:basedOn w:val="Normal"/>
    <w:next w:val="Normal"/>
    <w:autoRedefine/>
    <w:uiPriority w:val="39"/>
    <w:semiHidden/>
    <w:unhideWhenUsed/>
    <w:rsid w:val="001B421E"/>
    <w:pPr>
      <w:spacing w:after="0"/>
      <w:ind w:left="880"/>
    </w:pPr>
    <w:rPr>
      <w:sz w:val="18"/>
      <w:szCs w:val="18"/>
    </w:rPr>
  </w:style>
  <w:style w:type="paragraph" w:styleId="TOC6">
    <w:name w:val="toc 6"/>
    <w:basedOn w:val="Normal"/>
    <w:next w:val="Normal"/>
    <w:autoRedefine/>
    <w:uiPriority w:val="39"/>
    <w:semiHidden/>
    <w:unhideWhenUsed/>
    <w:rsid w:val="001B421E"/>
    <w:pPr>
      <w:spacing w:after="0"/>
      <w:ind w:left="1100"/>
    </w:pPr>
    <w:rPr>
      <w:sz w:val="18"/>
      <w:szCs w:val="18"/>
    </w:rPr>
  </w:style>
  <w:style w:type="paragraph" w:styleId="TOC7">
    <w:name w:val="toc 7"/>
    <w:basedOn w:val="Normal"/>
    <w:next w:val="Normal"/>
    <w:autoRedefine/>
    <w:uiPriority w:val="39"/>
    <w:semiHidden/>
    <w:unhideWhenUsed/>
    <w:rsid w:val="001B421E"/>
    <w:pPr>
      <w:spacing w:after="0"/>
      <w:ind w:left="1320"/>
    </w:pPr>
    <w:rPr>
      <w:sz w:val="18"/>
      <w:szCs w:val="18"/>
    </w:rPr>
  </w:style>
  <w:style w:type="paragraph" w:styleId="TOC8">
    <w:name w:val="toc 8"/>
    <w:basedOn w:val="Normal"/>
    <w:next w:val="Normal"/>
    <w:autoRedefine/>
    <w:uiPriority w:val="39"/>
    <w:semiHidden/>
    <w:unhideWhenUsed/>
    <w:rsid w:val="001B421E"/>
    <w:pPr>
      <w:spacing w:after="0"/>
      <w:ind w:left="1540"/>
    </w:pPr>
    <w:rPr>
      <w:sz w:val="18"/>
      <w:szCs w:val="18"/>
    </w:rPr>
  </w:style>
  <w:style w:type="paragraph" w:styleId="TOC9">
    <w:name w:val="toc 9"/>
    <w:basedOn w:val="Normal"/>
    <w:next w:val="Normal"/>
    <w:autoRedefine/>
    <w:uiPriority w:val="39"/>
    <w:semiHidden/>
    <w:unhideWhenUsed/>
    <w:rsid w:val="001B421E"/>
    <w:pPr>
      <w:spacing w:after="0"/>
      <w:ind w:left="1760"/>
    </w:pPr>
    <w:rPr>
      <w:sz w:val="18"/>
      <w:szCs w:val="18"/>
    </w:rPr>
  </w:style>
  <w:style w:type="character" w:customStyle="1" w:styleId="Heading2Char">
    <w:name w:val="Heading 2 Char"/>
    <w:basedOn w:val="DefaultParagraphFont"/>
    <w:link w:val="Heading2"/>
    <w:uiPriority w:val="9"/>
    <w:rsid w:val="006108F7"/>
    <w:rPr>
      <w:rFonts w:asciiTheme="majorHAnsi" w:eastAsiaTheme="majorEastAsia" w:hAnsiTheme="majorHAnsi" w:cstheme="majorBidi"/>
      <w:b/>
      <w:bCs/>
      <w:color w:val="5B9BD5" w:themeColor="accent1"/>
      <w:sz w:val="26"/>
      <w:szCs w:val="26"/>
    </w:rPr>
  </w:style>
  <w:style w:type="character" w:styleId="Hyperlink">
    <w:name w:val="Hyperlink"/>
    <w:basedOn w:val="DefaultParagraphFont"/>
    <w:uiPriority w:val="99"/>
    <w:unhideWhenUsed/>
    <w:rsid w:val="00812011"/>
    <w:rPr>
      <w:color w:val="0563C1" w:themeColor="hyperlink"/>
      <w:u w:val="single"/>
    </w:rPr>
  </w:style>
  <w:style w:type="character" w:styleId="FollowedHyperlink">
    <w:name w:val="FollowedHyperlink"/>
    <w:basedOn w:val="DefaultParagraphFont"/>
    <w:uiPriority w:val="99"/>
    <w:semiHidden/>
    <w:unhideWhenUsed/>
    <w:rsid w:val="00812011"/>
    <w:rPr>
      <w:color w:val="954F72" w:themeColor="followedHyperlink"/>
      <w:u w:val="single"/>
    </w:rPr>
  </w:style>
  <w:style w:type="character" w:customStyle="1" w:styleId="Heading3Char">
    <w:name w:val="Heading 3 Char"/>
    <w:basedOn w:val="DefaultParagraphFont"/>
    <w:link w:val="Heading3"/>
    <w:uiPriority w:val="9"/>
    <w:rsid w:val="009D3B37"/>
    <w:rPr>
      <w:rFonts w:asciiTheme="majorHAnsi" w:eastAsiaTheme="majorEastAsia" w:hAnsiTheme="majorHAnsi" w:cstheme="majorBidi"/>
      <w:b/>
      <w:bCs/>
      <w:color w:val="5B9BD5" w:themeColor="accent1"/>
    </w:rPr>
  </w:style>
  <w:style w:type="paragraph" w:styleId="Caption">
    <w:name w:val="caption"/>
    <w:basedOn w:val="Normal"/>
    <w:next w:val="Normal"/>
    <w:uiPriority w:val="35"/>
    <w:unhideWhenUsed/>
    <w:qFormat/>
    <w:rsid w:val="003257AE"/>
    <w:pPr>
      <w:spacing w:after="200" w:line="240" w:lineRule="auto"/>
    </w:pPr>
    <w:rPr>
      <w:b/>
      <w:bCs/>
      <w:color w:val="5B9BD5" w:themeColor="accent1"/>
      <w:sz w:val="18"/>
      <w:szCs w:val="18"/>
    </w:rPr>
  </w:style>
  <w:style w:type="table" w:styleId="TableGrid">
    <w:name w:val="Table Grid"/>
    <w:basedOn w:val="TableNormal"/>
    <w:uiPriority w:val="39"/>
    <w:rsid w:val="00F432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F43292"/>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MediumShading1-Accent5">
    <w:name w:val="Medium Shading 1 Accent 5"/>
    <w:basedOn w:val="TableNormal"/>
    <w:uiPriority w:val="63"/>
    <w:rsid w:val="00F43292"/>
    <w:pPr>
      <w:spacing w:after="0" w:line="240" w:lineRule="auto"/>
    </w:p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Grid3-Accent5">
    <w:name w:val="Medium Grid 3 Accent 5"/>
    <w:basedOn w:val="TableNormal"/>
    <w:uiPriority w:val="69"/>
    <w:rsid w:val="00F4329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List2-Accent5">
    <w:name w:val="Medium List 2 Accent 5"/>
    <w:basedOn w:val="TableNormal"/>
    <w:uiPriority w:val="66"/>
    <w:rsid w:val="00F4329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Bibliography">
    <w:name w:val="Bibliography"/>
    <w:basedOn w:val="Normal"/>
    <w:next w:val="Normal"/>
    <w:uiPriority w:val="37"/>
    <w:unhideWhenUsed/>
    <w:rsid w:val="00FE02C7"/>
  </w:style>
  <w:style w:type="paragraph" w:styleId="ListParagraph">
    <w:name w:val="List Paragraph"/>
    <w:basedOn w:val="Normal"/>
    <w:uiPriority w:val="34"/>
    <w:qFormat/>
    <w:rsid w:val="00755878"/>
    <w:pPr>
      <w:ind w:left="720"/>
      <w:contextualSpacing/>
    </w:pPr>
  </w:style>
  <w:style w:type="character" w:customStyle="1" w:styleId="apple-converted-space">
    <w:name w:val="apple-converted-space"/>
    <w:basedOn w:val="DefaultParagraphFont"/>
    <w:rsid w:val="009914FA"/>
  </w:style>
  <w:style w:type="character" w:customStyle="1" w:styleId="il">
    <w:name w:val="il"/>
    <w:basedOn w:val="DefaultParagraphFont"/>
    <w:rsid w:val="009914FA"/>
  </w:style>
  <w:style w:type="table" w:styleId="LightShading-Accent1">
    <w:name w:val="Light Shading Accent 1"/>
    <w:basedOn w:val="TableNormal"/>
    <w:uiPriority w:val="60"/>
    <w:rsid w:val="009914FA"/>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Heading4Char">
    <w:name w:val="Heading 4 Char"/>
    <w:basedOn w:val="DefaultParagraphFont"/>
    <w:link w:val="Heading4"/>
    <w:uiPriority w:val="9"/>
    <w:rsid w:val="005B01DD"/>
    <w:rPr>
      <w:rFonts w:asciiTheme="majorHAnsi" w:eastAsiaTheme="majorEastAsia" w:hAnsiTheme="majorHAnsi" w:cstheme="majorBidi"/>
      <w:b/>
      <w:bCs/>
      <w:i/>
      <w:iCs/>
      <w:color w:val="5B9BD5" w:themeColor="accent1"/>
    </w:rPr>
  </w:style>
  <w:style w:type="table" w:styleId="LightList-Accent5">
    <w:name w:val="Light List Accent 5"/>
    <w:basedOn w:val="TableNormal"/>
    <w:uiPriority w:val="61"/>
    <w:rsid w:val="001C441D"/>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NormalWeb">
    <w:name w:val="Normal (Web)"/>
    <w:basedOn w:val="Normal"/>
    <w:uiPriority w:val="99"/>
    <w:semiHidden/>
    <w:unhideWhenUsed/>
    <w:rsid w:val="00392468"/>
    <w:pPr>
      <w:spacing w:before="100" w:beforeAutospacing="1" w:after="100" w:afterAutospacing="1" w:line="240" w:lineRule="auto"/>
    </w:pPr>
    <w:rPr>
      <w:rFonts w:ascii="Times" w:hAnsi="Times" w:cs="Times New Roman"/>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839177">
      <w:bodyDiv w:val="1"/>
      <w:marLeft w:val="0"/>
      <w:marRight w:val="0"/>
      <w:marTop w:val="0"/>
      <w:marBottom w:val="0"/>
      <w:divBdr>
        <w:top w:val="none" w:sz="0" w:space="0" w:color="auto"/>
        <w:left w:val="none" w:sz="0" w:space="0" w:color="auto"/>
        <w:bottom w:val="none" w:sz="0" w:space="0" w:color="auto"/>
        <w:right w:val="none" w:sz="0" w:space="0" w:color="auto"/>
      </w:divBdr>
    </w:div>
    <w:div w:id="472217683">
      <w:bodyDiv w:val="1"/>
      <w:marLeft w:val="0"/>
      <w:marRight w:val="0"/>
      <w:marTop w:val="0"/>
      <w:marBottom w:val="0"/>
      <w:divBdr>
        <w:top w:val="none" w:sz="0" w:space="0" w:color="auto"/>
        <w:left w:val="none" w:sz="0" w:space="0" w:color="auto"/>
        <w:bottom w:val="none" w:sz="0" w:space="0" w:color="auto"/>
        <w:right w:val="none" w:sz="0" w:space="0" w:color="auto"/>
      </w:divBdr>
    </w:div>
    <w:div w:id="573856458">
      <w:bodyDiv w:val="1"/>
      <w:marLeft w:val="0"/>
      <w:marRight w:val="0"/>
      <w:marTop w:val="0"/>
      <w:marBottom w:val="0"/>
      <w:divBdr>
        <w:top w:val="none" w:sz="0" w:space="0" w:color="auto"/>
        <w:left w:val="none" w:sz="0" w:space="0" w:color="auto"/>
        <w:bottom w:val="none" w:sz="0" w:space="0" w:color="auto"/>
        <w:right w:val="none" w:sz="0" w:space="0" w:color="auto"/>
      </w:divBdr>
    </w:div>
    <w:div w:id="616185806">
      <w:bodyDiv w:val="1"/>
      <w:marLeft w:val="0"/>
      <w:marRight w:val="0"/>
      <w:marTop w:val="0"/>
      <w:marBottom w:val="0"/>
      <w:divBdr>
        <w:top w:val="none" w:sz="0" w:space="0" w:color="auto"/>
        <w:left w:val="none" w:sz="0" w:space="0" w:color="auto"/>
        <w:bottom w:val="none" w:sz="0" w:space="0" w:color="auto"/>
        <w:right w:val="none" w:sz="0" w:space="0" w:color="auto"/>
      </w:divBdr>
    </w:div>
    <w:div w:id="660617503">
      <w:bodyDiv w:val="1"/>
      <w:marLeft w:val="0"/>
      <w:marRight w:val="0"/>
      <w:marTop w:val="0"/>
      <w:marBottom w:val="0"/>
      <w:divBdr>
        <w:top w:val="none" w:sz="0" w:space="0" w:color="auto"/>
        <w:left w:val="none" w:sz="0" w:space="0" w:color="auto"/>
        <w:bottom w:val="none" w:sz="0" w:space="0" w:color="auto"/>
        <w:right w:val="none" w:sz="0" w:space="0" w:color="auto"/>
      </w:divBdr>
    </w:div>
    <w:div w:id="669063702">
      <w:bodyDiv w:val="1"/>
      <w:marLeft w:val="0"/>
      <w:marRight w:val="0"/>
      <w:marTop w:val="0"/>
      <w:marBottom w:val="0"/>
      <w:divBdr>
        <w:top w:val="none" w:sz="0" w:space="0" w:color="auto"/>
        <w:left w:val="none" w:sz="0" w:space="0" w:color="auto"/>
        <w:bottom w:val="none" w:sz="0" w:space="0" w:color="auto"/>
        <w:right w:val="none" w:sz="0" w:space="0" w:color="auto"/>
      </w:divBdr>
    </w:div>
    <w:div w:id="725957390">
      <w:bodyDiv w:val="1"/>
      <w:marLeft w:val="0"/>
      <w:marRight w:val="0"/>
      <w:marTop w:val="0"/>
      <w:marBottom w:val="0"/>
      <w:divBdr>
        <w:top w:val="none" w:sz="0" w:space="0" w:color="auto"/>
        <w:left w:val="none" w:sz="0" w:space="0" w:color="auto"/>
        <w:bottom w:val="none" w:sz="0" w:space="0" w:color="auto"/>
        <w:right w:val="none" w:sz="0" w:space="0" w:color="auto"/>
      </w:divBdr>
    </w:div>
    <w:div w:id="739063423">
      <w:bodyDiv w:val="1"/>
      <w:marLeft w:val="0"/>
      <w:marRight w:val="0"/>
      <w:marTop w:val="0"/>
      <w:marBottom w:val="0"/>
      <w:divBdr>
        <w:top w:val="none" w:sz="0" w:space="0" w:color="auto"/>
        <w:left w:val="none" w:sz="0" w:space="0" w:color="auto"/>
        <w:bottom w:val="none" w:sz="0" w:space="0" w:color="auto"/>
        <w:right w:val="none" w:sz="0" w:space="0" w:color="auto"/>
      </w:divBdr>
    </w:div>
    <w:div w:id="895356855">
      <w:bodyDiv w:val="1"/>
      <w:marLeft w:val="0"/>
      <w:marRight w:val="0"/>
      <w:marTop w:val="0"/>
      <w:marBottom w:val="0"/>
      <w:divBdr>
        <w:top w:val="none" w:sz="0" w:space="0" w:color="auto"/>
        <w:left w:val="none" w:sz="0" w:space="0" w:color="auto"/>
        <w:bottom w:val="none" w:sz="0" w:space="0" w:color="auto"/>
        <w:right w:val="none" w:sz="0" w:space="0" w:color="auto"/>
      </w:divBdr>
    </w:div>
    <w:div w:id="1080101648">
      <w:bodyDiv w:val="1"/>
      <w:marLeft w:val="0"/>
      <w:marRight w:val="0"/>
      <w:marTop w:val="0"/>
      <w:marBottom w:val="0"/>
      <w:divBdr>
        <w:top w:val="none" w:sz="0" w:space="0" w:color="auto"/>
        <w:left w:val="none" w:sz="0" w:space="0" w:color="auto"/>
        <w:bottom w:val="none" w:sz="0" w:space="0" w:color="auto"/>
        <w:right w:val="none" w:sz="0" w:space="0" w:color="auto"/>
      </w:divBdr>
    </w:div>
    <w:div w:id="1085758863">
      <w:bodyDiv w:val="1"/>
      <w:marLeft w:val="0"/>
      <w:marRight w:val="0"/>
      <w:marTop w:val="0"/>
      <w:marBottom w:val="0"/>
      <w:divBdr>
        <w:top w:val="none" w:sz="0" w:space="0" w:color="auto"/>
        <w:left w:val="none" w:sz="0" w:space="0" w:color="auto"/>
        <w:bottom w:val="none" w:sz="0" w:space="0" w:color="auto"/>
        <w:right w:val="none" w:sz="0" w:space="0" w:color="auto"/>
      </w:divBdr>
    </w:div>
    <w:div w:id="1085956608">
      <w:bodyDiv w:val="1"/>
      <w:marLeft w:val="0"/>
      <w:marRight w:val="0"/>
      <w:marTop w:val="0"/>
      <w:marBottom w:val="0"/>
      <w:divBdr>
        <w:top w:val="none" w:sz="0" w:space="0" w:color="auto"/>
        <w:left w:val="none" w:sz="0" w:space="0" w:color="auto"/>
        <w:bottom w:val="none" w:sz="0" w:space="0" w:color="auto"/>
        <w:right w:val="none" w:sz="0" w:space="0" w:color="auto"/>
      </w:divBdr>
    </w:div>
    <w:div w:id="1185169024">
      <w:bodyDiv w:val="1"/>
      <w:marLeft w:val="0"/>
      <w:marRight w:val="0"/>
      <w:marTop w:val="0"/>
      <w:marBottom w:val="0"/>
      <w:divBdr>
        <w:top w:val="none" w:sz="0" w:space="0" w:color="auto"/>
        <w:left w:val="none" w:sz="0" w:space="0" w:color="auto"/>
        <w:bottom w:val="none" w:sz="0" w:space="0" w:color="auto"/>
        <w:right w:val="none" w:sz="0" w:space="0" w:color="auto"/>
      </w:divBdr>
    </w:div>
    <w:div w:id="1270623407">
      <w:bodyDiv w:val="1"/>
      <w:marLeft w:val="0"/>
      <w:marRight w:val="0"/>
      <w:marTop w:val="0"/>
      <w:marBottom w:val="0"/>
      <w:divBdr>
        <w:top w:val="none" w:sz="0" w:space="0" w:color="auto"/>
        <w:left w:val="none" w:sz="0" w:space="0" w:color="auto"/>
        <w:bottom w:val="none" w:sz="0" w:space="0" w:color="auto"/>
        <w:right w:val="none" w:sz="0" w:space="0" w:color="auto"/>
      </w:divBdr>
    </w:div>
    <w:div w:id="1284538238">
      <w:bodyDiv w:val="1"/>
      <w:marLeft w:val="0"/>
      <w:marRight w:val="0"/>
      <w:marTop w:val="0"/>
      <w:marBottom w:val="0"/>
      <w:divBdr>
        <w:top w:val="none" w:sz="0" w:space="0" w:color="auto"/>
        <w:left w:val="none" w:sz="0" w:space="0" w:color="auto"/>
        <w:bottom w:val="none" w:sz="0" w:space="0" w:color="auto"/>
        <w:right w:val="none" w:sz="0" w:space="0" w:color="auto"/>
      </w:divBdr>
    </w:div>
    <w:div w:id="1320692581">
      <w:bodyDiv w:val="1"/>
      <w:marLeft w:val="0"/>
      <w:marRight w:val="0"/>
      <w:marTop w:val="0"/>
      <w:marBottom w:val="0"/>
      <w:divBdr>
        <w:top w:val="none" w:sz="0" w:space="0" w:color="auto"/>
        <w:left w:val="none" w:sz="0" w:space="0" w:color="auto"/>
        <w:bottom w:val="none" w:sz="0" w:space="0" w:color="auto"/>
        <w:right w:val="none" w:sz="0" w:space="0" w:color="auto"/>
      </w:divBdr>
    </w:div>
    <w:div w:id="1428043337">
      <w:bodyDiv w:val="1"/>
      <w:marLeft w:val="0"/>
      <w:marRight w:val="0"/>
      <w:marTop w:val="0"/>
      <w:marBottom w:val="0"/>
      <w:divBdr>
        <w:top w:val="none" w:sz="0" w:space="0" w:color="auto"/>
        <w:left w:val="none" w:sz="0" w:space="0" w:color="auto"/>
        <w:bottom w:val="none" w:sz="0" w:space="0" w:color="auto"/>
        <w:right w:val="none" w:sz="0" w:space="0" w:color="auto"/>
      </w:divBdr>
    </w:div>
    <w:div w:id="1447888476">
      <w:bodyDiv w:val="1"/>
      <w:marLeft w:val="0"/>
      <w:marRight w:val="0"/>
      <w:marTop w:val="0"/>
      <w:marBottom w:val="0"/>
      <w:divBdr>
        <w:top w:val="none" w:sz="0" w:space="0" w:color="auto"/>
        <w:left w:val="none" w:sz="0" w:space="0" w:color="auto"/>
        <w:bottom w:val="none" w:sz="0" w:space="0" w:color="auto"/>
        <w:right w:val="none" w:sz="0" w:space="0" w:color="auto"/>
      </w:divBdr>
    </w:div>
    <w:div w:id="1630435082">
      <w:bodyDiv w:val="1"/>
      <w:marLeft w:val="0"/>
      <w:marRight w:val="0"/>
      <w:marTop w:val="0"/>
      <w:marBottom w:val="0"/>
      <w:divBdr>
        <w:top w:val="none" w:sz="0" w:space="0" w:color="auto"/>
        <w:left w:val="none" w:sz="0" w:space="0" w:color="auto"/>
        <w:bottom w:val="none" w:sz="0" w:space="0" w:color="auto"/>
        <w:right w:val="none" w:sz="0" w:space="0" w:color="auto"/>
      </w:divBdr>
    </w:div>
    <w:div w:id="1699086394">
      <w:bodyDiv w:val="1"/>
      <w:marLeft w:val="0"/>
      <w:marRight w:val="0"/>
      <w:marTop w:val="0"/>
      <w:marBottom w:val="0"/>
      <w:divBdr>
        <w:top w:val="none" w:sz="0" w:space="0" w:color="auto"/>
        <w:left w:val="none" w:sz="0" w:space="0" w:color="auto"/>
        <w:bottom w:val="none" w:sz="0" w:space="0" w:color="auto"/>
        <w:right w:val="none" w:sz="0" w:space="0" w:color="auto"/>
      </w:divBdr>
    </w:div>
    <w:div w:id="1864132314">
      <w:bodyDiv w:val="1"/>
      <w:marLeft w:val="0"/>
      <w:marRight w:val="0"/>
      <w:marTop w:val="0"/>
      <w:marBottom w:val="0"/>
      <w:divBdr>
        <w:top w:val="none" w:sz="0" w:space="0" w:color="auto"/>
        <w:left w:val="none" w:sz="0" w:space="0" w:color="auto"/>
        <w:bottom w:val="none" w:sz="0" w:space="0" w:color="auto"/>
        <w:right w:val="none" w:sz="0" w:space="0" w:color="auto"/>
      </w:divBdr>
    </w:div>
    <w:div w:id="2057317350">
      <w:bodyDiv w:val="1"/>
      <w:marLeft w:val="0"/>
      <w:marRight w:val="0"/>
      <w:marTop w:val="0"/>
      <w:marBottom w:val="0"/>
      <w:divBdr>
        <w:top w:val="none" w:sz="0" w:space="0" w:color="auto"/>
        <w:left w:val="none" w:sz="0" w:space="0" w:color="auto"/>
        <w:bottom w:val="none" w:sz="0" w:space="0" w:color="auto"/>
        <w:right w:val="none" w:sz="0" w:space="0" w:color="auto"/>
      </w:divBdr>
    </w:div>
    <w:div w:id="2057386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hpricot.com/" TargetMode="External"/><Relationship Id="rId21" Type="http://schemas.openxmlformats.org/officeDocument/2006/relationships/hyperlink" Target="https://github.com/tenderlove/mechanize" TargetMode="External"/><Relationship Id="rId22" Type="http://schemas.openxmlformats.org/officeDocument/2006/relationships/hyperlink" Target="http://rubyforge.org/projects/scrapi/" TargetMode="External"/><Relationship Id="rId23" Type="http://schemas.openxmlformats.org/officeDocument/2006/relationships/hyperlink" Target="http://scrubyt.org/" TargetMode="External"/><Relationship Id="rId24" Type="http://schemas.openxmlformats.org/officeDocument/2006/relationships/hyperlink" Target="https://github.com/felipecsl/wombat" TargetMode="External"/><Relationship Id="rId25" Type="http://schemas.openxmlformats.org/officeDocument/2006/relationships/hyperlink" Target="http://watir.com/" TargetMode="External"/><Relationship Id="rId26" Type="http://schemas.openxmlformats.org/officeDocument/2006/relationships/hyperlink" Target="http://htmlagilitypack.codeplex.com/" TargetMode="External"/><Relationship Id="rId27" Type="http://schemas.openxmlformats.org/officeDocument/2006/relationships/hyperlink" Target="http://search.cpan.org/dist/WWW-Mechanize/" TargetMode="External"/><Relationship Id="rId28" Type="http://schemas.openxmlformats.org/officeDocument/2006/relationships/hyperlink" Target="http://search.cpan.org/dist/Web-Scraper/" TargetMode="External"/><Relationship Id="rId29" Type="http://schemas.openxmlformats.org/officeDocument/2006/relationships/hyperlink" Target="http://home.ccil.org/~cowan/XML/tagsoup/"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30" Type="http://schemas.openxmlformats.org/officeDocument/2006/relationships/hyperlink" Target="http://htmlunit.sourceforge.net/" TargetMode="External"/><Relationship Id="rId31" Type="http://schemas.openxmlformats.org/officeDocument/2006/relationships/hyperlink" Target="http://web-harvest.sourceforge.net/" TargetMode="External"/><Relationship Id="rId32" Type="http://schemas.openxmlformats.org/officeDocument/2006/relationships/hyperlink" Target="http://sing.ei.uvigo.es/jarvest" TargetMode="External"/><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hyperlink" Target="https://github.com/hxseven/htmlSQL" TargetMode="External"/><Relationship Id="rId34" Type="http://schemas.openxmlformats.org/officeDocument/2006/relationships/hyperlink" Target="http://www.screen-scraper.com/" TargetMode="External"/><Relationship Id="rId35" Type="http://schemas.openxmlformats.org/officeDocument/2006/relationships/hyperlink" Target="http://usebobik.com/" TargetMode="External"/><Relationship Id="rId36" Type="http://schemas.openxmlformats.org/officeDocument/2006/relationships/fontTable" Target="fontTable.xml"/><Relationship Id="rId10" Type="http://schemas.openxmlformats.org/officeDocument/2006/relationships/image" Target="media/image1.jpe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hyperlink" Target="http://www.flickr.com/search/?w=all&amp;q=leaf&amp;m=text" TargetMode="External"/><Relationship Id="rId15" Type="http://schemas.openxmlformats.org/officeDocument/2006/relationships/hyperlink" Target="http://www.crummy.com/software/BeautifulSoup/" TargetMode="External"/><Relationship Id="rId16" Type="http://schemas.openxmlformats.org/officeDocument/2006/relationships/hyperlink" Target="http://codespeak.net/lxml/" TargetMode="External"/><Relationship Id="rId17" Type="http://schemas.openxmlformats.org/officeDocument/2006/relationships/hyperlink" Target="http://stackoverflow.com/questions/6936/using-what-ive-learned-from-stackoverflow-html-scraper" TargetMode="External"/><Relationship Id="rId18" Type="http://schemas.openxmlformats.org/officeDocument/2006/relationships/hyperlink" Target="http://scrapy.org/" TargetMode="External"/><Relationship Id="rId19" Type="http://schemas.openxmlformats.org/officeDocument/2006/relationships/hyperlink" Target="http://nokogiri.org/" TargetMode="External"/><Relationship Id="rId3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emc.com/collateral/demos/microsites/emc-digital-universe-2011/index.htm" TargetMode="External"/><Relationship Id="rId2" Type="http://schemas.openxmlformats.org/officeDocument/2006/relationships/hyperlink" Target="http://www.marketingtechblog.com/ibm-big-data-market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as4161@columbia.edu</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TURABIAN.XSL" StyleName="Turabian" Version="6">
  <b:Source>
    <b:Tag>Alf</b:Tag>
    <b:SourceType>Book</b:SourceType>
    <b:Guid>{261B9E8F-1614-1B4C-B910-70FE99EEF6A6}</b:Guid>
    <b:Author>
      <b:Author>
        <b:NameList>
          <b:Person>
            <b:Last>Alfred V. Aho</b:Last>
            <b:First>Monica</b:First>
            <b:Middle>S. Lam, Ravi Sethi, Jeffrey D. Ullman</b:Middle>
          </b:Person>
        </b:NameList>
      </b:Author>
    </b:Author>
    <b:Title>Compilers: Principles, Techniques, and Tools (2nd Edition)</b:Title>
    <b:Pages>189</b:Pages>
    <b:Year>p189</b:Year>
    <b:RefOrder>1</b:RefOrder>
  </b:Source>
  <b:Source>
    <b:Tag>a</b:Tag>
    <b:SourceType>Book</b:SourceType>
    <b:Guid>{E941BD31-787F-124A-BFDD-B226458AF170}</b:Guid>
    <b:Author>
      <b:Author>
        <b:NameList>
          <b:Person>
            <b:Last>Alfred V. Aho</b:Last>
            <b:First>Monica</b:First>
            <b:Middle>S. Lam, Ravi Sethi, Jeffrey D. Ullman</b:Middle>
          </b:Person>
        </b:NameList>
      </b:Author>
    </b:Author>
    <b:Title>Compilers: Principles, Techniques, and Tools (2nd Edition)</b:Title>
    <b:Pages>159-161</b:Pages>
    <b:Year>p159-161</b:Yea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BB43EE-6EC5-A54C-BD95-D5831ADC2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1325</Words>
  <Characters>7553</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Patterns</vt:lpstr>
    </vt:vector>
  </TitlesOfParts>
  <Company>COMS W4115 PROGRAMMING LANGUAGES AND TRANSLATORS</Company>
  <LinksUpToDate>false</LinksUpToDate>
  <CharactersWithSpaces>8861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SWIM </dc:title>
  <dc:subject>Whitepaper</dc:subject>
  <dc:creator>Team 3</dc:creator>
  <cp:lastModifiedBy>Alexandros Sigaras</cp:lastModifiedBy>
  <cp:revision>6</cp:revision>
  <cp:lastPrinted>2013-02-27T18:34:00Z</cp:lastPrinted>
  <dcterms:created xsi:type="dcterms:W3CDTF">2013-02-27T18:34:00Z</dcterms:created>
  <dcterms:modified xsi:type="dcterms:W3CDTF">2013-02-28T21:32:00Z</dcterms:modified>
</cp:coreProperties>
</file>