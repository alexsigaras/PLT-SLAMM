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9976831"/>
        <w:docPartObj>
          <w:docPartGallery w:val="Cover Pages"/>
          <w:docPartUnique/>
        </w:docPartObj>
      </w:sdtPr>
      <w:sdtEndPr/>
      <w:sdtContent>
        <w:p w14:paraId="230F5ED8" w14:textId="77777777" w:rsidR="00DB3D1A" w:rsidRDefault="00DB3D1A"/>
        <w:tbl>
          <w:tblPr>
            <w:tblpPr w:leftFromText="187" w:rightFromText="187" w:horzAnchor="margin" w:tblpXSpec="center" w:tblpYSpec="bottom"/>
            <w:tblW w:w="3857" w:type="pct"/>
            <w:tblLook w:val="04A0" w:firstRow="1" w:lastRow="0" w:firstColumn="1" w:lastColumn="0" w:noHBand="0" w:noVBand="1"/>
          </w:tblPr>
          <w:tblGrid>
            <w:gridCol w:w="7398"/>
          </w:tblGrid>
          <w:tr w:rsidR="00DB3D1A" w14:paraId="3B4C394D" w14:textId="77777777" w:rsidTr="009914FA">
            <w:tc>
              <w:tcPr>
                <w:tcW w:w="7220" w:type="dxa"/>
                <w:tcMar>
                  <w:top w:w="216" w:type="dxa"/>
                  <w:left w:w="115" w:type="dxa"/>
                  <w:bottom w:w="216" w:type="dxa"/>
                  <w:right w:w="115" w:type="dxa"/>
                </w:tcMar>
              </w:tcPr>
              <w:sdt>
                <w:sdtPr>
                  <w:rPr>
                    <w:rFonts w:ascii="Segoe UI" w:hAnsi="Segoe UI" w:cs="Segoe UI"/>
                    <w:color w:val="5B9BD5" w:themeColor="accent1"/>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314FD9C1" w14:textId="50A25C5A" w:rsidR="00DB3D1A" w:rsidRPr="00DB3D1A" w:rsidRDefault="009914FA" w:rsidP="009914FA">
                    <w:pPr>
                      <w:pStyle w:val="NoSpacing"/>
                      <w:rPr>
                        <w:rFonts w:ascii="Segoe UI" w:hAnsi="Segoe UI" w:cs="Segoe UI"/>
                        <w:color w:val="5B9BD5" w:themeColor="accent1"/>
                        <w:sz w:val="36"/>
                      </w:rPr>
                    </w:pPr>
                    <w:r>
                      <w:rPr>
                        <w:rFonts w:ascii="Segoe UI" w:hAnsi="Segoe UI" w:cs="Segoe UI"/>
                        <w:color w:val="5B9BD5" w:themeColor="accent1"/>
                        <w:sz w:val="36"/>
                      </w:rPr>
                      <w:t>Team</w:t>
                    </w:r>
                    <w:r w:rsidR="00EC5E97">
                      <w:rPr>
                        <w:rFonts w:ascii="Segoe UI" w:hAnsi="Segoe UI" w:cs="Segoe UI"/>
                        <w:color w:val="5B9BD5" w:themeColor="accent1"/>
                        <w:sz w:val="36"/>
                      </w:rPr>
                      <w:t xml:space="preserve"> 3</w:t>
                    </w:r>
                  </w:p>
                </w:sdtContent>
              </w:sdt>
              <w:tbl>
                <w:tblPr>
                  <w:tblStyle w:val="LightShading-Accent1"/>
                  <w:tblW w:w="5937" w:type="dxa"/>
                  <w:tblLook w:val="04A0" w:firstRow="1" w:lastRow="0" w:firstColumn="1" w:lastColumn="0" w:noHBand="0" w:noVBand="1"/>
                </w:tblPr>
                <w:tblGrid>
                  <w:gridCol w:w="2051"/>
                  <w:gridCol w:w="2705"/>
                  <w:gridCol w:w="1181"/>
                </w:tblGrid>
                <w:tr w:rsidR="009914FA" w14:paraId="29F56E54" w14:textId="77777777" w:rsidTr="00991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ACBC7AB" w14:textId="4D1BB57D" w:rsidR="009914FA" w:rsidRDefault="009914FA" w:rsidP="009B2072">
                      <w:pPr>
                        <w:pStyle w:val="NoSpacing"/>
                        <w:framePr w:hSpace="187" w:wrap="around" w:hAnchor="margin" w:xAlign="center" w:yAlign="bottom"/>
                        <w:rPr>
                          <w:color w:val="5B9BD5" w:themeColor="accent1"/>
                        </w:rPr>
                      </w:pPr>
                      <w:r>
                        <w:rPr>
                          <w:color w:val="5B9BD5" w:themeColor="accent1"/>
                        </w:rPr>
                        <w:t>Name</w:t>
                      </w:r>
                    </w:p>
                  </w:tc>
                  <w:tc>
                    <w:tcPr>
                      <w:tcW w:w="2705" w:type="dxa"/>
                    </w:tcPr>
                    <w:p w14:paraId="06B7B5AE" w14:textId="3B0E5FD7" w:rsidR="009914FA" w:rsidRDefault="009914FA" w:rsidP="009B2072">
                      <w:pPr>
                        <w:pStyle w:val="NoSpacing"/>
                        <w:framePr w:hSpace="187" w:wrap="around" w:hAnchor="margin" w:xAlign="center" w:yAlign="bottom"/>
                        <w:cnfStyle w:val="100000000000" w:firstRow="1" w:lastRow="0" w:firstColumn="0" w:lastColumn="0" w:oddVBand="0" w:evenVBand="0" w:oddHBand="0" w:evenHBand="0" w:firstRowFirstColumn="0" w:firstRowLastColumn="0" w:lastRowFirstColumn="0" w:lastRowLastColumn="0"/>
                        <w:rPr>
                          <w:color w:val="5B9BD5" w:themeColor="accent1"/>
                        </w:rPr>
                      </w:pPr>
                      <w:r>
                        <w:rPr>
                          <w:color w:val="5B9BD5" w:themeColor="accent1"/>
                        </w:rPr>
                        <w:t>Role</w:t>
                      </w:r>
                    </w:p>
                  </w:tc>
                  <w:tc>
                    <w:tcPr>
                      <w:tcW w:w="1181" w:type="dxa"/>
                    </w:tcPr>
                    <w:p w14:paraId="50C17D6C" w14:textId="26C7E4B4" w:rsidR="009914FA" w:rsidRDefault="009914FA" w:rsidP="009B2072">
                      <w:pPr>
                        <w:pStyle w:val="NoSpacing"/>
                        <w:framePr w:hSpace="187" w:wrap="around" w:hAnchor="margin" w:xAlign="center" w:yAlign="bottom"/>
                        <w:cnfStyle w:val="100000000000" w:firstRow="1" w:lastRow="0" w:firstColumn="0" w:lastColumn="0" w:oddVBand="0" w:evenVBand="0" w:oddHBand="0" w:evenHBand="0" w:firstRowFirstColumn="0" w:firstRowLastColumn="0" w:lastRowFirstColumn="0" w:lastRowLastColumn="0"/>
                        <w:rPr>
                          <w:color w:val="5B9BD5" w:themeColor="accent1"/>
                        </w:rPr>
                      </w:pPr>
                      <w:r>
                        <w:rPr>
                          <w:color w:val="5B9BD5" w:themeColor="accent1"/>
                        </w:rPr>
                        <w:t>UNI</w:t>
                      </w:r>
                    </w:p>
                  </w:tc>
                </w:tr>
                <w:tr w:rsidR="009914FA" w14:paraId="6B1204E8"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7965B0A" w14:textId="7F222DCD" w:rsidR="009914FA" w:rsidRDefault="009914FA" w:rsidP="009B2072">
                      <w:pPr>
                        <w:pStyle w:val="NoSpacing"/>
                        <w:framePr w:hSpace="187" w:wrap="around" w:hAnchor="margin" w:xAlign="center" w:yAlign="bottom"/>
                        <w:rPr>
                          <w:color w:val="5B9BD5" w:themeColor="accent1"/>
                        </w:rPr>
                      </w:pPr>
                      <w:r>
                        <w:rPr>
                          <w:color w:val="5B9BD5" w:themeColor="accent1"/>
                        </w:rPr>
                        <w:t>Morris Hopkins</w:t>
                      </w:r>
                    </w:p>
                  </w:tc>
                  <w:tc>
                    <w:tcPr>
                      <w:tcW w:w="2705" w:type="dxa"/>
                    </w:tcPr>
                    <w:p w14:paraId="6E2F7642" w14:textId="5D4413EC" w:rsidR="009914FA" w:rsidRDefault="009914FA" w:rsidP="009B2072">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rPr>
                        <w:t>Project Manager</w:t>
                      </w:r>
                    </w:p>
                  </w:tc>
                  <w:tc>
                    <w:tcPr>
                      <w:tcW w:w="1181" w:type="dxa"/>
                    </w:tcPr>
                    <w:p w14:paraId="2DD8A3D6" w14:textId="76998F0B" w:rsidR="009914FA" w:rsidRDefault="009914FA" w:rsidP="009B2072">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proofErr w:type="gramStart"/>
                      <w:r>
                        <w:rPr>
                          <w:color w:val="5B9BD5" w:themeColor="accent1"/>
                        </w:rPr>
                        <w:t>mah2250</w:t>
                      </w:r>
                      <w:proofErr w:type="gramEnd"/>
                    </w:p>
                  </w:tc>
                </w:tr>
                <w:tr w:rsidR="009914FA" w14:paraId="06EC2B28" w14:textId="77777777" w:rsidTr="009914FA">
                  <w:tc>
                    <w:tcPr>
                      <w:cnfStyle w:val="001000000000" w:firstRow="0" w:lastRow="0" w:firstColumn="1" w:lastColumn="0" w:oddVBand="0" w:evenVBand="0" w:oddHBand="0" w:evenHBand="0" w:firstRowFirstColumn="0" w:firstRowLastColumn="0" w:lastRowFirstColumn="0" w:lastRowLastColumn="0"/>
                      <w:tcW w:w="2051" w:type="dxa"/>
                    </w:tcPr>
                    <w:p w14:paraId="2D533304" w14:textId="391A21D5" w:rsidR="009914FA" w:rsidRDefault="009914FA" w:rsidP="009B2072">
                      <w:pPr>
                        <w:pStyle w:val="NoSpacing"/>
                        <w:framePr w:hSpace="187" w:wrap="around" w:hAnchor="margin" w:xAlign="center" w:yAlign="bottom"/>
                        <w:rPr>
                          <w:color w:val="5B9BD5" w:themeColor="accent1"/>
                        </w:rPr>
                      </w:pPr>
                      <w:proofErr w:type="spellStart"/>
                      <w:r>
                        <w:rPr>
                          <w:color w:val="5B9BD5" w:themeColor="accent1"/>
                        </w:rPr>
                        <w:t>Seungwoo</w:t>
                      </w:r>
                      <w:proofErr w:type="spellEnd"/>
                      <w:r>
                        <w:rPr>
                          <w:color w:val="5B9BD5" w:themeColor="accent1"/>
                        </w:rPr>
                        <w:t xml:space="preserve"> Lee</w:t>
                      </w:r>
                    </w:p>
                  </w:tc>
                  <w:tc>
                    <w:tcPr>
                      <w:tcW w:w="2705" w:type="dxa"/>
                    </w:tcPr>
                    <w:p w14:paraId="6BD8E84F" w14:textId="22DCC169" w:rsidR="009914FA" w:rsidRDefault="009914FA" w:rsidP="009B2072">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r w:rsidRPr="009914FA">
                        <w:rPr>
                          <w:color w:val="5B9BD5" w:themeColor="accent1"/>
                        </w:rPr>
                        <w:t xml:space="preserve">Language </w:t>
                      </w:r>
                      <w:r>
                        <w:rPr>
                          <w:color w:val="5B9BD5" w:themeColor="accent1"/>
                        </w:rPr>
                        <w:t>G</w:t>
                      </w:r>
                      <w:r w:rsidRPr="009914FA">
                        <w:rPr>
                          <w:color w:val="5B9BD5" w:themeColor="accent1"/>
                        </w:rPr>
                        <w:t>uru</w:t>
                      </w:r>
                    </w:p>
                  </w:tc>
                  <w:tc>
                    <w:tcPr>
                      <w:tcW w:w="1181" w:type="dxa"/>
                    </w:tcPr>
                    <w:p w14:paraId="7B54FFF4" w14:textId="592BAB23" w:rsidR="009914FA" w:rsidRDefault="009914FA" w:rsidP="009B2072">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proofErr w:type="gramStart"/>
                      <w:r w:rsidRPr="009914FA">
                        <w:rPr>
                          <w:color w:val="5B9BD5" w:themeColor="accent1"/>
                        </w:rPr>
                        <w:t>sl3492</w:t>
                      </w:r>
                      <w:proofErr w:type="gramEnd"/>
                    </w:p>
                  </w:tc>
                </w:tr>
                <w:tr w:rsidR="009914FA" w14:paraId="79714370"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D404638" w14:textId="09F4958A" w:rsidR="009914FA" w:rsidRDefault="009914FA" w:rsidP="009B2072">
                      <w:pPr>
                        <w:pStyle w:val="NoSpacing"/>
                        <w:framePr w:hSpace="187" w:wrap="around" w:hAnchor="margin" w:xAlign="center" w:yAlign="bottom"/>
                        <w:rPr>
                          <w:color w:val="5B9BD5" w:themeColor="accent1"/>
                        </w:rPr>
                      </w:pPr>
                      <w:r>
                        <w:rPr>
                          <w:color w:val="5B9BD5" w:themeColor="accent1"/>
                        </w:rPr>
                        <w:t>Lev Brie</w:t>
                      </w:r>
                    </w:p>
                  </w:tc>
                  <w:tc>
                    <w:tcPr>
                      <w:tcW w:w="2705" w:type="dxa"/>
                    </w:tcPr>
                    <w:p w14:paraId="15D29E06" w14:textId="0510318C" w:rsidR="009914FA" w:rsidRDefault="009914FA" w:rsidP="009B2072">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sidRPr="009914FA">
                        <w:rPr>
                          <w:color w:val="5B9BD5" w:themeColor="accent1"/>
                        </w:rPr>
                        <w:t xml:space="preserve">System </w:t>
                      </w:r>
                      <w:r>
                        <w:rPr>
                          <w:color w:val="5B9BD5" w:themeColor="accent1"/>
                        </w:rPr>
                        <w:t>A</w:t>
                      </w:r>
                      <w:r w:rsidRPr="009914FA">
                        <w:rPr>
                          <w:color w:val="5B9BD5" w:themeColor="accent1"/>
                        </w:rPr>
                        <w:t>rchitect</w:t>
                      </w:r>
                    </w:p>
                  </w:tc>
                  <w:tc>
                    <w:tcPr>
                      <w:tcW w:w="1181" w:type="dxa"/>
                    </w:tcPr>
                    <w:p w14:paraId="4C051130" w14:textId="6F87D09C" w:rsidR="009914FA" w:rsidRDefault="009914FA" w:rsidP="009B2072">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proofErr w:type="gramStart"/>
                      <w:r w:rsidRPr="009914FA">
                        <w:rPr>
                          <w:color w:val="5B9BD5" w:themeColor="accent1"/>
                        </w:rPr>
                        <w:t>ldb2001</w:t>
                      </w:r>
                      <w:proofErr w:type="gramEnd"/>
                    </w:p>
                  </w:tc>
                </w:tr>
                <w:tr w:rsidR="009914FA" w14:paraId="71AB9588" w14:textId="77777777" w:rsidTr="009914FA">
                  <w:tc>
                    <w:tcPr>
                      <w:cnfStyle w:val="001000000000" w:firstRow="0" w:lastRow="0" w:firstColumn="1" w:lastColumn="0" w:oddVBand="0" w:evenVBand="0" w:oddHBand="0" w:evenHBand="0" w:firstRowFirstColumn="0" w:firstRowLastColumn="0" w:lastRowFirstColumn="0" w:lastRowLastColumn="0"/>
                      <w:tcW w:w="2051" w:type="dxa"/>
                    </w:tcPr>
                    <w:p w14:paraId="09351A33" w14:textId="0719920C" w:rsidR="009914FA" w:rsidRDefault="009914FA" w:rsidP="009B2072">
                      <w:pPr>
                        <w:pStyle w:val="NoSpacing"/>
                        <w:framePr w:hSpace="187" w:wrap="around" w:hAnchor="margin" w:xAlign="center" w:yAlign="bottom"/>
                        <w:rPr>
                          <w:color w:val="5B9BD5" w:themeColor="accent1"/>
                        </w:rPr>
                      </w:pPr>
                      <w:r>
                        <w:rPr>
                          <w:color w:val="5B9BD5" w:themeColor="accent1"/>
                        </w:rPr>
                        <w:t>Alexandros Sigaras</w:t>
                      </w:r>
                    </w:p>
                  </w:tc>
                  <w:tc>
                    <w:tcPr>
                      <w:tcW w:w="2705" w:type="dxa"/>
                    </w:tcPr>
                    <w:p w14:paraId="553AC967" w14:textId="4A220226" w:rsidR="009914FA" w:rsidRDefault="009914FA" w:rsidP="009B2072">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r w:rsidRPr="009914FA">
                        <w:rPr>
                          <w:color w:val="5B9BD5" w:themeColor="accent1"/>
                        </w:rPr>
                        <w:t xml:space="preserve">System </w:t>
                      </w:r>
                      <w:r>
                        <w:rPr>
                          <w:color w:val="5B9BD5" w:themeColor="accent1"/>
                        </w:rPr>
                        <w:t>Integrator</w:t>
                      </w:r>
                    </w:p>
                  </w:tc>
                  <w:tc>
                    <w:tcPr>
                      <w:tcW w:w="1181" w:type="dxa"/>
                    </w:tcPr>
                    <w:p w14:paraId="4B4D5B12" w14:textId="0B916FC4" w:rsidR="009914FA" w:rsidRDefault="009914FA" w:rsidP="009B2072">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proofErr w:type="gramStart"/>
                      <w:r>
                        <w:rPr>
                          <w:color w:val="5B9BD5" w:themeColor="accent1"/>
                        </w:rPr>
                        <w:t>as4161</w:t>
                      </w:r>
                      <w:proofErr w:type="gramEnd"/>
                    </w:p>
                  </w:tc>
                </w:tr>
                <w:tr w:rsidR="009914FA" w14:paraId="2890911C"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E9473FF" w14:textId="44530478" w:rsidR="009914FA" w:rsidRDefault="009914FA" w:rsidP="009B2072">
                      <w:pPr>
                        <w:pStyle w:val="NoSpacing"/>
                        <w:framePr w:hSpace="187" w:wrap="around" w:hAnchor="margin" w:xAlign="center" w:yAlign="bottom"/>
                        <w:rPr>
                          <w:color w:val="5B9BD5" w:themeColor="accent1"/>
                        </w:rPr>
                      </w:pPr>
                      <w:r>
                        <w:rPr>
                          <w:color w:val="5B9BD5" w:themeColor="accent1"/>
                        </w:rPr>
                        <w:t>Michal</w:t>
                      </w:r>
                      <w:r w:rsidRPr="009914FA">
                        <w:rPr>
                          <w:color w:val="5B9BD5" w:themeColor="accent1"/>
                        </w:rPr>
                        <w:t xml:space="preserve"> </w:t>
                      </w:r>
                      <w:proofErr w:type="spellStart"/>
                      <w:r w:rsidRPr="009914FA">
                        <w:rPr>
                          <w:color w:val="5B9BD5" w:themeColor="accent1"/>
                        </w:rPr>
                        <w:t>Wolski</w:t>
                      </w:r>
                      <w:proofErr w:type="spellEnd"/>
                    </w:p>
                  </w:tc>
                  <w:tc>
                    <w:tcPr>
                      <w:tcW w:w="2705" w:type="dxa"/>
                    </w:tcPr>
                    <w:p w14:paraId="0032E591" w14:textId="11B25087" w:rsidR="009914FA" w:rsidRDefault="009914FA" w:rsidP="009B2072">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rPr>
                        <w:t>Verification and Validation</w:t>
                      </w:r>
                    </w:p>
                  </w:tc>
                  <w:tc>
                    <w:tcPr>
                      <w:tcW w:w="1181" w:type="dxa"/>
                    </w:tcPr>
                    <w:p w14:paraId="3B9D9CAE" w14:textId="5C648381" w:rsidR="009914FA" w:rsidRDefault="009914FA" w:rsidP="009B2072">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proofErr w:type="gramStart"/>
                      <w:r>
                        <w:rPr>
                          <w:color w:val="5B9BD5" w:themeColor="accent1"/>
                        </w:rPr>
                        <w:t>mtw2135</w:t>
                      </w:r>
                      <w:proofErr w:type="gramEnd"/>
                    </w:p>
                  </w:tc>
                </w:tr>
              </w:tbl>
              <w:p w14:paraId="5F618585" w14:textId="77777777" w:rsidR="00DB3D1A" w:rsidRDefault="00DB3D1A">
                <w:pPr>
                  <w:pStyle w:val="NoSpacing"/>
                  <w:rPr>
                    <w:color w:val="5B9BD5" w:themeColor="accent1"/>
                  </w:rPr>
                </w:pPr>
              </w:p>
            </w:tc>
          </w:tr>
        </w:tbl>
        <w:tbl>
          <w:tblPr>
            <w:tblpPr w:leftFromText="187" w:rightFromText="187" w:vertAnchor="page" w:horzAnchor="margin" w:tblpXSpec="center" w:tblpY="3144"/>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176ABE" w14:paraId="6BFE485F" w14:textId="77777777" w:rsidTr="00176ABE">
            <w:sdt>
              <w:sdtPr>
                <w:rPr>
                  <w:rFonts w:ascii="Segoe UI" w:eastAsiaTheme="majorEastAsia" w:hAnsi="Segoe UI" w:cs="Segoe UI"/>
                  <w:color w:val="2E74B5" w:themeColor="accent1" w:themeShade="BF"/>
                  <w:sz w:val="28"/>
                </w:rPr>
                <w:alias w:val="Company"/>
                <w:id w:val="13406915"/>
                <w:dataBinding w:prefixMappings="xmlns:ns0='http://schemas.openxmlformats.org/officeDocument/2006/extended-properties'" w:xpath="/ns0:Properties[1]/ns0:Company[1]" w:storeItemID="{6668398D-A668-4E3E-A5EB-62B293D839F1}"/>
                <w:text/>
              </w:sdtPr>
              <w:sdtEndPr>
                <w:rPr>
                  <w:rFonts w:eastAsiaTheme="minorEastAsia"/>
                </w:rPr>
              </w:sdtEndPr>
              <w:sdtContent>
                <w:tc>
                  <w:tcPr>
                    <w:tcW w:w="7476" w:type="dxa"/>
                    <w:tcMar>
                      <w:top w:w="216" w:type="dxa"/>
                      <w:left w:w="115" w:type="dxa"/>
                      <w:bottom w:w="216" w:type="dxa"/>
                      <w:right w:w="115" w:type="dxa"/>
                    </w:tcMar>
                  </w:tcPr>
                  <w:p w14:paraId="763F0DB8" w14:textId="3DC91FAD" w:rsidR="00176ABE" w:rsidRPr="00DB3D1A" w:rsidRDefault="009914FA" w:rsidP="0035181E">
                    <w:pPr>
                      <w:pStyle w:val="NoSpacing"/>
                      <w:rPr>
                        <w:rFonts w:ascii="Segoe UI" w:eastAsiaTheme="majorEastAsia" w:hAnsi="Segoe UI" w:cs="Segoe UI"/>
                        <w:color w:val="2E74B5" w:themeColor="accent1" w:themeShade="BF"/>
                        <w:sz w:val="28"/>
                      </w:rPr>
                    </w:pPr>
                    <w:r>
                      <w:rPr>
                        <w:rFonts w:ascii="Segoe UI" w:eastAsiaTheme="majorEastAsia" w:hAnsi="Segoe UI" w:cs="Segoe UI"/>
                        <w:color w:val="2E74B5" w:themeColor="accent1" w:themeShade="BF"/>
                        <w:sz w:val="28"/>
                      </w:rPr>
                      <w:t>COMS W4115 PROGRAMMING LANGUAGES AND TRANSLATORS</w:t>
                    </w:r>
                  </w:p>
                </w:tc>
              </w:sdtContent>
            </w:sdt>
          </w:tr>
          <w:tr w:rsidR="00176ABE" w14:paraId="3C229978" w14:textId="77777777" w:rsidTr="00176ABE">
            <w:tc>
              <w:tcPr>
                <w:tcW w:w="7476" w:type="dxa"/>
              </w:tcPr>
              <w:sdt>
                <w:sdtPr>
                  <w:rPr>
                    <w:rFonts w:ascii="Segoe UI" w:eastAsiaTheme="majorEastAsia" w:hAnsi="Segoe UI" w:cs="Segoe UI"/>
                    <w:color w:val="5B9BD5" w:themeColor="accent1"/>
                    <w:sz w:val="96"/>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52B6085" w14:textId="773D9DE2" w:rsidR="00176ABE" w:rsidRPr="00DB3D1A" w:rsidRDefault="009914FA" w:rsidP="00DF34A3">
                    <w:pPr>
                      <w:pStyle w:val="NoSpacing"/>
                      <w:spacing w:line="216" w:lineRule="auto"/>
                      <w:rPr>
                        <w:rFonts w:ascii="Segoe UI" w:eastAsiaTheme="majorEastAsia" w:hAnsi="Segoe UI" w:cs="Segoe UI"/>
                        <w:color w:val="5B9BD5" w:themeColor="accent1"/>
                        <w:sz w:val="88"/>
                        <w:szCs w:val="88"/>
                      </w:rPr>
                    </w:pPr>
                    <w:r>
                      <w:rPr>
                        <w:rFonts w:ascii="Segoe UI" w:eastAsiaTheme="majorEastAsia" w:hAnsi="Segoe UI" w:cs="Segoe UI"/>
                        <w:color w:val="5B9BD5" w:themeColor="accent1"/>
                        <w:sz w:val="96"/>
                        <w:szCs w:val="88"/>
                      </w:rPr>
                      <w:t>S</w:t>
                    </w:r>
                    <w:r w:rsidR="00DF34A3">
                      <w:rPr>
                        <w:rFonts w:ascii="Segoe UI" w:eastAsiaTheme="majorEastAsia" w:hAnsi="Segoe UI" w:cs="Segoe UI"/>
                        <w:color w:val="5B9BD5" w:themeColor="accent1"/>
                        <w:sz w:val="96"/>
                        <w:szCs w:val="88"/>
                      </w:rPr>
                      <w:t>WIM</w:t>
                    </w:r>
                    <w:r>
                      <w:rPr>
                        <w:rFonts w:ascii="Segoe UI" w:eastAsiaTheme="majorEastAsia" w:hAnsi="Segoe UI" w:cs="Segoe UI"/>
                        <w:color w:val="5B9BD5" w:themeColor="accent1"/>
                        <w:sz w:val="96"/>
                        <w:szCs w:val="88"/>
                      </w:rPr>
                      <w:t xml:space="preserve"> </w:t>
                    </w:r>
                  </w:p>
                </w:sdtContent>
              </w:sdt>
            </w:tc>
          </w:tr>
          <w:tr w:rsidR="00176ABE" w14:paraId="731F09B5" w14:textId="77777777" w:rsidTr="00176ABE">
            <w:sdt>
              <w:sdtPr>
                <w:rPr>
                  <w:rFonts w:ascii="Segoe UI" w:eastAsiaTheme="majorEastAsia" w:hAnsi="Segoe UI" w:cs="Segoe UI"/>
                  <w:color w:val="2E74B5" w:themeColor="accent1" w:themeShade="BF"/>
                  <w:sz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666718E" w14:textId="1CCC0C3F" w:rsidR="00176ABE" w:rsidRPr="00DB3D1A" w:rsidRDefault="008F039C" w:rsidP="008F039C">
                    <w:pPr>
                      <w:pStyle w:val="NoSpacing"/>
                      <w:rPr>
                        <w:rFonts w:ascii="Segoe UI" w:eastAsiaTheme="majorEastAsia" w:hAnsi="Segoe UI" w:cs="Segoe UI"/>
                        <w:color w:val="2E74B5" w:themeColor="accent1" w:themeShade="BF"/>
                        <w:sz w:val="24"/>
                      </w:rPr>
                    </w:pPr>
                    <w:r>
                      <w:rPr>
                        <w:rFonts w:ascii="Segoe UI" w:eastAsiaTheme="majorEastAsia" w:hAnsi="Segoe UI" w:cs="Segoe UI"/>
                        <w:color w:val="2E74B5" w:themeColor="accent1" w:themeShade="BF"/>
                        <w:sz w:val="28"/>
                      </w:rPr>
                      <w:t>Language Reference Manual</w:t>
                    </w:r>
                  </w:p>
                </w:tc>
              </w:sdtContent>
            </w:sdt>
          </w:tr>
        </w:tbl>
        <w:p w14:paraId="08C45CA5" w14:textId="77777777" w:rsidR="007E2482" w:rsidRDefault="00060054"/>
      </w:sdtContent>
    </w:sdt>
    <w:p w14:paraId="7022CB07" w14:textId="7F027BF8" w:rsidR="001B421E" w:rsidRDefault="003D5B7A">
      <w:r>
        <w:rPr>
          <w:noProof/>
        </w:rPr>
        <w:drawing>
          <wp:anchor distT="0" distB="0" distL="114300" distR="114300" simplePos="0" relativeHeight="251658240" behindDoc="0" locked="0" layoutInCell="1" allowOverlap="1" wp14:anchorId="24E532B2" wp14:editId="4BD404DA">
            <wp:simplePos x="0" y="0"/>
            <wp:positionH relativeFrom="column">
              <wp:posOffset>1371600</wp:posOffset>
            </wp:positionH>
            <wp:positionV relativeFrom="paragraph">
              <wp:posOffset>2743200</wp:posOffset>
            </wp:positionV>
            <wp:extent cx="3185795" cy="2551430"/>
            <wp:effectExtent l="0" t="0" r="0" b="0"/>
            <wp:wrapNone/>
            <wp:docPr id="1" name="Picture 1" descr="Macintosh HD:Users:alex:Downloads:url-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Downloads:url-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795" cy="255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21E">
        <w:br w:type="page"/>
      </w:r>
    </w:p>
    <w:p w14:paraId="13B1963D" w14:textId="77777777" w:rsidR="00A37904" w:rsidRDefault="00A37904">
      <w:pPr>
        <w:pStyle w:val="TOCHeading"/>
        <w:rPr>
          <w:rFonts w:asciiTheme="minorHAnsi" w:eastAsiaTheme="minorHAnsi" w:hAnsiTheme="minorHAnsi" w:cstheme="minorBidi"/>
          <w:b w:val="0"/>
          <w:bCs w:val="0"/>
          <w:color w:val="auto"/>
          <w:kern w:val="2"/>
          <w:sz w:val="22"/>
          <w:szCs w:val="22"/>
          <w14:ligatures w14:val="standard"/>
        </w:rPr>
        <w:sectPr w:rsidR="00A37904" w:rsidSect="003D5B7A">
          <w:headerReference w:type="default" r:id="rId11"/>
          <w:footerReference w:type="even" r:id="rId12"/>
          <w:headerReference w:type="first" r:id="rId13"/>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b w:val="0"/>
          <w:bCs w:val="0"/>
          <w:color w:val="auto"/>
          <w:kern w:val="2"/>
          <w:sz w:val="22"/>
          <w:szCs w:val="22"/>
          <w14:ligatures w14:val="standard"/>
        </w:rPr>
        <w:id w:val="-853037494"/>
        <w:docPartObj>
          <w:docPartGallery w:val="Table of Contents"/>
          <w:docPartUnique/>
        </w:docPartObj>
      </w:sdtPr>
      <w:sdtEndPr>
        <w:rPr>
          <w:noProof/>
        </w:rPr>
      </w:sdtEndPr>
      <w:sdtContent>
        <w:p w14:paraId="253A6CEB" w14:textId="63A1187C" w:rsidR="00E712B5" w:rsidRDefault="00E712B5">
          <w:pPr>
            <w:pStyle w:val="TOCHeading"/>
          </w:pPr>
          <w:r>
            <w:t>Table of Contents</w:t>
          </w:r>
        </w:p>
        <w:p w14:paraId="0A7D6C7C" w14:textId="77777777" w:rsidR="009B2072" w:rsidRDefault="00E712B5">
          <w:pPr>
            <w:pStyle w:val="TOC1"/>
            <w:tabs>
              <w:tab w:val="right" w:leader="dot" w:pos="9350"/>
            </w:tabs>
            <w:rPr>
              <w:rFonts w:asciiTheme="minorHAnsi" w:eastAsiaTheme="minorEastAsia" w:hAnsiTheme="minorHAnsi"/>
              <w:b w:val="0"/>
              <w:noProof/>
              <w:color w:val="auto"/>
              <w:kern w:val="0"/>
              <w:lang w:eastAsia="ja-JP"/>
              <w14:ligatures w14:val="none"/>
            </w:rPr>
          </w:pPr>
          <w:r>
            <w:rPr>
              <w:b w:val="0"/>
            </w:rPr>
            <w:fldChar w:fldCharType="begin"/>
          </w:r>
          <w:r>
            <w:instrText xml:space="preserve"> TOC \o "1-3" \h \z \u </w:instrText>
          </w:r>
          <w:r>
            <w:rPr>
              <w:b w:val="0"/>
            </w:rPr>
            <w:fldChar w:fldCharType="separate"/>
          </w:r>
          <w:r w:rsidR="009B2072">
            <w:rPr>
              <w:noProof/>
            </w:rPr>
            <w:t>1. Introduction</w:t>
          </w:r>
          <w:r w:rsidR="009B2072">
            <w:rPr>
              <w:noProof/>
            </w:rPr>
            <w:tab/>
          </w:r>
          <w:r w:rsidR="009B2072">
            <w:rPr>
              <w:noProof/>
            </w:rPr>
            <w:fldChar w:fldCharType="begin"/>
          </w:r>
          <w:r w:rsidR="009B2072">
            <w:rPr>
              <w:noProof/>
            </w:rPr>
            <w:instrText xml:space="preserve"> PAGEREF _Toc226452892 \h </w:instrText>
          </w:r>
          <w:r w:rsidR="009B2072">
            <w:rPr>
              <w:noProof/>
            </w:rPr>
          </w:r>
          <w:r w:rsidR="009B2072">
            <w:rPr>
              <w:noProof/>
            </w:rPr>
            <w:fldChar w:fldCharType="separate"/>
          </w:r>
          <w:r w:rsidR="009B2072">
            <w:rPr>
              <w:noProof/>
            </w:rPr>
            <w:t>1</w:t>
          </w:r>
          <w:r w:rsidR="009B2072">
            <w:rPr>
              <w:noProof/>
            </w:rPr>
            <w:fldChar w:fldCharType="end"/>
          </w:r>
        </w:p>
        <w:p w14:paraId="08B77ADC"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2. Lexical Conventions</w:t>
          </w:r>
          <w:r>
            <w:rPr>
              <w:noProof/>
            </w:rPr>
            <w:tab/>
          </w:r>
          <w:r>
            <w:rPr>
              <w:noProof/>
            </w:rPr>
            <w:fldChar w:fldCharType="begin"/>
          </w:r>
          <w:r>
            <w:rPr>
              <w:noProof/>
            </w:rPr>
            <w:instrText xml:space="preserve"> PAGEREF _Toc226452893 \h </w:instrText>
          </w:r>
          <w:r>
            <w:rPr>
              <w:noProof/>
            </w:rPr>
          </w:r>
          <w:r>
            <w:rPr>
              <w:noProof/>
            </w:rPr>
            <w:fldChar w:fldCharType="separate"/>
          </w:r>
          <w:r>
            <w:rPr>
              <w:noProof/>
            </w:rPr>
            <w:t>1</w:t>
          </w:r>
          <w:r>
            <w:rPr>
              <w:noProof/>
            </w:rPr>
            <w:fldChar w:fldCharType="end"/>
          </w:r>
        </w:p>
        <w:p w14:paraId="01F10B0A"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2.1. Comments</w:t>
          </w:r>
          <w:r>
            <w:rPr>
              <w:noProof/>
            </w:rPr>
            <w:tab/>
          </w:r>
          <w:r>
            <w:rPr>
              <w:noProof/>
            </w:rPr>
            <w:fldChar w:fldCharType="begin"/>
          </w:r>
          <w:r>
            <w:rPr>
              <w:noProof/>
            </w:rPr>
            <w:instrText xml:space="preserve"> PAGEREF _Toc226452894 \h </w:instrText>
          </w:r>
          <w:r>
            <w:rPr>
              <w:noProof/>
            </w:rPr>
          </w:r>
          <w:r>
            <w:rPr>
              <w:noProof/>
            </w:rPr>
            <w:fldChar w:fldCharType="separate"/>
          </w:r>
          <w:r>
            <w:rPr>
              <w:noProof/>
            </w:rPr>
            <w:t>1</w:t>
          </w:r>
          <w:r>
            <w:rPr>
              <w:noProof/>
            </w:rPr>
            <w:fldChar w:fldCharType="end"/>
          </w:r>
        </w:p>
        <w:p w14:paraId="17412C31"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2.2. Identifiers</w:t>
          </w:r>
          <w:r>
            <w:rPr>
              <w:noProof/>
            </w:rPr>
            <w:tab/>
          </w:r>
          <w:r>
            <w:rPr>
              <w:noProof/>
            </w:rPr>
            <w:fldChar w:fldCharType="begin"/>
          </w:r>
          <w:r>
            <w:rPr>
              <w:noProof/>
            </w:rPr>
            <w:instrText xml:space="preserve"> PAGEREF _Toc226452895 \h </w:instrText>
          </w:r>
          <w:r>
            <w:rPr>
              <w:noProof/>
            </w:rPr>
          </w:r>
          <w:r>
            <w:rPr>
              <w:noProof/>
            </w:rPr>
            <w:fldChar w:fldCharType="separate"/>
          </w:r>
          <w:r>
            <w:rPr>
              <w:noProof/>
            </w:rPr>
            <w:t>2</w:t>
          </w:r>
          <w:r>
            <w:rPr>
              <w:noProof/>
            </w:rPr>
            <w:fldChar w:fldCharType="end"/>
          </w:r>
        </w:p>
        <w:p w14:paraId="3A491810"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2.3. Keywords</w:t>
          </w:r>
          <w:r>
            <w:rPr>
              <w:noProof/>
            </w:rPr>
            <w:tab/>
          </w:r>
          <w:r>
            <w:rPr>
              <w:noProof/>
            </w:rPr>
            <w:fldChar w:fldCharType="begin"/>
          </w:r>
          <w:r>
            <w:rPr>
              <w:noProof/>
            </w:rPr>
            <w:instrText xml:space="preserve"> PAGEREF _Toc226452896 \h </w:instrText>
          </w:r>
          <w:r>
            <w:rPr>
              <w:noProof/>
            </w:rPr>
          </w:r>
          <w:r>
            <w:rPr>
              <w:noProof/>
            </w:rPr>
            <w:fldChar w:fldCharType="separate"/>
          </w:r>
          <w:r>
            <w:rPr>
              <w:noProof/>
            </w:rPr>
            <w:t>2</w:t>
          </w:r>
          <w:r>
            <w:rPr>
              <w:noProof/>
            </w:rPr>
            <w:fldChar w:fldCharType="end"/>
          </w:r>
        </w:p>
        <w:p w14:paraId="212CFA80"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2.4 Escape Sequences</w:t>
          </w:r>
          <w:r>
            <w:rPr>
              <w:noProof/>
            </w:rPr>
            <w:tab/>
          </w:r>
          <w:r>
            <w:rPr>
              <w:noProof/>
            </w:rPr>
            <w:fldChar w:fldCharType="begin"/>
          </w:r>
          <w:r>
            <w:rPr>
              <w:noProof/>
            </w:rPr>
            <w:instrText xml:space="preserve"> PAGEREF _Toc226452897 \h </w:instrText>
          </w:r>
          <w:r>
            <w:rPr>
              <w:noProof/>
            </w:rPr>
          </w:r>
          <w:r>
            <w:rPr>
              <w:noProof/>
            </w:rPr>
            <w:fldChar w:fldCharType="separate"/>
          </w:r>
          <w:r>
            <w:rPr>
              <w:noProof/>
            </w:rPr>
            <w:t>2</w:t>
          </w:r>
          <w:r>
            <w:rPr>
              <w:noProof/>
            </w:rPr>
            <w:fldChar w:fldCharType="end"/>
          </w:r>
        </w:p>
        <w:p w14:paraId="5592CE6D"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3. Notation and Punctuation</w:t>
          </w:r>
          <w:r>
            <w:rPr>
              <w:noProof/>
            </w:rPr>
            <w:tab/>
          </w:r>
          <w:r>
            <w:rPr>
              <w:noProof/>
            </w:rPr>
            <w:fldChar w:fldCharType="begin"/>
          </w:r>
          <w:r>
            <w:rPr>
              <w:noProof/>
            </w:rPr>
            <w:instrText xml:space="preserve"> PAGEREF _Toc226452898 \h </w:instrText>
          </w:r>
          <w:r>
            <w:rPr>
              <w:noProof/>
            </w:rPr>
          </w:r>
          <w:r>
            <w:rPr>
              <w:noProof/>
            </w:rPr>
            <w:fldChar w:fldCharType="separate"/>
          </w:r>
          <w:r>
            <w:rPr>
              <w:noProof/>
            </w:rPr>
            <w:t>3</w:t>
          </w:r>
          <w:r>
            <w:rPr>
              <w:noProof/>
            </w:rPr>
            <w:fldChar w:fldCharType="end"/>
          </w:r>
        </w:p>
        <w:p w14:paraId="7C0601D6"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3.1. Syntax Notation</w:t>
          </w:r>
          <w:r>
            <w:rPr>
              <w:noProof/>
            </w:rPr>
            <w:tab/>
          </w:r>
          <w:r>
            <w:rPr>
              <w:noProof/>
            </w:rPr>
            <w:fldChar w:fldCharType="begin"/>
          </w:r>
          <w:r>
            <w:rPr>
              <w:noProof/>
            </w:rPr>
            <w:instrText xml:space="preserve"> PAGEREF _Toc226452899 \h </w:instrText>
          </w:r>
          <w:r>
            <w:rPr>
              <w:noProof/>
            </w:rPr>
          </w:r>
          <w:r>
            <w:rPr>
              <w:noProof/>
            </w:rPr>
            <w:fldChar w:fldCharType="separate"/>
          </w:r>
          <w:r>
            <w:rPr>
              <w:noProof/>
            </w:rPr>
            <w:t>3</w:t>
          </w:r>
          <w:r>
            <w:rPr>
              <w:noProof/>
            </w:rPr>
            <w:fldChar w:fldCharType="end"/>
          </w:r>
        </w:p>
        <w:p w14:paraId="0D817192"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3.2. Punctuation</w:t>
          </w:r>
          <w:r>
            <w:rPr>
              <w:noProof/>
            </w:rPr>
            <w:tab/>
          </w:r>
          <w:r>
            <w:rPr>
              <w:noProof/>
            </w:rPr>
            <w:fldChar w:fldCharType="begin"/>
          </w:r>
          <w:r>
            <w:rPr>
              <w:noProof/>
            </w:rPr>
            <w:instrText xml:space="preserve"> PAGEREF _Toc226452900 \h </w:instrText>
          </w:r>
          <w:r>
            <w:rPr>
              <w:noProof/>
            </w:rPr>
          </w:r>
          <w:r>
            <w:rPr>
              <w:noProof/>
            </w:rPr>
            <w:fldChar w:fldCharType="separate"/>
          </w:r>
          <w:r>
            <w:rPr>
              <w:noProof/>
            </w:rPr>
            <w:t>4</w:t>
          </w:r>
          <w:r>
            <w:rPr>
              <w:noProof/>
            </w:rPr>
            <w:fldChar w:fldCharType="end"/>
          </w:r>
        </w:p>
        <w:p w14:paraId="39EEA736"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4. Types</w:t>
          </w:r>
          <w:r>
            <w:rPr>
              <w:noProof/>
            </w:rPr>
            <w:tab/>
          </w:r>
          <w:r>
            <w:rPr>
              <w:noProof/>
            </w:rPr>
            <w:fldChar w:fldCharType="begin"/>
          </w:r>
          <w:r>
            <w:rPr>
              <w:noProof/>
            </w:rPr>
            <w:instrText xml:space="preserve"> PAGEREF _Toc226452901 \h </w:instrText>
          </w:r>
          <w:r>
            <w:rPr>
              <w:noProof/>
            </w:rPr>
          </w:r>
          <w:r>
            <w:rPr>
              <w:noProof/>
            </w:rPr>
            <w:fldChar w:fldCharType="separate"/>
          </w:r>
          <w:r>
            <w:rPr>
              <w:noProof/>
            </w:rPr>
            <w:t>4</w:t>
          </w:r>
          <w:r>
            <w:rPr>
              <w:noProof/>
            </w:rPr>
            <w:fldChar w:fldCharType="end"/>
          </w:r>
        </w:p>
        <w:p w14:paraId="13918CCD"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4.1. Basic Types</w:t>
          </w:r>
          <w:r>
            <w:rPr>
              <w:noProof/>
            </w:rPr>
            <w:tab/>
          </w:r>
          <w:r>
            <w:rPr>
              <w:noProof/>
            </w:rPr>
            <w:fldChar w:fldCharType="begin"/>
          </w:r>
          <w:r>
            <w:rPr>
              <w:noProof/>
            </w:rPr>
            <w:instrText xml:space="preserve"> PAGEREF _Toc226452902 \h </w:instrText>
          </w:r>
          <w:r>
            <w:rPr>
              <w:noProof/>
            </w:rPr>
          </w:r>
          <w:r>
            <w:rPr>
              <w:noProof/>
            </w:rPr>
            <w:fldChar w:fldCharType="separate"/>
          </w:r>
          <w:r>
            <w:rPr>
              <w:noProof/>
            </w:rPr>
            <w:t>4</w:t>
          </w:r>
          <w:r>
            <w:rPr>
              <w:noProof/>
            </w:rPr>
            <w:fldChar w:fldCharType="end"/>
          </w:r>
        </w:p>
        <w:p w14:paraId="51D34134"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4.1.1. Integers</w:t>
          </w:r>
          <w:r>
            <w:rPr>
              <w:noProof/>
            </w:rPr>
            <w:tab/>
          </w:r>
          <w:r>
            <w:rPr>
              <w:noProof/>
            </w:rPr>
            <w:fldChar w:fldCharType="begin"/>
          </w:r>
          <w:r>
            <w:rPr>
              <w:noProof/>
            </w:rPr>
            <w:instrText xml:space="preserve"> PAGEREF _Toc226452903 \h </w:instrText>
          </w:r>
          <w:r>
            <w:rPr>
              <w:noProof/>
            </w:rPr>
          </w:r>
          <w:r>
            <w:rPr>
              <w:noProof/>
            </w:rPr>
            <w:fldChar w:fldCharType="separate"/>
          </w:r>
          <w:r>
            <w:rPr>
              <w:noProof/>
            </w:rPr>
            <w:t>4</w:t>
          </w:r>
          <w:r>
            <w:rPr>
              <w:noProof/>
            </w:rPr>
            <w:fldChar w:fldCharType="end"/>
          </w:r>
        </w:p>
        <w:p w14:paraId="30795297"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4.1.2. Long Integers</w:t>
          </w:r>
          <w:r>
            <w:rPr>
              <w:noProof/>
            </w:rPr>
            <w:tab/>
          </w:r>
          <w:r>
            <w:rPr>
              <w:noProof/>
            </w:rPr>
            <w:fldChar w:fldCharType="begin"/>
          </w:r>
          <w:r>
            <w:rPr>
              <w:noProof/>
            </w:rPr>
            <w:instrText xml:space="preserve"> PAGEREF _Toc226452904 \h </w:instrText>
          </w:r>
          <w:r>
            <w:rPr>
              <w:noProof/>
            </w:rPr>
          </w:r>
          <w:r>
            <w:rPr>
              <w:noProof/>
            </w:rPr>
            <w:fldChar w:fldCharType="separate"/>
          </w:r>
          <w:r>
            <w:rPr>
              <w:noProof/>
            </w:rPr>
            <w:t>4</w:t>
          </w:r>
          <w:r>
            <w:rPr>
              <w:noProof/>
            </w:rPr>
            <w:fldChar w:fldCharType="end"/>
          </w:r>
        </w:p>
        <w:p w14:paraId="39623782"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4.1.3. Float Point Numbers</w:t>
          </w:r>
          <w:r>
            <w:rPr>
              <w:noProof/>
            </w:rPr>
            <w:tab/>
          </w:r>
          <w:r>
            <w:rPr>
              <w:noProof/>
            </w:rPr>
            <w:fldChar w:fldCharType="begin"/>
          </w:r>
          <w:r>
            <w:rPr>
              <w:noProof/>
            </w:rPr>
            <w:instrText xml:space="preserve"> PAGEREF _Toc226452905 \h </w:instrText>
          </w:r>
          <w:r>
            <w:rPr>
              <w:noProof/>
            </w:rPr>
          </w:r>
          <w:r>
            <w:rPr>
              <w:noProof/>
            </w:rPr>
            <w:fldChar w:fldCharType="separate"/>
          </w:r>
          <w:r>
            <w:rPr>
              <w:noProof/>
            </w:rPr>
            <w:t>4</w:t>
          </w:r>
          <w:r>
            <w:rPr>
              <w:noProof/>
            </w:rPr>
            <w:fldChar w:fldCharType="end"/>
          </w:r>
        </w:p>
        <w:p w14:paraId="07F8491A"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4.1.4. Boolean Values</w:t>
          </w:r>
          <w:r>
            <w:rPr>
              <w:noProof/>
            </w:rPr>
            <w:tab/>
          </w:r>
          <w:r>
            <w:rPr>
              <w:noProof/>
            </w:rPr>
            <w:fldChar w:fldCharType="begin"/>
          </w:r>
          <w:r>
            <w:rPr>
              <w:noProof/>
            </w:rPr>
            <w:instrText xml:space="preserve"> PAGEREF _Toc226452906 \h </w:instrText>
          </w:r>
          <w:r>
            <w:rPr>
              <w:noProof/>
            </w:rPr>
          </w:r>
          <w:r>
            <w:rPr>
              <w:noProof/>
            </w:rPr>
            <w:fldChar w:fldCharType="separate"/>
          </w:r>
          <w:r>
            <w:rPr>
              <w:noProof/>
            </w:rPr>
            <w:t>4</w:t>
          </w:r>
          <w:r>
            <w:rPr>
              <w:noProof/>
            </w:rPr>
            <w:fldChar w:fldCharType="end"/>
          </w:r>
        </w:p>
        <w:p w14:paraId="5B1919E0"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4.1.5. Strings</w:t>
          </w:r>
          <w:r>
            <w:rPr>
              <w:noProof/>
            </w:rPr>
            <w:tab/>
          </w:r>
          <w:r>
            <w:rPr>
              <w:noProof/>
            </w:rPr>
            <w:fldChar w:fldCharType="begin"/>
          </w:r>
          <w:r>
            <w:rPr>
              <w:noProof/>
            </w:rPr>
            <w:instrText xml:space="preserve"> PAGEREF _Toc226452907 \h </w:instrText>
          </w:r>
          <w:r>
            <w:rPr>
              <w:noProof/>
            </w:rPr>
          </w:r>
          <w:r>
            <w:rPr>
              <w:noProof/>
            </w:rPr>
            <w:fldChar w:fldCharType="separate"/>
          </w:r>
          <w:r>
            <w:rPr>
              <w:noProof/>
            </w:rPr>
            <w:t>5</w:t>
          </w:r>
          <w:r>
            <w:rPr>
              <w:noProof/>
            </w:rPr>
            <w:fldChar w:fldCharType="end"/>
          </w:r>
        </w:p>
        <w:p w14:paraId="6D027F63"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4.1.6. None</w:t>
          </w:r>
          <w:r>
            <w:rPr>
              <w:noProof/>
            </w:rPr>
            <w:tab/>
          </w:r>
          <w:r>
            <w:rPr>
              <w:noProof/>
            </w:rPr>
            <w:fldChar w:fldCharType="begin"/>
          </w:r>
          <w:r>
            <w:rPr>
              <w:noProof/>
            </w:rPr>
            <w:instrText xml:space="preserve"> PAGEREF _Toc226452908 \h </w:instrText>
          </w:r>
          <w:r>
            <w:rPr>
              <w:noProof/>
            </w:rPr>
          </w:r>
          <w:r>
            <w:rPr>
              <w:noProof/>
            </w:rPr>
            <w:fldChar w:fldCharType="separate"/>
          </w:r>
          <w:r>
            <w:rPr>
              <w:noProof/>
            </w:rPr>
            <w:t>5</w:t>
          </w:r>
          <w:r>
            <w:rPr>
              <w:noProof/>
            </w:rPr>
            <w:fldChar w:fldCharType="end"/>
          </w:r>
        </w:p>
        <w:p w14:paraId="13DDF114"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4.2. Derived Types</w:t>
          </w:r>
          <w:r>
            <w:rPr>
              <w:noProof/>
            </w:rPr>
            <w:tab/>
          </w:r>
          <w:r>
            <w:rPr>
              <w:noProof/>
            </w:rPr>
            <w:fldChar w:fldCharType="begin"/>
          </w:r>
          <w:r>
            <w:rPr>
              <w:noProof/>
            </w:rPr>
            <w:instrText xml:space="preserve"> PAGEREF _Toc226452909 \h </w:instrText>
          </w:r>
          <w:r>
            <w:rPr>
              <w:noProof/>
            </w:rPr>
          </w:r>
          <w:r>
            <w:rPr>
              <w:noProof/>
            </w:rPr>
            <w:fldChar w:fldCharType="separate"/>
          </w:r>
          <w:r>
            <w:rPr>
              <w:noProof/>
            </w:rPr>
            <w:t>5</w:t>
          </w:r>
          <w:r>
            <w:rPr>
              <w:noProof/>
            </w:rPr>
            <w:fldChar w:fldCharType="end"/>
          </w:r>
        </w:p>
        <w:p w14:paraId="44764656"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4.2.1. Lists</w:t>
          </w:r>
          <w:r>
            <w:rPr>
              <w:noProof/>
            </w:rPr>
            <w:tab/>
          </w:r>
          <w:r>
            <w:rPr>
              <w:noProof/>
            </w:rPr>
            <w:fldChar w:fldCharType="begin"/>
          </w:r>
          <w:r>
            <w:rPr>
              <w:noProof/>
            </w:rPr>
            <w:instrText xml:space="preserve"> PAGEREF _Toc226452910 \h </w:instrText>
          </w:r>
          <w:r>
            <w:rPr>
              <w:noProof/>
            </w:rPr>
          </w:r>
          <w:r>
            <w:rPr>
              <w:noProof/>
            </w:rPr>
            <w:fldChar w:fldCharType="separate"/>
          </w:r>
          <w:r>
            <w:rPr>
              <w:noProof/>
            </w:rPr>
            <w:t>5</w:t>
          </w:r>
          <w:r>
            <w:rPr>
              <w:noProof/>
            </w:rPr>
            <w:fldChar w:fldCharType="end"/>
          </w:r>
        </w:p>
        <w:p w14:paraId="08752251"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4.2.2. Dictionaries</w:t>
          </w:r>
          <w:r>
            <w:rPr>
              <w:noProof/>
            </w:rPr>
            <w:tab/>
          </w:r>
          <w:r>
            <w:rPr>
              <w:noProof/>
            </w:rPr>
            <w:fldChar w:fldCharType="begin"/>
          </w:r>
          <w:r>
            <w:rPr>
              <w:noProof/>
            </w:rPr>
            <w:instrText xml:space="preserve"> PAGEREF _Toc226452911 \h </w:instrText>
          </w:r>
          <w:r>
            <w:rPr>
              <w:noProof/>
            </w:rPr>
          </w:r>
          <w:r>
            <w:rPr>
              <w:noProof/>
            </w:rPr>
            <w:fldChar w:fldCharType="separate"/>
          </w:r>
          <w:r>
            <w:rPr>
              <w:noProof/>
            </w:rPr>
            <w:t>6</w:t>
          </w:r>
          <w:r>
            <w:rPr>
              <w:noProof/>
            </w:rPr>
            <w:fldChar w:fldCharType="end"/>
          </w:r>
        </w:p>
        <w:p w14:paraId="10B2456F"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4.2.3. Objects</w:t>
          </w:r>
          <w:r>
            <w:rPr>
              <w:noProof/>
            </w:rPr>
            <w:tab/>
          </w:r>
          <w:r>
            <w:rPr>
              <w:noProof/>
            </w:rPr>
            <w:fldChar w:fldCharType="begin"/>
          </w:r>
          <w:r>
            <w:rPr>
              <w:noProof/>
            </w:rPr>
            <w:instrText xml:space="preserve"> PAGEREF _Toc226452912 \h </w:instrText>
          </w:r>
          <w:r>
            <w:rPr>
              <w:noProof/>
            </w:rPr>
          </w:r>
          <w:r>
            <w:rPr>
              <w:noProof/>
            </w:rPr>
            <w:fldChar w:fldCharType="separate"/>
          </w:r>
          <w:r>
            <w:rPr>
              <w:noProof/>
            </w:rPr>
            <w:t>6</w:t>
          </w:r>
          <w:r>
            <w:rPr>
              <w:noProof/>
            </w:rPr>
            <w:fldChar w:fldCharType="end"/>
          </w:r>
        </w:p>
        <w:p w14:paraId="221E7C28"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4.3. Type Conversion</w:t>
          </w:r>
          <w:r>
            <w:rPr>
              <w:noProof/>
            </w:rPr>
            <w:tab/>
          </w:r>
          <w:r>
            <w:rPr>
              <w:noProof/>
            </w:rPr>
            <w:fldChar w:fldCharType="begin"/>
          </w:r>
          <w:r>
            <w:rPr>
              <w:noProof/>
            </w:rPr>
            <w:instrText xml:space="preserve"> PAGEREF _Toc226452913 \h </w:instrText>
          </w:r>
          <w:r>
            <w:rPr>
              <w:noProof/>
            </w:rPr>
          </w:r>
          <w:r>
            <w:rPr>
              <w:noProof/>
            </w:rPr>
            <w:fldChar w:fldCharType="separate"/>
          </w:r>
          <w:r>
            <w:rPr>
              <w:noProof/>
            </w:rPr>
            <w:t>6</w:t>
          </w:r>
          <w:r>
            <w:rPr>
              <w:noProof/>
            </w:rPr>
            <w:fldChar w:fldCharType="end"/>
          </w:r>
        </w:p>
        <w:p w14:paraId="068DD34A"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4.4.  Constants and Literals</w:t>
          </w:r>
          <w:r>
            <w:rPr>
              <w:noProof/>
            </w:rPr>
            <w:tab/>
          </w:r>
          <w:r>
            <w:rPr>
              <w:noProof/>
            </w:rPr>
            <w:fldChar w:fldCharType="begin"/>
          </w:r>
          <w:r>
            <w:rPr>
              <w:noProof/>
            </w:rPr>
            <w:instrText xml:space="preserve"> PAGEREF _Toc226452914 \h </w:instrText>
          </w:r>
          <w:r>
            <w:rPr>
              <w:noProof/>
            </w:rPr>
          </w:r>
          <w:r>
            <w:rPr>
              <w:noProof/>
            </w:rPr>
            <w:fldChar w:fldCharType="separate"/>
          </w:r>
          <w:r>
            <w:rPr>
              <w:noProof/>
            </w:rPr>
            <w:t>7</w:t>
          </w:r>
          <w:r>
            <w:rPr>
              <w:noProof/>
            </w:rPr>
            <w:fldChar w:fldCharType="end"/>
          </w:r>
        </w:p>
        <w:p w14:paraId="09EF7FAC"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4.4.1 Constants</w:t>
          </w:r>
          <w:r>
            <w:rPr>
              <w:noProof/>
            </w:rPr>
            <w:tab/>
          </w:r>
          <w:r>
            <w:rPr>
              <w:noProof/>
            </w:rPr>
            <w:fldChar w:fldCharType="begin"/>
          </w:r>
          <w:r>
            <w:rPr>
              <w:noProof/>
            </w:rPr>
            <w:instrText xml:space="preserve"> PAGEREF _Toc226452915 \h </w:instrText>
          </w:r>
          <w:r>
            <w:rPr>
              <w:noProof/>
            </w:rPr>
          </w:r>
          <w:r>
            <w:rPr>
              <w:noProof/>
            </w:rPr>
            <w:fldChar w:fldCharType="separate"/>
          </w:r>
          <w:r>
            <w:rPr>
              <w:noProof/>
            </w:rPr>
            <w:t>7</w:t>
          </w:r>
          <w:r>
            <w:rPr>
              <w:noProof/>
            </w:rPr>
            <w:fldChar w:fldCharType="end"/>
          </w:r>
        </w:p>
        <w:p w14:paraId="4401AF64"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4.4.2 Literals</w:t>
          </w:r>
          <w:r>
            <w:rPr>
              <w:noProof/>
            </w:rPr>
            <w:tab/>
          </w:r>
          <w:r>
            <w:rPr>
              <w:noProof/>
            </w:rPr>
            <w:fldChar w:fldCharType="begin"/>
          </w:r>
          <w:r>
            <w:rPr>
              <w:noProof/>
            </w:rPr>
            <w:instrText xml:space="preserve"> PAGEREF _Toc226452916 \h </w:instrText>
          </w:r>
          <w:r>
            <w:rPr>
              <w:noProof/>
            </w:rPr>
          </w:r>
          <w:r>
            <w:rPr>
              <w:noProof/>
            </w:rPr>
            <w:fldChar w:fldCharType="separate"/>
          </w:r>
          <w:r>
            <w:rPr>
              <w:noProof/>
            </w:rPr>
            <w:t>8</w:t>
          </w:r>
          <w:r>
            <w:rPr>
              <w:noProof/>
            </w:rPr>
            <w:fldChar w:fldCharType="end"/>
          </w:r>
        </w:p>
        <w:p w14:paraId="0FB27B3A"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5. Operators</w:t>
          </w:r>
          <w:r>
            <w:rPr>
              <w:noProof/>
            </w:rPr>
            <w:tab/>
          </w:r>
          <w:r>
            <w:rPr>
              <w:noProof/>
            </w:rPr>
            <w:fldChar w:fldCharType="begin"/>
          </w:r>
          <w:r>
            <w:rPr>
              <w:noProof/>
            </w:rPr>
            <w:instrText xml:space="preserve"> PAGEREF _Toc226452917 \h </w:instrText>
          </w:r>
          <w:r>
            <w:rPr>
              <w:noProof/>
            </w:rPr>
          </w:r>
          <w:r>
            <w:rPr>
              <w:noProof/>
            </w:rPr>
            <w:fldChar w:fldCharType="separate"/>
          </w:r>
          <w:r>
            <w:rPr>
              <w:noProof/>
            </w:rPr>
            <w:t>8</w:t>
          </w:r>
          <w:r>
            <w:rPr>
              <w:noProof/>
            </w:rPr>
            <w:fldChar w:fldCharType="end"/>
          </w:r>
        </w:p>
        <w:p w14:paraId="4D2E2920"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5.1.1. Unary Operators</w:t>
          </w:r>
          <w:r>
            <w:rPr>
              <w:noProof/>
            </w:rPr>
            <w:tab/>
          </w:r>
          <w:r>
            <w:rPr>
              <w:noProof/>
            </w:rPr>
            <w:fldChar w:fldCharType="begin"/>
          </w:r>
          <w:r>
            <w:rPr>
              <w:noProof/>
            </w:rPr>
            <w:instrText xml:space="preserve"> PAGEREF _Toc226452918 \h </w:instrText>
          </w:r>
          <w:r>
            <w:rPr>
              <w:noProof/>
            </w:rPr>
          </w:r>
          <w:r>
            <w:rPr>
              <w:noProof/>
            </w:rPr>
            <w:fldChar w:fldCharType="separate"/>
          </w:r>
          <w:r>
            <w:rPr>
              <w:noProof/>
            </w:rPr>
            <w:t>8</w:t>
          </w:r>
          <w:r>
            <w:rPr>
              <w:noProof/>
            </w:rPr>
            <w:fldChar w:fldCharType="end"/>
          </w:r>
        </w:p>
        <w:p w14:paraId="7EEC8E48"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5.1.2. Multiplicative Operators</w:t>
          </w:r>
          <w:r>
            <w:rPr>
              <w:noProof/>
            </w:rPr>
            <w:tab/>
          </w:r>
          <w:r>
            <w:rPr>
              <w:noProof/>
            </w:rPr>
            <w:fldChar w:fldCharType="begin"/>
          </w:r>
          <w:r>
            <w:rPr>
              <w:noProof/>
            </w:rPr>
            <w:instrText xml:space="preserve"> PAGEREF _Toc226452919 \h </w:instrText>
          </w:r>
          <w:r>
            <w:rPr>
              <w:noProof/>
            </w:rPr>
          </w:r>
          <w:r>
            <w:rPr>
              <w:noProof/>
            </w:rPr>
            <w:fldChar w:fldCharType="separate"/>
          </w:r>
          <w:r>
            <w:rPr>
              <w:noProof/>
            </w:rPr>
            <w:t>8</w:t>
          </w:r>
          <w:r>
            <w:rPr>
              <w:noProof/>
            </w:rPr>
            <w:fldChar w:fldCharType="end"/>
          </w:r>
        </w:p>
        <w:p w14:paraId="541B624E"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5.1.3. Additive Operators</w:t>
          </w:r>
          <w:r>
            <w:rPr>
              <w:noProof/>
            </w:rPr>
            <w:tab/>
          </w:r>
          <w:r>
            <w:rPr>
              <w:noProof/>
            </w:rPr>
            <w:fldChar w:fldCharType="begin"/>
          </w:r>
          <w:r>
            <w:rPr>
              <w:noProof/>
            </w:rPr>
            <w:instrText xml:space="preserve"> PAGEREF _Toc226452920 \h </w:instrText>
          </w:r>
          <w:r>
            <w:rPr>
              <w:noProof/>
            </w:rPr>
          </w:r>
          <w:r>
            <w:rPr>
              <w:noProof/>
            </w:rPr>
            <w:fldChar w:fldCharType="separate"/>
          </w:r>
          <w:r>
            <w:rPr>
              <w:noProof/>
            </w:rPr>
            <w:t>9</w:t>
          </w:r>
          <w:r>
            <w:rPr>
              <w:noProof/>
            </w:rPr>
            <w:fldChar w:fldCharType="end"/>
          </w:r>
        </w:p>
        <w:p w14:paraId="399737CF"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5.1.4. Relational Operators</w:t>
          </w:r>
          <w:r>
            <w:rPr>
              <w:noProof/>
            </w:rPr>
            <w:tab/>
          </w:r>
          <w:r>
            <w:rPr>
              <w:noProof/>
            </w:rPr>
            <w:fldChar w:fldCharType="begin"/>
          </w:r>
          <w:r>
            <w:rPr>
              <w:noProof/>
            </w:rPr>
            <w:instrText xml:space="preserve"> PAGEREF _Toc226452921 \h </w:instrText>
          </w:r>
          <w:r>
            <w:rPr>
              <w:noProof/>
            </w:rPr>
          </w:r>
          <w:r>
            <w:rPr>
              <w:noProof/>
            </w:rPr>
            <w:fldChar w:fldCharType="separate"/>
          </w:r>
          <w:r>
            <w:rPr>
              <w:noProof/>
            </w:rPr>
            <w:t>9</w:t>
          </w:r>
          <w:r>
            <w:rPr>
              <w:noProof/>
            </w:rPr>
            <w:fldChar w:fldCharType="end"/>
          </w:r>
        </w:p>
        <w:p w14:paraId="7944C222"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5.1.5. Equality Operator</w:t>
          </w:r>
          <w:r>
            <w:rPr>
              <w:noProof/>
            </w:rPr>
            <w:tab/>
          </w:r>
          <w:r>
            <w:rPr>
              <w:noProof/>
            </w:rPr>
            <w:fldChar w:fldCharType="begin"/>
          </w:r>
          <w:r>
            <w:rPr>
              <w:noProof/>
            </w:rPr>
            <w:instrText xml:space="preserve"> PAGEREF _Toc226452922 \h </w:instrText>
          </w:r>
          <w:r>
            <w:rPr>
              <w:noProof/>
            </w:rPr>
          </w:r>
          <w:r>
            <w:rPr>
              <w:noProof/>
            </w:rPr>
            <w:fldChar w:fldCharType="separate"/>
          </w:r>
          <w:r>
            <w:rPr>
              <w:noProof/>
            </w:rPr>
            <w:t>9</w:t>
          </w:r>
          <w:r>
            <w:rPr>
              <w:noProof/>
            </w:rPr>
            <w:fldChar w:fldCharType="end"/>
          </w:r>
        </w:p>
        <w:p w14:paraId="5DD88C8F"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5.1.6. Assignment Expressions</w:t>
          </w:r>
          <w:r>
            <w:rPr>
              <w:noProof/>
            </w:rPr>
            <w:tab/>
          </w:r>
          <w:r>
            <w:rPr>
              <w:noProof/>
            </w:rPr>
            <w:fldChar w:fldCharType="begin"/>
          </w:r>
          <w:r>
            <w:rPr>
              <w:noProof/>
            </w:rPr>
            <w:instrText xml:space="preserve"> PAGEREF _Toc226452923 \h </w:instrText>
          </w:r>
          <w:r>
            <w:rPr>
              <w:noProof/>
            </w:rPr>
          </w:r>
          <w:r>
            <w:rPr>
              <w:noProof/>
            </w:rPr>
            <w:fldChar w:fldCharType="separate"/>
          </w:r>
          <w:r>
            <w:rPr>
              <w:noProof/>
            </w:rPr>
            <w:t>9</w:t>
          </w:r>
          <w:r>
            <w:rPr>
              <w:noProof/>
            </w:rPr>
            <w:fldChar w:fldCharType="end"/>
          </w:r>
        </w:p>
        <w:p w14:paraId="57952DAD"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6. Statements</w:t>
          </w:r>
          <w:r>
            <w:rPr>
              <w:noProof/>
            </w:rPr>
            <w:tab/>
          </w:r>
          <w:r>
            <w:rPr>
              <w:noProof/>
            </w:rPr>
            <w:fldChar w:fldCharType="begin"/>
          </w:r>
          <w:r>
            <w:rPr>
              <w:noProof/>
            </w:rPr>
            <w:instrText xml:space="preserve"> PAGEREF _Toc226452924 \h </w:instrText>
          </w:r>
          <w:r>
            <w:rPr>
              <w:noProof/>
            </w:rPr>
          </w:r>
          <w:r>
            <w:rPr>
              <w:noProof/>
            </w:rPr>
            <w:fldChar w:fldCharType="separate"/>
          </w:r>
          <w:r>
            <w:rPr>
              <w:noProof/>
            </w:rPr>
            <w:t>10</w:t>
          </w:r>
          <w:r>
            <w:rPr>
              <w:noProof/>
            </w:rPr>
            <w:fldChar w:fldCharType="end"/>
          </w:r>
        </w:p>
        <w:p w14:paraId="11063CFD"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6.1.  Expression-statement</w:t>
          </w:r>
          <w:r>
            <w:rPr>
              <w:noProof/>
            </w:rPr>
            <w:tab/>
          </w:r>
          <w:r>
            <w:rPr>
              <w:noProof/>
            </w:rPr>
            <w:fldChar w:fldCharType="begin"/>
          </w:r>
          <w:r>
            <w:rPr>
              <w:noProof/>
            </w:rPr>
            <w:instrText xml:space="preserve"> PAGEREF _Toc226452925 \h </w:instrText>
          </w:r>
          <w:r>
            <w:rPr>
              <w:noProof/>
            </w:rPr>
          </w:r>
          <w:r>
            <w:rPr>
              <w:noProof/>
            </w:rPr>
            <w:fldChar w:fldCharType="separate"/>
          </w:r>
          <w:r>
            <w:rPr>
              <w:noProof/>
            </w:rPr>
            <w:t>10</w:t>
          </w:r>
          <w:r>
            <w:rPr>
              <w:noProof/>
            </w:rPr>
            <w:fldChar w:fldCharType="end"/>
          </w:r>
        </w:p>
        <w:p w14:paraId="375E620B"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6.2 Compound Statements</w:t>
          </w:r>
          <w:r>
            <w:rPr>
              <w:noProof/>
            </w:rPr>
            <w:tab/>
          </w:r>
          <w:r>
            <w:rPr>
              <w:noProof/>
            </w:rPr>
            <w:fldChar w:fldCharType="begin"/>
          </w:r>
          <w:r>
            <w:rPr>
              <w:noProof/>
            </w:rPr>
            <w:instrText xml:space="preserve"> PAGEREF _Toc226452926 \h </w:instrText>
          </w:r>
          <w:r>
            <w:rPr>
              <w:noProof/>
            </w:rPr>
          </w:r>
          <w:r>
            <w:rPr>
              <w:noProof/>
            </w:rPr>
            <w:fldChar w:fldCharType="separate"/>
          </w:r>
          <w:r>
            <w:rPr>
              <w:noProof/>
            </w:rPr>
            <w:t>10</w:t>
          </w:r>
          <w:r>
            <w:rPr>
              <w:noProof/>
            </w:rPr>
            <w:fldChar w:fldCharType="end"/>
          </w:r>
        </w:p>
        <w:p w14:paraId="3AE41950"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6.3 Selection Statements</w:t>
          </w:r>
          <w:r>
            <w:rPr>
              <w:noProof/>
            </w:rPr>
            <w:tab/>
          </w:r>
          <w:r>
            <w:rPr>
              <w:noProof/>
            </w:rPr>
            <w:fldChar w:fldCharType="begin"/>
          </w:r>
          <w:r>
            <w:rPr>
              <w:noProof/>
            </w:rPr>
            <w:instrText xml:space="preserve"> PAGEREF _Toc226452927 \h </w:instrText>
          </w:r>
          <w:r>
            <w:rPr>
              <w:noProof/>
            </w:rPr>
          </w:r>
          <w:r>
            <w:rPr>
              <w:noProof/>
            </w:rPr>
            <w:fldChar w:fldCharType="separate"/>
          </w:r>
          <w:r>
            <w:rPr>
              <w:noProof/>
            </w:rPr>
            <w:t>11</w:t>
          </w:r>
          <w:r>
            <w:rPr>
              <w:noProof/>
            </w:rPr>
            <w:fldChar w:fldCharType="end"/>
          </w:r>
        </w:p>
        <w:p w14:paraId="5BABD951"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6.4 Iteration Statements</w:t>
          </w:r>
          <w:r>
            <w:rPr>
              <w:noProof/>
            </w:rPr>
            <w:tab/>
          </w:r>
          <w:r>
            <w:rPr>
              <w:noProof/>
            </w:rPr>
            <w:fldChar w:fldCharType="begin"/>
          </w:r>
          <w:r>
            <w:rPr>
              <w:noProof/>
            </w:rPr>
            <w:instrText xml:space="preserve"> PAGEREF _Toc226452928 \h </w:instrText>
          </w:r>
          <w:r>
            <w:rPr>
              <w:noProof/>
            </w:rPr>
          </w:r>
          <w:r>
            <w:rPr>
              <w:noProof/>
            </w:rPr>
            <w:fldChar w:fldCharType="separate"/>
          </w:r>
          <w:r>
            <w:rPr>
              <w:noProof/>
            </w:rPr>
            <w:t>11</w:t>
          </w:r>
          <w:r>
            <w:rPr>
              <w:noProof/>
            </w:rPr>
            <w:fldChar w:fldCharType="end"/>
          </w:r>
        </w:p>
        <w:p w14:paraId="6ABCEEA9"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6.4.1. While</w:t>
          </w:r>
          <w:r>
            <w:rPr>
              <w:noProof/>
            </w:rPr>
            <w:tab/>
          </w:r>
          <w:r>
            <w:rPr>
              <w:noProof/>
            </w:rPr>
            <w:fldChar w:fldCharType="begin"/>
          </w:r>
          <w:r>
            <w:rPr>
              <w:noProof/>
            </w:rPr>
            <w:instrText xml:space="preserve"> PAGEREF _Toc226452929 \h </w:instrText>
          </w:r>
          <w:r>
            <w:rPr>
              <w:noProof/>
            </w:rPr>
          </w:r>
          <w:r>
            <w:rPr>
              <w:noProof/>
            </w:rPr>
            <w:fldChar w:fldCharType="separate"/>
          </w:r>
          <w:r>
            <w:rPr>
              <w:noProof/>
            </w:rPr>
            <w:t>11</w:t>
          </w:r>
          <w:r>
            <w:rPr>
              <w:noProof/>
            </w:rPr>
            <w:fldChar w:fldCharType="end"/>
          </w:r>
        </w:p>
        <w:p w14:paraId="6D1CBB5C" w14:textId="77777777" w:rsidR="009B2072" w:rsidRDefault="009B2072">
          <w:pPr>
            <w:pStyle w:val="TOC3"/>
            <w:tabs>
              <w:tab w:val="right" w:leader="dot" w:pos="9350"/>
            </w:tabs>
            <w:rPr>
              <w:rFonts w:eastAsiaTheme="minorEastAsia"/>
              <w:i w:val="0"/>
              <w:noProof/>
              <w:kern w:val="0"/>
              <w:sz w:val="24"/>
              <w:szCs w:val="24"/>
              <w:lang w:eastAsia="ja-JP"/>
              <w14:ligatures w14:val="none"/>
            </w:rPr>
          </w:pPr>
          <w:r>
            <w:rPr>
              <w:noProof/>
            </w:rPr>
            <w:t>6.4.2. For Each</w:t>
          </w:r>
          <w:r>
            <w:rPr>
              <w:noProof/>
            </w:rPr>
            <w:tab/>
          </w:r>
          <w:r>
            <w:rPr>
              <w:noProof/>
            </w:rPr>
            <w:fldChar w:fldCharType="begin"/>
          </w:r>
          <w:r>
            <w:rPr>
              <w:noProof/>
            </w:rPr>
            <w:instrText xml:space="preserve"> PAGEREF _Toc226452930 \h </w:instrText>
          </w:r>
          <w:r>
            <w:rPr>
              <w:noProof/>
            </w:rPr>
          </w:r>
          <w:r>
            <w:rPr>
              <w:noProof/>
            </w:rPr>
            <w:fldChar w:fldCharType="separate"/>
          </w:r>
          <w:r>
            <w:rPr>
              <w:noProof/>
            </w:rPr>
            <w:t>12</w:t>
          </w:r>
          <w:r>
            <w:rPr>
              <w:noProof/>
            </w:rPr>
            <w:fldChar w:fldCharType="end"/>
          </w:r>
        </w:p>
        <w:p w14:paraId="024C9CD4"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lastRenderedPageBreak/>
            <w:t>7. Functions</w:t>
          </w:r>
          <w:r>
            <w:rPr>
              <w:noProof/>
            </w:rPr>
            <w:tab/>
          </w:r>
          <w:r>
            <w:rPr>
              <w:noProof/>
            </w:rPr>
            <w:fldChar w:fldCharType="begin"/>
          </w:r>
          <w:r>
            <w:rPr>
              <w:noProof/>
            </w:rPr>
            <w:instrText xml:space="preserve"> PAGEREF _Toc226452931 \h </w:instrText>
          </w:r>
          <w:r>
            <w:rPr>
              <w:noProof/>
            </w:rPr>
          </w:r>
          <w:r>
            <w:rPr>
              <w:noProof/>
            </w:rPr>
            <w:fldChar w:fldCharType="separate"/>
          </w:r>
          <w:r>
            <w:rPr>
              <w:noProof/>
            </w:rPr>
            <w:t>12</w:t>
          </w:r>
          <w:r>
            <w:rPr>
              <w:noProof/>
            </w:rPr>
            <w:fldChar w:fldCharType="end"/>
          </w:r>
        </w:p>
        <w:p w14:paraId="502933C7"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7.1 Function calls</w:t>
          </w:r>
          <w:r>
            <w:rPr>
              <w:noProof/>
            </w:rPr>
            <w:tab/>
          </w:r>
          <w:r>
            <w:rPr>
              <w:noProof/>
            </w:rPr>
            <w:fldChar w:fldCharType="begin"/>
          </w:r>
          <w:r>
            <w:rPr>
              <w:noProof/>
            </w:rPr>
            <w:instrText xml:space="preserve"> PAGEREF _Toc226452932 \h </w:instrText>
          </w:r>
          <w:r>
            <w:rPr>
              <w:noProof/>
            </w:rPr>
          </w:r>
          <w:r>
            <w:rPr>
              <w:noProof/>
            </w:rPr>
            <w:fldChar w:fldCharType="separate"/>
          </w:r>
          <w:r>
            <w:rPr>
              <w:noProof/>
            </w:rPr>
            <w:t>12</w:t>
          </w:r>
          <w:r>
            <w:rPr>
              <w:noProof/>
            </w:rPr>
            <w:fldChar w:fldCharType="end"/>
          </w:r>
        </w:p>
        <w:p w14:paraId="57B42D10"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7.2 Function definitions.</w:t>
          </w:r>
          <w:r>
            <w:rPr>
              <w:noProof/>
            </w:rPr>
            <w:tab/>
          </w:r>
          <w:r>
            <w:rPr>
              <w:noProof/>
            </w:rPr>
            <w:fldChar w:fldCharType="begin"/>
          </w:r>
          <w:r>
            <w:rPr>
              <w:noProof/>
            </w:rPr>
            <w:instrText xml:space="preserve"> PAGEREF _Toc226452933 \h </w:instrText>
          </w:r>
          <w:r>
            <w:rPr>
              <w:noProof/>
            </w:rPr>
          </w:r>
          <w:r>
            <w:rPr>
              <w:noProof/>
            </w:rPr>
            <w:fldChar w:fldCharType="separate"/>
          </w:r>
          <w:r>
            <w:rPr>
              <w:noProof/>
            </w:rPr>
            <w:t>12</w:t>
          </w:r>
          <w:r>
            <w:rPr>
              <w:noProof/>
            </w:rPr>
            <w:fldChar w:fldCharType="end"/>
          </w:r>
        </w:p>
        <w:p w14:paraId="3631B281"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8. Objects</w:t>
          </w:r>
          <w:r>
            <w:rPr>
              <w:noProof/>
            </w:rPr>
            <w:tab/>
          </w:r>
          <w:r>
            <w:rPr>
              <w:noProof/>
            </w:rPr>
            <w:fldChar w:fldCharType="begin"/>
          </w:r>
          <w:r>
            <w:rPr>
              <w:noProof/>
            </w:rPr>
            <w:instrText xml:space="preserve"> PAGEREF _Toc226452934 \h </w:instrText>
          </w:r>
          <w:r>
            <w:rPr>
              <w:noProof/>
            </w:rPr>
          </w:r>
          <w:r>
            <w:rPr>
              <w:noProof/>
            </w:rPr>
            <w:fldChar w:fldCharType="separate"/>
          </w:r>
          <w:r>
            <w:rPr>
              <w:noProof/>
            </w:rPr>
            <w:t>13</w:t>
          </w:r>
          <w:r>
            <w:rPr>
              <w:noProof/>
            </w:rPr>
            <w:fldChar w:fldCharType="end"/>
          </w:r>
        </w:p>
        <w:p w14:paraId="2B99C3B9"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8.1 Object definitions.</w:t>
          </w:r>
          <w:r>
            <w:rPr>
              <w:noProof/>
            </w:rPr>
            <w:tab/>
          </w:r>
          <w:r>
            <w:rPr>
              <w:noProof/>
            </w:rPr>
            <w:fldChar w:fldCharType="begin"/>
          </w:r>
          <w:r>
            <w:rPr>
              <w:noProof/>
            </w:rPr>
            <w:instrText xml:space="preserve"> PAGEREF _Toc226452935 \h </w:instrText>
          </w:r>
          <w:r>
            <w:rPr>
              <w:noProof/>
            </w:rPr>
          </w:r>
          <w:r>
            <w:rPr>
              <w:noProof/>
            </w:rPr>
            <w:fldChar w:fldCharType="separate"/>
          </w:r>
          <w:r>
            <w:rPr>
              <w:noProof/>
            </w:rPr>
            <w:t>13</w:t>
          </w:r>
          <w:r>
            <w:rPr>
              <w:noProof/>
            </w:rPr>
            <w:fldChar w:fldCharType="end"/>
          </w:r>
        </w:p>
        <w:p w14:paraId="44F66746"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9. Scope and Namespacing</w:t>
          </w:r>
          <w:r>
            <w:rPr>
              <w:noProof/>
            </w:rPr>
            <w:tab/>
          </w:r>
          <w:r>
            <w:rPr>
              <w:noProof/>
            </w:rPr>
            <w:fldChar w:fldCharType="begin"/>
          </w:r>
          <w:r>
            <w:rPr>
              <w:noProof/>
            </w:rPr>
            <w:instrText xml:space="preserve"> PAGEREF _Toc226452936 \h </w:instrText>
          </w:r>
          <w:r>
            <w:rPr>
              <w:noProof/>
            </w:rPr>
          </w:r>
          <w:r>
            <w:rPr>
              <w:noProof/>
            </w:rPr>
            <w:fldChar w:fldCharType="separate"/>
          </w:r>
          <w:r>
            <w:rPr>
              <w:noProof/>
            </w:rPr>
            <w:t>14</w:t>
          </w:r>
          <w:r>
            <w:rPr>
              <w:noProof/>
            </w:rPr>
            <w:fldChar w:fldCharType="end"/>
          </w:r>
        </w:p>
        <w:p w14:paraId="3BE4C4D1"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9.1 Lexical Scope</w:t>
          </w:r>
          <w:r>
            <w:rPr>
              <w:noProof/>
            </w:rPr>
            <w:tab/>
          </w:r>
          <w:r>
            <w:rPr>
              <w:noProof/>
            </w:rPr>
            <w:fldChar w:fldCharType="begin"/>
          </w:r>
          <w:r>
            <w:rPr>
              <w:noProof/>
            </w:rPr>
            <w:instrText xml:space="preserve"> PAGEREF _Toc226452937 \h </w:instrText>
          </w:r>
          <w:r>
            <w:rPr>
              <w:noProof/>
            </w:rPr>
          </w:r>
          <w:r>
            <w:rPr>
              <w:noProof/>
            </w:rPr>
            <w:fldChar w:fldCharType="separate"/>
          </w:r>
          <w:r>
            <w:rPr>
              <w:noProof/>
            </w:rPr>
            <w:t>14</w:t>
          </w:r>
          <w:r>
            <w:rPr>
              <w:noProof/>
            </w:rPr>
            <w:fldChar w:fldCharType="end"/>
          </w:r>
        </w:p>
        <w:p w14:paraId="525F5E57"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9.2 Function Scope</w:t>
          </w:r>
          <w:r>
            <w:rPr>
              <w:noProof/>
            </w:rPr>
            <w:tab/>
          </w:r>
          <w:r>
            <w:rPr>
              <w:noProof/>
            </w:rPr>
            <w:fldChar w:fldCharType="begin"/>
          </w:r>
          <w:r>
            <w:rPr>
              <w:noProof/>
            </w:rPr>
            <w:instrText xml:space="preserve"> PAGEREF _Toc226452938 \h </w:instrText>
          </w:r>
          <w:r>
            <w:rPr>
              <w:noProof/>
            </w:rPr>
          </w:r>
          <w:r>
            <w:rPr>
              <w:noProof/>
            </w:rPr>
            <w:fldChar w:fldCharType="separate"/>
          </w:r>
          <w:r>
            <w:rPr>
              <w:noProof/>
            </w:rPr>
            <w:t>14</w:t>
          </w:r>
          <w:r>
            <w:rPr>
              <w:noProof/>
            </w:rPr>
            <w:fldChar w:fldCharType="end"/>
          </w:r>
        </w:p>
        <w:p w14:paraId="2FB31655"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9.3 Block Scope</w:t>
          </w:r>
          <w:r>
            <w:rPr>
              <w:noProof/>
            </w:rPr>
            <w:tab/>
          </w:r>
          <w:r>
            <w:rPr>
              <w:noProof/>
            </w:rPr>
            <w:fldChar w:fldCharType="begin"/>
          </w:r>
          <w:r>
            <w:rPr>
              <w:noProof/>
            </w:rPr>
            <w:instrText xml:space="preserve"> PAGEREF _Toc226452939 \h </w:instrText>
          </w:r>
          <w:r>
            <w:rPr>
              <w:noProof/>
            </w:rPr>
          </w:r>
          <w:r>
            <w:rPr>
              <w:noProof/>
            </w:rPr>
            <w:fldChar w:fldCharType="separate"/>
          </w:r>
          <w:r>
            <w:rPr>
              <w:noProof/>
            </w:rPr>
            <w:t>14</w:t>
          </w:r>
          <w:r>
            <w:rPr>
              <w:noProof/>
            </w:rPr>
            <w:fldChar w:fldCharType="end"/>
          </w:r>
        </w:p>
        <w:p w14:paraId="046C95D9"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9.4 Global Scope</w:t>
          </w:r>
          <w:r>
            <w:rPr>
              <w:noProof/>
            </w:rPr>
            <w:tab/>
          </w:r>
          <w:r>
            <w:rPr>
              <w:noProof/>
            </w:rPr>
            <w:fldChar w:fldCharType="begin"/>
          </w:r>
          <w:r>
            <w:rPr>
              <w:noProof/>
            </w:rPr>
            <w:instrText xml:space="preserve"> PAGEREF _Toc226452940 \h </w:instrText>
          </w:r>
          <w:r>
            <w:rPr>
              <w:noProof/>
            </w:rPr>
          </w:r>
          <w:r>
            <w:rPr>
              <w:noProof/>
            </w:rPr>
            <w:fldChar w:fldCharType="separate"/>
          </w:r>
          <w:r>
            <w:rPr>
              <w:noProof/>
            </w:rPr>
            <w:t>14</w:t>
          </w:r>
          <w:r>
            <w:rPr>
              <w:noProof/>
            </w:rPr>
            <w:fldChar w:fldCharType="end"/>
          </w:r>
        </w:p>
        <w:p w14:paraId="54BD4693" w14:textId="77777777" w:rsidR="009B2072" w:rsidRDefault="009B2072">
          <w:pPr>
            <w:pStyle w:val="TOC2"/>
            <w:tabs>
              <w:tab w:val="right" w:leader="dot" w:pos="9350"/>
            </w:tabs>
            <w:rPr>
              <w:rFonts w:eastAsiaTheme="minorEastAsia"/>
              <w:noProof/>
              <w:kern w:val="0"/>
              <w:sz w:val="24"/>
              <w:szCs w:val="24"/>
              <w:lang w:eastAsia="ja-JP"/>
              <w14:ligatures w14:val="none"/>
            </w:rPr>
          </w:pPr>
          <w:r>
            <w:rPr>
              <w:noProof/>
            </w:rPr>
            <w:t>9.5 Nested Scope and Scope in General</w:t>
          </w:r>
          <w:r>
            <w:rPr>
              <w:noProof/>
            </w:rPr>
            <w:tab/>
          </w:r>
          <w:r>
            <w:rPr>
              <w:noProof/>
            </w:rPr>
            <w:fldChar w:fldCharType="begin"/>
          </w:r>
          <w:r>
            <w:rPr>
              <w:noProof/>
            </w:rPr>
            <w:instrText xml:space="preserve"> PAGEREF _Toc226452941 \h </w:instrText>
          </w:r>
          <w:r>
            <w:rPr>
              <w:noProof/>
            </w:rPr>
          </w:r>
          <w:r>
            <w:rPr>
              <w:noProof/>
            </w:rPr>
            <w:fldChar w:fldCharType="separate"/>
          </w:r>
          <w:r>
            <w:rPr>
              <w:noProof/>
            </w:rPr>
            <w:t>14</w:t>
          </w:r>
          <w:r>
            <w:rPr>
              <w:noProof/>
            </w:rPr>
            <w:fldChar w:fldCharType="end"/>
          </w:r>
        </w:p>
        <w:p w14:paraId="7C495DB3"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10. File inclusion</w:t>
          </w:r>
          <w:r>
            <w:rPr>
              <w:noProof/>
            </w:rPr>
            <w:tab/>
          </w:r>
          <w:r>
            <w:rPr>
              <w:noProof/>
            </w:rPr>
            <w:fldChar w:fldCharType="begin"/>
          </w:r>
          <w:r>
            <w:rPr>
              <w:noProof/>
            </w:rPr>
            <w:instrText xml:space="preserve"> PAGEREF _Toc226452942 \h </w:instrText>
          </w:r>
          <w:r>
            <w:rPr>
              <w:noProof/>
            </w:rPr>
          </w:r>
          <w:r>
            <w:rPr>
              <w:noProof/>
            </w:rPr>
            <w:fldChar w:fldCharType="separate"/>
          </w:r>
          <w:r>
            <w:rPr>
              <w:noProof/>
            </w:rPr>
            <w:t>15</w:t>
          </w:r>
          <w:r>
            <w:rPr>
              <w:noProof/>
            </w:rPr>
            <w:fldChar w:fldCharType="end"/>
          </w:r>
        </w:p>
        <w:p w14:paraId="259C963D" w14:textId="77777777" w:rsidR="009B2072" w:rsidRDefault="009B2072">
          <w:pPr>
            <w:pStyle w:val="TOC1"/>
            <w:tabs>
              <w:tab w:val="right" w:leader="dot" w:pos="9350"/>
            </w:tabs>
            <w:rPr>
              <w:rFonts w:asciiTheme="minorHAnsi" w:eastAsiaTheme="minorEastAsia" w:hAnsiTheme="minorHAnsi"/>
              <w:b w:val="0"/>
              <w:noProof/>
              <w:color w:val="auto"/>
              <w:kern w:val="0"/>
              <w:lang w:eastAsia="ja-JP"/>
              <w14:ligatures w14:val="none"/>
            </w:rPr>
          </w:pPr>
          <w:r>
            <w:rPr>
              <w:noProof/>
            </w:rPr>
            <w:t>Appendix. Full grammar</w:t>
          </w:r>
          <w:r>
            <w:rPr>
              <w:noProof/>
            </w:rPr>
            <w:tab/>
          </w:r>
          <w:r>
            <w:rPr>
              <w:noProof/>
            </w:rPr>
            <w:fldChar w:fldCharType="begin"/>
          </w:r>
          <w:r>
            <w:rPr>
              <w:noProof/>
            </w:rPr>
            <w:instrText xml:space="preserve"> PAGEREF _Toc226452943 \h </w:instrText>
          </w:r>
          <w:r>
            <w:rPr>
              <w:noProof/>
            </w:rPr>
          </w:r>
          <w:r>
            <w:rPr>
              <w:noProof/>
            </w:rPr>
            <w:fldChar w:fldCharType="separate"/>
          </w:r>
          <w:r>
            <w:rPr>
              <w:noProof/>
            </w:rPr>
            <w:t>16</w:t>
          </w:r>
          <w:r>
            <w:rPr>
              <w:noProof/>
            </w:rPr>
            <w:fldChar w:fldCharType="end"/>
          </w:r>
        </w:p>
        <w:p w14:paraId="4D713156" w14:textId="7F25AE6A" w:rsidR="00E712B5" w:rsidRDefault="00E712B5">
          <w:r>
            <w:rPr>
              <w:b/>
              <w:bCs/>
              <w:noProof/>
            </w:rPr>
            <w:fldChar w:fldCharType="end"/>
          </w:r>
        </w:p>
      </w:sdtContent>
    </w:sdt>
    <w:p w14:paraId="38703C85" w14:textId="77777777" w:rsidR="00A37904" w:rsidRDefault="00A37904" w:rsidP="009914FA">
      <w:pPr>
        <w:sectPr w:rsidR="00A37904" w:rsidSect="00A37904">
          <w:type w:val="continuous"/>
          <w:pgSz w:w="12240" w:h="15840"/>
          <w:pgMar w:top="1440" w:right="1440" w:bottom="1440" w:left="1440" w:header="720" w:footer="720" w:gutter="0"/>
          <w:pgNumType w:start="0"/>
          <w:cols w:space="720"/>
          <w:titlePg/>
          <w:docGrid w:linePitch="360"/>
        </w:sectPr>
      </w:pPr>
    </w:p>
    <w:p w14:paraId="3E634DDE" w14:textId="77777777" w:rsidR="00A37904" w:rsidRDefault="00A37904" w:rsidP="009914FA">
      <w:pPr>
        <w:sectPr w:rsidR="00A37904" w:rsidSect="00A37904">
          <w:type w:val="continuous"/>
          <w:pgSz w:w="12240" w:h="15840"/>
          <w:pgMar w:top="1440" w:right="1440" w:bottom="1440" w:left="1440" w:header="720" w:footer="720" w:gutter="0"/>
          <w:pgNumType w:start="0"/>
          <w:cols w:space="720"/>
          <w:titlePg/>
          <w:docGrid w:linePitch="360"/>
        </w:sectPr>
      </w:pPr>
    </w:p>
    <w:p w14:paraId="6EADA977" w14:textId="77777777" w:rsidR="003A7AEE" w:rsidRDefault="001B421E" w:rsidP="003A7AEE">
      <w:pPr>
        <w:pStyle w:val="Heading1"/>
        <w:rPr>
          <w:rFonts w:cs="Times New Roman"/>
        </w:rPr>
      </w:pPr>
      <w:r w:rsidRPr="00E712B5">
        <w:lastRenderedPageBreak/>
        <w:br w:type="page"/>
      </w:r>
      <w:r w:rsidR="00E712B5" w:rsidRPr="00E712B5">
        <w:lastRenderedPageBreak/>
        <w:br/>
      </w:r>
      <w:bookmarkStart w:id="0" w:name="_Toc226452892"/>
      <w:r w:rsidR="003A7AEE">
        <w:t>1. Introduction</w:t>
      </w:r>
      <w:bookmarkEnd w:id="0"/>
    </w:p>
    <w:p w14:paraId="174B2F92"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This manual describes the first SWIM language specification developed by Lev Brie, Morris Hopkins, </w:t>
      </w:r>
      <w:proofErr w:type="spellStart"/>
      <w:r>
        <w:rPr>
          <w:rFonts w:ascii="Cambria" w:hAnsi="Cambria"/>
          <w:color w:val="000000"/>
          <w:sz w:val="32"/>
          <w:szCs w:val="32"/>
        </w:rPr>
        <w:t>Seungwoo</w:t>
      </w:r>
      <w:proofErr w:type="spellEnd"/>
      <w:r>
        <w:rPr>
          <w:rFonts w:ascii="Cambria" w:hAnsi="Cambria"/>
          <w:color w:val="000000"/>
          <w:sz w:val="32"/>
          <w:szCs w:val="32"/>
        </w:rPr>
        <w:t xml:space="preserve"> Lee, Alexandros Sigaras, and Michal </w:t>
      </w:r>
      <w:proofErr w:type="spellStart"/>
      <w:r>
        <w:rPr>
          <w:rFonts w:ascii="Cambria" w:hAnsi="Cambria"/>
          <w:color w:val="000000"/>
          <w:sz w:val="32"/>
          <w:szCs w:val="32"/>
        </w:rPr>
        <w:t>Wolski</w:t>
      </w:r>
      <w:proofErr w:type="spellEnd"/>
      <w:r>
        <w:rPr>
          <w:rFonts w:ascii="Cambria" w:hAnsi="Cambria"/>
          <w:color w:val="000000"/>
          <w:sz w:val="32"/>
          <w:szCs w:val="32"/>
        </w:rPr>
        <w:t xml:space="preserve"> at Columbia University in the </w:t>
      </w:r>
      <w:proofErr w:type="gramStart"/>
      <w:r>
        <w:rPr>
          <w:rFonts w:ascii="Cambria" w:hAnsi="Cambria"/>
          <w:color w:val="000000"/>
          <w:sz w:val="32"/>
          <w:szCs w:val="32"/>
        </w:rPr>
        <w:t>Spring</w:t>
      </w:r>
      <w:proofErr w:type="gramEnd"/>
      <w:r>
        <w:rPr>
          <w:rFonts w:ascii="Cambria" w:hAnsi="Cambria"/>
          <w:color w:val="000000"/>
          <w:sz w:val="32"/>
          <w:szCs w:val="32"/>
        </w:rPr>
        <w:t xml:space="preserve"> of 2013. Because the Language is still underdevelopment this document can be understood as a rough draft outlining the standard. That is, this document is not as thorough as a typical language standard, and the standard, if created, may reflect changes not present in this document.  For the most part the lexical and syntactic conventions outlined here are accurate, and the grammar will require minimal changes to reflect the finalized grammar of the production language.</w:t>
      </w:r>
    </w:p>
    <w:p w14:paraId="3A6CB8E6" w14:textId="77777777" w:rsidR="003A7AEE" w:rsidRDefault="003A7AEE" w:rsidP="003A7AEE">
      <w:pPr>
        <w:pStyle w:val="NormalWeb"/>
        <w:spacing w:before="0" w:beforeAutospacing="0" w:after="0" w:afterAutospacing="0"/>
        <w:ind w:left="960"/>
        <w:jc w:val="both"/>
        <w:rPr>
          <w:color w:val="000000"/>
          <w:sz w:val="27"/>
          <w:szCs w:val="27"/>
        </w:rPr>
      </w:pPr>
      <w:r>
        <w:rPr>
          <w:rFonts w:ascii="Source Code Pro" w:hAnsi="Source Code Pro"/>
          <w:color w:val="000000"/>
          <w:sz w:val="26"/>
          <w:szCs w:val="26"/>
        </w:rPr>
        <w:t>Commentary material in this manual will be indented and written in smaller type.  For the most part commentary material will be limited to notations indicating facets of the language still under development, where known ambiguity exists, or where specific changes are still expected to occur.</w:t>
      </w:r>
    </w:p>
    <w:p w14:paraId="77FE269E" w14:textId="77777777" w:rsidR="003A7AEE" w:rsidRDefault="003A7AEE" w:rsidP="003A7AEE">
      <w:pPr>
        <w:pStyle w:val="Heading1"/>
        <w:rPr>
          <w:rFonts w:cs="Times New Roman"/>
          <w:sz w:val="48"/>
          <w:szCs w:val="48"/>
        </w:rPr>
      </w:pPr>
      <w:bookmarkStart w:id="1" w:name="_Toc226452893"/>
      <w:r>
        <w:t>2. Lexical Conventions</w:t>
      </w:r>
      <w:bookmarkEnd w:id="1"/>
    </w:p>
    <w:p w14:paraId="6C1C7E25"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A Swim program is composed of one or more files that are translated in several phases.  The initial phase of translation is lexical tokenization in which the program is split into tokens separated by whitespace characters; comments (defined 2.2) are discarded.</w:t>
      </w:r>
    </w:p>
    <w:p w14:paraId="1C20504C" w14:textId="77777777" w:rsidR="003A7AEE" w:rsidRPr="003A7AEE" w:rsidRDefault="003A7AEE" w:rsidP="003A7AEE">
      <w:pPr>
        <w:pStyle w:val="Heading2"/>
      </w:pPr>
      <w:bookmarkStart w:id="2" w:name="_Toc226452894"/>
      <w:r w:rsidRPr="003A7AEE">
        <w:t>2.1. Comments</w:t>
      </w:r>
      <w:bookmarkEnd w:id="2"/>
    </w:p>
    <w:p w14:paraId="1EB53B05"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The SWIM language is designed to be easy for novices and predictable for programmers.  Comments follow the same format found in other languages such as C and Java.  Block comments begin with /* and end with */.  Block comments may span multiple lines.  Line comments begin with // and extend to the following newline character.  Comments may occur within a block of code but </w:t>
      </w:r>
      <w:r>
        <w:rPr>
          <w:rFonts w:ascii="Cambria" w:hAnsi="Cambria"/>
          <w:color w:val="000000"/>
          <w:sz w:val="32"/>
          <w:szCs w:val="32"/>
        </w:rPr>
        <w:lastRenderedPageBreak/>
        <w:t>not within identifiers, numeric literals, string literals, or other cases where the comment would obfuscate semantically significant atomic units.</w:t>
      </w:r>
    </w:p>
    <w:p w14:paraId="29A5E644" w14:textId="77777777" w:rsidR="003A7AEE" w:rsidRPr="003A7AEE" w:rsidRDefault="003A7AEE" w:rsidP="003A7AEE">
      <w:pPr>
        <w:pStyle w:val="Heading2"/>
      </w:pPr>
      <w:bookmarkStart w:id="3" w:name="_Toc226452895"/>
      <w:r w:rsidRPr="003A7AEE">
        <w:t>2.2. Identifiers</w:t>
      </w:r>
      <w:bookmarkEnd w:id="3"/>
    </w:p>
    <w:p w14:paraId="5C7F8210" w14:textId="59D2B414"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An Iden</w:t>
      </w:r>
      <w:r w:rsidR="004B560F">
        <w:rPr>
          <w:rFonts w:ascii="Cambria" w:hAnsi="Cambria"/>
          <w:color w:val="000000"/>
          <w:sz w:val="32"/>
          <w:szCs w:val="32"/>
        </w:rPr>
        <w:t xml:space="preserve">tifier is a sequence of letters, </w:t>
      </w:r>
      <w:r>
        <w:rPr>
          <w:rFonts w:ascii="Cambria" w:hAnsi="Cambria"/>
          <w:color w:val="000000"/>
          <w:sz w:val="32"/>
          <w:szCs w:val="32"/>
        </w:rPr>
        <w:t xml:space="preserve">numbers, and underscore characters.  An identifier must begin with a letter and may be followed by any sequence of letters, numbers, or underscores.  The character case used for Identifiers is not restricted and may include any combination of lower or uppercase characters.  An identifier may represent a </w:t>
      </w:r>
      <w:r w:rsidR="006A12E4">
        <w:rPr>
          <w:rFonts w:ascii="Cambria" w:hAnsi="Cambria"/>
          <w:color w:val="000000"/>
          <w:sz w:val="32"/>
          <w:szCs w:val="32"/>
        </w:rPr>
        <w:t>variable, which</w:t>
      </w:r>
      <w:r>
        <w:rPr>
          <w:rFonts w:ascii="Cambria" w:hAnsi="Cambria"/>
          <w:color w:val="000000"/>
          <w:sz w:val="32"/>
          <w:szCs w:val="32"/>
        </w:rPr>
        <w:t xml:space="preserve"> is used as a reference to a data type.</w:t>
      </w:r>
    </w:p>
    <w:p w14:paraId="22AD84F8" w14:textId="77777777" w:rsidR="003A7AEE" w:rsidRPr="003A7AEE" w:rsidRDefault="003A7AEE" w:rsidP="003A7AEE">
      <w:pPr>
        <w:pStyle w:val="Heading2"/>
      </w:pPr>
      <w:bookmarkStart w:id="4" w:name="_Toc226452896"/>
      <w:r w:rsidRPr="003A7AEE">
        <w:t>2.3. Keywords</w:t>
      </w:r>
      <w:bookmarkEnd w:id="4"/>
    </w:p>
    <w:p w14:paraId="75D2D9CF"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The following table contains reserved words or </w:t>
      </w:r>
      <w:r>
        <w:rPr>
          <w:rFonts w:ascii="Cambria" w:hAnsi="Cambria"/>
          <w:i/>
          <w:iCs/>
          <w:color w:val="000000"/>
          <w:sz w:val="32"/>
          <w:szCs w:val="32"/>
        </w:rPr>
        <w:t>keywords</w:t>
      </w:r>
      <w:r>
        <w:rPr>
          <w:rFonts w:ascii="Cambria" w:hAnsi="Cambria"/>
          <w:color w:val="000000"/>
          <w:sz w:val="32"/>
          <w:szCs w:val="32"/>
        </w:rPr>
        <w:t xml:space="preserve"> of the language.  These words cannot be used as regular identifiers and are used for type identification, control flow, and other semantically meaningful language constructs.</w:t>
      </w:r>
    </w:p>
    <w:p w14:paraId="34FAD17C" w14:textId="77777777" w:rsidR="003A7AEE" w:rsidRDefault="003A7AEE" w:rsidP="003A7AEE">
      <w:pPr>
        <w:rPr>
          <w:rFonts w:eastAsia="Times New Roman" w:cs="Times New Roman"/>
          <w:color w:val="000000"/>
          <w:sz w:val="27"/>
          <w:szCs w:val="27"/>
        </w:rPr>
      </w:pPr>
      <w:r>
        <w:rPr>
          <w:rFonts w:eastAsia="Times New Roman" w:cs="Times New Roman"/>
          <w:color w:val="000000"/>
          <w:sz w:val="27"/>
          <w:szCs w:val="27"/>
        </w:rPr>
        <w:br/>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535"/>
        <w:gridCol w:w="2610"/>
        <w:gridCol w:w="3330"/>
      </w:tblGrid>
      <w:tr w:rsidR="003A7AEE" w14:paraId="4E7E4E22" w14:textId="77777777" w:rsidTr="003A7AEE">
        <w:trPr>
          <w:jc w:val="center"/>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3627C"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return</w:t>
            </w:r>
            <w:proofErr w:type="gramEnd"/>
          </w:p>
          <w:p w14:paraId="5525D9C1"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if</w:t>
            </w:r>
            <w:proofErr w:type="gramEnd"/>
          </w:p>
          <w:p w14:paraId="281FAF7C"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else</w:t>
            </w:r>
            <w:proofErr w:type="gramEnd"/>
          </w:p>
          <w:p w14:paraId="629BF0E0"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is</w:t>
            </w:r>
            <w:proofErr w:type="gramEnd"/>
          </w:p>
          <w:p w14:paraId="1374B07F"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true</w:t>
            </w:r>
            <w:proofErr w:type="gramEnd"/>
          </w:p>
          <w:p w14:paraId="7EA3B9EC"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false</w:t>
            </w:r>
            <w:proofErr w:type="gramEnd"/>
          </w:p>
          <w:p w14:paraId="6A207F01"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none</w:t>
            </w:r>
            <w:proofErr w:type="gramEnd"/>
          </w:p>
        </w:tc>
        <w:tc>
          <w:tcPr>
            <w:tcW w:w="2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53555"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do</w:t>
            </w:r>
            <w:proofErr w:type="gramEnd"/>
          </w:p>
          <w:p w14:paraId="71CBF443"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end</w:t>
            </w:r>
            <w:proofErr w:type="gramEnd"/>
          </w:p>
          <w:p w14:paraId="3866AE3E"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while</w:t>
            </w:r>
            <w:proofErr w:type="gramEnd"/>
          </w:p>
          <w:p w14:paraId="56375CC2"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for</w:t>
            </w:r>
            <w:proofErr w:type="gramEnd"/>
          </w:p>
          <w:p w14:paraId="24EE6F52"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each</w:t>
            </w:r>
            <w:proofErr w:type="gramEnd"/>
          </w:p>
          <w:p w14:paraId="6A316564"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in</w:t>
            </w:r>
            <w:proofErr w:type="gramEnd"/>
          </w:p>
          <w:p w14:paraId="040BADE9"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fun</w:t>
            </w:r>
            <w:proofErr w:type="gramEnd"/>
          </w:p>
          <w:p w14:paraId="4F1B6B6E" w14:textId="77777777" w:rsidR="003A7AEE" w:rsidRDefault="003A7AEE">
            <w:pPr>
              <w:pStyle w:val="NormalWeb"/>
              <w:spacing w:before="0" w:beforeAutospacing="0" w:after="0" w:afterAutospacing="0" w:line="0" w:lineRule="atLeast"/>
              <w:jc w:val="center"/>
            </w:pPr>
            <w:proofErr w:type="gramStart"/>
            <w:r>
              <w:rPr>
                <w:rFonts w:ascii="Cambria" w:hAnsi="Cambria"/>
                <w:color w:val="0000FF"/>
                <w:sz w:val="30"/>
                <w:szCs w:val="30"/>
              </w:rPr>
              <w:t>object</w:t>
            </w:r>
            <w:proofErr w:type="gramEnd"/>
          </w:p>
        </w:tc>
        <w:tc>
          <w:tcPr>
            <w:tcW w:w="3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5461B" w14:textId="77777777" w:rsidR="003A7AEE" w:rsidRDefault="003A7AEE">
            <w:pPr>
              <w:pStyle w:val="NormalWeb"/>
              <w:spacing w:before="0" w:beforeAutospacing="0" w:after="0" w:afterAutospacing="0"/>
              <w:jc w:val="center"/>
            </w:pPr>
            <w:r>
              <w:rPr>
                <w:rFonts w:ascii="Cambria" w:hAnsi="Cambria"/>
                <w:b/>
                <w:bCs/>
                <w:color w:val="000000"/>
                <w:sz w:val="30"/>
                <w:szCs w:val="30"/>
              </w:rPr>
              <w:t>(</w:t>
            </w:r>
            <w:proofErr w:type="gramStart"/>
            <w:r>
              <w:rPr>
                <w:rFonts w:ascii="Cambria" w:hAnsi="Cambria"/>
                <w:b/>
                <w:bCs/>
                <w:color w:val="000000"/>
                <w:sz w:val="30"/>
                <w:szCs w:val="30"/>
              </w:rPr>
              <w:t>if</w:t>
            </w:r>
            <w:proofErr w:type="gramEnd"/>
            <w:r>
              <w:rPr>
                <w:rFonts w:ascii="Cambria" w:hAnsi="Cambria"/>
                <w:b/>
                <w:bCs/>
                <w:color w:val="000000"/>
                <w:sz w:val="30"/>
                <w:szCs w:val="30"/>
              </w:rPr>
              <w:t xml:space="preserve"> we have time)</w:t>
            </w:r>
          </w:p>
          <w:p w14:paraId="018F7046"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try</w:t>
            </w:r>
            <w:proofErr w:type="gramEnd"/>
          </w:p>
          <w:p w14:paraId="76D2E792"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catch</w:t>
            </w:r>
            <w:proofErr w:type="gramEnd"/>
          </w:p>
          <w:p w14:paraId="140ACA73"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continue</w:t>
            </w:r>
            <w:proofErr w:type="gramEnd"/>
          </w:p>
          <w:p w14:paraId="7D0546E9"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break</w:t>
            </w:r>
            <w:proofErr w:type="gramEnd"/>
          </w:p>
        </w:tc>
      </w:tr>
    </w:tbl>
    <w:p w14:paraId="5E8840FF" w14:textId="77777777" w:rsidR="003A7AEE" w:rsidRDefault="003A7AEE" w:rsidP="003A7AEE">
      <w:pPr>
        <w:pStyle w:val="NormalWeb"/>
        <w:spacing w:before="0" w:beforeAutospacing="0" w:after="0" w:afterAutospacing="0"/>
        <w:jc w:val="center"/>
        <w:rPr>
          <w:color w:val="000000"/>
          <w:sz w:val="27"/>
          <w:szCs w:val="27"/>
        </w:rPr>
      </w:pPr>
      <w:r>
        <w:rPr>
          <w:rFonts w:ascii="Arial" w:hAnsi="Arial" w:cs="Arial"/>
          <w:color w:val="000000"/>
          <w:sz w:val="23"/>
          <w:szCs w:val="23"/>
        </w:rPr>
        <w:t>Table 1 - Language Keywords</w:t>
      </w:r>
    </w:p>
    <w:p w14:paraId="2C325DE4" w14:textId="77777777" w:rsidR="003A7AEE" w:rsidRPr="003A7AEE" w:rsidRDefault="003A7AEE" w:rsidP="003A7AEE">
      <w:pPr>
        <w:pStyle w:val="Heading2"/>
      </w:pPr>
      <w:bookmarkStart w:id="5" w:name="_Toc226452897"/>
      <w:r w:rsidRPr="003A7AEE">
        <w:t>2.4 Escape Sequences</w:t>
      </w:r>
      <w:bookmarkEnd w:id="5"/>
    </w:p>
    <w:tbl>
      <w:tblPr>
        <w:tblW w:w="0" w:type="auto"/>
        <w:tblCellMar>
          <w:top w:w="15" w:type="dxa"/>
          <w:left w:w="15" w:type="dxa"/>
          <w:bottom w:w="15" w:type="dxa"/>
          <w:right w:w="15" w:type="dxa"/>
        </w:tblCellMar>
        <w:tblLook w:val="04A0" w:firstRow="1" w:lastRow="0" w:firstColumn="1" w:lastColumn="0" w:noHBand="0" w:noVBand="1"/>
      </w:tblPr>
      <w:tblGrid>
        <w:gridCol w:w="2300"/>
        <w:gridCol w:w="6278"/>
        <w:gridCol w:w="992"/>
      </w:tblGrid>
      <w:tr w:rsidR="003A7AEE" w14:paraId="527FAF59"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8B2D8" w14:textId="77777777" w:rsidR="003A7AEE" w:rsidRDefault="003A7AEE">
            <w:pPr>
              <w:pStyle w:val="NormalWeb"/>
              <w:spacing w:before="0" w:beforeAutospacing="0" w:after="0" w:afterAutospacing="0" w:line="0" w:lineRule="atLeast"/>
              <w:jc w:val="center"/>
            </w:pPr>
            <w:r>
              <w:rPr>
                <w:rFonts w:ascii="Cambria" w:hAnsi="Cambria"/>
                <w:b/>
                <w:bCs/>
                <w:color w:val="000000"/>
                <w:sz w:val="30"/>
                <w:szCs w:val="30"/>
              </w:rPr>
              <w:t>Escape Sequence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1D918" w14:textId="77777777" w:rsidR="003A7AEE" w:rsidRDefault="003A7AEE">
            <w:pPr>
              <w:pStyle w:val="NormalWeb"/>
              <w:spacing w:before="0" w:beforeAutospacing="0" w:after="0" w:afterAutospacing="0" w:line="0" w:lineRule="atLeast"/>
              <w:jc w:val="center"/>
            </w:pPr>
            <w:r>
              <w:rPr>
                <w:rFonts w:ascii="Cambria" w:hAnsi="Cambria"/>
                <w:b/>
                <w:bCs/>
                <w:color w:val="000000"/>
                <w:sz w:val="30"/>
                <w:szCs w:val="30"/>
              </w:rPr>
              <w:t>Meaning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F23247" w14:textId="77777777" w:rsidR="003A7AEE" w:rsidRDefault="003A7AEE">
            <w:pPr>
              <w:pStyle w:val="NormalWeb"/>
              <w:spacing w:before="0" w:beforeAutospacing="0" w:after="0" w:afterAutospacing="0" w:line="0" w:lineRule="atLeast"/>
              <w:jc w:val="center"/>
            </w:pPr>
            <w:r>
              <w:rPr>
                <w:rFonts w:ascii="Cambria" w:hAnsi="Cambria"/>
                <w:b/>
                <w:bCs/>
                <w:color w:val="000000"/>
                <w:sz w:val="30"/>
                <w:szCs w:val="30"/>
              </w:rPr>
              <w:t>Notes</w:t>
            </w:r>
          </w:p>
        </w:tc>
      </w:tr>
      <w:tr w:rsidR="003A7AEE" w14:paraId="76F4FF09"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6D635"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gramStart"/>
            <w:r>
              <w:rPr>
                <w:rFonts w:ascii="Cambria" w:hAnsi="Cambria"/>
                <w:color w:val="000000"/>
                <w:sz w:val="30"/>
                <w:szCs w:val="30"/>
              </w:rPr>
              <w:t>newline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045FCE"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Ignored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C56A6" w14:textId="77777777" w:rsidR="003A7AEE" w:rsidRDefault="003A7AEE">
            <w:pPr>
              <w:rPr>
                <w:rFonts w:ascii="Times" w:eastAsia="Times New Roman" w:hAnsi="Times" w:cs="Times New Roman"/>
                <w:sz w:val="1"/>
              </w:rPr>
            </w:pPr>
          </w:p>
        </w:tc>
      </w:tr>
      <w:tr w:rsidR="003A7AEE" w14:paraId="1BA401A3"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E8E937"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7C105"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Backslash (</w:t>
            </w:r>
            <w:r>
              <w:rPr>
                <w:rFonts w:ascii="Cambria" w:hAnsi="Cambria"/>
                <w:color w:val="000000"/>
                <w:sz w:val="30"/>
                <w:szCs w:val="30"/>
              </w:rPr>
              <w:t>\</w:t>
            </w:r>
            <w:r>
              <w:rPr>
                <w:rFonts w:ascii="Cambria" w:hAnsi="Cambria"/>
                <w:color w:val="000000"/>
                <w:sz w:val="32"/>
                <w:szCs w:val="3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48EB7" w14:textId="77777777" w:rsidR="003A7AEE" w:rsidRDefault="003A7AEE">
            <w:pPr>
              <w:rPr>
                <w:rFonts w:ascii="Times" w:eastAsia="Times New Roman" w:hAnsi="Times" w:cs="Times New Roman"/>
                <w:sz w:val="1"/>
              </w:rPr>
            </w:pPr>
          </w:p>
        </w:tc>
      </w:tr>
      <w:tr w:rsidR="003A7AEE" w14:paraId="6A2F719B"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F8721"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FF0AE"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Single quote (</w:t>
            </w:r>
            <w:r>
              <w:rPr>
                <w:rFonts w:ascii="Cambria" w:hAnsi="Cambria"/>
                <w:color w:val="000000"/>
                <w:sz w:val="30"/>
                <w:szCs w:val="30"/>
              </w:rPr>
              <w:t>'</w:t>
            </w:r>
            <w:r>
              <w:rPr>
                <w:rFonts w:ascii="Cambria" w:hAnsi="Cambria"/>
                <w:color w:val="000000"/>
                <w:sz w:val="32"/>
                <w:szCs w:val="3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10812" w14:textId="77777777" w:rsidR="003A7AEE" w:rsidRDefault="003A7AEE">
            <w:pPr>
              <w:rPr>
                <w:rFonts w:ascii="Times" w:eastAsia="Times New Roman" w:hAnsi="Times" w:cs="Times New Roman"/>
                <w:sz w:val="1"/>
              </w:rPr>
            </w:pPr>
          </w:p>
        </w:tc>
      </w:tr>
      <w:tr w:rsidR="003A7AEE" w14:paraId="3CCA667C"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63AB3"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6B461"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Double quote (</w:t>
            </w:r>
            <w:r>
              <w:rPr>
                <w:rFonts w:ascii="Cambria" w:hAnsi="Cambria"/>
                <w:color w:val="000000"/>
                <w:sz w:val="30"/>
                <w:szCs w:val="30"/>
              </w:rPr>
              <w:t>"</w:t>
            </w:r>
            <w:r>
              <w:rPr>
                <w:rFonts w:ascii="Cambria" w:hAnsi="Cambria"/>
                <w:color w:val="000000"/>
                <w:sz w:val="32"/>
                <w:szCs w:val="3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2AE6D" w14:textId="77777777" w:rsidR="003A7AEE" w:rsidRDefault="003A7AEE">
            <w:pPr>
              <w:rPr>
                <w:rFonts w:ascii="Times" w:eastAsia="Times New Roman" w:hAnsi="Times" w:cs="Times New Roman"/>
                <w:sz w:val="1"/>
              </w:rPr>
            </w:pPr>
          </w:p>
        </w:tc>
      </w:tr>
      <w:tr w:rsidR="003A7AEE" w14:paraId="732CF64C"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A898D"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gramStart"/>
            <w:r>
              <w:rPr>
                <w:rFonts w:ascii="Cambria" w:hAnsi="Cambria"/>
                <w:color w:val="000000"/>
                <w:sz w:val="30"/>
                <w:szCs w:val="30"/>
              </w:rPr>
              <w:t>a</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BAC47"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ASCII Bell (BEL)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D19A1" w14:textId="77777777" w:rsidR="003A7AEE" w:rsidRDefault="003A7AEE">
            <w:pPr>
              <w:rPr>
                <w:rFonts w:ascii="Times" w:eastAsia="Times New Roman" w:hAnsi="Times" w:cs="Times New Roman"/>
                <w:sz w:val="1"/>
              </w:rPr>
            </w:pPr>
          </w:p>
        </w:tc>
      </w:tr>
      <w:tr w:rsidR="003A7AEE" w14:paraId="17EFA109"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1C662"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gramStart"/>
            <w:r>
              <w:rPr>
                <w:rFonts w:ascii="Cambria" w:hAnsi="Cambria"/>
                <w:color w:val="000000"/>
                <w:sz w:val="30"/>
                <w:szCs w:val="30"/>
              </w:rPr>
              <w:t>b</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47259"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ASCII Backspace (BS)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38485" w14:textId="77777777" w:rsidR="003A7AEE" w:rsidRDefault="003A7AEE">
            <w:pPr>
              <w:rPr>
                <w:rFonts w:ascii="Times" w:eastAsia="Times New Roman" w:hAnsi="Times" w:cs="Times New Roman"/>
                <w:sz w:val="1"/>
              </w:rPr>
            </w:pPr>
          </w:p>
        </w:tc>
      </w:tr>
      <w:tr w:rsidR="003A7AEE" w14:paraId="195077C8"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18B04"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gramStart"/>
            <w:r>
              <w:rPr>
                <w:rFonts w:ascii="Cambria" w:hAnsi="Cambria"/>
                <w:color w:val="000000"/>
                <w:sz w:val="30"/>
                <w:szCs w:val="30"/>
              </w:rPr>
              <w:t>f</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F13DC"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 xml:space="preserve">ASCII </w:t>
            </w:r>
            <w:proofErr w:type="spellStart"/>
            <w:r>
              <w:rPr>
                <w:rFonts w:ascii="Cambria" w:hAnsi="Cambria"/>
                <w:color w:val="000000"/>
                <w:sz w:val="32"/>
                <w:szCs w:val="32"/>
              </w:rPr>
              <w:t>Formfeed</w:t>
            </w:r>
            <w:proofErr w:type="spellEnd"/>
            <w:r>
              <w:rPr>
                <w:rFonts w:ascii="Cambria" w:hAnsi="Cambria"/>
                <w:color w:val="000000"/>
                <w:sz w:val="32"/>
                <w:szCs w:val="32"/>
              </w:rPr>
              <w:t xml:space="preserve"> (FF)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9BEFA" w14:textId="77777777" w:rsidR="003A7AEE" w:rsidRDefault="003A7AEE">
            <w:pPr>
              <w:rPr>
                <w:rFonts w:ascii="Times" w:eastAsia="Times New Roman" w:hAnsi="Times" w:cs="Times New Roman"/>
                <w:sz w:val="1"/>
              </w:rPr>
            </w:pPr>
          </w:p>
        </w:tc>
      </w:tr>
      <w:tr w:rsidR="003A7AEE" w14:paraId="111CE6C5"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FE9E8"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gramStart"/>
            <w:r>
              <w:rPr>
                <w:rFonts w:ascii="Cambria" w:hAnsi="Cambria"/>
                <w:color w:val="000000"/>
                <w:sz w:val="30"/>
                <w:szCs w:val="30"/>
              </w:rPr>
              <w:t>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D303D"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ASCII Linefeed (LF)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806E87" w14:textId="77777777" w:rsidR="003A7AEE" w:rsidRDefault="003A7AEE">
            <w:pPr>
              <w:rPr>
                <w:rFonts w:ascii="Times" w:eastAsia="Times New Roman" w:hAnsi="Times" w:cs="Times New Roman"/>
                <w:sz w:val="1"/>
              </w:rPr>
            </w:pPr>
          </w:p>
        </w:tc>
      </w:tr>
      <w:tr w:rsidR="003A7AEE" w14:paraId="4AD59F59"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DD01C"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gramStart"/>
            <w:r>
              <w:rPr>
                <w:rFonts w:ascii="Cambria" w:hAnsi="Cambria"/>
                <w:color w:val="000000"/>
                <w:sz w:val="30"/>
                <w:szCs w:val="30"/>
              </w:rPr>
              <w:t>r</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59306"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ASCII Carriage Return (CR)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D60048" w14:textId="77777777" w:rsidR="003A7AEE" w:rsidRDefault="003A7AEE">
            <w:pPr>
              <w:rPr>
                <w:rFonts w:ascii="Times" w:eastAsia="Times New Roman" w:hAnsi="Times" w:cs="Times New Roman"/>
                <w:sz w:val="1"/>
              </w:rPr>
            </w:pPr>
          </w:p>
        </w:tc>
      </w:tr>
      <w:tr w:rsidR="003A7AEE" w14:paraId="7A26B063"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F0755"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gramStart"/>
            <w:r>
              <w:rPr>
                <w:rFonts w:ascii="Cambria" w:hAnsi="Cambria"/>
                <w:color w:val="000000"/>
                <w:sz w:val="30"/>
                <w:szCs w:val="30"/>
              </w:rPr>
              <w:t>t</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8EDDD"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ASCII Horizontal Tab (TAB)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A3B04" w14:textId="77777777" w:rsidR="003A7AEE" w:rsidRDefault="003A7AEE">
            <w:pPr>
              <w:rPr>
                <w:rFonts w:ascii="Times" w:eastAsia="Times New Roman" w:hAnsi="Times" w:cs="Times New Roman"/>
                <w:sz w:val="1"/>
              </w:rPr>
            </w:pPr>
          </w:p>
        </w:tc>
      </w:tr>
      <w:tr w:rsidR="003A7AEE" w14:paraId="378EEF2E"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9BF0D"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spellStart"/>
            <w:proofErr w:type="gramStart"/>
            <w:r>
              <w:rPr>
                <w:rFonts w:ascii="Cambria" w:hAnsi="Cambria"/>
                <w:color w:val="000000"/>
                <w:sz w:val="30"/>
                <w:szCs w:val="30"/>
              </w:rPr>
              <w:t>uxxxx</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31D94"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 xml:space="preserve">Character with 16-bit hex value </w:t>
            </w:r>
            <w:proofErr w:type="spellStart"/>
            <w:r>
              <w:rPr>
                <w:rFonts w:ascii="Cambria" w:hAnsi="Cambria"/>
                <w:i/>
                <w:iCs/>
                <w:color w:val="000000"/>
                <w:sz w:val="32"/>
                <w:szCs w:val="32"/>
              </w:rPr>
              <w:t>xxxx</w:t>
            </w:r>
            <w:proofErr w:type="spellEnd"/>
            <w:r>
              <w:rPr>
                <w:rFonts w:ascii="Cambria" w:hAnsi="Cambria"/>
                <w:color w:val="000000"/>
                <w:sz w:val="32"/>
                <w:szCs w:val="32"/>
              </w:rPr>
              <w:t xml:space="preserve"> (Unicode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29807"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(1)</w:t>
            </w:r>
          </w:p>
        </w:tc>
      </w:tr>
      <w:tr w:rsidR="003A7AEE" w14:paraId="6ED393B3"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A78C1"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spellStart"/>
            <w:r>
              <w:rPr>
                <w:rFonts w:ascii="Cambria" w:hAnsi="Cambria"/>
                <w:color w:val="000000"/>
                <w:sz w:val="30"/>
                <w:szCs w:val="30"/>
              </w:rPr>
              <w:t>Uxxxxxxxx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772AB3"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 xml:space="preserve">Character with 32-bit hex value </w:t>
            </w:r>
            <w:proofErr w:type="spellStart"/>
            <w:proofErr w:type="gramStart"/>
            <w:r>
              <w:rPr>
                <w:rFonts w:ascii="Cambria" w:hAnsi="Cambria"/>
                <w:i/>
                <w:iCs/>
                <w:color w:val="000000"/>
                <w:sz w:val="32"/>
                <w:szCs w:val="32"/>
              </w:rPr>
              <w:t>xxxxxxxx</w:t>
            </w:r>
            <w:proofErr w:type="spellEnd"/>
            <w:r>
              <w:rPr>
                <w:rFonts w:ascii="Cambria" w:hAnsi="Cambria"/>
                <w:color w:val="000000"/>
                <w:sz w:val="32"/>
                <w:szCs w:val="32"/>
              </w:rPr>
              <w:t>(</w:t>
            </w:r>
            <w:proofErr w:type="gramEnd"/>
            <w:r>
              <w:rPr>
                <w:rFonts w:ascii="Cambria" w:hAnsi="Cambria"/>
                <w:color w:val="000000"/>
                <w:sz w:val="32"/>
                <w:szCs w:val="32"/>
              </w:rPr>
              <w:t>Unicode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E03C6"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(2)</w:t>
            </w:r>
          </w:p>
        </w:tc>
      </w:tr>
      <w:tr w:rsidR="003A7AEE" w14:paraId="7E8B2CC5"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D632E3"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roofErr w:type="gramStart"/>
            <w:r>
              <w:rPr>
                <w:rFonts w:ascii="Cambria" w:hAnsi="Cambria"/>
                <w:color w:val="000000"/>
                <w:sz w:val="30"/>
                <w:szCs w:val="30"/>
              </w:rPr>
              <w:t>v</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B07DB" w14:textId="77777777" w:rsidR="003A7AEE" w:rsidRDefault="003A7AEE">
            <w:pPr>
              <w:pStyle w:val="NormalWeb"/>
              <w:spacing w:before="0" w:beforeAutospacing="0" w:after="0" w:afterAutospacing="0" w:line="0" w:lineRule="atLeast"/>
              <w:jc w:val="center"/>
            </w:pPr>
            <w:r>
              <w:rPr>
                <w:rFonts w:ascii="Cambria" w:hAnsi="Cambria"/>
                <w:color w:val="000000"/>
                <w:sz w:val="32"/>
                <w:szCs w:val="32"/>
              </w:rPr>
              <w:t>ASCII Vertical Tab (VT)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92AC9" w14:textId="77777777" w:rsidR="003A7AEE" w:rsidRDefault="003A7AEE">
            <w:pPr>
              <w:rPr>
                <w:rFonts w:ascii="Times" w:eastAsia="Times New Roman" w:hAnsi="Times" w:cs="Times New Roman"/>
                <w:sz w:val="1"/>
              </w:rPr>
            </w:pPr>
          </w:p>
        </w:tc>
      </w:tr>
    </w:tbl>
    <w:p w14:paraId="3C4173E8" w14:textId="77777777" w:rsidR="003A7AEE" w:rsidRDefault="003A7AEE" w:rsidP="003A7AEE">
      <w:pPr>
        <w:pStyle w:val="NormalWeb"/>
        <w:spacing w:before="0" w:beforeAutospacing="0" w:after="0" w:afterAutospacing="0"/>
        <w:jc w:val="center"/>
        <w:rPr>
          <w:color w:val="000000"/>
          <w:sz w:val="27"/>
          <w:szCs w:val="27"/>
        </w:rPr>
      </w:pPr>
      <w:r>
        <w:rPr>
          <w:rFonts w:ascii="Arial" w:hAnsi="Arial" w:cs="Arial"/>
          <w:color w:val="000000"/>
          <w:sz w:val="23"/>
          <w:szCs w:val="23"/>
        </w:rPr>
        <w:t>Table 2 - Escape Sequences</w:t>
      </w:r>
    </w:p>
    <w:p w14:paraId="36086C50" w14:textId="77777777" w:rsidR="003A7AEE" w:rsidRDefault="003A7AEE" w:rsidP="003A7AEE">
      <w:pPr>
        <w:rPr>
          <w:rFonts w:eastAsia="Times New Roman" w:cs="Times New Roman"/>
          <w:color w:val="000000"/>
          <w:sz w:val="27"/>
          <w:szCs w:val="27"/>
        </w:rPr>
      </w:pPr>
      <w:r>
        <w:rPr>
          <w:rFonts w:eastAsia="Times New Roman" w:cs="Times New Roman"/>
          <w:color w:val="000000"/>
          <w:sz w:val="27"/>
          <w:szCs w:val="27"/>
        </w:rPr>
        <w:br/>
      </w:r>
    </w:p>
    <w:p w14:paraId="7C301B84" w14:textId="77777777" w:rsidR="003A7AEE" w:rsidRDefault="003A7AEE" w:rsidP="003A7AEE">
      <w:pPr>
        <w:pStyle w:val="Heading1"/>
        <w:rPr>
          <w:rFonts w:cs="Times New Roman"/>
          <w:sz w:val="48"/>
          <w:szCs w:val="48"/>
        </w:rPr>
      </w:pPr>
      <w:bookmarkStart w:id="6" w:name="_Toc226452898"/>
      <w:r>
        <w:t>3.</w:t>
      </w:r>
      <w:r>
        <w:rPr>
          <w:sz w:val="18"/>
          <w:szCs w:val="18"/>
        </w:rPr>
        <w:t xml:space="preserve"> </w:t>
      </w:r>
      <w:r>
        <w:t>Notation and Punctuation</w:t>
      </w:r>
      <w:bookmarkEnd w:id="6"/>
    </w:p>
    <w:p w14:paraId="5C9C8AB7" w14:textId="77777777" w:rsidR="003A7AEE" w:rsidRPr="003A7AEE" w:rsidRDefault="003A7AEE" w:rsidP="003A7AEE">
      <w:pPr>
        <w:pStyle w:val="Heading2"/>
      </w:pPr>
      <w:bookmarkStart w:id="7" w:name="_Toc226452899"/>
      <w:r w:rsidRPr="003A7AEE">
        <w:t>3.1. Syntax Notation</w:t>
      </w:r>
      <w:bookmarkEnd w:id="7"/>
    </w:p>
    <w:p w14:paraId="7C8280BE"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In the syntax notation used in this manual, </w:t>
      </w:r>
      <w:proofErr w:type="gramStart"/>
      <w:r>
        <w:rPr>
          <w:rFonts w:ascii="Cambria" w:hAnsi="Cambria"/>
          <w:color w:val="000000"/>
          <w:sz w:val="32"/>
          <w:szCs w:val="32"/>
        </w:rPr>
        <w:t xml:space="preserve">syntactic categories are indicated by </w:t>
      </w:r>
      <w:r>
        <w:rPr>
          <w:rFonts w:ascii="Cambria" w:hAnsi="Cambria"/>
          <w:i/>
          <w:iCs/>
          <w:color w:val="000000"/>
          <w:sz w:val="32"/>
          <w:szCs w:val="32"/>
        </w:rPr>
        <w:t>italic</w:t>
      </w:r>
      <w:r>
        <w:rPr>
          <w:rFonts w:ascii="Cambria" w:hAnsi="Cambria"/>
          <w:color w:val="000000"/>
          <w:sz w:val="32"/>
          <w:szCs w:val="32"/>
        </w:rPr>
        <w:t xml:space="preserve"> type, and literal words and characters in </w:t>
      </w:r>
      <w:r>
        <w:rPr>
          <w:rFonts w:ascii="Cambria" w:hAnsi="Cambria"/>
          <w:color w:val="000000"/>
          <w:sz w:val="30"/>
          <w:szCs w:val="30"/>
        </w:rPr>
        <w:t>typewriter</w:t>
      </w:r>
      <w:r>
        <w:rPr>
          <w:rFonts w:ascii="Cambria" w:hAnsi="Cambria"/>
          <w:color w:val="000000"/>
          <w:sz w:val="32"/>
          <w:szCs w:val="32"/>
        </w:rPr>
        <w:t xml:space="preserve"> style</w:t>
      </w:r>
      <w:proofErr w:type="gramEnd"/>
      <w:r>
        <w:rPr>
          <w:rFonts w:ascii="Cambria" w:hAnsi="Cambria"/>
          <w:color w:val="000000"/>
          <w:sz w:val="32"/>
          <w:szCs w:val="32"/>
        </w:rPr>
        <w:t xml:space="preserve">.  Alternative categories, or in other words, syntactic categories produced from another syntactic category during translation, are listed on separate lines.  Optional terminal or </w:t>
      </w:r>
      <w:proofErr w:type="gramStart"/>
      <w:r>
        <w:rPr>
          <w:rFonts w:ascii="Cambria" w:hAnsi="Cambria"/>
          <w:color w:val="000000"/>
          <w:sz w:val="32"/>
          <w:szCs w:val="32"/>
        </w:rPr>
        <w:t xml:space="preserve">nonterminal symbols will be indicated with the subscript </w:t>
      </w:r>
      <w:r>
        <w:rPr>
          <w:rFonts w:ascii="Cambria" w:hAnsi="Cambria"/>
          <w:b/>
          <w:bCs/>
          <w:color w:val="000000"/>
          <w:sz w:val="36"/>
          <w:szCs w:val="36"/>
          <w:vertAlign w:val="subscript"/>
        </w:rPr>
        <w:t>opt</w:t>
      </w:r>
      <w:proofErr w:type="gramEnd"/>
      <w:r>
        <w:rPr>
          <w:rFonts w:ascii="Cambria" w:hAnsi="Cambria"/>
          <w:color w:val="000000"/>
          <w:sz w:val="32"/>
          <w:szCs w:val="32"/>
        </w:rPr>
        <w:t xml:space="preserve"> to indicate the symbol may or may not exist for syntactic matching to occur.</w:t>
      </w:r>
    </w:p>
    <w:p w14:paraId="3591F94D" w14:textId="77777777" w:rsidR="003A7AEE" w:rsidRPr="003A7AEE" w:rsidRDefault="003A7AEE" w:rsidP="003A7AEE">
      <w:pPr>
        <w:pStyle w:val="Heading2"/>
      </w:pPr>
      <w:bookmarkStart w:id="8" w:name="_Toc226452900"/>
      <w:r w:rsidRPr="003A7AEE">
        <w:lastRenderedPageBreak/>
        <w:t>3.2. Punctuation</w:t>
      </w:r>
      <w:bookmarkEnd w:id="8"/>
    </w:p>
    <w:p w14:paraId="3C15D79D"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A line in a Swim program contains statements and expressions.  Each line with the exception of lines ending in the keywords </w:t>
      </w:r>
      <w:r>
        <w:rPr>
          <w:rFonts w:ascii="Cambria" w:hAnsi="Cambria"/>
          <w:i/>
          <w:iCs/>
          <w:color w:val="000000"/>
          <w:sz w:val="32"/>
          <w:szCs w:val="32"/>
        </w:rPr>
        <w:t>do</w:t>
      </w:r>
      <w:r>
        <w:rPr>
          <w:rFonts w:ascii="Cambria" w:hAnsi="Cambria"/>
          <w:color w:val="000000"/>
          <w:sz w:val="32"/>
          <w:szCs w:val="32"/>
        </w:rPr>
        <w:t xml:space="preserve"> and </w:t>
      </w:r>
      <w:r>
        <w:rPr>
          <w:rFonts w:ascii="Cambria" w:hAnsi="Cambria"/>
          <w:i/>
          <w:iCs/>
          <w:color w:val="000000"/>
          <w:sz w:val="32"/>
          <w:szCs w:val="32"/>
        </w:rPr>
        <w:t>end</w:t>
      </w:r>
      <w:r>
        <w:rPr>
          <w:rFonts w:ascii="Cambria" w:hAnsi="Cambria"/>
          <w:color w:val="000000"/>
          <w:sz w:val="32"/>
          <w:szCs w:val="32"/>
        </w:rPr>
        <w:t xml:space="preserve"> must end in a semi-colon.   All whitespace including spaces, tabs, and newline characters are ignored except for the purpose of separating tokens.</w:t>
      </w:r>
    </w:p>
    <w:p w14:paraId="2CFD774E" w14:textId="77777777" w:rsidR="003A7AEE" w:rsidRDefault="003A7AEE" w:rsidP="003A7AEE">
      <w:pPr>
        <w:pStyle w:val="Heading1"/>
        <w:rPr>
          <w:rFonts w:cs="Times New Roman"/>
          <w:sz w:val="48"/>
          <w:szCs w:val="48"/>
        </w:rPr>
      </w:pPr>
      <w:bookmarkStart w:id="9" w:name="_Toc226452901"/>
      <w:r>
        <w:t>4.</w:t>
      </w:r>
      <w:r>
        <w:rPr>
          <w:sz w:val="18"/>
          <w:szCs w:val="18"/>
        </w:rPr>
        <w:t xml:space="preserve"> </w:t>
      </w:r>
      <w:r>
        <w:t>Types</w:t>
      </w:r>
      <w:bookmarkEnd w:id="9"/>
    </w:p>
    <w:p w14:paraId="12D6B9F0" w14:textId="77777777" w:rsidR="003A7AEE" w:rsidRPr="003A7AEE" w:rsidRDefault="003A7AEE" w:rsidP="003A7AEE">
      <w:pPr>
        <w:pStyle w:val="Heading2"/>
      </w:pPr>
      <w:bookmarkStart w:id="10" w:name="_Toc226452902"/>
      <w:r w:rsidRPr="003A7AEE">
        <w:t>4.1. Basic Types</w:t>
      </w:r>
      <w:bookmarkEnd w:id="10"/>
    </w:p>
    <w:p w14:paraId="52A7F46B"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The basic data types of the Swim language are translated directly to the equivalent types in Python for the purpose of interpretation.  The list below should be familiar even to novice programmers.</w:t>
      </w:r>
    </w:p>
    <w:p w14:paraId="10588A9C"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32"/>
          <w:szCs w:val="32"/>
        </w:rPr>
        <w:t xml:space="preserve">The basic data types of the Swim language are integers, long integers, floats, </w:t>
      </w:r>
      <w:proofErr w:type="spellStart"/>
      <w:r>
        <w:rPr>
          <w:rFonts w:ascii="Cambria" w:hAnsi="Cambria"/>
          <w:color w:val="000000"/>
          <w:sz w:val="32"/>
          <w:szCs w:val="32"/>
        </w:rPr>
        <w:t>booleans</w:t>
      </w:r>
      <w:proofErr w:type="spellEnd"/>
      <w:r>
        <w:rPr>
          <w:rFonts w:ascii="Cambria" w:hAnsi="Cambria"/>
          <w:color w:val="000000"/>
          <w:sz w:val="32"/>
          <w:szCs w:val="32"/>
        </w:rPr>
        <w:t>, strings and none. They are based on Python’s standard types and their properties should be familiar to most programmers.</w:t>
      </w:r>
    </w:p>
    <w:p w14:paraId="2FCA3F11" w14:textId="77777777" w:rsidR="003A7AEE" w:rsidRPr="003A7AEE" w:rsidRDefault="003A7AEE" w:rsidP="003A7AEE">
      <w:pPr>
        <w:pStyle w:val="Heading3"/>
      </w:pPr>
      <w:bookmarkStart w:id="11" w:name="_Toc226452903"/>
      <w:r w:rsidRPr="003A7AEE">
        <w:t>4.1.1. Integers</w:t>
      </w:r>
      <w:bookmarkEnd w:id="11"/>
    </w:p>
    <w:p w14:paraId="7CE23215" w14:textId="77777777" w:rsidR="003A7AEE" w:rsidRDefault="003A7AEE" w:rsidP="003A7AEE">
      <w:pPr>
        <w:pStyle w:val="NormalWeb"/>
        <w:spacing w:before="0" w:beforeAutospacing="0" w:after="0" w:afterAutospacing="0"/>
        <w:ind w:left="720"/>
        <w:rPr>
          <w:color w:val="000000"/>
          <w:sz w:val="27"/>
          <w:szCs w:val="27"/>
        </w:rPr>
      </w:pPr>
      <w:proofErr w:type="gramStart"/>
      <w:r>
        <w:rPr>
          <w:rFonts w:ascii="Cambria" w:hAnsi="Cambria"/>
          <w:color w:val="000000"/>
          <w:sz w:val="32"/>
          <w:szCs w:val="32"/>
        </w:rPr>
        <w:t>Whole numbers ranging from -2147483648 through 2147483647.</w:t>
      </w:r>
      <w:proofErr w:type="gramEnd"/>
      <w:r>
        <w:rPr>
          <w:rFonts w:ascii="Cambria" w:hAnsi="Cambria"/>
          <w:color w:val="000000"/>
          <w:sz w:val="32"/>
          <w:szCs w:val="32"/>
        </w:rPr>
        <w:t xml:space="preserve"> The type is converted to a long integer in the case where the value exceeds the boundaries.  </w:t>
      </w:r>
    </w:p>
    <w:p w14:paraId="0CA857B4" w14:textId="77777777" w:rsidR="003A7AEE" w:rsidRPr="003A7AEE" w:rsidRDefault="003A7AEE" w:rsidP="003A7AEE">
      <w:pPr>
        <w:pStyle w:val="Heading3"/>
      </w:pPr>
      <w:bookmarkStart w:id="12" w:name="_Toc226452904"/>
      <w:r w:rsidRPr="003A7AEE">
        <w:t>4.1.2. Long Integers</w:t>
      </w:r>
      <w:bookmarkEnd w:id="12"/>
    </w:p>
    <w:p w14:paraId="31394279" w14:textId="77777777" w:rsidR="003A7AEE" w:rsidRDefault="003A7AEE" w:rsidP="003A7AEE">
      <w:pPr>
        <w:pStyle w:val="NormalWeb"/>
        <w:spacing w:before="0" w:beforeAutospacing="0" w:after="0" w:afterAutospacing="0"/>
        <w:ind w:left="720"/>
        <w:rPr>
          <w:color w:val="000000"/>
          <w:sz w:val="27"/>
          <w:szCs w:val="27"/>
        </w:rPr>
      </w:pPr>
      <w:proofErr w:type="gramStart"/>
      <w:r>
        <w:rPr>
          <w:rFonts w:ascii="Cambria" w:hAnsi="Cambria"/>
          <w:color w:val="000000"/>
          <w:sz w:val="32"/>
          <w:szCs w:val="32"/>
        </w:rPr>
        <w:t>Whole numbers with arbitrary length that is only bounded by the available virtual memory.</w:t>
      </w:r>
      <w:proofErr w:type="gramEnd"/>
    </w:p>
    <w:p w14:paraId="7CB7EAA1" w14:textId="77777777" w:rsidR="003A7AEE" w:rsidRPr="003A7AEE" w:rsidRDefault="003A7AEE" w:rsidP="003A7AEE">
      <w:pPr>
        <w:pStyle w:val="Heading3"/>
      </w:pPr>
      <w:bookmarkStart w:id="13" w:name="_Toc226452905"/>
      <w:r w:rsidRPr="003A7AEE">
        <w:t>4.1.3. Float Point Numbers</w:t>
      </w:r>
      <w:bookmarkEnd w:id="13"/>
    </w:p>
    <w:p w14:paraId="36B1180D" w14:textId="77777777" w:rsidR="003A7AEE" w:rsidRDefault="003A7AEE" w:rsidP="003A7AEE">
      <w:pPr>
        <w:pStyle w:val="NormalWeb"/>
        <w:spacing w:before="0" w:beforeAutospacing="0" w:after="0" w:afterAutospacing="0"/>
        <w:ind w:left="720"/>
        <w:rPr>
          <w:color w:val="000000"/>
          <w:sz w:val="27"/>
          <w:szCs w:val="27"/>
        </w:rPr>
      </w:pPr>
      <w:r>
        <w:rPr>
          <w:rFonts w:ascii="Cambria" w:hAnsi="Cambria"/>
          <w:color w:val="000000"/>
          <w:sz w:val="32"/>
          <w:szCs w:val="32"/>
        </w:rPr>
        <w:t>Double precision floating point numbers whose range depends on the users machine. Any number with a decimal part is represented as a float. Results of operations consisting of both integers and floats evaluate to floating point values.</w:t>
      </w:r>
    </w:p>
    <w:p w14:paraId="42F48469" w14:textId="77777777" w:rsidR="003A7AEE" w:rsidRPr="003A7AEE" w:rsidRDefault="003A7AEE" w:rsidP="003A7AEE">
      <w:pPr>
        <w:pStyle w:val="Heading3"/>
      </w:pPr>
      <w:bookmarkStart w:id="14" w:name="_Toc226452906"/>
      <w:r w:rsidRPr="003A7AEE">
        <w:t>4.1.4. Boolean Values</w:t>
      </w:r>
      <w:bookmarkEnd w:id="14"/>
    </w:p>
    <w:p w14:paraId="39889A3E" w14:textId="77777777" w:rsidR="003A7AEE" w:rsidRDefault="003A7AEE" w:rsidP="003A7AEE">
      <w:pPr>
        <w:pStyle w:val="NormalWeb"/>
        <w:spacing w:before="0" w:beforeAutospacing="0" w:after="0" w:afterAutospacing="0"/>
        <w:ind w:left="720"/>
        <w:rPr>
          <w:color w:val="000000"/>
          <w:sz w:val="27"/>
          <w:szCs w:val="27"/>
        </w:rPr>
      </w:pPr>
      <w:r>
        <w:rPr>
          <w:rFonts w:ascii="Cambria" w:hAnsi="Cambria"/>
          <w:color w:val="000000"/>
          <w:sz w:val="32"/>
          <w:szCs w:val="32"/>
        </w:rPr>
        <w:t xml:space="preserve">Boolean values are denoted by the keywords “true” and “false” but are really nothing more than an alternative representation </w:t>
      </w:r>
      <w:r>
        <w:rPr>
          <w:rFonts w:ascii="Cambria" w:hAnsi="Cambria"/>
          <w:color w:val="000000"/>
          <w:sz w:val="32"/>
          <w:szCs w:val="32"/>
        </w:rPr>
        <w:lastRenderedPageBreak/>
        <w:t xml:space="preserve">of the integers 1 and 0. This means that any valid arithmetic operations on integers will also work with </w:t>
      </w:r>
      <w:proofErr w:type="gramStart"/>
      <w:r>
        <w:rPr>
          <w:rFonts w:ascii="Cambria" w:hAnsi="Cambria"/>
          <w:color w:val="000000"/>
          <w:sz w:val="32"/>
          <w:szCs w:val="32"/>
        </w:rPr>
        <w:t xml:space="preserve">the </w:t>
      </w:r>
      <w:proofErr w:type="spellStart"/>
      <w:r>
        <w:rPr>
          <w:rFonts w:ascii="Cambria" w:hAnsi="Cambria"/>
          <w:color w:val="000000"/>
          <w:sz w:val="32"/>
          <w:szCs w:val="32"/>
        </w:rPr>
        <w:t>the</w:t>
      </w:r>
      <w:proofErr w:type="spellEnd"/>
      <w:proofErr w:type="gramEnd"/>
      <w:r>
        <w:rPr>
          <w:rFonts w:ascii="Cambria" w:hAnsi="Cambria"/>
          <w:color w:val="000000"/>
          <w:sz w:val="32"/>
          <w:szCs w:val="32"/>
        </w:rPr>
        <w:t xml:space="preserve"> </w:t>
      </w:r>
      <w:proofErr w:type="spellStart"/>
      <w:r>
        <w:rPr>
          <w:rFonts w:ascii="Cambria" w:hAnsi="Cambria"/>
          <w:color w:val="000000"/>
          <w:sz w:val="32"/>
          <w:szCs w:val="32"/>
        </w:rPr>
        <w:t>boolean</w:t>
      </w:r>
      <w:proofErr w:type="spellEnd"/>
      <w:r>
        <w:rPr>
          <w:rFonts w:ascii="Cambria" w:hAnsi="Cambria"/>
          <w:color w:val="000000"/>
          <w:sz w:val="32"/>
          <w:szCs w:val="32"/>
        </w:rPr>
        <w:t xml:space="preserve"> “true” and “false”.  So </w:t>
      </w:r>
      <w:r>
        <w:rPr>
          <w:rFonts w:ascii="Cambria" w:hAnsi="Cambria"/>
          <w:i/>
          <w:iCs/>
          <w:color w:val="000000"/>
          <w:sz w:val="32"/>
          <w:szCs w:val="32"/>
        </w:rPr>
        <w:t>true + true</w:t>
      </w:r>
      <w:r>
        <w:rPr>
          <w:rFonts w:ascii="Cambria" w:hAnsi="Cambria"/>
          <w:color w:val="000000"/>
          <w:sz w:val="32"/>
          <w:szCs w:val="32"/>
        </w:rPr>
        <w:t xml:space="preserve"> evaluates to </w:t>
      </w:r>
      <w:r>
        <w:rPr>
          <w:rFonts w:ascii="Cambria" w:hAnsi="Cambria"/>
          <w:i/>
          <w:iCs/>
          <w:color w:val="000000"/>
          <w:sz w:val="32"/>
          <w:szCs w:val="32"/>
        </w:rPr>
        <w:t>2</w:t>
      </w:r>
      <w:r>
        <w:rPr>
          <w:rFonts w:ascii="Cambria" w:hAnsi="Cambria"/>
          <w:color w:val="000000"/>
          <w:sz w:val="32"/>
          <w:szCs w:val="32"/>
        </w:rPr>
        <w:t xml:space="preserve"> and </w:t>
      </w:r>
      <w:r>
        <w:rPr>
          <w:rFonts w:ascii="Cambria" w:hAnsi="Cambria"/>
          <w:i/>
          <w:iCs/>
          <w:color w:val="000000"/>
          <w:sz w:val="32"/>
          <w:szCs w:val="32"/>
        </w:rPr>
        <w:t xml:space="preserve">true * 3 </w:t>
      </w:r>
      <w:r>
        <w:rPr>
          <w:rFonts w:ascii="Cambria" w:hAnsi="Cambria"/>
          <w:color w:val="000000"/>
          <w:sz w:val="32"/>
          <w:szCs w:val="32"/>
        </w:rPr>
        <w:t xml:space="preserve">equals </w:t>
      </w:r>
      <w:r>
        <w:rPr>
          <w:rFonts w:ascii="Cambria" w:hAnsi="Cambria"/>
          <w:i/>
          <w:iCs/>
          <w:color w:val="000000"/>
          <w:sz w:val="32"/>
          <w:szCs w:val="32"/>
        </w:rPr>
        <w:t>3</w:t>
      </w:r>
      <w:r>
        <w:rPr>
          <w:rFonts w:ascii="Cambria" w:hAnsi="Cambria"/>
          <w:color w:val="000000"/>
          <w:sz w:val="32"/>
          <w:szCs w:val="32"/>
        </w:rPr>
        <w:t>.</w:t>
      </w:r>
    </w:p>
    <w:p w14:paraId="48921E28" w14:textId="77777777" w:rsidR="003A7AEE" w:rsidRPr="003A7AEE" w:rsidRDefault="003A7AEE" w:rsidP="003A7AEE">
      <w:pPr>
        <w:pStyle w:val="Heading3"/>
      </w:pPr>
      <w:bookmarkStart w:id="15" w:name="_Toc226452907"/>
      <w:r w:rsidRPr="003A7AEE">
        <w:t>4.1.5. Strings</w:t>
      </w:r>
      <w:bookmarkEnd w:id="15"/>
    </w:p>
    <w:p w14:paraId="289BB202" w14:textId="77777777" w:rsidR="003A7AEE" w:rsidRDefault="003A7AEE" w:rsidP="003A7AEE">
      <w:pPr>
        <w:pStyle w:val="NormalWeb"/>
        <w:spacing w:before="0" w:beforeAutospacing="0" w:after="0" w:afterAutospacing="0"/>
        <w:ind w:left="720"/>
        <w:rPr>
          <w:color w:val="000000"/>
          <w:sz w:val="27"/>
          <w:szCs w:val="27"/>
        </w:rPr>
      </w:pPr>
      <w:proofErr w:type="gramStart"/>
      <w:r>
        <w:rPr>
          <w:rFonts w:ascii="Cambria" w:hAnsi="Cambria"/>
          <w:color w:val="000000"/>
          <w:sz w:val="32"/>
          <w:szCs w:val="32"/>
        </w:rPr>
        <w:t>An immutable sequence of characters.</w:t>
      </w:r>
      <w:proofErr w:type="gramEnd"/>
    </w:p>
    <w:p w14:paraId="7808C985" w14:textId="77777777" w:rsidR="003A7AEE" w:rsidRPr="003A7AEE" w:rsidRDefault="003A7AEE" w:rsidP="003A7AEE">
      <w:pPr>
        <w:pStyle w:val="Heading3"/>
      </w:pPr>
      <w:bookmarkStart w:id="16" w:name="_Toc226452908"/>
      <w:r w:rsidRPr="003A7AEE">
        <w:t xml:space="preserve">4.1.6. </w:t>
      </w:r>
      <w:proofErr w:type="gramStart"/>
      <w:r w:rsidRPr="003A7AEE">
        <w:t>None</w:t>
      </w:r>
      <w:bookmarkEnd w:id="16"/>
      <w:proofErr w:type="gramEnd"/>
    </w:p>
    <w:p w14:paraId="0427E882" w14:textId="77777777" w:rsidR="003A7AEE" w:rsidRDefault="003A7AEE" w:rsidP="003A7AEE">
      <w:pPr>
        <w:pStyle w:val="NormalWeb"/>
        <w:spacing w:before="0" w:beforeAutospacing="0" w:after="0" w:afterAutospacing="0"/>
        <w:ind w:left="720"/>
        <w:rPr>
          <w:color w:val="000000"/>
          <w:sz w:val="27"/>
          <w:szCs w:val="27"/>
        </w:rPr>
      </w:pPr>
      <w:proofErr w:type="gramStart"/>
      <w:r>
        <w:rPr>
          <w:rFonts w:ascii="Cambria" w:hAnsi="Cambria"/>
          <w:color w:val="000000"/>
          <w:sz w:val="32"/>
          <w:szCs w:val="32"/>
        </w:rPr>
        <w:t>A single object that denotes a lack of a value.</w:t>
      </w:r>
      <w:proofErr w:type="gramEnd"/>
      <w:r>
        <w:rPr>
          <w:rFonts w:ascii="Cambria" w:hAnsi="Cambria"/>
          <w:color w:val="000000"/>
          <w:sz w:val="32"/>
          <w:szCs w:val="32"/>
        </w:rPr>
        <w:t xml:space="preserve"> Functions that don’t specify a return value evaluate to </w:t>
      </w:r>
      <w:proofErr w:type="gramStart"/>
      <w:r>
        <w:rPr>
          <w:rFonts w:ascii="Cambria" w:hAnsi="Cambria"/>
          <w:color w:val="000000"/>
          <w:sz w:val="32"/>
          <w:szCs w:val="32"/>
        </w:rPr>
        <w:t>None</w:t>
      </w:r>
      <w:proofErr w:type="gramEnd"/>
      <w:r>
        <w:rPr>
          <w:rFonts w:ascii="Cambria" w:hAnsi="Cambria"/>
          <w:color w:val="000000"/>
          <w:sz w:val="32"/>
          <w:szCs w:val="32"/>
        </w:rPr>
        <w:t>.</w:t>
      </w:r>
    </w:p>
    <w:p w14:paraId="0A0F7A01" w14:textId="77777777" w:rsidR="003A7AEE" w:rsidRDefault="003A7AEE" w:rsidP="003A7AEE">
      <w:pPr>
        <w:rPr>
          <w:rFonts w:eastAsia="Times New Roman" w:cs="Times New Roman"/>
          <w:color w:val="000000"/>
          <w:sz w:val="27"/>
          <w:szCs w:val="27"/>
        </w:rPr>
      </w:pPr>
      <w:r>
        <w:rPr>
          <w:rFonts w:eastAsia="Times New Roman" w:cs="Times New Roman"/>
          <w:color w:val="000000"/>
          <w:sz w:val="27"/>
          <w:szCs w:val="27"/>
        </w:rPr>
        <w:br/>
      </w:r>
    </w:p>
    <w:p w14:paraId="0EC82360" w14:textId="77777777" w:rsidR="003A7AEE" w:rsidRPr="003A7AEE" w:rsidRDefault="003A7AEE" w:rsidP="003A7AEE">
      <w:pPr>
        <w:pStyle w:val="Heading2"/>
      </w:pPr>
      <w:bookmarkStart w:id="17" w:name="_Toc226452909"/>
      <w:r w:rsidRPr="003A7AEE">
        <w:t>4.2. Derived Types</w:t>
      </w:r>
      <w:bookmarkEnd w:id="17"/>
    </w:p>
    <w:p w14:paraId="2F01D764"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32"/>
          <w:szCs w:val="32"/>
        </w:rPr>
        <w:t xml:space="preserve">The main derived types supported by Swim are lists, dictionaries and prototypical objects. They can be recursively defined and can contain any of the types that are mentioned in this manual. </w:t>
      </w:r>
    </w:p>
    <w:p w14:paraId="74B0F609" w14:textId="77777777" w:rsidR="003A7AEE" w:rsidRPr="003A7AEE" w:rsidRDefault="003A7AEE" w:rsidP="003A7AEE">
      <w:pPr>
        <w:pStyle w:val="Heading3"/>
      </w:pPr>
      <w:bookmarkStart w:id="18" w:name="_Toc226452910"/>
      <w:r w:rsidRPr="003A7AEE">
        <w:t>4.2.1. Lists</w:t>
      </w:r>
      <w:bookmarkEnd w:id="18"/>
    </w:p>
    <w:p w14:paraId="43DBA7E3" w14:textId="77777777" w:rsidR="003A7AEE" w:rsidRDefault="003A7AEE" w:rsidP="003A7AEE">
      <w:pPr>
        <w:pStyle w:val="NormalWeb"/>
        <w:spacing w:before="0" w:beforeAutospacing="0" w:after="0" w:afterAutospacing="0"/>
        <w:ind w:left="720"/>
        <w:rPr>
          <w:color w:val="000000"/>
          <w:sz w:val="27"/>
          <w:szCs w:val="27"/>
        </w:rPr>
      </w:pPr>
      <w:r>
        <w:rPr>
          <w:rFonts w:ascii="Cambria" w:hAnsi="Cambria"/>
          <w:color w:val="000000"/>
          <w:sz w:val="32"/>
          <w:szCs w:val="32"/>
        </w:rPr>
        <w:t xml:space="preserve">A list stores zero or more objects in a specific order. It is mutable and therefore can be manipulated after creation. It is defined using open and close brackets, so </w:t>
      </w:r>
      <w:proofErr w:type="gramStart"/>
      <w:r>
        <w:rPr>
          <w:rFonts w:ascii="Cambria" w:hAnsi="Cambria"/>
          <w:color w:val="000000"/>
          <w:sz w:val="32"/>
          <w:szCs w:val="32"/>
        </w:rPr>
        <w:t>[ ]</w:t>
      </w:r>
      <w:proofErr w:type="gramEnd"/>
      <w:r>
        <w:rPr>
          <w:rFonts w:ascii="Cambria" w:hAnsi="Cambria"/>
          <w:color w:val="000000"/>
          <w:sz w:val="32"/>
          <w:szCs w:val="32"/>
        </w:rPr>
        <w:t xml:space="preserve"> is an empty list and [1] is a list containing one integer. As in most popular languages, contents of a list are accessed using the identifier of the list followed by the index wrapped in brackets. It is implemented as an array list so it automatically resizes when more elements are added.  The bound on its size depends only on the available memory. </w:t>
      </w:r>
    </w:p>
    <w:p w14:paraId="5CC4899A" w14:textId="6B898312" w:rsidR="003A7AEE" w:rsidRDefault="003A7AEE" w:rsidP="003A7AEE">
      <w:pPr>
        <w:rPr>
          <w:rFonts w:eastAsia="Times New Roman" w:cs="Times New Roman"/>
          <w:color w:val="000000"/>
          <w:sz w:val="27"/>
          <w:szCs w:val="27"/>
        </w:rPr>
      </w:pPr>
    </w:p>
    <w:p w14:paraId="7ADFC67D" w14:textId="77777777" w:rsidR="003A7AEE" w:rsidRDefault="003A7AEE" w:rsidP="003A7AEE">
      <w:pPr>
        <w:pStyle w:val="NormalWeb"/>
        <w:spacing w:before="0" w:beforeAutospacing="0" w:after="0" w:afterAutospacing="0"/>
        <w:ind w:left="1440"/>
        <w:jc w:val="both"/>
        <w:rPr>
          <w:color w:val="000000"/>
          <w:sz w:val="27"/>
          <w:szCs w:val="27"/>
        </w:rPr>
      </w:pPr>
      <w:r>
        <w:rPr>
          <w:rFonts w:ascii="Source Code Pro" w:hAnsi="Source Code Pro"/>
          <w:color w:val="000000"/>
          <w:sz w:val="24"/>
          <w:szCs w:val="24"/>
        </w:rPr>
        <w:t xml:space="preserve">// </w:t>
      </w:r>
      <w:proofErr w:type="gramStart"/>
      <w:r>
        <w:rPr>
          <w:rFonts w:ascii="Source Code Pro" w:hAnsi="Source Code Pro"/>
          <w:color w:val="000000"/>
          <w:sz w:val="24"/>
          <w:szCs w:val="24"/>
        </w:rPr>
        <w:t>define</w:t>
      </w:r>
      <w:proofErr w:type="gramEnd"/>
      <w:r>
        <w:rPr>
          <w:rFonts w:ascii="Source Code Pro" w:hAnsi="Source Code Pro"/>
          <w:color w:val="000000"/>
          <w:sz w:val="24"/>
          <w:szCs w:val="24"/>
        </w:rPr>
        <w:t xml:space="preserve"> a list containing 4 items</w:t>
      </w:r>
    </w:p>
    <w:p w14:paraId="75CE98AD" w14:textId="77777777" w:rsidR="003A7AEE" w:rsidRDefault="003A7AEE" w:rsidP="003A7AEE">
      <w:pPr>
        <w:pStyle w:val="NormalWeb"/>
        <w:spacing w:before="0" w:beforeAutospacing="0" w:after="0" w:afterAutospacing="0"/>
        <w:ind w:left="1440"/>
        <w:jc w:val="both"/>
        <w:rPr>
          <w:color w:val="000000"/>
          <w:sz w:val="27"/>
          <w:szCs w:val="27"/>
        </w:rPr>
      </w:pPr>
      <w:proofErr w:type="gramStart"/>
      <w:r>
        <w:rPr>
          <w:rFonts w:ascii="Source Code Pro" w:hAnsi="Source Code Pro"/>
          <w:color w:val="000000"/>
          <w:sz w:val="24"/>
          <w:szCs w:val="24"/>
        </w:rPr>
        <w:t>list</w:t>
      </w:r>
      <w:proofErr w:type="gramEnd"/>
      <w:r>
        <w:rPr>
          <w:rFonts w:ascii="Source Code Pro" w:hAnsi="Source Code Pro"/>
          <w:color w:val="000000"/>
          <w:sz w:val="24"/>
          <w:szCs w:val="24"/>
        </w:rPr>
        <w:t xml:space="preserve"> = [item1, item2, item3, item4];</w:t>
      </w:r>
    </w:p>
    <w:p w14:paraId="11C41B03" w14:textId="77777777" w:rsidR="003A7AEE" w:rsidRDefault="003A7AEE" w:rsidP="003A7AEE">
      <w:pPr>
        <w:pStyle w:val="NormalWeb"/>
        <w:spacing w:before="0" w:beforeAutospacing="0" w:after="0" w:afterAutospacing="0"/>
        <w:ind w:left="1440"/>
        <w:jc w:val="both"/>
        <w:rPr>
          <w:color w:val="000000"/>
          <w:sz w:val="27"/>
          <w:szCs w:val="27"/>
        </w:rPr>
      </w:pPr>
      <w:r>
        <w:rPr>
          <w:rFonts w:ascii="Source Code Pro" w:hAnsi="Source Code Pro"/>
          <w:color w:val="000000"/>
          <w:sz w:val="24"/>
          <w:szCs w:val="24"/>
        </w:rPr>
        <w:t xml:space="preserve">// </w:t>
      </w:r>
      <w:proofErr w:type="gramStart"/>
      <w:r>
        <w:rPr>
          <w:rFonts w:ascii="Source Code Pro" w:hAnsi="Source Code Pro"/>
          <w:color w:val="000000"/>
          <w:sz w:val="24"/>
          <w:szCs w:val="24"/>
        </w:rPr>
        <w:t>add</w:t>
      </w:r>
      <w:proofErr w:type="gramEnd"/>
      <w:r>
        <w:rPr>
          <w:rFonts w:ascii="Source Code Pro" w:hAnsi="Source Code Pro"/>
          <w:color w:val="000000"/>
          <w:sz w:val="24"/>
          <w:szCs w:val="24"/>
        </w:rPr>
        <w:t xml:space="preserve"> a new item to the end of the list</w:t>
      </w:r>
    </w:p>
    <w:p w14:paraId="2B4D06CD" w14:textId="77777777" w:rsidR="003A7AEE" w:rsidRDefault="003A7AEE" w:rsidP="003A7AEE">
      <w:pPr>
        <w:pStyle w:val="NormalWeb"/>
        <w:spacing w:before="0" w:beforeAutospacing="0" w:after="0" w:afterAutospacing="0"/>
        <w:ind w:left="1440"/>
        <w:jc w:val="both"/>
        <w:rPr>
          <w:color w:val="000000"/>
          <w:sz w:val="27"/>
          <w:szCs w:val="27"/>
        </w:rPr>
      </w:pPr>
      <w:proofErr w:type="spellStart"/>
      <w:proofErr w:type="gramStart"/>
      <w:r>
        <w:rPr>
          <w:rFonts w:ascii="Source Code Pro" w:hAnsi="Source Code Pro"/>
          <w:color w:val="000000"/>
          <w:sz w:val="24"/>
          <w:szCs w:val="24"/>
        </w:rPr>
        <w:t>list.append</w:t>
      </w:r>
      <w:proofErr w:type="spellEnd"/>
      <w:proofErr w:type="gramEnd"/>
      <w:r>
        <w:rPr>
          <w:rFonts w:ascii="Source Code Pro" w:hAnsi="Source Code Pro"/>
          <w:color w:val="000000"/>
          <w:sz w:val="24"/>
          <w:szCs w:val="24"/>
        </w:rPr>
        <w:t>(</w:t>
      </w:r>
      <w:proofErr w:type="spellStart"/>
      <w:r>
        <w:rPr>
          <w:rFonts w:ascii="Source Code Pro" w:hAnsi="Source Code Pro"/>
          <w:color w:val="000000"/>
          <w:sz w:val="24"/>
          <w:szCs w:val="24"/>
        </w:rPr>
        <w:t>newItem</w:t>
      </w:r>
      <w:proofErr w:type="spellEnd"/>
      <w:r>
        <w:rPr>
          <w:rFonts w:ascii="Source Code Pro" w:hAnsi="Source Code Pro"/>
          <w:color w:val="000000"/>
          <w:sz w:val="24"/>
          <w:szCs w:val="24"/>
        </w:rPr>
        <w:t>);</w:t>
      </w:r>
    </w:p>
    <w:p w14:paraId="450AAF9A" w14:textId="77777777" w:rsidR="003A7AEE" w:rsidRDefault="003A7AEE" w:rsidP="003A7AEE">
      <w:pPr>
        <w:pStyle w:val="NormalWeb"/>
        <w:spacing w:before="0" w:beforeAutospacing="0" w:after="0" w:afterAutospacing="0"/>
        <w:ind w:left="1440"/>
        <w:jc w:val="both"/>
        <w:rPr>
          <w:color w:val="000000"/>
          <w:sz w:val="27"/>
          <w:szCs w:val="27"/>
        </w:rPr>
      </w:pPr>
      <w:r>
        <w:rPr>
          <w:rFonts w:ascii="Source Code Pro" w:hAnsi="Source Code Pro"/>
          <w:color w:val="000000"/>
          <w:sz w:val="24"/>
          <w:szCs w:val="24"/>
        </w:rPr>
        <w:t xml:space="preserve">// </w:t>
      </w:r>
      <w:proofErr w:type="gramStart"/>
      <w:r>
        <w:rPr>
          <w:rFonts w:ascii="Source Code Pro" w:hAnsi="Source Code Pro"/>
          <w:color w:val="000000"/>
          <w:sz w:val="24"/>
          <w:szCs w:val="24"/>
        </w:rPr>
        <w:t>add</w:t>
      </w:r>
      <w:proofErr w:type="gramEnd"/>
      <w:r>
        <w:rPr>
          <w:rFonts w:ascii="Source Code Pro" w:hAnsi="Source Code Pro"/>
          <w:color w:val="000000"/>
          <w:sz w:val="24"/>
          <w:szCs w:val="24"/>
        </w:rPr>
        <w:t xml:space="preserve"> a new item to the front of the list</w:t>
      </w:r>
    </w:p>
    <w:p w14:paraId="45FF8B93" w14:textId="77777777" w:rsidR="003A7AEE" w:rsidRDefault="003A7AEE" w:rsidP="003A7AEE">
      <w:pPr>
        <w:pStyle w:val="NormalWeb"/>
        <w:spacing w:before="0" w:beforeAutospacing="0" w:after="0" w:afterAutospacing="0"/>
        <w:ind w:left="1440"/>
        <w:jc w:val="both"/>
        <w:rPr>
          <w:color w:val="000000"/>
          <w:sz w:val="27"/>
          <w:szCs w:val="27"/>
        </w:rPr>
      </w:pPr>
      <w:proofErr w:type="spellStart"/>
      <w:proofErr w:type="gramStart"/>
      <w:r>
        <w:rPr>
          <w:rFonts w:ascii="Source Code Pro" w:hAnsi="Source Code Pro"/>
          <w:color w:val="000000"/>
          <w:sz w:val="24"/>
          <w:szCs w:val="24"/>
        </w:rPr>
        <w:t>list.prepend</w:t>
      </w:r>
      <w:proofErr w:type="spellEnd"/>
      <w:proofErr w:type="gramEnd"/>
      <w:r>
        <w:rPr>
          <w:rFonts w:ascii="Source Code Pro" w:hAnsi="Source Code Pro"/>
          <w:color w:val="000000"/>
          <w:sz w:val="24"/>
          <w:szCs w:val="24"/>
        </w:rPr>
        <w:t>(</w:t>
      </w:r>
      <w:proofErr w:type="spellStart"/>
      <w:r>
        <w:rPr>
          <w:rFonts w:ascii="Source Code Pro" w:hAnsi="Source Code Pro"/>
          <w:color w:val="000000"/>
          <w:sz w:val="24"/>
          <w:szCs w:val="24"/>
        </w:rPr>
        <w:t>newItem</w:t>
      </w:r>
      <w:proofErr w:type="spellEnd"/>
      <w:r>
        <w:rPr>
          <w:rFonts w:ascii="Source Code Pro" w:hAnsi="Source Code Pro"/>
          <w:color w:val="000000"/>
          <w:sz w:val="24"/>
          <w:szCs w:val="24"/>
        </w:rPr>
        <w:t>);</w:t>
      </w:r>
    </w:p>
    <w:p w14:paraId="779A5E11" w14:textId="77777777" w:rsidR="003A7AEE" w:rsidRDefault="003A7AEE" w:rsidP="003A7AEE">
      <w:pPr>
        <w:pStyle w:val="NormalWeb"/>
        <w:spacing w:before="0" w:beforeAutospacing="0" w:after="0" w:afterAutospacing="0"/>
        <w:ind w:left="720" w:firstLine="720"/>
        <w:jc w:val="both"/>
        <w:rPr>
          <w:color w:val="000000"/>
          <w:sz w:val="27"/>
          <w:szCs w:val="27"/>
        </w:rPr>
      </w:pPr>
      <w:r>
        <w:rPr>
          <w:rFonts w:ascii="Source Code Pro" w:hAnsi="Source Code Pro"/>
          <w:color w:val="000000"/>
          <w:sz w:val="24"/>
          <w:szCs w:val="24"/>
        </w:rPr>
        <w:t xml:space="preserve">// </w:t>
      </w:r>
      <w:proofErr w:type="gramStart"/>
      <w:r>
        <w:rPr>
          <w:rFonts w:ascii="Source Code Pro" w:hAnsi="Source Code Pro"/>
          <w:color w:val="000000"/>
          <w:sz w:val="24"/>
          <w:szCs w:val="24"/>
        </w:rPr>
        <w:t>append</w:t>
      </w:r>
      <w:proofErr w:type="gramEnd"/>
      <w:r>
        <w:rPr>
          <w:rFonts w:ascii="Source Code Pro" w:hAnsi="Source Code Pro"/>
          <w:color w:val="000000"/>
          <w:sz w:val="24"/>
          <w:szCs w:val="24"/>
        </w:rPr>
        <w:t xml:space="preserve"> contents of list2 to list</w:t>
      </w:r>
    </w:p>
    <w:p w14:paraId="78179FF1" w14:textId="77777777" w:rsidR="003A7AEE" w:rsidRDefault="003A7AEE" w:rsidP="003A7AEE">
      <w:pPr>
        <w:pStyle w:val="NormalWeb"/>
        <w:spacing w:before="0" w:beforeAutospacing="0" w:after="0" w:afterAutospacing="0"/>
        <w:ind w:left="1440"/>
        <w:jc w:val="both"/>
        <w:rPr>
          <w:color w:val="000000"/>
          <w:sz w:val="27"/>
          <w:szCs w:val="27"/>
        </w:rPr>
      </w:pPr>
      <w:proofErr w:type="spellStart"/>
      <w:proofErr w:type="gramStart"/>
      <w:r>
        <w:rPr>
          <w:rFonts w:ascii="Source Code Pro" w:hAnsi="Source Code Pro"/>
          <w:color w:val="000000"/>
          <w:sz w:val="24"/>
          <w:szCs w:val="24"/>
        </w:rPr>
        <w:t>list.extend</w:t>
      </w:r>
      <w:proofErr w:type="spellEnd"/>
      <w:proofErr w:type="gramEnd"/>
      <w:r>
        <w:rPr>
          <w:rFonts w:ascii="Source Code Pro" w:hAnsi="Source Code Pro"/>
          <w:color w:val="000000"/>
          <w:sz w:val="24"/>
          <w:szCs w:val="24"/>
        </w:rPr>
        <w:t>(list2);  </w:t>
      </w:r>
    </w:p>
    <w:p w14:paraId="3D5FE4CD" w14:textId="77777777" w:rsidR="003A7AEE" w:rsidRDefault="003A7AEE" w:rsidP="003A7AEE">
      <w:pPr>
        <w:pStyle w:val="NormalWeb"/>
        <w:spacing w:before="0" w:beforeAutospacing="0" w:after="0" w:afterAutospacing="0"/>
        <w:ind w:left="1440"/>
        <w:jc w:val="both"/>
        <w:rPr>
          <w:color w:val="000000"/>
          <w:sz w:val="27"/>
          <w:szCs w:val="27"/>
        </w:rPr>
      </w:pPr>
      <w:r>
        <w:rPr>
          <w:rFonts w:ascii="Source Code Pro" w:hAnsi="Source Code Pro"/>
          <w:color w:val="000000"/>
          <w:sz w:val="24"/>
          <w:szCs w:val="24"/>
        </w:rPr>
        <w:lastRenderedPageBreak/>
        <w:t xml:space="preserve">// </w:t>
      </w:r>
      <w:proofErr w:type="gramStart"/>
      <w:r>
        <w:rPr>
          <w:rFonts w:ascii="Source Code Pro" w:hAnsi="Source Code Pro"/>
          <w:color w:val="000000"/>
          <w:sz w:val="24"/>
          <w:szCs w:val="24"/>
        </w:rPr>
        <w:t>access</w:t>
      </w:r>
      <w:proofErr w:type="gramEnd"/>
      <w:r>
        <w:rPr>
          <w:rFonts w:ascii="Source Code Pro" w:hAnsi="Source Code Pro"/>
          <w:color w:val="000000"/>
          <w:sz w:val="24"/>
          <w:szCs w:val="24"/>
        </w:rPr>
        <w:t xml:space="preserve"> the second cell of the list</w:t>
      </w:r>
    </w:p>
    <w:p w14:paraId="22D956E1" w14:textId="77777777" w:rsidR="003A7AEE" w:rsidRDefault="003A7AEE" w:rsidP="003A7AEE">
      <w:pPr>
        <w:pStyle w:val="NormalWeb"/>
        <w:spacing w:before="0" w:beforeAutospacing="0" w:after="0" w:afterAutospacing="0"/>
        <w:ind w:left="1440"/>
        <w:jc w:val="both"/>
        <w:rPr>
          <w:color w:val="000000"/>
          <w:sz w:val="27"/>
          <w:szCs w:val="27"/>
        </w:rPr>
      </w:pPr>
      <w:proofErr w:type="gramStart"/>
      <w:r>
        <w:rPr>
          <w:rFonts w:ascii="Source Code Pro" w:hAnsi="Source Code Pro"/>
          <w:color w:val="000000"/>
          <w:sz w:val="24"/>
          <w:szCs w:val="24"/>
        </w:rPr>
        <w:t>list</w:t>
      </w:r>
      <w:proofErr w:type="gramEnd"/>
      <w:r>
        <w:rPr>
          <w:rFonts w:ascii="Source Code Pro" w:hAnsi="Source Code Pro"/>
          <w:color w:val="000000"/>
          <w:sz w:val="24"/>
          <w:szCs w:val="24"/>
        </w:rPr>
        <w:t>[1]</w:t>
      </w:r>
    </w:p>
    <w:p w14:paraId="06E6B761" w14:textId="77777777" w:rsidR="003A7AEE" w:rsidRDefault="003A7AEE" w:rsidP="003A7AEE">
      <w:pPr>
        <w:pStyle w:val="NormalWeb"/>
        <w:spacing w:before="0" w:beforeAutospacing="0" w:after="0" w:afterAutospacing="0"/>
        <w:ind w:left="1440"/>
        <w:jc w:val="both"/>
        <w:rPr>
          <w:color w:val="000000"/>
          <w:sz w:val="27"/>
          <w:szCs w:val="27"/>
        </w:rPr>
      </w:pPr>
      <w:r>
        <w:rPr>
          <w:rFonts w:ascii="Source Code Pro" w:hAnsi="Source Code Pro"/>
          <w:color w:val="000000"/>
          <w:sz w:val="30"/>
          <w:szCs w:val="30"/>
        </w:rPr>
        <w:t>       </w:t>
      </w:r>
      <w:r>
        <w:rPr>
          <w:rStyle w:val="apple-tab-span"/>
          <w:rFonts w:ascii="Source Code Pro" w:hAnsi="Source Code Pro"/>
          <w:color w:val="000000"/>
          <w:sz w:val="30"/>
          <w:szCs w:val="30"/>
        </w:rPr>
        <w:tab/>
      </w:r>
    </w:p>
    <w:p w14:paraId="5C15BC35" w14:textId="77777777" w:rsidR="003A7AEE" w:rsidRPr="003A7AEE" w:rsidRDefault="003A7AEE" w:rsidP="003A7AEE">
      <w:pPr>
        <w:pStyle w:val="Heading3"/>
      </w:pPr>
      <w:bookmarkStart w:id="19" w:name="_Toc226452911"/>
      <w:r w:rsidRPr="003A7AEE">
        <w:t>4.2.2. Dictionaries</w:t>
      </w:r>
      <w:bookmarkEnd w:id="19"/>
      <w:r w:rsidRPr="003A7AEE">
        <w:t xml:space="preserve"> </w:t>
      </w:r>
    </w:p>
    <w:p w14:paraId="48E23164" w14:textId="77777777" w:rsidR="003A7AEE" w:rsidRDefault="003A7AEE" w:rsidP="003A7AEE">
      <w:pPr>
        <w:rPr>
          <w:rFonts w:eastAsia="Times New Roman" w:cs="Times New Roman"/>
          <w:color w:val="000000"/>
          <w:sz w:val="27"/>
          <w:szCs w:val="27"/>
        </w:rPr>
      </w:pPr>
      <w:r>
        <w:rPr>
          <w:rFonts w:eastAsia="Times New Roman" w:cs="Times New Roman"/>
          <w:color w:val="000000"/>
          <w:sz w:val="27"/>
          <w:szCs w:val="27"/>
        </w:rPr>
        <w:br/>
      </w:r>
    </w:p>
    <w:p w14:paraId="288DB800" w14:textId="77777777" w:rsidR="003A7AEE" w:rsidRDefault="003A7AEE" w:rsidP="003A7AEE">
      <w:pPr>
        <w:pStyle w:val="NormalWeb"/>
        <w:spacing w:before="0" w:beforeAutospacing="0" w:after="0" w:afterAutospacing="0"/>
        <w:ind w:left="720"/>
        <w:rPr>
          <w:color w:val="000000"/>
          <w:sz w:val="27"/>
          <w:szCs w:val="27"/>
        </w:rPr>
      </w:pPr>
      <w:r>
        <w:rPr>
          <w:rFonts w:ascii="Cambria" w:hAnsi="Cambria"/>
          <w:color w:val="000000"/>
          <w:sz w:val="32"/>
          <w:szCs w:val="32"/>
        </w:rPr>
        <w:t xml:space="preserve">Dictionaries map keys to values. The keys must be of an immutable type and unique to provide a many-to-one mapping.  A dictionary is defined using curly braces and is accessed using square brackets notation. </w:t>
      </w:r>
    </w:p>
    <w:p w14:paraId="5FD89657" w14:textId="3BD36140" w:rsidR="003A7AEE" w:rsidRDefault="003A7AEE" w:rsidP="003A7AEE">
      <w:pPr>
        <w:rPr>
          <w:rFonts w:eastAsia="Times New Roman" w:cs="Times New Roman"/>
          <w:color w:val="000000"/>
          <w:sz w:val="27"/>
          <w:szCs w:val="27"/>
        </w:rPr>
      </w:pPr>
    </w:p>
    <w:p w14:paraId="130C663E" w14:textId="77777777" w:rsidR="003A7AEE" w:rsidRDefault="003A7AEE" w:rsidP="003A7AEE">
      <w:pPr>
        <w:pStyle w:val="NormalWeb"/>
        <w:spacing w:before="0" w:beforeAutospacing="0" w:after="0" w:afterAutospacing="0"/>
        <w:ind w:left="720" w:firstLine="720"/>
        <w:rPr>
          <w:color w:val="000000"/>
          <w:sz w:val="27"/>
          <w:szCs w:val="27"/>
        </w:rPr>
      </w:pPr>
      <w:r>
        <w:rPr>
          <w:rFonts w:ascii="Source Code Pro" w:hAnsi="Source Code Pro"/>
          <w:color w:val="000000"/>
          <w:sz w:val="24"/>
          <w:szCs w:val="24"/>
        </w:rPr>
        <w:t xml:space="preserve">// </w:t>
      </w:r>
      <w:proofErr w:type="gramStart"/>
      <w:r>
        <w:rPr>
          <w:rFonts w:ascii="Source Code Pro" w:hAnsi="Source Code Pro"/>
          <w:color w:val="000000"/>
          <w:sz w:val="24"/>
          <w:szCs w:val="24"/>
        </w:rPr>
        <w:t>create</w:t>
      </w:r>
      <w:proofErr w:type="gramEnd"/>
      <w:r>
        <w:rPr>
          <w:rFonts w:ascii="Source Code Pro" w:hAnsi="Source Code Pro"/>
          <w:color w:val="000000"/>
          <w:sz w:val="24"/>
          <w:szCs w:val="24"/>
        </w:rPr>
        <w:t xml:space="preserve"> a new dictionary</w:t>
      </w:r>
    </w:p>
    <w:p w14:paraId="5DBB1BCF" w14:textId="77777777" w:rsidR="003A7AEE" w:rsidRDefault="003A7AEE" w:rsidP="003A7AEE">
      <w:pPr>
        <w:pStyle w:val="NormalWeb"/>
        <w:spacing w:before="0" w:beforeAutospacing="0" w:after="0" w:afterAutospacing="0"/>
        <w:ind w:left="720" w:firstLine="720"/>
        <w:rPr>
          <w:color w:val="000000"/>
          <w:sz w:val="27"/>
          <w:szCs w:val="27"/>
        </w:rPr>
      </w:pPr>
      <w:proofErr w:type="spellStart"/>
      <w:proofErr w:type="gramStart"/>
      <w:r>
        <w:rPr>
          <w:rFonts w:ascii="Source Code Pro" w:hAnsi="Source Code Pro"/>
          <w:color w:val="000000"/>
          <w:sz w:val="24"/>
          <w:szCs w:val="24"/>
        </w:rPr>
        <w:t>dict</w:t>
      </w:r>
      <w:proofErr w:type="spellEnd"/>
      <w:proofErr w:type="gramEnd"/>
      <w:r>
        <w:rPr>
          <w:rFonts w:ascii="Source Code Pro" w:hAnsi="Source Code Pro"/>
          <w:color w:val="000000"/>
          <w:sz w:val="24"/>
          <w:szCs w:val="24"/>
        </w:rPr>
        <w:t xml:space="preserve"> = {};</w:t>
      </w:r>
    </w:p>
    <w:p w14:paraId="6E26B262" w14:textId="77777777" w:rsidR="003A7AEE" w:rsidRDefault="003A7AEE" w:rsidP="003A7AEE">
      <w:pPr>
        <w:pStyle w:val="NormalWeb"/>
        <w:spacing w:before="0" w:beforeAutospacing="0" w:after="0" w:afterAutospacing="0"/>
        <w:ind w:left="720" w:firstLine="720"/>
        <w:rPr>
          <w:color w:val="000000"/>
          <w:sz w:val="27"/>
          <w:szCs w:val="27"/>
        </w:rPr>
      </w:pPr>
      <w:r>
        <w:rPr>
          <w:rFonts w:ascii="Source Code Pro" w:hAnsi="Source Code Pro"/>
          <w:color w:val="000000"/>
          <w:sz w:val="24"/>
          <w:szCs w:val="24"/>
        </w:rPr>
        <w:t xml:space="preserve">// </w:t>
      </w:r>
      <w:proofErr w:type="gramStart"/>
      <w:r>
        <w:rPr>
          <w:rFonts w:ascii="Source Code Pro" w:hAnsi="Source Code Pro"/>
          <w:color w:val="000000"/>
          <w:sz w:val="24"/>
          <w:szCs w:val="24"/>
        </w:rPr>
        <w:t>create</w:t>
      </w:r>
      <w:proofErr w:type="gramEnd"/>
      <w:r>
        <w:rPr>
          <w:rFonts w:ascii="Source Code Pro" w:hAnsi="Source Code Pro"/>
          <w:color w:val="000000"/>
          <w:sz w:val="24"/>
          <w:szCs w:val="24"/>
        </w:rPr>
        <w:t xml:space="preserve"> a new dictionary with predefined key value pairs</w:t>
      </w:r>
    </w:p>
    <w:p w14:paraId="5D963FCD" w14:textId="77777777" w:rsidR="003A7AEE" w:rsidRDefault="003A7AEE" w:rsidP="003A7AEE">
      <w:pPr>
        <w:pStyle w:val="NormalWeb"/>
        <w:spacing w:before="0" w:beforeAutospacing="0" w:after="0" w:afterAutospacing="0"/>
        <w:ind w:left="1440"/>
        <w:jc w:val="both"/>
        <w:rPr>
          <w:color w:val="000000"/>
          <w:sz w:val="27"/>
          <w:szCs w:val="27"/>
        </w:rPr>
      </w:pPr>
      <w:proofErr w:type="spellStart"/>
      <w:proofErr w:type="gramStart"/>
      <w:r>
        <w:rPr>
          <w:rFonts w:ascii="Source Code Pro" w:hAnsi="Source Code Pro"/>
          <w:color w:val="000000"/>
          <w:sz w:val="24"/>
          <w:szCs w:val="24"/>
        </w:rPr>
        <w:t>dict</w:t>
      </w:r>
      <w:proofErr w:type="spellEnd"/>
      <w:proofErr w:type="gramEnd"/>
      <w:r>
        <w:rPr>
          <w:rFonts w:ascii="Source Code Pro" w:hAnsi="Source Code Pro"/>
          <w:color w:val="000000"/>
          <w:sz w:val="24"/>
          <w:szCs w:val="24"/>
        </w:rPr>
        <w:t xml:space="preserve"> = {key1 : val1, key2 : val2 };</w:t>
      </w:r>
    </w:p>
    <w:p w14:paraId="681A9262" w14:textId="77777777" w:rsidR="003A7AEE" w:rsidRDefault="003A7AEE" w:rsidP="003A7AEE">
      <w:pPr>
        <w:pStyle w:val="NormalWeb"/>
        <w:spacing w:before="0" w:beforeAutospacing="0" w:after="0" w:afterAutospacing="0"/>
        <w:ind w:left="1440"/>
        <w:jc w:val="both"/>
        <w:rPr>
          <w:color w:val="000000"/>
          <w:sz w:val="27"/>
          <w:szCs w:val="27"/>
        </w:rPr>
      </w:pPr>
      <w:r>
        <w:rPr>
          <w:rFonts w:ascii="Source Code Pro" w:hAnsi="Source Code Pro"/>
          <w:color w:val="000000"/>
          <w:sz w:val="24"/>
          <w:szCs w:val="24"/>
        </w:rPr>
        <w:t xml:space="preserve">// </w:t>
      </w:r>
      <w:proofErr w:type="gramStart"/>
      <w:r>
        <w:rPr>
          <w:rFonts w:ascii="Source Code Pro" w:hAnsi="Source Code Pro"/>
          <w:color w:val="000000"/>
          <w:sz w:val="24"/>
          <w:szCs w:val="24"/>
        </w:rPr>
        <w:t>lookup</w:t>
      </w:r>
      <w:proofErr w:type="gramEnd"/>
      <w:r>
        <w:rPr>
          <w:rFonts w:ascii="Source Code Pro" w:hAnsi="Source Code Pro"/>
          <w:color w:val="000000"/>
          <w:sz w:val="24"/>
          <w:szCs w:val="24"/>
        </w:rPr>
        <w:t xml:space="preserve"> the value that the key maps to</w:t>
      </w:r>
    </w:p>
    <w:p w14:paraId="5E6E9D8E" w14:textId="77777777" w:rsidR="003A7AEE" w:rsidRDefault="003A7AEE" w:rsidP="003A7AEE">
      <w:pPr>
        <w:pStyle w:val="NormalWeb"/>
        <w:spacing w:before="0" w:beforeAutospacing="0" w:after="0" w:afterAutospacing="0"/>
        <w:ind w:left="1440"/>
        <w:jc w:val="both"/>
        <w:rPr>
          <w:color w:val="000000"/>
          <w:sz w:val="27"/>
          <w:szCs w:val="27"/>
        </w:rPr>
      </w:pPr>
      <w:proofErr w:type="spellStart"/>
      <w:proofErr w:type="gramStart"/>
      <w:r>
        <w:rPr>
          <w:rFonts w:ascii="Source Code Pro" w:hAnsi="Source Code Pro"/>
          <w:color w:val="000000"/>
          <w:sz w:val="24"/>
          <w:szCs w:val="24"/>
        </w:rPr>
        <w:t>dict</w:t>
      </w:r>
      <w:proofErr w:type="spellEnd"/>
      <w:proofErr w:type="gramEnd"/>
      <w:r>
        <w:rPr>
          <w:rFonts w:ascii="Source Code Pro" w:hAnsi="Source Code Pro"/>
          <w:color w:val="000000"/>
          <w:sz w:val="24"/>
          <w:szCs w:val="24"/>
        </w:rPr>
        <w:t>[key]</w:t>
      </w:r>
    </w:p>
    <w:p w14:paraId="549F3643" w14:textId="77777777" w:rsidR="003A7AEE" w:rsidRDefault="003A7AEE" w:rsidP="003A7AEE">
      <w:pPr>
        <w:pStyle w:val="NormalWeb"/>
        <w:spacing w:before="0" w:beforeAutospacing="0" w:after="0" w:afterAutospacing="0"/>
        <w:ind w:left="1440"/>
        <w:jc w:val="both"/>
        <w:rPr>
          <w:color w:val="000000"/>
          <w:sz w:val="27"/>
          <w:szCs w:val="27"/>
        </w:rPr>
      </w:pPr>
      <w:r>
        <w:rPr>
          <w:rFonts w:ascii="Source Code Pro" w:hAnsi="Source Code Pro"/>
          <w:color w:val="000000"/>
          <w:sz w:val="24"/>
          <w:szCs w:val="24"/>
        </w:rPr>
        <w:t xml:space="preserve">// </w:t>
      </w:r>
      <w:proofErr w:type="gramStart"/>
      <w:r>
        <w:rPr>
          <w:rFonts w:ascii="Source Code Pro" w:hAnsi="Source Code Pro"/>
          <w:color w:val="000000"/>
          <w:sz w:val="24"/>
          <w:szCs w:val="24"/>
        </w:rPr>
        <w:t>update</w:t>
      </w:r>
      <w:proofErr w:type="gramEnd"/>
      <w:r>
        <w:rPr>
          <w:rFonts w:ascii="Source Code Pro" w:hAnsi="Source Code Pro"/>
          <w:color w:val="000000"/>
          <w:sz w:val="24"/>
          <w:szCs w:val="24"/>
        </w:rPr>
        <w:t xml:space="preserve"> or define the value for the given key</w:t>
      </w:r>
    </w:p>
    <w:p w14:paraId="7AF194D5" w14:textId="77777777" w:rsidR="003A7AEE" w:rsidRDefault="003A7AEE" w:rsidP="003A7AEE">
      <w:pPr>
        <w:pStyle w:val="NormalWeb"/>
        <w:spacing w:before="0" w:beforeAutospacing="0" w:after="0" w:afterAutospacing="0"/>
        <w:ind w:left="1440"/>
        <w:jc w:val="both"/>
        <w:rPr>
          <w:rFonts w:ascii="Source Code Pro" w:hAnsi="Source Code Pro"/>
          <w:color w:val="000000"/>
          <w:sz w:val="24"/>
          <w:szCs w:val="24"/>
        </w:rPr>
      </w:pPr>
      <w:proofErr w:type="spellStart"/>
      <w:proofErr w:type="gramStart"/>
      <w:r>
        <w:rPr>
          <w:rFonts w:ascii="Source Code Pro" w:hAnsi="Source Code Pro"/>
          <w:color w:val="000000"/>
          <w:sz w:val="24"/>
          <w:szCs w:val="24"/>
        </w:rPr>
        <w:t>dict</w:t>
      </w:r>
      <w:proofErr w:type="spellEnd"/>
      <w:proofErr w:type="gramEnd"/>
      <w:r>
        <w:rPr>
          <w:rFonts w:ascii="Source Code Pro" w:hAnsi="Source Code Pro"/>
          <w:color w:val="000000"/>
          <w:sz w:val="24"/>
          <w:szCs w:val="24"/>
        </w:rPr>
        <w:t xml:space="preserve">[key] = </w:t>
      </w:r>
      <w:proofErr w:type="spellStart"/>
      <w:r>
        <w:rPr>
          <w:rFonts w:ascii="Source Code Pro" w:hAnsi="Source Code Pro"/>
          <w:color w:val="000000"/>
          <w:sz w:val="24"/>
          <w:szCs w:val="24"/>
        </w:rPr>
        <w:t>val</w:t>
      </w:r>
      <w:proofErr w:type="spellEnd"/>
      <w:r>
        <w:rPr>
          <w:rFonts w:ascii="Source Code Pro" w:hAnsi="Source Code Pro"/>
          <w:color w:val="000000"/>
          <w:sz w:val="24"/>
          <w:szCs w:val="24"/>
        </w:rPr>
        <w:t>;</w:t>
      </w:r>
    </w:p>
    <w:p w14:paraId="7DEB76A7" w14:textId="77777777" w:rsidR="008C2292" w:rsidRDefault="008C2292" w:rsidP="003A7AEE">
      <w:pPr>
        <w:pStyle w:val="NormalWeb"/>
        <w:spacing w:before="0" w:beforeAutospacing="0" w:after="0" w:afterAutospacing="0"/>
        <w:ind w:left="1440"/>
        <w:jc w:val="both"/>
        <w:rPr>
          <w:color w:val="000000"/>
          <w:sz w:val="27"/>
          <w:szCs w:val="27"/>
        </w:rPr>
      </w:pPr>
    </w:p>
    <w:p w14:paraId="20E7B02F" w14:textId="77777777" w:rsidR="003A7AEE" w:rsidRPr="003A7AEE" w:rsidRDefault="003A7AEE" w:rsidP="003A7AEE">
      <w:pPr>
        <w:pStyle w:val="Heading3"/>
      </w:pPr>
      <w:bookmarkStart w:id="20" w:name="_Toc226452912"/>
      <w:r w:rsidRPr="003A7AEE">
        <w:t>4.2.3. Objects</w:t>
      </w:r>
      <w:bookmarkEnd w:id="20"/>
    </w:p>
    <w:p w14:paraId="735EB7D7" w14:textId="77777777" w:rsidR="003A7AEE" w:rsidRDefault="003A7AEE" w:rsidP="003A7AEE">
      <w:pPr>
        <w:pStyle w:val="NormalWeb"/>
        <w:spacing w:before="0" w:beforeAutospacing="0" w:after="0" w:afterAutospacing="0"/>
        <w:rPr>
          <w:color w:val="000000"/>
          <w:sz w:val="27"/>
          <w:szCs w:val="27"/>
        </w:rPr>
      </w:pPr>
      <w:r>
        <w:rPr>
          <w:rStyle w:val="apple-tab-span"/>
          <w:rFonts w:ascii="Arial" w:hAnsi="Arial" w:cs="Arial"/>
          <w:color w:val="000000"/>
          <w:sz w:val="23"/>
          <w:szCs w:val="23"/>
        </w:rPr>
        <w:tab/>
      </w:r>
      <w:r>
        <w:rPr>
          <w:rFonts w:ascii="Cambria" w:hAnsi="Cambria"/>
          <w:color w:val="000000"/>
          <w:sz w:val="32"/>
          <w:szCs w:val="32"/>
        </w:rPr>
        <w:t xml:space="preserve">Swim implements a prototype based object model. This allows creation and modification of the object’s fields at runtime. </w:t>
      </w:r>
    </w:p>
    <w:p w14:paraId="13BF98DC" w14:textId="77777777" w:rsidR="003A7AEE" w:rsidRPr="003A7AEE" w:rsidRDefault="003A7AEE" w:rsidP="003A7AEE">
      <w:pPr>
        <w:pStyle w:val="Heading2"/>
      </w:pPr>
      <w:bookmarkStart w:id="21" w:name="_Toc226452913"/>
      <w:r w:rsidRPr="003A7AEE">
        <w:t>4.3. Type Conversion</w:t>
      </w:r>
      <w:bookmarkEnd w:id="21"/>
    </w:p>
    <w:p w14:paraId="3857FD2C"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Basic types may be converted from one another using built in functions.  For example to convert from type </w:t>
      </w:r>
      <w:proofErr w:type="spellStart"/>
      <w:r>
        <w:rPr>
          <w:rFonts w:ascii="Cambria" w:hAnsi="Cambria"/>
          <w:color w:val="000000"/>
          <w:sz w:val="30"/>
          <w:szCs w:val="30"/>
        </w:rPr>
        <w:t>int</w:t>
      </w:r>
      <w:proofErr w:type="spellEnd"/>
      <w:r>
        <w:rPr>
          <w:rFonts w:ascii="Cambria" w:hAnsi="Cambria"/>
          <w:color w:val="000000"/>
          <w:sz w:val="32"/>
          <w:szCs w:val="32"/>
        </w:rPr>
        <w:t xml:space="preserve"> to type </w:t>
      </w:r>
      <w:r>
        <w:rPr>
          <w:rFonts w:ascii="Cambria" w:hAnsi="Cambria"/>
          <w:color w:val="000000"/>
          <w:sz w:val="30"/>
          <w:szCs w:val="30"/>
        </w:rPr>
        <w:t>string</w:t>
      </w:r>
      <w:r>
        <w:rPr>
          <w:rFonts w:ascii="Cambria" w:hAnsi="Cambria"/>
          <w:color w:val="000000"/>
          <w:sz w:val="32"/>
          <w:szCs w:val="32"/>
        </w:rPr>
        <w:t xml:space="preserve"> the following function is called</w:t>
      </w:r>
    </w:p>
    <w:p w14:paraId="2298653E"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32"/>
          <w:szCs w:val="32"/>
        </w:rPr>
        <w:t>    </w:t>
      </w:r>
      <w:r>
        <w:rPr>
          <w:rStyle w:val="apple-tab-span"/>
          <w:rFonts w:ascii="Cambria" w:hAnsi="Cambria"/>
          <w:color w:val="000000"/>
          <w:sz w:val="32"/>
          <w:szCs w:val="32"/>
        </w:rPr>
        <w:tab/>
      </w:r>
    </w:p>
    <w:p w14:paraId="4B70B059" w14:textId="77777777" w:rsidR="003A7AEE" w:rsidRDefault="003A7AEE" w:rsidP="003A7AEE">
      <w:pPr>
        <w:pStyle w:val="NormalWeb"/>
        <w:spacing w:before="0" w:beforeAutospacing="0" w:after="0" w:afterAutospacing="0"/>
        <w:jc w:val="both"/>
        <w:rPr>
          <w:color w:val="000000"/>
          <w:sz w:val="27"/>
          <w:szCs w:val="27"/>
        </w:rPr>
      </w:pPr>
      <w:proofErr w:type="spellStart"/>
      <w:proofErr w:type="gramStart"/>
      <w:r>
        <w:rPr>
          <w:rFonts w:ascii="Cambria" w:hAnsi="Cambria"/>
          <w:color w:val="000000"/>
          <w:sz w:val="30"/>
          <w:szCs w:val="30"/>
        </w:rPr>
        <w:t>var</w:t>
      </w:r>
      <w:proofErr w:type="spellEnd"/>
      <w:proofErr w:type="gramEnd"/>
      <w:r>
        <w:rPr>
          <w:rFonts w:ascii="Cambria" w:hAnsi="Cambria"/>
          <w:color w:val="000000"/>
          <w:sz w:val="30"/>
          <w:szCs w:val="30"/>
        </w:rPr>
        <w:t xml:space="preserve"> = </w:t>
      </w:r>
      <w:proofErr w:type="spellStart"/>
      <w:r>
        <w:rPr>
          <w:rFonts w:ascii="Cambria" w:hAnsi="Cambria"/>
          <w:color w:val="000000"/>
          <w:sz w:val="30"/>
          <w:szCs w:val="30"/>
        </w:rPr>
        <w:t>str</w:t>
      </w:r>
      <w:proofErr w:type="spellEnd"/>
      <w:r>
        <w:rPr>
          <w:rFonts w:ascii="Cambria" w:hAnsi="Cambria"/>
          <w:color w:val="000000"/>
          <w:sz w:val="30"/>
          <w:szCs w:val="30"/>
        </w:rPr>
        <w:t>(</w:t>
      </w:r>
      <w:proofErr w:type="spellStart"/>
      <w:r>
        <w:rPr>
          <w:rFonts w:ascii="Cambria" w:hAnsi="Cambria"/>
          <w:i/>
          <w:iCs/>
          <w:color w:val="000000"/>
          <w:sz w:val="32"/>
          <w:szCs w:val="32"/>
        </w:rPr>
        <w:t>expr</w:t>
      </w:r>
      <w:r>
        <w:rPr>
          <w:rFonts w:ascii="Cambria" w:hAnsi="Cambria"/>
          <w:i/>
          <w:iCs/>
          <w:color w:val="000000"/>
          <w:sz w:val="21"/>
          <w:szCs w:val="21"/>
          <w:vertAlign w:val="subscript"/>
        </w:rPr>
        <w:t>k</w:t>
      </w:r>
      <w:proofErr w:type="spellEnd"/>
      <w:r>
        <w:rPr>
          <w:rFonts w:ascii="Cambria" w:hAnsi="Cambria"/>
          <w:color w:val="000000"/>
          <w:sz w:val="30"/>
          <w:szCs w:val="30"/>
        </w:rPr>
        <w:t xml:space="preserve">) where </w:t>
      </w:r>
      <w:proofErr w:type="spellStart"/>
      <w:r>
        <w:rPr>
          <w:rFonts w:ascii="Cambria" w:hAnsi="Cambria"/>
          <w:i/>
          <w:iCs/>
          <w:color w:val="000000"/>
          <w:sz w:val="32"/>
          <w:szCs w:val="32"/>
        </w:rPr>
        <w:t>expr</w:t>
      </w:r>
      <w:r>
        <w:rPr>
          <w:rFonts w:ascii="Cambria" w:hAnsi="Cambria"/>
          <w:i/>
          <w:iCs/>
          <w:color w:val="000000"/>
          <w:sz w:val="21"/>
          <w:szCs w:val="21"/>
          <w:vertAlign w:val="subscript"/>
        </w:rPr>
        <w:t>k</w:t>
      </w:r>
      <w:proofErr w:type="spellEnd"/>
      <w:r>
        <w:rPr>
          <w:rFonts w:ascii="Cambria" w:hAnsi="Cambria"/>
          <w:i/>
          <w:iCs/>
          <w:color w:val="000000"/>
          <w:sz w:val="21"/>
          <w:szCs w:val="21"/>
          <w:vertAlign w:val="subscript"/>
        </w:rPr>
        <w:t xml:space="preserve">  </w:t>
      </w:r>
      <w:r>
        <w:rPr>
          <w:rFonts w:ascii="Cambria" w:hAnsi="Cambria"/>
          <w:color w:val="000000"/>
          <w:sz w:val="32"/>
          <w:szCs w:val="32"/>
        </w:rPr>
        <w:t xml:space="preserve">is an expression representing an </w:t>
      </w:r>
      <w:proofErr w:type="spellStart"/>
      <w:r>
        <w:rPr>
          <w:rFonts w:ascii="Cambria" w:hAnsi="Cambria"/>
          <w:color w:val="000000"/>
          <w:sz w:val="30"/>
          <w:szCs w:val="30"/>
        </w:rPr>
        <w:t>int</w:t>
      </w:r>
      <w:proofErr w:type="spellEnd"/>
      <w:r>
        <w:rPr>
          <w:rFonts w:ascii="Cambria" w:hAnsi="Cambria"/>
          <w:color w:val="000000"/>
          <w:sz w:val="32"/>
          <w:szCs w:val="32"/>
        </w:rPr>
        <w:t xml:space="preserve"> type.</w:t>
      </w:r>
    </w:p>
    <w:p w14:paraId="3D2A2258"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w:t>
      </w:r>
      <w:r>
        <w:rPr>
          <w:rStyle w:val="apple-tab-span"/>
          <w:rFonts w:ascii="Cambria" w:hAnsi="Cambria"/>
          <w:color w:val="000000"/>
          <w:sz w:val="32"/>
          <w:szCs w:val="32"/>
        </w:rPr>
        <w:tab/>
      </w:r>
      <w:proofErr w:type="gramStart"/>
      <w:r>
        <w:rPr>
          <w:rFonts w:ascii="Cambria" w:hAnsi="Cambria"/>
          <w:color w:val="000000"/>
          <w:sz w:val="30"/>
          <w:szCs w:val="30"/>
        </w:rPr>
        <w:t>float</w:t>
      </w:r>
      <w:proofErr w:type="gramEnd"/>
      <w:r>
        <w:rPr>
          <w:rFonts w:ascii="Cambria" w:hAnsi="Cambria"/>
          <w:color w:val="000000"/>
          <w:sz w:val="30"/>
          <w:szCs w:val="30"/>
        </w:rPr>
        <w:t>(</w:t>
      </w:r>
      <w:proofErr w:type="spellStart"/>
      <w:r>
        <w:rPr>
          <w:rFonts w:ascii="Cambria" w:hAnsi="Cambria"/>
          <w:i/>
          <w:iCs/>
          <w:color w:val="000000"/>
          <w:sz w:val="32"/>
          <w:szCs w:val="32"/>
        </w:rPr>
        <w:t>expr</w:t>
      </w:r>
      <w:r>
        <w:rPr>
          <w:rFonts w:ascii="Cambria" w:hAnsi="Cambria"/>
          <w:i/>
          <w:iCs/>
          <w:color w:val="000000"/>
          <w:sz w:val="21"/>
          <w:szCs w:val="21"/>
          <w:vertAlign w:val="subscript"/>
        </w:rPr>
        <w:t>k</w:t>
      </w:r>
      <w:proofErr w:type="spellEnd"/>
      <w:r>
        <w:rPr>
          <w:rFonts w:ascii="Cambria" w:hAnsi="Cambria"/>
          <w:color w:val="000000"/>
          <w:sz w:val="30"/>
          <w:szCs w:val="30"/>
        </w:rPr>
        <w:t>) …</w:t>
      </w:r>
    </w:p>
    <w:p w14:paraId="147465E9"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0"/>
          <w:szCs w:val="30"/>
        </w:rPr>
        <w:t>       </w:t>
      </w:r>
      <w:r>
        <w:rPr>
          <w:rStyle w:val="apple-tab-span"/>
          <w:rFonts w:ascii="Cambria" w:hAnsi="Cambria"/>
          <w:color w:val="000000"/>
          <w:sz w:val="30"/>
          <w:szCs w:val="30"/>
        </w:rPr>
        <w:tab/>
      </w:r>
      <w:proofErr w:type="spellStart"/>
      <w:proofErr w:type="gramStart"/>
      <w:r>
        <w:rPr>
          <w:rFonts w:ascii="Cambria" w:hAnsi="Cambria"/>
          <w:color w:val="000000"/>
          <w:sz w:val="30"/>
          <w:szCs w:val="30"/>
        </w:rPr>
        <w:t>int</w:t>
      </w:r>
      <w:proofErr w:type="spellEnd"/>
      <w:proofErr w:type="gramEnd"/>
      <w:r>
        <w:rPr>
          <w:rFonts w:ascii="Cambria" w:hAnsi="Cambria"/>
          <w:color w:val="000000"/>
          <w:sz w:val="30"/>
          <w:szCs w:val="30"/>
        </w:rPr>
        <w:t>(</w:t>
      </w:r>
      <w:proofErr w:type="spellStart"/>
      <w:r>
        <w:rPr>
          <w:rFonts w:ascii="Cambria" w:hAnsi="Cambria"/>
          <w:i/>
          <w:iCs/>
          <w:color w:val="000000"/>
          <w:sz w:val="32"/>
          <w:szCs w:val="32"/>
        </w:rPr>
        <w:t>expr</w:t>
      </w:r>
      <w:r>
        <w:rPr>
          <w:rFonts w:ascii="Cambria" w:hAnsi="Cambria"/>
          <w:i/>
          <w:iCs/>
          <w:color w:val="000000"/>
          <w:sz w:val="21"/>
          <w:szCs w:val="21"/>
          <w:vertAlign w:val="subscript"/>
        </w:rPr>
        <w:t>k</w:t>
      </w:r>
      <w:proofErr w:type="spellEnd"/>
      <w:r>
        <w:rPr>
          <w:rFonts w:ascii="Cambria" w:hAnsi="Cambria"/>
          <w:color w:val="000000"/>
          <w:sz w:val="30"/>
          <w:szCs w:val="30"/>
        </w:rPr>
        <w:t>) …</w:t>
      </w:r>
    </w:p>
    <w:p w14:paraId="50764A40"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30"/>
          <w:szCs w:val="30"/>
        </w:rPr>
        <w:t>       </w:t>
      </w:r>
      <w:r>
        <w:rPr>
          <w:rStyle w:val="apple-tab-span"/>
          <w:rFonts w:ascii="Cambria" w:hAnsi="Cambria"/>
          <w:color w:val="000000"/>
          <w:sz w:val="30"/>
          <w:szCs w:val="30"/>
        </w:rPr>
        <w:tab/>
      </w:r>
      <w:proofErr w:type="gramStart"/>
      <w:r>
        <w:rPr>
          <w:rFonts w:ascii="Cambria" w:hAnsi="Cambria"/>
          <w:color w:val="000000"/>
          <w:sz w:val="30"/>
          <w:szCs w:val="30"/>
        </w:rPr>
        <w:t>long</w:t>
      </w:r>
      <w:proofErr w:type="gramEnd"/>
      <w:r>
        <w:rPr>
          <w:rFonts w:ascii="Cambria" w:hAnsi="Cambria"/>
          <w:color w:val="000000"/>
          <w:sz w:val="30"/>
          <w:szCs w:val="30"/>
        </w:rPr>
        <w:t>(</w:t>
      </w:r>
      <w:proofErr w:type="spellStart"/>
      <w:r>
        <w:rPr>
          <w:rFonts w:ascii="Cambria" w:hAnsi="Cambria"/>
          <w:i/>
          <w:iCs/>
          <w:color w:val="000000"/>
          <w:sz w:val="32"/>
          <w:szCs w:val="32"/>
        </w:rPr>
        <w:t>expr</w:t>
      </w:r>
      <w:r>
        <w:rPr>
          <w:rFonts w:ascii="Cambria" w:hAnsi="Cambria"/>
          <w:i/>
          <w:iCs/>
          <w:color w:val="000000"/>
          <w:sz w:val="21"/>
          <w:szCs w:val="21"/>
          <w:vertAlign w:val="subscript"/>
        </w:rPr>
        <w:t>k</w:t>
      </w:r>
      <w:proofErr w:type="spellEnd"/>
      <w:r>
        <w:rPr>
          <w:rFonts w:ascii="Cambria" w:hAnsi="Cambria"/>
          <w:color w:val="000000"/>
          <w:sz w:val="30"/>
          <w:szCs w:val="30"/>
        </w:rPr>
        <w:t>) …</w:t>
      </w:r>
    </w:p>
    <w:p w14:paraId="650B5256"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30"/>
          <w:szCs w:val="30"/>
        </w:rPr>
        <w:t>       </w:t>
      </w:r>
      <w:r>
        <w:rPr>
          <w:rStyle w:val="apple-tab-span"/>
          <w:rFonts w:ascii="Cambria" w:hAnsi="Cambria"/>
          <w:color w:val="000000"/>
          <w:sz w:val="30"/>
          <w:szCs w:val="30"/>
        </w:rPr>
        <w:tab/>
      </w:r>
      <w:proofErr w:type="spellStart"/>
      <w:proofErr w:type="gramStart"/>
      <w:r>
        <w:rPr>
          <w:rFonts w:ascii="Cambria" w:hAnsi="Cambria"/>
          <w:color w:val="000000"/>
          <w:sz w:val="30"/>
          <w:szCs w:val="30"/>
        </w:rPr>
        <w:t>bool</w:t>
      </w:r>
      <w:proofErr w:type="spellEnd"/>
      <w:proofErr w:type="gramEnd"/>
      <w:r>
        <w:rPr>
          <w:rFonts w:ascii="Cambria" w:hAnsi="Cambria"/>
          <w:color w:val="000000"/>
          <w:sz w:val="30"/>
          <w:szCs w:val="30"/>
        </w:rPr>
        <w:t>(</w:t>
      </w:r>
      <w:proofErr w:type="spellStart"/>
      <w:r>
        <w:rPr>
          <w:rFonts w:ascii="Cambria" w:hAnsi="Cambria"/>
          <w:i/>
          <w:iCs/>
          <w:color w:val="000000"/>
          <w:sz w:val="32"/>
          <w:szCs w:val="32"/>
        </w:rPr>
        <w:t>expr</w:t>
      </w:r>
      <w:r>
        <w:rPr>
          <w:rFonts w:ascii="Cambria" w:hAnsi="Cambria"/>
          <w:i/>
          <w:iCs/>
          <w:color w:val="000000"/>
          <w:sz w:val="21"/>
          <w:szCs w:val="21"/>
          <w:vertAlign w:val="subscript"/>
        </w:rPr>
        <w:t>k</w:t>
      </w:r>
      <w:proofErr w:type="spellEnd"/>
      <w:r>
        <w:rPr>
          <w:rFonts w:ascii="Cambria" w:hAnsi="Cambria"/>
          <w:color w:val="000000"/>
          <w:sz w:val="30"/>
          <w:szCs w:val="30"/>
        </w:rPr>
        <w:t>) …</w:t>
      </w:r>
    </w:p>
    <w:p w14:paraId="7E62AC51" w14:textId="77777777" w:rsidR="003A7AEE" w:rsidRPr="003A7AEE" w:rsidRDefault="003A7AEE" w:rsidP="003A7AEE">
      <w:pPr>
        <w:pStyle w:val="Heading2"/>
      </w:pPr>
      <w:bookmarkStart w:id="22" w:name="_Toc226452914"/>
      <w:r w:rsidRPr="003A7AEE">
        <w:lastRenderedPageBreak/>
        <w:t>4.4.  Constants and Literals</w:t>
      </w:r>
      <w:bookmarkEnd w:id="22"/>
    </w:p>
    <w:p w14:paraId="2A79A207" w14:textId="77777777" w:rsidR="003A7AEE" w:rsidRPr="003A7AEE" w:rsidRDefault="003A7AEE" w:rsidP="003A7AEE">
      <w:pPr>
        <w:pStyle w:val="Heading3"/>
      </w:pPr>
      <w:bookmarkStart w:id="23" w:name="_Toc226452915"/>
      <w:r w:rsidRPr="003A7AEE">
        <w:t>4.4.1 Constants</w:t>
      </w:r>
      <w:bookmarkEnd w:id="23"/>
    </w:p>
    <w:p w14:paraId="1749B119" w14:textId="77777777" w:rsidR="003A7AEE" w:rsidRDefault="003A7AEE" w:rsidP="003A7AEE">
      <w:pPr>
        <w:pStyle w:val="Heading4"/>
      </w:pPr>
      <w:r w:rsidRPr="003A7AEE">
        <w:t>4.4.1.1 Boolean Constants</w:t>
      </w:r>
    </w:p>
    <w:p w14:paraId="77E3E4C1" w14:textId="77777777" w:rsidR="00627D02" w:rsidRPr="00627D02" w:rsidRDefault="00627D02" w:rsidP="00627D02"/>
    <w:p w14:paraId="011BDBA9"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29"/>
          <w:szCs w:val="29"/>
        </w:rPr>
        <w:t>SWIM has two built-in constants, true and false.</w:t>
      </w:r>
    </w:p>
    <w:p w14:paraId="24C69220" w14:textId="77777777" w:rsidR="003A7AEE" w:rsidRDefault="003A7AEE" w:rsidP="003A7AEE">
      <w:pPr>
        <w:pStyle w:val="NormalWeb"/>
        <w:spacing w:before="0" w:beforeAutospacing="0" w:after="0" w:afterAutospacing="0"/>
        <w:rPr>
          <w:color w:val="000000"/>
          <w:sz w:val="27"/>
          <w:szCs w:val="27"/>
        </w:rPr>
      </w:pPr>
      <w:proofErr w:type="gramStart"/>
      <w:r>
        <w:rPr>
          <w:rFonts w:ascii="Source Code Pro" w:hAnsi="Source Code Pro"/>
          <w:color w:val="000000"/>
          <w:sz w:val="29"/>
          <w:szCs w:val="29"/>
        </w:rPr>
        <w:t>false</w:t>
      </w:r>
      <w:proofErr w:type="gramEnd"/>
    </w:p>
    <w:p w14:paraId="70E0A426"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29"/>
          <w:szCs w:val="29"/>
        </w:rPr>
        <w:t>       </w:t>
      </w:r>
      <w:r>
        <w:rPr>
          <w:rStyle w:val="apple-tab-span"/>
          <w:rFonts w:ascii="Cambria" w:hAnsi="Cambria"/>
          <w:color w:val="000000"/>
          <w:sz w:val="29"/>
          <w:szCs w:val="29"/>
        </w:rPr>
        <w:tab/>
      </w:r>
      <w:r>
        <w:rPr>
          <w:rFonts w:ascii="Cambria" w:hAnsi="Cambria"/>
          <w:color w:val="000000"/>
          <w:sz w:val="29"/>
          <w:szCs w:val="29"/>
        </w:rPr>
        <w:t xml:space="preserve">The value false for the </w:t>
      </w:r>
      <w:proofErr w:type="spellStart"/>
      <w:proofErr w:type="gramStart"/>
      <w:r>
        <w:rPr>
          <w:rFonts w:ascii="Source Code Pro" w:hAnsi="Source Code Pro"/>
          <w:color w:val="000000"/>
          <w:sz w:val="29"/>
          <w:szCs w:val="29"/>
        </w:rPr>
        <w:t>boolean</w:t>
      </w:r>
      <w:proofErr w:type="spellEnd"/>
      <w:proofErr w:type="gramEnd"/>
      <w:r>
        <w:rPr>
          <w:rFonts w:ascii="Cambria" w:hAnsi="Cambria"/>
          <w:color w:val="000000"/>
          <w:sz w:val="29"/>
          <w:szCs w:val="29"/>
        </w:rPr>
        <w:t xml:space="preserve"> primitive type.  </w:t>
      </w:r>
    </w:p>
    <w:p w14:paraId="750638EE" w14:textId="77777777" w:rsidR="003A7AEE" w:rsidRDefault="003A7AEE" w:rsidP="003A7AEE">
      <w:pPr>
        <w:pStyle w:val="NormalWeb"/>
        <w:spacing w:before="0" w:beforeAutospacing="0" w:after="0" w:afterAutospacing="0"/>
        <w:rPr>
          <w:color w:val="000000"/>
          <w:sz w:val="27"/>
          <w:szCs w:val="27"/>
        </w:rPr>
      </w:pPr>
      <w:proofErr w:type="gramStart"/>
      <w:r>
        <w:rPr>
          <w:rFonts w:ascii="Source Code Pro" w:hAnsi="Source Code Pro"/>
          <w:color w:val="000000"/>
          <w:sz w:val="29"/>
          <w:szCs w:val="29"/>
        </w:rPr>
        <w:t>true</w:t>
      </w:r>
      <w:proofErr w:type="gramEnd"/>
    </w:p>
    <w:p w14:paraId="0AC2F315"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29"/>
          <w:szCs w:val="29"/>
        </w:rPr>
        <w:t>       </w:t>
      </w:r>
      <w:r>
        <w:rPr>
          <w:rStyle w:val="apple-tab-span"/>
          <w:rFonts w:ascii="Cambria" w:hAnsi="Cambria"/>
          <w:color w:val="000000"/>
          <w:sz w:val="29"/>
          <w:szCs w:val="29"/>
        </w:rPr>
        <w:tab/>
      </w:r>
      <w:r>
        <w:rPr>
          <w:rFonts w:ascii="Cambria" w:hAnsi="Cambria"/>
          <w:color w:val="000000"/>
          <w:sz w:val="29"/>
          <w:szCs w:val="29"/>
        </w:rPr>
        <w:t xml:space="preserve">The value true for the </w:t>
      </w:r>
      <w:proofErr w:type="spellStart"/>
      <w:proofErr w:type="gramStart"/>
      <w:r>
        <w:rPr>
          <w:rFonts w:ascii="Source Code Pro" w:hAnsi="Source Code Pro"/>
          <w:color w:val="000000"/>
          <w:sz w:val="29"/>
          <w:szCs w:val="29"/>
        </w:rPr>
        <w:t>boolean</w:t>
      </w:r>
      <w:proofErr w:type="spellEnd"/>
      <w:proofErr w:type="gramEnd"/>
      <w:r>
        <w:rPr>
          <w:rFonts w:ascii="Cambria" w:hAnsi="Cambria"/>
          <w:color w:val="000000"/>
          <w:sz w:val="29"/>
          <w:szCs w:val="29"/>
        </w:rPr>
        <w:t xml:space="preserve"> primitive type</w:t>
      </w:r>
    </w:p>
    <w:p w14:paraId="73F42067" w14:textId="77777777" w:rsidR="003A7AEE" w:rsidRPr="003A7AEE" w:rsidRDefault="003A7AEE" w:rsidP="003A7AEE">
      <w:pPr>
        <w:pStyle w:val="Heading4"/>
      </w:pPr>
      <w:r w:rsidRPr="003A7AEE">
        <w:t>4.4.1.2 Math Constants</w:t>
      </w:r>
    </w:p>
    <w:p w14:paraId="778BFCF6"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29"/>
          <w:szCs w:val="29"/>
        </w:rPr>
        <w:t xml:space="preserve">SWIM uses Python’s math constants </w:t>
      </w:r>
      <w:proofErr w:type="spellStart"/>
      <w:r>
        <w:rPr>
          <w:rFonts w:ascii="Cambria" w:hAnsi="Cambria"/>
          <w:color w:val="000000"/>
          <w:sz w:val="29"/>
          <w:szCs w:val="29"/>
        </w:rPr>
        <w:t>cmath.pi</w:t>
      </w:r>
      <w:proofErr w:type="spellEnd"/>
      <w:r>
        <w:rPr>
          <w:rFonts w:ascii="Cambria" w:hAnsi="Cambria"/>
          <w:color w:val="000000"/>
          <w:sz w:val="29"/>
          <w:szCs w:val="29"/>
        </w:rPr>
        <w:t xml:space="preserve"> and </w:t>
      </w:r>
      <w:proofErr w:type="spellStart"/>
      <w:r>
        <w:rPr>
          <w:rFonts w:ascii="Cambria" w:hAnsi="Cambria"/>
          <w:color w:val="000000"/>
          <w:sz w:val="29"/>
          <w:szCs w:val="29"/>
        </w:rPr>
        <w:t>cmath.e</w:t>
      </w:r>
      <w:proofErr w:type="spellEnd"/>
    </w:p>
    <w:p w14:paraId="507458C9" w14:textId="5013C2D2" w:rsidR="003A7AEE" w:rsidRDefault="003A7AEE" w:rsidP="003A7AEE">
      <w:pPr>
        <w:rPr>
          <w:rFonts w:eastAsia="Times New Roman" w:cs="Times New Roman"/>
          <w:color w:val="000000"/>
          <w:sz w:val="27"/>
          <w:szCs w:val="27"/>
        </w:rPr>
      </w:pPr>
    </w:p>
    <w:p w14:paraId="1A7EF4C2" w14:textId="77777777" w:rsidR="003A7AEE" w:rsidRDefault="003A7AEE" w:rsidP="003A7AEE">
      <w:pPr>
        <w:pStyle w:val="NormalWeb"/>
        <w:spacing w:before="0" w:beforeAutospacing="0" w:after="0" w:afterAutospacing="0"/>
        <w:ind w:left="720"/>
        <w:rPr>
          <w:color w:val="000000"/>
          <w:sz w:val="27"/>
          <w:szCs w:val="27"/>
        </w:rPr>
      </w:pPr>
      <w:proofErr w:type="spellStart"/>
      <w:proofErr w:type="gramStart"/>
      <w:r>
        <w:rPr>
          <w:rFonts w:ascii="Arial" w:hAnsi="Arial" w:cs="Arial"/>
          <w:color w:val="000000"/>
          <w:sz w:val="29"/>
          <w:szCs w:val="29"/>
        </w:rPr>
        <w:t>math.</w:t>
      </w:r>
      <w:r>
        <w:rPr>
          <w:rFonts w:ascii="Arial" w:hAnsi="Arial" w:cs="Arial"/>
          <w:b/>
          <w:bCs/>
          <w:color w:val="000000"/>
          <w:sz w:val="29"/>
          <w:szCs w:val="29"/>
        </w:rPr>
        <w:t>pi</w:t>
      </w:r>
      <w:proofErr w:type="spellEnd"/>
      <w:proofErr w:type="gramEnd"/>
    </w:p>
    <w:p w14:paraId="138072DF" w14:textId="77777777" w:rsidR="003A7AEE" w:rsidRDefault="003A7AEE" w:rsidP="003A7AEE">
      <w:pPr>
        <w:pStyle w:val="NormalWeb"/>
        <w:spacing w:before="0" w:beforeAutospacing="0" w:after="0" w:afterAutospacing="0"/>
        <w:ind w:left="1180"/>
        <w:jc w:val="both"/>
        <w:rPr>
          <w:color w:val="000000"/>
          <w:sz w:val="27"/>
          <w:szCs w:val="27"/>
        </w:rPr>
      </w:pPr>
      <w:proofErr w:type="gramStart"/>
      <w:r>
        <w:rPr>
          <w:rFonts w:ascii="Arial" w:hAnsi="Arial" w:cs="Arial"/>
          <w:color w:val="000000"/>
          <w:sz w:val="29"/>
          <w:szCs w:val="29"/>
        </w:rPr>
        <w:t xml:space="preserve">The mathematical constant </w:t>
      </w:r>
      <w:r>
        <w:rPr>
          <w:rFonts w:ascii="Arial" w:hAnsi="Arial" w:cs="Arial"/>
          <w:i/>
          <w:iCs/>
          <w:color w:val="000000"/>
          <w:sz w:val="29"/>
          <w:szCs w:val="29"/>
        </w:rPr>
        <w:t>π</w:t>
      </w:r>
      <w:r>
        <w:rPr>
          <w:rFonts w:ascii="Arial" w:hAnsi="Arial" w:cs="Arial"/>
          <w:color w:val="000000"/>
          <w:sz w:val="29"/>
          <w:szCs w:val="29"/>
        </w:rPr>
        <w:t>, to the precision available.</w:t>
      </w:r>
      <w:proofErr w:type="gramEnd"/>
    </w:p>
    <w:p w14:paraId="41C397EC" w14:textId="77777777" w:rsidR="003A7AEE" w:rsidRDefault="003A7AEE" w:rsidP="003A7AEE">
      <w:pPr>
        <w:pStyle w:val="NormalWeb"/>
        <w:spacing w:before="0" w:beforeAutospacing="0" w:after="0" w:afterAutospacing="0"/>
        <w:ind w:left="720"/>
        <w:rPr>
          <w:color w:val="000000"/>
          <w:sz w:val="27"/>
          <w:szCs w:val="27"/>
        </w:rPr>
      </w:pPr>
      <w:proofErr w:type="spellStart"/>
      <w:proofErr w:type="gramStart"/>
      <w:r>
        <w:rPr>
          <w:rFonts w:ascii="Arial" w:hAnsi="Arial" w:cs="Arial"/>
          <w:color w:val="000000"/>
          <w:sz w:val="29"/>
          <w:szCs w:val="29"/>
        </w:rPr>
        <w:t>math.</w:t>
      </w:r>
      <w:r>
        <w:rPr>
          <w:rFonts w:ascii="Arial" w:hAnsi="Arial" w:cs="Arial"/>
          <w:b/>
          <w:bCs/>
          <w:color w:val="000000"/>
          <w:sz w:val="29"/>
          <w:szCs w:val="29"/>
        </w:rPr>
        <w:t>e</w:t>
      </w:r>
      <w:proofErr w:type="spellEnd"/>
      <w:proofErr w:type="gramEnd"/>
    </w:p>
    <w:p w14:paraId="07A81A72" w14:textId="77777777" w:rsidR="003A7AEE" w:rsidRDefault="003A7AEE" w:rsidP="003A7AEE">
      <w:pPr>
        <w:pStyle w:val="NormalWeb"/>
        <w:spacing w:before="0" w:beforeAutospacing="0" w:after="0" w:afterAutospacing="0"/>
        <w:ind w:left="1180"/>
        <w:jc w:val="both"/>
        <w:rPr>
          <w:color w:val="000000"/>
          <w:sz w:val="27"/>
          <w:szCs w:val="27"/>
        </w:rPr>
      </w:pPr>
      <w:proofErr w:type="gramStart"/>
      <w:r>
        <w:rPr>
          <w:rFonts w:ascii="Arial" w:hAnsi="Arial" w:cs="Arial"/>
          <w:color w:val="000000"/>
          <w:sz w:val="29"/>
          <w:szCs w:val="29"/>
        </w:rPr>
        <w:t xml:space="preserve">The mathematical constant </w:t>
      </w:r>
      <w:r>
        <w:rPr>
          <w:rFonts w:ascii="Arial" w:hAnsi="Arial" w:cs="Arial"/>
          <w:i/>
          <w:iCs/>
          <w:color w:val="000000"/>
          <w:sz w:val="29"/>
          <w:szCs w:val="29"/>
        </w:rPr>
        <w:t>e</w:t>
      </w:r>
      <w:r>
        <w:rPr>
          <w:rFonts w:ascii="Arial" w:hAnsi="Arial" w:cs="Arial"/>
          <w:color w:val="000000"/>
          <w:sz w:val="29"/>
          <w:szCs w:val="29"/>
        </w:rPr>
        <w:t>, same.</w:t>
      </w:r>
      <w:proofErr w:type="gramEnd"/>
    </w:p>
    <w:p w14:paraId="570B357E" w14:textId="77777777" w:rsidR="003A7AEE" w:rsidRPr="003A7AEE" w:rsidRDefault="003A7AEE" w:rsidP="003A7AEE">
      <w:pPr>
        <w:pStyle w:val="Heading4"/>
      </w:pPr>
      <w:r w:rsidRPr="003A7AEE">
        <w:t>4.4.1.3 String constants</w:t>
      </w:r>
    </w:p>
    <w:p w14:paraId="641017CF" w14:textId="77777777" w:rsidR="003A7AEE" w:rsidRDefault="003A7AEE" w:rsidP="003A7AEE">
      <w:pPr>
        <w:pStyle w:val="NormalWeb"/>
        <w:spacing w:before="0" w:beforeAutospacing="0" w:after="0" w:afterAutospacing="0"/>
        <w:rPr>
          <w:color w:val="000000"/>
          <w:sz w:val="27"/>
          <w:szCs w:val="27"/>
        </w:rPr>
      </w:pPr>
      <w:r>
        <w:rPr>
          <w:rFonts w:ascii="Arial" w:hAnsi="Arial" w:cs="Arial"/>
          <w:color w:val="000000"/>
          <w:sz w:val="29"/>
          <w:szCs w:val="29"/>
        </w:rPr>
        <w:t>String constants are useful helpers, both in regular expressions, and in complex crawling procedures.  The String constants available in SWIM are carefully chosen subset of those available in Python.</w:t>
      </w:r>
    </w:p>
    <w:p w14:paraId="586E55C3" w14:textId="2125C649" w:rsidR="003A7AEE" w:rsidRDefault="003A7AEE" w:rsidP="003A7AEE">
      <w:pPr>
        <w:rPr>
          <w:rFonts w:eastAsia="Times New Roman" w:cs="Times New Roman"/>
          <w:color w:val="000000"/>
          <w:sz w:val="27"/>
          <w:szCs w:val="27"/>
        </w:rPr>
      </w:pPr>
    </w:p>
    <w:p w14:paraId="1BDCF375" w14:textId="77777777" w:rsidR="003A7AEE" w:rsidRDefault="003A7AEE" w:rsidP="003A7AEE">
      <w:pPr>
        <w:pStyle w:val="NormalWeb"/>
        <w:spacing w:before="0" w:beforeAutospacing="0" w:after="0" w:afterAutospacing="0"/>
        <w:ind w:left="720"/>
        <w:jc w:val="both"/>
        <w:rPr>
          <w:color w:val="000000"/>
          <w:sz w:val="27"/>
          <w:szCs w:val="27"/>
        </w:rPr>
      </w:pPr>
      <w:proofErr w:type="spellStart"/>
      <w:proofErr w:type="gramStart"/>
      <w:r>
        <w:rPr>
          <w:rFonts w:ascii="Cambria" w:hAnsi="Cambria"/>
          <w:color w:val="000000"/>
          <w:sz w:val="29"/>
          <w:szCs w:val="29"/>
        </w:rPr>
        <w:t>string.</w:t>
      </w:r>
      <w:r>
        <w:rPr>
          <w:rFonts w:ascii="Cambria" w:hAnsi="Cambria"/>
          <w:b/>
          <w:bCs/>
          <w:color w:val="000000"/>
          <w:sz w:val="29"/>
          <w:szCs w:val="29"/>
        </w:rPr>
        <w:t>letters</w:t>
      </w:r>
      <w:proofErr w:type="spellEnd"/>
      <w:proofErr w:type="gramEnd"/>
    </w:p>
    <w:p w14:paraId="06748C46" w14:textId="77777777" w:rsidR="003A7AEE" w:rsidRDefault="003A7AEE" w:rsidP="003A7AEE">
      <w:pPr>
        <w:pStyle w:val="NormalWeb"/>
        <w:spacing w:before="0" w:beforeAutospacing="0" w:after="0" w:afterAutospacing="0"/>
        <w:ind w:left="1900"/>
        <w:jc w:val="both"/>
        <w:rPr>
          <w:color w:val="000000"/>
          <w:sz w:val="27"/>
          <w:szCs w:val="27"/>
        </w:rPr>
      </w:pPr>
      <w:r>
        <w:rPr>
          <w:rFonts w:ascii="Cambria" w:hAnsi="Cambria"/>
          <w:color w:val="000000"/>
          <w:sz w:val="29"/>
          <w:szCs w:val="29"/>
        </w:rPr>
        <w:t xml:space="preserve">The concatenation of the strings </w:t>
      </w:r>
      <w:r>
        <w:rPr>
          <w:rFonts w:ascii="Cambria" w:hAnsi="Cambria"/>
          <w:b/>
          <w:bCs/>
          <w:color w:val="000000"/>
          <w:sz w:val="29"/>
          <w:szCs w:val="29"/>
        </w:rPr>
        <w:t xml:space="preserve">lowercase </w:t>
      </w:r>
      <w:r>
        <w:rPr>
          <w:rFonts w:ascii="Cambria" w:hAnsi="Cambria"/>
          <w:color w:val="000000"/>
          <w:sz w:val="29"/>
          <w:szCs w:val="29"/>
        </w:rPr>
        <w:t xml:space="preserve">and </w:t>
      </w:r>
      <w:r>
        <w:rPr>
          <w:rFonts w:ascii="Cambria" w:hAnsi="Cambria"/>
          <w:b/>
          <w:bCs/>
          <w:color w:val="000000"/>
          <w:sz w:val="29"/>
          <w:szCs w:val="29"/>
        </w:rPr>
        <w:t>uppercase</w:t>
      </w:r>
      <w:r>
        <w:rPr>
          <w:rFonts w:ascii="Cambria" w:hAnsi="Cambria"/>
          <w:color w:val="000000"/>
          <w:sz w:val="29"/>
          <w:szCs w:val="29"/>
        </w:rPr>
        <w:t xml:space="preserve"> described below.</w:t>
      </w:r>
    </w:p>
    <w:p w14:paraId="403618D2" w14:textId="77777777" w:rsidR="003A7AEE" w:rsidRDefault="003A7AEE" w:rsidP="003A7AEE">
      <w:pPr>
        <w:pStyle w:val="NormalWeb"/>
        <w:spacing w:before="0" w:beforeAutospacing="0" w:after="0" w:afterAutospacing="0"/>
        <w:ind w:left="720"/>
        <w:rPr>
          <w:color w:val="000000"/>
          <w:sz w:val="27"/>
          <w:szCs w:val="27"/>
        </w:rPr>
      </w:pPr>
      <w:proofErr w:type="spellStart"/>
      <w:proofErr w:type="gramStart"/>
      <w:r>
        <w:rPr>
          <w:rFonts w:ascii="Cambria" w:hAnsi="Cambria"/>
          <w:color w:val="000000"/>
          <w:sz w:val="29"/>
          <w:szCs w:val="29"/>
        </w:rPr>
        <w:t>string.</w:t>
      </w:r>
      <w:r>
        <w:rPr>
          <w:rFonts w:ascii="Cambria" w:hAnsi="Cambria"/>
          <w:b/>
          <w:bCs/>
          <w:color w:val="000000"/>
          <w:sz w:val="29"/>
          <w:szCs w:val="29"/>
        </w:rPr>
        <w:t>lowercase</w:t>
      </w:r>
      <w:proofErr w:type="spellEnd"/>
      <w:proofErr w:type="gramEnd"/>
    </w:p>
    <w:p w14:paraId="7662FD63" w14:textId="77777777" w:rsidR="003A7AEE" w:rsidRDefault="003A7AEE" w:rsidP="003A7AEE">
      <w:pPr>
        <w:pStyle w:val="NormalWeb"/>
        <w:spacing w:before="0" w:beforeAutospacing="0" w:after="0" w:afterAutospacing="0"/>
        <w:ind w:left="1900"/>
        <w:jc w:val="both"/>
        <w:rPr>
          <w:color w:val="000000"/>
          <w:sz w:val="27"/>
          <w:szCs w:val="27"/>
        </w:rPr>
      </w:pPr>
      <w:proofErr w:type="gramStart"/>
      <w:r>
        <w:rPr>
          <w:rFonts w:ascii="Cambria" w:hAnsi="Cambria"/>
          <w:color w:val="000000"/>
          <w:sz w:val="29"/>
          <w:szCs w:val="29"/>
        </w:rPr>
        <w:t>A string containing all the characters that are considered lowercase letters.</w:t>
      </w:r>
      <w:proofErr w:type="gramEnd"/>
      <w:r>
        <w:rPr>
          <w:rFonts w:ascii="Cambria" w:hAnsi="Cambria"/>
          <w:color w:val="000000"/>
          <w:sz w:val="29"/>
          <w:szCs w:val="29"/>
        </w:rPr>
        <w:t xml:space="preserve"> On most systems this is the string '</w:t>
      </w:r>
      <w:proofErr w:type="spellStart"/>
      <w:r>
        <w:rPr>
          <w:rFonts w:ascii="Cambria" w:hAnsi="Cambria"/>
          <w:color w:val="000000"/>
          <w:sz w:val="29"/>
          <w:szCs w:val="29"/>
        </w:rPr>
        <w:t>abcdefghijklmnopqrstuvwxyz</w:t>
      </w:r>
      <w:proofErr w:type="spellEnd"/>
      <w:r>
        <w:rPr>
          <w:rFonts w:ascii="Cambria" w:hAnsi="Cambria"/>
          <w:color w:val="000000"/>
          <w:sz w:val="29"/>
          <w:szCs w:val="29"/>
        </w:rPr>
        <w:t>'.</w:t>
      </w:r>
    </w:p>
    <w:p w14:paraId="4E9FBBA5" w14:textId="77777777" w:rsidR="003A7AEE" w:rsidRDefault="003A7AEE" w:rsidP="003A7AEE">
      <w:pPr>
        <w:pStyle w:val="NormalWeb"/>
        <w:spacing w:before="0" w:beforeAutospacing="0" w:after="0" w:afterAutospacing="0"/>
        <w:ind w:left="720"/>
        <w:jc w:val="both"/>
        <w:rPr>
          <w:color w:val="000000"/>
          <w:sz w:val="27"/>
          <w:szCs w:val="27"/>
        </w:rPr>
      </w:pPr>
      <w:proofErr w:type="spellStart"/>
      <w:proofErr w:type="gramStart"/>
      <w:r>
        <w:rPr>
          <w:rFonts w:ascii="Cambria" w:hAnsi="Cambria"/>
          <w:color w:val="000000"/>
          <w:sz w:val="29"/>
          <w:szCs w:val="29"/>
        </w:rPr>
        <w:t>string.</w:t>
      </w:r>
      <w:r>
        <w:rPr>
          <w:rFonts w:ascii="Cambria" w:hAnsi="Cambria"/>
          <w:b/>
          <w:bCs/>
          <w:color w:val="000000"/>
          <w:sz w:val="29"/>
          <w:szCs w:val="29"/>
        </w:rPr>
        <w:t>uppercase</w:t>
      </w:r>
      <w:proofErr w:type="spellEnd"/>
      <w:proofErr w:type="gramEnd"/>
    </w:p>
    <w:p w14:paraId="60EE8C5F" w14:textId="77777777" w:rsidR="003A7AEE" w:rsidRDefault="003A7AEE" w:rsidP="003A7AEE">
      <w:pPr>
        <w:pStyle w:val="NormalWeb"/>
        <w:spacing w:before="0" w:beforeAutospacing="0" w:after="0" w:afterAutospacing="0"/>
        <w:ind w:left="1900"/>
        <w:jc w:val="both"/>
        <w:rPr>
          <w:color w:val="000000"/>
          <w:sz w:val="27"/>
          <w:szCs w:val="27"/>
        </w:rPr>
      </w:pPr>
      <w:proofErr w:type="gramStart"/>
      <w:r>
        <w:rPr>
          <w:rFonts w:ascii="Cambria" w:hAnsi="Cambria"/>
          <w:color w:val="000000"/>
          <w:sz w:val="29"/>
          <w:szCs w:val="29"/>
        </w:rPr>
        <w:t>A string containing all the characters that are considered uppercase letters.</w:t>
      </w:r>
      <w:proofErr w:type="gramEnd"/>
      <w:r>
        <w:rPr>
          <w:rFonts w:ascii="Cambria" w:hAnsi="Cambria"/>
          <w:color w:val="000000"/>
          <w:sz w:val="29"/>
          <w:szCs w:val="29"/>
        </w:rPr>
        <w:t xml:space="preserve"> On most systems this is the </w:t>
      </w:r>
      <w:proofErr w:type="spellStart"/>
      <w:r>
        <w:rPr>
          <w:rFonts w:ascii="Cambria" w:hAnsi="Cambria"/>
          <w:color w:val="000000"/>
          <w:sz w:val="29"/>
          <w:szCs w:val="29"/>
        </w:rPr>
        <w:t>string'ABCDEFGHIJKLMNOPQRSTUVWXYZ</w:t>
      </w:r>
      <w:proofErr w:type="spellEnd"/>
      <w:r>
        <w:rPr>
          <w:rFonts w:ascii="Cambria" w:hAnsi="Cambria"/>
          <w:color w:val="000000"/>
          <w:sz w:val="29"/>
          <w:szCs w:val="29"/>
        </w:rPr>
        <w:t>'.</w:t>
      </w:r>
    </w:p>
    <w:p w14:paraId="3A8BF3C6" w14:textId="77777777" w:rsidR="003A7AEE" w:rsidRDefault="003A7AEE" w:rsidP="003A7AEE">
      <w:pPr>
        <w:pStyle w:val="NormalWeb"/>
        <w:spacing w:before="0" w:beforeAutospacing="0" w:after="0" w:afterAutospacing="0"/>
        <w:ind w:left="720"/>
        <w:jc w:val="both"/>
        <w:rPr>
          <w:color w:val="000000"/>
          <w:sz w:val="27"/>
          <w:szCs w:val="27"/>
        </w:rPr>
      </w:pPr>
      <w:proofErr w:type="spellStart"/>
      <w:proofErr w:type="gramStart"/>
      <w:r>
        <w:rPr>
          <w:rFonts w:ascii="Cambria" w:hAnsi="Cambria"/>
          <w:color w:val="000000"/>
          <w:sz w:val="29"/>
          <w:szCs w:val="29"/>
        </w:rPr>
        <w:t>string.</w:t>
      </w:r>
      <w:r>
        <w:rPr>
          <w:rFonts w:ascii="Cambria" w:hAnsi="Cambria"/>
          <w:b/>
          <w:bCs/>
          <w:color w:val="000000"/>
          <w:sz w:val="29"/>
          <w:szCs w:val="29"/>
        </w:rPr>
        <w:t>digits</w:t>
      </w:r>
      <w:proofErr w:type="spellEnd"/>
      <w:proofErr w:type="gramEnd"/>
    </w:p>
    <w:p w14:paraId="2613D5E9" w14:textId="77777777" w:rsidR="003A7AEE" w:rsidRDefault="003A7AEE" w:rsidP="003A7AEE">
      <w:pPr>
        <w:pStyle w:val="NormalWeb"/>
        <w:spacing w:before="0" w:beforeAutospacing="0" w:after="0" w:afterAutospacing="0"/>
        <w:ind w:left="1900"/>
        <w:jc w:val="both"/>
        <w:rPr>
          <w:color w:val="000000"/>
          <w:sz w:val="27"/>
          <w:szCs w:val="27"/>
        </w:rPr>
      </w:pPr>
      <w:proofErr w:type="gramStart"/>
      <w:r>
        <w:rPr>
          <w:rFonts w:ascii="Cambria" w:hAnsi="Cambria"/>
          <w:color w:val="000000"/>
          <w:sz w:val="29"/>
          <w:szCs w:val="29"/>
        </w:rPr>
        <w:t>The string '0123456789'.</w:t>
      </w:r>
      <w:proofErr w:type="gramEnd"/>
    </w:p>
    <w:p w14:paraId="62022375" w14:textId="77777777" w:rsidR="003A7AEE" w:rsidRDefault="003A7AEE" w:rsidP="003A7AEE">
      <w:pPr>
        <w:pStyle w:val="NormalWeb"/>
        <w:spacing w:before="0" w:beforeAutospacing="0" w:after="0" w:afterAutospacing="0"/>
        <w:ind w:left="720"/>
        <w:jc w:val="both"/>
        <w:rPr>
          <w:color w:val="000000"/>
          <w:sz w:val="27"/>
          <w:szCs w:val="27"/>
        </w:rPr>
      </w:pPr>
      <w:proofErr w:type="spellStart"/>
      <w:proofErr w:type="gramStart"/>
      <w:r>
        <w:rPr>
          <w:rFonts w:ascii="Cambria" w:hAnsi="Cambria"/>
          <w:color w:val="000000"/>
          <w:sz w:val="29"/>
          <w:szCs w:val="29"/>
        </w:rPr>
        <w:t>string.</w:t>
      </w:r>
      <w:r>
        <w:rPr>
          <w:rFonts w:ascii="Cambria" w:hAnsi="Cambria"/>
          <w:b/>
          <w:bCs/>
          <w:color w:val="000000"/>
          <w:sz w:val="29"/>
          <w:szCs w:val="29"/>
        </w:rPr>
        <w:t>whitespace</w:t>
      </w:r>
      <w:proofErr w:type="spellEnd"/>
      <w:proofErr w:type="gramEnd"/>
    </w:p>
    <w:p w14:paraId="07173B37" w14:textId="77777777" w:rsidR="003A7AEE" w:rsidRDefault="003A7AEE" w:rsidP="003A7AEE">
      <w:pPr>
        <w:pStyle w:val="NormalWeb"/>
        <w:spacing w:before="0" w:beforeAutospacing="0" w:after="0" w:afterAutospacing="0"/>
        <w:ind w:left="1900"/>
        <w:jc w:val="both"/>
        <w:rPr>
          <w:color w:val="000000"/>
          <w:sz w:val="27"/>
          <w:szCs w:val="27"/>
        </w:rPr>
      </w:pPr>
      <w:proofErr w:type="gramStart"/>
      <w:r>
        <w:rPr>
          <w:rFonts w:ascii="Cambria" w:hAnsi="Cambria"/>
          <w:color w:val="000000"/>
          <w:sz w:val="29"/>
          <w:szCs w:val="29"/>
        </w:rPr>
        <w:lastRenderedPageBreak/>
        <w:t>A string containing all characters that are considered whitespace.</w:t>
      </w:r>
      <w:proofErr w:type="gramEnd"/>
      <w:r>
        <w:rPr>
          <w:rFonts w:ascii="Cambria" w:hAnsi="Cambria"/>
          <w:color w:val="000000"/>
          <w:sz w:val="29"/>
          <w:szCs w:val="29"/>
        </w:rPr>
        <w:t xml:space="preserve"> On most systems this includes the characters space, tab, linefeed, return, </w:t>
      </w:r>
      <w:proofErr w:type="spellStart"/>
      <w:r>
        <w:rPr>
          <w:rFonts w:ascii="Cambria" w:hAnsi="Cambria"/>
          <w:color w:val="000000"/>
          <w:sz w:val="29"/>
          <w:szCs w:val="29"/>
        </w:rPr>
        <w:t>formfeed</w:t>
      </w:r>
      <w:proofErr w:type="spellEnd"/>
      <w:r>
        <w:rPr>
          <w:rFonts w:ascii="Cambria" w:hAnsi="Cambria"/>
          <w:color w:val="000000"/>
          <w:sz w:val="29"/>
          <w:szCs w:val="29"/>
        </w:rPr>
        <w:t>, and vertical tab.</w:t>
      </w:r>
    </w:p>
    <w:p w14:paraId="21475C30" w14:textId="1FECDD32" w:rsidR="003A7AEE" w:rsidRDefault="003A7AEE" w:rsidP="003A7AEE">
      <w:pPr>
        <w:rPr>
          <w:rFonts w:eastAsia="Times New Roman" w:cs="Times New Roman"/>
          <w:color w:val="000000"/>
          <w:sz w:val="27"/>
          <w:szCs w:val="27"/>
        </w:rPr>
      </w:pPr>
    </w:p>
    <w:p w14:paraId="49A8618C" w14:textId="77777777" w:rsidR="003A7AEE" w:rsidRPr="003A7AEE" w:rsidRDefault="003A7AEE" w:rsidP="003A7AEE">
      <w:pPr>
        <w:pStyle w:val="Heading3"/>
      </w:pPr>
      <w:bookmarkStart w:id="24" w:name="_Toc226452916"/>
      <w:r w:rsidRPr="003A7AEE">
        <w:t>4.4.2 Literals</w:t>
      </w:r>
      <w:bookmarkEnd w:id="24"/>
    </w:p>
    <w:p w14:paraId="5BB315F8" w14:textId="77777777" w:rsidR="003A7AEE" w:rsidRPr="003A7AEE" w:rsidRDefault="003A7AEE" w:rsidP="003A7AEE">
      <w:pPr>
        <w:pStyle w:val="Heading4"/>
      </w:pPr>
      <w:r w:rsidRPr="003A7AEE">
        <w:t>4.4.2.1 String Literals</w:t>
      </w:r>
    </w:p>
    <w:p w14:paraId="005EAA55"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29"/>
          <w:szCs w:val="29"/>
        </w:rPr>
        <w:t>String literals are a sequence of characters enclosed in double or single quotations: “” or ‘’.  All characters defined by an escape sequence must be escaped using the \ symbol in order to be used inside of a string literal.</w:t>
      </w:r>
    </w:p>
    <w:p w14:paraId="3D0747A8" w14:textId="45FA5F32" w:rsidR="003A7AEE" w:rsidRPr="00550CEF" w:rsidRDefault="003A7AEE" w:rsidP="00550CEF">
      <w:pPr>
        <w:pStyle w:val="NormalWeb"/>
        <w:spacing w:before="0" w:beforeAutospacing="0" w:after="0" w:afterAutospacing="0"/>
        <w:rPr>
          <w:color w:val="000000"/>
          <w:sz w:val="27"/>
          <w:szCs w:val="27"/>
        </w:rPr>
      </w:pPr>
      <w:r>
        <w:rPr>
          <w:rFonts w:ascii="Cambria" w:hAnsi="Cambria"/>
          <w:color w:val="000000"/>
          <w:sz w:val="29"/>
          <w:szCs w:val="29"/>
        </w:rPr>
        <w:t>For escape sequences, see Section 2.4</w:t>
      </w:r>
    </w:p>
    <w:p w14:paraId="5B54C941" w14:textId="77777777" w:rsidR="003A7AEE" w:rsidRDefault="003A7AEE" w:rsidP="003A7AEE">
      <w:pPr>
        <w:pStyle w:val="Heading1"/>
        <w:rPr>
          <w:rFonts w:cs="Times New Roman"/>
          <w:sz w:val="48"/>
          <w:szCs w:val="48"/>
        </w:rPr>
      </w:pPr>
      <w:bookmarkStart w:id="25" w:name="_Toc226452917"/>
      <w:r>
        <w:t>5.</w:t>
      </w:r>
      <w:r>
        <w:rPr>
          <w:sz w:val="18"/>
          <w:szCs w:val="18"/>
        </w:rPr>
        <w:t xml:space="preserve"> </w:t>
      </w:r>
      <w:r>
        <w:t>Operators</w:t>
      </w:r>
      <w:bookmarkEnd w:id="25"/>
    </w:p>
    <w:p w14:paraId="5EB9988E" w14:textId="77777777" w:rsidR="003A7AEE" w:rsidRPr="003A7AEE" w:rsidRDefault="003A7AEE" w:rsidP="003A7AEE">
      <w:pPr>
        <w:pStyle w:val="Heading2"/>
      </w:pPr>
      <w:bookmarkStart w:id="26" w:name="_Toc226452918"/>
      <w:r w:rsidRPr="003A7AEE">
        <w:t>5.1.1. Unary Operators</w:t>
      </w:r>
      <w:bookmarkEnd w:id="26"/>
    </w:p>
    <w:tbl>
      <w:tblPr>
        <w:tblW w:w="0" w:type="auto"/>
        <w:tblCellMar>
          <w:top w:w="15" w:type="dxa"/>
          <w:left w:w="15" w:type="dxa"/>
          <w:bottom w:w="15" w:type="dxa"/>
          <w:right w:w="15" w:type="dxa"/>
        </w:tblCellMar>
        <w:tblLook w:val="04A0" w:firstRow="1" w:lastRow="0" w:firstColumn="1" w:lastColumn="0" w:noHBand="0" w:noVBand="1"/>
      </w:tblPr>
      <w:tblGrid>
        <w:gridCol w:w="1215"/>
        <w:gridCol w:w="2300"/>
        <w:gridCol w:w="4074"/>
        <w:gridCol w:w="1981"/>
      </w:tblGrid>
      <w:tr w:rsidR="003A7AEE" w14:paraId="74296542"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E668A"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symbol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085A3"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39F52"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description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3F636"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associativity</w:t>
            </w:r>
            <w:proofErr w:type="gramEnd"/>
          </w:p>
        </w:tc>
      </w:tr>
      <w:tr w:rsidR="003A7AEE" w14:paraId="3F8FC6DF"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1E87B0"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486EBC"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unary</w:t>
            </w:r>
            <w:proofErr w:type="gramEnd"/>
            <w:r>
              <w:rPr>
                <w:rFonts w:ascii="Cambria" w:hAnsi="Cambria"/>
                <w:color w:val="000000"/>
                <w:sz w:val="30"/>
                <w:szCs w:val="30"/>
              </w:rPr>
              <w:t xml:space="preserve"> minus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CD0F9D"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negative</w:t>
            </w:r>
            <w:proofErr w:type="gramEnd"/>
            <w:r>
              <w:rPr>
                <w:rFonts w:ascii="Cambria" w:hAnsi="Cambria"/>
                <w:color w:val="000000"/>
                <w:sz w:val="30"/>
                <w:szCs w:val="30"/>
              </w:rPr>
              <w:t xml:space="preserve"> value of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CFAD7"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right</w:t>
            </w:r>
            <w:proofErr w:type="gramEnd"/>
          </w:p>
        </w:tc>
      </w:tr>
      <w:tr w:rsidR="003A7AEE" w14:paraId="06764C59"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D3EC5"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EDB24E"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unary</w:t>
            </w:r>
            <w:proofErr w:type="gramEnd"/>
            <w:r>
              <w:rPr>
                <w:rFonts w:ascii="Cambria" w:hAnsi="Cambria"/>
                <w:color w:val="000000"/>
                <w:sz w:val="30"/>
                <w:szCs w:val="30"/>
              </w:rPr>
              <w:t xml:space="preserve"> plus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DE30A7"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positive</w:t>
            </w:r>
            <w:proofErr w:type="gramEnd"/>
            <w:r>
              <w:rPr>
                <w:rFonts w:ascii="Cambria" w:hAnsi="Cambria"/>
                <w:color w:val="000000"/>
                <w:sz w:val="30"/>
                <w:szCs w:val="30"/>
              </w:rPr>
              <w:t xml:space="preserve"> value of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D5A1A"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right</w:t>
            </w:r>
            <w:proofErr w:type="gramEnd"/>
          </w:p>
        </w:tc>
      </w:tr>
      <w:tr w:rsidR="003A7AEE" w14:paraId="6FE678A8"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5BAEF4"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37817"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unary</w:t>
            </w:r>
            <w:proofErr w:type="gramEnd"/>
            <w:r>
              <w:rPr>
                <w:rFonts w:ascii="Cambria" w:hAnsi="Cambria"/>
                <w:color w:val="000000"/>
                <w:sz w:val="30"/>
                <w:szCs w:val="30"/>
              </w:rPr>
              <w:t xml:space="preserve"> not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060F"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logical</w:t>
            </w:r>
            <w:proofErr w:type="gramEnd"/>
            <w:r>
              <w:rPr>
                <w:rFonts w:ascii="Cambria" w:hAnsi="Cambria"/>
                <w:color w:val="000000"/>
                <w:sz w:val="30"/>
                <w:szCs w:val="30"/>
              </w:rPr>
              <w:t xml:space="preserve"> NOT of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C6974"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right</w:t>
            </w:r>
            <w:proofErr w:type="gramEnd"/>
          </w:p>
        </w:tc>
      </w:tr>
      <w:tr w:rsidR="003A7AEE" w14:paraId="6E760C1E"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FA60F"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29658"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unary</w:t>
            </w:r>
            <w:proofErr w:type="gramEnd"/>
            <w:r>
              <w:rPr>
                <w:rFonts w:ascii="Cambria" w:hAnsi="Cambria"/>
                <w:color w:val="000000"/>
                <w:sz w:val="30"/>
                <w:szCs w:val="30"/>
              </w:rPr>
              <w:t xml:space="preserve"> increment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E826A"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operand</w:t>
            </w:r>
            <w:proofErr w:type="gramEnd"/>
            <w:r>
              <w:rPr>
                <w:rFonts w:ascii="Cambria" w:hAnsi="Cambria"/>
                <w:color w:val="000000"/>
                <w:sz w:val="30"/>
                <w:szCs w:val="30"/>
              </w:rPr>
              <w:t xml:space="preserve"> value incremented by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DEB2E"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prefix</w:t>
            </w:r>
            <w:proofErr w:type="gramEnd"/>
            <w:r>
              <w:rPr>
                <w:rFonts w:ascii="Cambria" w:hAnsi="Cambria"/>
                <w:color w:val="000000"/>
                <w:sz w:val="30"/>
                <w:szCs w:val="30"/>
              </w:rPr>
              <w:t>-&gt; right</w:t>
            </w:r>
          </w:p>
          <w:p w14:paraId="20E43947"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postfix</w:t>
            </w:r>
            <w:proofErr w:type="gramEnd"/>
            <w:r>
              <w:rPr>
                <w:rFonts w:ascii="Cambria" w:hAnsi="Cambria"/>
                <w:color w:val="000000"/>
                <w:sz w:val="30"/>
                <w:szCs w:val="30"/>
              </w:rPr>
              <w:t>-&gt;left</w:t>
            </w:r>
          </w:p>
        </w:tc>
      </w:tr>
      <w:tr w:rsidR="003A7AEE" w14:paraId="4501CAAD"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BC4FF"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14C44"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unary</w:t>
            </w:r>
            <w:proofErr w:type="gramEnd"/>
            <w:r>
              <w:rPr>
                <w:rFonts w:ascii="Cambria" w:hAnsi="Cambria"/>
                <w:color w:val="000000"/>
                <w:sz w:val="30"/>
                <w:szCs w:val="30"/>
              </w:rPr>
              <w:t xml:space="preserve"> decrement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57C08C"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operand</w:t>
            </w:r>
            <w:proofErr w:type="gramEnd"/>
            <w:r>
              <w:rPr>
                <w:rFonts w:ascii="Cambria" w:hAnsi="Cambria"/>
                <w:color w:val="000000"/>
                <w:sz w:val="30"/>
                <w:szCs w:val="30"/>
              </w:rPr>
              <w:t xml:space="preserve"> value decremented by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2674A" w14:textId="77777777" w:rsidR="003A7AEE" w:rsidRDefault="003A7AEE">
            <w:pPr>
              <w:pStyle w:val="NormalWeb"/>
              <w:spacing w:before="0" w:beforeAutospacing="0" w:after="0" w:afterAutospacing="0"/>
              <w:jc w:val="center"/>
            </w:pPr>
            <w:proofErr w:type="gramStart"/>
            <w:r>
              <w:rPr>
                <w:rFonts w:ascii="Cambria" w:hAnsi="Cambria"/>
                <w:color w:val="000000"/>
                <w:sz w:val="30"/>
                <w:szCs w:val="30"/>
              </w:rPr>
              <w:t>prefix</w:t>
            </w:r>
            <w:proofErr w:type="gramEnd"/>
            <w:r>
              <w:rPr>
                <w:rFonts w:ascii="Cambria" w:hAnsi="Cambria"/>
                <w:color w:val="000000"/>
                <w:sz w:val="30"/>
                <w:szCs w:val="30"/>
              </w:rPr>
              <w:t xml:space="preserve"> -&gt; right</w:t>
            </w:r>
          </w:p>
          <w:p w14:paraId="1CC17713"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postfix</w:t>
            </w:r>
            <w:proofErr w:type="gramEnd"/>
            <w:r>
              <w:rPr>
                <w:rFonts w:ascii="Cambria" w:hAnsi="Cambria"/>
                <w:color w:val="000000"/>
                <w:sz w:val="30"/>
                <w:szCs w:val="30"/>
              </w:rPr>
              <w:t>-&gt;left</w:t>
            </w:r>
          </w:p>
        </w:tc>
      </w:tr>
    </w:tbl>
    <w:p w14:paraId="70C92038" w14:textId="77777777" w:rsidR="003A7AEE" w:rsidRDefault="003A7AEE" w:rsidP="003A7AEE">
      <w:pPr>
        <w:pStyle w:val="NormalWeb"/>
        <w:spacing w:before="0" w:beforeAutospacing="0" w:after="0" w:afterAutospacing="0"/>
        <w:jc w:val="center"/>
        <w:rPr>
          <w:color w:val="000000"/>
          <w:sz w:val="27"/>
          <w:szCs w:val="27"/>
        </w:rPr>
      </w:pPr>
      <w:r>
        <w:rPr>
          <w:rFonts w:ascii="Arial" w:hAnsi="Arial" w:cs="Arial"/>
          <w:color w:val="000000"/>
          <w:sz w:val="23"/>
          <w:szCs w:val="23"/>
        </w:rPr>
        <w:t>Table 3 - Unary Operators</w:t>
      </w:r>
    </w:p>
    <w:p w14:paraId="6EE5E838" w14:textId="77777777" w:rsidR="003A7AEE" w:rsidRPr="003A7AEE" w:rsidRDefault="003A7AEE" w:rsidP="003A7AEE">
      <w:pPr>
        <w:pStyle w:val="Heading2"/>
      </w:pPr>
      <w:bookmarkStart w:id="27" w:name="_Toc226452919"/>
      <w:r w:rsidRPr="003A7AEE">
        <w:t>5.1.2. Multiplicative Operators</w:t>
      </w:r>
      <w:bookmarkEnd w:id="27"/>
    </w:p>
    <w:tbl>
      <w:tblPr>
        <w:tblW w:w="0" w:type="auto"/>
        <w:tblCellMar>
          <w:top w:w="15" w:type="dxa"/>
          <w:left w:w="15" w:type="dxa"/>
          <w:bottom w:w="15" w:type="dxa"/>
          <w:right w:w="15" w:type="dxa"/>
        </w:tblCellMar>
        <w:tblLook w:val="04A0" w:firstRow="1" w:lastRow="0" w:firstColumn="1" w:lastColumn="0" w:noHBand="0" w:noVBand="1"/>
      </w:tblPr>
      <w:tblGrid>
        <w:gridCol w:w="1135"/>
        <w:gridCol w:w="1312"/>
        <w:gridCol w:w="4913"/>
        <w:gridCol w:w="1959"/>
      </w:tblGrid>
      <w:tr w:rsidR="003A7AEE" w14:paraId="39BB578D"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AB17F" w14:textId="77777777" w:rsidR="003A7AEE" w:rsidRDefault="003A7AEE">
            <w:pPr>
              <w:pStyle w:val="NormalWeb"/>
              <w:spacing w:before="0" w:beforeAutospacing="0" w:after="0" w:afterAutospacing="0" w:line="0" w:lineRule="atLeast"/>
              <w:ind w:left="-80"/>
              <w:jc w:val="center"/>
            </w:pPr>
            <w:proofErr w:type="gramStart"/>
            <w:r>
              <w:rPr>
                <w:rFonts w:ascii="Cambria" w:hAnsi="Cambria"/>
                <w:b/>
                <w:bCs/>
                <w:color w:val="000000"/>
                <w:sz w:val="30"/>
                <w:szCs w:val="30"/>
              </w:rPr>
              <w:t>symbol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80013" w14:textId="77777777" w:rsidR="003A7AEE" w:rsidRDefault="003A7AEE">
            <w:pPr>
              <w:pStyle w:val="NormalWeb"/>
              <w:spacing w:before="0" w:beforeAutospacing="0" w:after="0" w:afterAutospacing="0" w:line="0" w:lineRule="atLeast"/>
              <w:ind w:left="20"/>
              <w:jc w:val="center"/>
            </w:pPr>
            <w:proofErr w:type="gramStart"/>
            <w:r>
              <w:rPr>
                <w:rFonts w:ascii="Cambria" w:hAnsi="Cambria"/>
                <w:b/>
                <w:bCs/>
                <w:color w:val="000000"/>
                <w:sz w:val="30"/>
                <w:szCs w:val="30"/>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378F74" w14:textId="77777777" w:rsidR="003A7AEE" w:rsidRDefault="003A7AEE">
            <w:pPr>
              <w:pStyle w:val="NormalWeb"/>
              <w:spacing w:before="0" w:beforeAutospacing="0" w:after="0" w:afterAutospacing="0" w:line="0" w:lineRule="atLeast"/>
              <w:ind w:left="20"/>
              <w:jc w:val="center"/>
            </w:pPr>
            <w:proofErr w:type="gramStart"/>
            <w:r>
              <w:rPr>
                <w:rFonts w:ascii="Cambria" w:hAnsi="Cambria"/>
                <w:b/>
                <w:bCs/>
                <w:color w:val="000000"/>
                <w:sz w:val="30"/>
                <w:szCs w:val="30"/>
              </w:rPr>
              <w:t>description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7119B" w14:textId="77777777" w:rsidR="003A7AEE" w:rsidRDefault="003A7AEE">
            <w:pPr>
              <w:pStyle w:val="NormalWeb"/>
              <w:spacing w:before="0" w:beforeAutospacing="0" w:after="0" w:afterAutospacing="0" w:line="0" w:lineRule="atLeast"/>
              <w:ind w:left="20"/>
              <w:jc w:val="center"/>
            </w:pPr>
            <w:proofErr w:type="gramStart"/>
            <w:r>
              <w:rPr>
                <w:rFonts w:ascii="Cambria" w:hAnsi="Cambria"/>
                <w:b/>
                <w:bCs/>
                <w:color w:val="000000"/>
                <w:sz w:val="30"/>
                <w:szCs w:val="30"/>
              </w:rPr>
              <w:t>associativity</w:t>
            </w:r>
            <w:proofErr w:type="gramEnd"/>
          </w:p>
        </w:tc>
      </w:tr>
      <w:tr w:rsidR="003A7AEE" w14:paraId="50D35236"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A99CE" w14:textId="77777777" w:rsidR="003A7AEE" w:rsidRDefault="003A7AEE">
            <w:pPr>
              <w:pStyle w:val="NormalWeb"/>
              <w:spacing w:before="0" w:beforeAutospacing="0" w:after="0" w:afterAutospacing="0" w:line="0" w:lineRule="atLeast"/>
              <w:ind w:left="20"/>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B6F05"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multiply</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EDDF9"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product</w:t>
            </w:r>
            <w:proofErr w:type="gramEnd"/>
            <w:r>
              <w:rPr>
                <w:rFonts w:ascii="Cambria" w:hAnsi="Cambria"/>
                <w:color w:val="000000"/>
                <w:sz w:val="30"/>
                <w:szCs w:val="30"/>
              </w:rPr>
              <w:t xml:space="preserve"> of adjacent operands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6540E"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left</w:t>
            </w:r>
            <w:proofErr w:type="gramEnd"/>
          </w:p>
        </w:tc>
      </w:tr>
      <w:tr w:rsidR="003A7AEE" w14:paraId="6AD10A55"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5B323" w14:textId="77777777" w:rsidR="003A7AEE" w:rsidRDefault="003A7AEE">
            <w:pPr>
              <w:pStyle w:val="NormalWeb"/>
              <w:spacing w:before="0" w:beforeAutospacing="0" w:after="0" w:afterAutospacing="0" w:line="0" w:lineRule="atLeast"/>
              <w:ind w:left="20"/>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63788"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divide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D32DF"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quotient</w:t>
            </w:r>
            <w:proofErr w:type="gramEnd"/>
            <w:r>
              <w:rPr>
                <w:rFonts w:ascii="Cambria" w:hAnsi="Cambria"/>
                <w:color w:val="000000"/>
                <w:sz w:val="30"/>
                <w:szCs w:val="30"/>
              </w:rPr>
              <w:t xml:space="preserve"> of adjacent operands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58662"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left</w:t>
            </w:r>
            <w:proofErr w:type="gramEnd"/>
          </w:p>
        </w:tc>
      </w:tr>
      <w:tr w:rsidR="003A7AEE" w14:paraId="735E58D4"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64993" w14:textId="77777777" w:rsidR="003A7AEE" w:rsidRDefault="003A7AEE">
            <w:pPr>
              <w:pStyle w:val="NormalWeb"/>
              <w:spacing w:before="0" w:beforeAutospacing="0" w:after="0" w:afterAutospacing="0" w:line="0" w:lineRule="atLeast"/>
              <w:ind w:left="20"/>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17F6A"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mod</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41FED2"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modulus</w:t>
            </w:r>
            <w:proofErr w:type="gramEnd"/>
            <w:r>
              <w:rPr>
                <w:rFonts w:ascii="Cambria" w:hAnsi="Cambria"/>
                <w:color w:val="000000"/>
                <w:sz w:val="30"/>
                <w:szCs w:val="30"/>
              </w:rPr>
              <w:t xml:space="preserve"> of adjacent operands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974B0"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left</w:t>
            </w:r>
            <w:proofErr w:type="gramEnd"/>
          </w:p>
        </w:tc>
      </w:tr>
      <w:tr w:rsidR="003A7AEE" w14:paraId="127BC16B"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2B581" w14:textId="77777777" w:rsidR="003A7AEE" w:rsidRDefault="003A7AEE">
            <w:pPr>
              <w:pStyle w:val="NormalWeb"/>
              <w:spacing w:before="0" w:beforeAutospacing="0" w:after="0" w:afterAutospacing="0" w:line="0" w:lineRule="atLeast"/>
              <w:ind w:left="20"/>
              <w:jc w:val="center"/>
            </w:pPr>
            <w:r>
              <w:rPr>
                <w:rFonts w:ascii="Cambria" w:hAnsi="Cambria"/>
                <w:color w:val="000000"/>
                <w:sz w:val="30"/>
                <w:szCs w:val="30"/>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79CC57" w14:textId="77777777" w:rsidR="003A7AEE" w:rsidRDefault="003A7AEE">
            <w:pPr>
              <w:pStyle w:val="NormalWeb"/>
              <w:spacing w:before="0" w:beforeAutospacing="0" w:after="0" w:afterAutospacing="0" w:line="0" w:lineRule="atLeast"/>
              <w:ind w:left="20"/>
              <w:jc w:val="center"/>
            </w:pPr>
            <w:proofErr w:type="spellStart"/>
            <w:proofErr w:type="gramStart"/>
            <w:r>
              <w:rPr>
                <w:rFonts w:ascii="Cambria" w:hAnsi="Cambria"/>
                <w:color w:val="000000"/>
                <w:sz w:val="30"/>
                <w:szCs w:val="30"/>
              </w:rPr>
              <w:t>pow</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0DB1B"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exponentiation</w:t>
            </w:r>
            <w:proofErr w:type="gramEnd"/>
            <w:r>
              <w:rPr>
                <w:rFonts w:ascii="Cambria" w:hAnsi="Cambria"/>
                <w:color w:val="000000"/>
                <w:sz w:val="30"/>
                <w:szCs w:val="30"/>
              </w:rPr>
              <w:t xml:space="preserve"> of adjacent operands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268CF" w14:textId="77777777" w:rsidR="003A7AEE" w:rsidRDefault="003A7AEE">
            <w:pPr>
              <w:pStyle w:val="NormalWeb"/>
              <w:spacing w:before="0" w:beforeAutospacing="0" w:after="0" w:afterAutospacing="0" w:line="0" w:lineRule="atLeast"/>
              <w:ind w:left="20"/>
              <w:jc w:val="center"/>
            </w:pPr>
            <w:proofErr w:type="gramStart"/>
            <w:r>
              <w:rPr>
                <w:rFonts w:ascii="Cambria" w:hAnsi="Cambria"/>
                <w:color w:val="000000"/>
                <w:sz w:val="30"/>
                <w:szCs w:val="30"/>
              </w:rPr>
              <w:t>left</w:t>
            </w:r>
            <w:proofErr w:type="gramEnd"/>
          </w:p>
        </w:tc>
      </w:tr>
    </w:tbl>
    <w:p w14:paraId="30B7CEC9" w14:textId="77777777" w:rsidR="003A7AEE" w:rsidRDefault="003A7AEE" w:rsidP="003A7AEE">
      <w:pPr>
        <w:pStyle w:val="NormalWeb"/>
        <w:spacing w:before="0" w:beforeAutospacing="0" w:after="0" w:afterAutospacing="0"/>
        <w:jc w:val="center"/>
        <w:rPr>
          <w:color w:val="000000"/>
          <w:sz w:val="27"/>
          <w:szCs w:val="27"/>
        </w:rPr>
      </w:pPr>
      <w:r>
        <w:rPr>
          <w:rFonts w:ascii="Arial" w:hAnsi="Arial" w:cs="Arial"/>
          <w:color w:val="000000"/>
          <w:sz w:val="23"/>
          <w:szCs w:val="23"/>
        </w:rPr>
        <w:t>Table 4 - Multiplicative Operators</w:t>
      </w:r>
    </w:p>
    <w:p w14:paraId="1684AF3E" w14:textId="77777777" w:rsidR="003A7AEE" w:rsidRPr="003A7AEE" w:rsidRDefault="003A7AEE" w:rsidP="003A7AEE">
      <w:pPr>
        <w:pStyle w:val="Heading2"/>
      </w:pPr>
      <w:bookmarkStart w:id="28" w:name="_Toc226452920"/>
      <w:r w:rsidRPr="003A7AEE">
        <w:t>5.1.3. Additive Operators</w:t>
      </w:r>
      <w:bookmarkEnd w:id="28"/>
    </w:p>
    <w:tbl>
      <w:tblPr>
        <w:tblW w:w="0" w:type="auto"/>
        <w:tblCellMar>
          <w:top w:w="15" w:type="dxa"/>
          <w:left w:w="15" w:type="dxa"/>
          <w:bottom w:w="15" w:type="dxa"/>
          <w:right w:w="15" w:type="dxa"/>
        </w:tblCellMar>
        <w:tblLook w:val="04A0" w:firstRow="1" w:lastRow="0" w:firstColumn="1" w:lastColumn="0" w:noHBand="0" w:noVBand="1"/>
      </w:tblPr>
      <w:tblGrid>
        <w:gridCol w:w="1215"/>
        <w:gridCol w:w="1005"/>
        <w:gridCol w:w="4426"/>
        <w:gridCol w:w="1939"/>
      </w:tblGrid>
      <w:tr w:rsidR="003A7AEE" w14:paraId="497805EB"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3962A"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symbol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E4D5BF"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8F067"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description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B8E89"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associativity</w:t>
            </w:r>
            <w:proofErr w:type="gramEnd"/>
          </w:p>
        </w:tc>
      </w:tr>
      <w:tr w:rsidR="003A7AEE" w14:paraId="74D85A4B"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7F4CB"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6E338"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plus</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79C28"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addition</w:t>
            </w:r>
            <w:proofErr w:type="gramEnd"/>
            <w:r>
              <w:rPr>
                <w:rFonts w:ascii="Cambria" w:hAnsi="Cambria"/>
                <w:color w:val="000000"/>
                <w:sz w:val="30"/>
                <w:szCs w:val="30"/>
              </w:rPr>
              <w:t xml:space="preserve"> of adjacent operands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FE88F1"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r w:rsidR="003A7AEE" w14:paraId="75208F59"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CD9CC"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C25FA"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minus</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9AA82"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subtraction</w:t>
            </w:r>
            <w:proofErr w:type="gramEnd"/>
            <w:r>
              <w:rPr>
                <w:rFonts w:ascii="Cambria" w:hAnsi="Cambria"/>
                <w:color w:val="000000"/>
                <w:sz w:val="30"/>
                <w:szCs w:val="30"/>
              </w:rPr>
              <w:t xml:space="preserve"> of adjacent operands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F0A08"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bl>
    <w:p w14:paraId="7D283D3E" w14:textId="77777777" w:rsidR="003A7AEE" w:rsidRPr="003A7AEE" w:rsidRDefault="003A7AEE" w:rsidP="003A7AEE">
      <w:pPr>
        <w:pStyle w:val="Heading2"/>
      </w:pPr>
      <w:bookmarkStart w:id="29" w:name="_Toc226452921"/>
      <w:r w:rsidRPr="003A7AEE">
        <w:t>5.1.4. Relational Operators</w:t>
      </w:r>
      <w:bookmarkEnd w:id="29"/>
    </w:p>
    <w:tbl>
      <w:tblPr>
        <w:tblW w:w="0" w:type="auto"/>
        <w:tblCellMar>
          <w:top w:w="15" w:type="dxa"/>
          <w:left w:w="15" w:type="dxa"/>
          <w:bottom w:w="15" w:type="dxa"/>
          <w:right w:w="15" w:type="dxa"/>
        </w:tblCellMar>
        <w:tblLook w:val="04A0" w:firstRow="1" w:lastRow="0" w:firstColumn="1" w:lastColumn="0" w:noHBand="0" w:noVBand="1"/>
      </w:tblPr>
      <w:tblGrid>
        <w:gridCol w:w="1215"/>
        <w:gridCol w:w="3164"/>
        <w:gridCol w:w="3252"/>
        <w:gridCol w:w="1939"/>
      </w:tblGrid>
      <w:tr w:rsidR="003A7AEE" w14:paraId="3E30EFC1"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C273BB"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symbol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E7851"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A9BC9"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description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73821"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associativity</w:t>
            </w:r>
            <w:proofErr w:type="gramEnd"/>
          </w:p>
        </w:tc>
      </w:tr>
      <w:tr w:rsidR="003A7AEE" w14:paraId="0431E006"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A8791"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&lt;</w:t>
            </w:r>
            <w:r>
              <w:rPr>
                <w:rFonts w:ascii="Cambria" w:hAnsi="Cambria"/>
                <w:color w:val="000000"/>
                <w:sz w:val="32"/>
                <w:szCs w:val="3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FB850"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less</w:t>
            </w:r>
            <w:proofErr w:type="gramEnd"/>
            <w:r>
              <w:rPr>
                <w:rFonts w:ascii="Cambria" w:hAnsi="Cambria"/>
                <w:color w:val="000000"/>
                <w:sz w:val="30"/>
                <w:szCs w:val="30"/>
              </w:rPr>
              <w:t xml:space="preserve"> than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ED1F7"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true</w:t>
            </w:r>
            <w:proofErr w:type="gramEnd"/>
            <w:r>
              <w:rPr>
                <w:rFonts w:ascii="Cambria" w:hAnsi="Cambria"/>
                <w:color w:val="000000"/>
                <w:sz w:val="30"/>
                <w:szCs w:val="30"/>
              </w:rPr>
              <w:t xml:space="preserve"> if left op </w:t>
            </w:r>
            <w:proofErr w:type="spellStart"/>
            <w:r>
              <w:rPr>
                <w:rFonts w:ascii="Cambria" w:hAnsi="Cambria"/>
                <w:color w:val="000000"/>
                <w:sz w:val="30"/>
                <w:szCs w:val="30"/>
              </w:rPr>
              <w:t>lt</w:t>
            </w:r>
            <w:proofErr w:type="spellEnd"/>
            <w:r>
              <w:rPr>
                <w:rFonts w:ascii="Cambria" w:hAnsi="Cambria"/>
                <w:color w:val="000000"/>
                <w:sz w:val="30"/>
                <w:szCs w:val="30"/>
              </w:rPr>
              <w:t xml:space="preserve"> right 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9E923"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r w:rsidR="003A7AEE" w14:paraId="4981C9CC"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C06D9"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F5CF1"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less</w:t>
            </w:r>
            <w:proofErr w:type="gramEnd"/>
            <w:r>
              <w:rPr>
                <w:rFonts w:ascii="Cambria" w:hAnsi="Cambria"/>
                <w:color w:val="000000"/>
                <w:sz w:val="30"/>
                <w:szCs w:val="30"/>
              </w:rPr>
              <w:t xml:space="preserve"> than or equal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D668A"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true</w:t>
            </w:r>
            <w:proofErr w:type="gramEnd"/>
            <w:r>
              <w:rPr>
                <w:rFonts w:ascii="Cambria" w:hAnsi="Cambria"/>
                <w:color w:val="000000"/>
                <w:sz w:val="30"/>
                <w:szCs w:val="30"/>
              </w:rPr>
              <w:t xml:space="preserve"> if left op le right 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37F91"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r w:rsidR="003A7AEE" w14:paraId="6E678F60"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77513"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&gt;</w:t>
            </w:r>
            <w:r>
              <w:rPr>
                <w:rFonts w:ascii="Cambria" w:hAnsi="Cambria"/>
                <w:color w:val="000000"/>
                <w:sz w:val="32"/>
                <w:szCs w:val="3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304D5"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greater</w:t>
            </w:r>
            <w:proofErr w:type="gramEnd"/>
            <w:r>
              <w:rPr>
                <w:rFonts w:ascii="Cambria" w:hAnsi="Cambria"/>
                <w:color w:val="000000"/>
                <w:sz w:val="30"/>
                <w:szCs w:val="30"/>
              </w:rPr>
              <w:t xml:space="preserve"> than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9D62A8"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true</w:t>
            </w:r>
            <w:proofErr w:type="gramEnd"/>
            <w:r>
              <w:rPr>
                <w:rFonts w:ascii="Cambria" w:hAnsi="Cambria"/>
                <w:color w:val="000000"/>
                <w:sz w:val="30"/>
                <w:szCs w:val="30"/>
              </w:rPr>
              <w:t xml:space="preserve"> if left op </w:t>
            </w:r>
            <w:proofErr w:type="spellStart"/>
            <w:r>
              <w:rPr>
                <w:rFonts w:ascii="Cambria" w:hAnsi="Cambria"/>
                <w:color w:val="000000"/>
                <w:sz w:val="30"/>
                <w:szCs w:val="30"/>
              </w:rPr>
              <w:t>gt</w:t>
            </w:r>
            <w:proofErr w:type="spellEnd"/>
            <w:r>
              <w:rPr>
                <w:rFonts w:ascii="Cambria" w:hAnsi="Cambria"/>
                <w:color w:val="000000"/>
                <w:sz w:val="30"/>
                <w:szCs w:val="30"/>
              </w:rPr>
              <w:t xml:space="preserve"> right 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DE8380"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r w:rsidR="003A7AEE" w14:paraId="56A701AD"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459D4"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6C88B"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greater</w:t>
            </w:r>
            <w:proofErr w:type="gramEnd"/>
            <w:r>
              <w:rPr>
                <w:rFonts w:ascii="Cambria" w:hAnsi="Cambria"/>
                <w:color w:val="000000"/>
                <w:sz w:val="30"/>
                <w:szCs w:val="30"/>
              </w:rPr>
              <w:t xml:space="preserve"> than or equal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874FC"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true</w:t>
            </w:r>
            <w:proofErr w:type="gramEnd"/>
            <w:r>
              <w:rPr>
                <w:rFonts w:ascii="Cambria" w:hAnsi="Cambria"/>
                <w:color w:val="000000"/>
                <w:sz w:val="30"/>
                <w:szCs w:val="30"/>
              </w:rPr>
              <w:t xml:space="preserve"> if left op </w:t>
            </w:r>
            <w:proofErr w:type="spellStart"/>
            <w:r>
              <w:rPr>
                <w:rFonts w:ascii="Cambria" w:hAnsi="Cambria"/>
                <w:color w:val="000000"/>
                <w:sz w:val="30"/>
                <w:szCs w:val="30"/>
              </w:rPr>
              <w:t>ge</w:t>
            </w:r>
            <w:proofErr w:type="spellEnd"/>
            <w:r>
              <w:rPr>
                <w:rFonts w:ascii="Cambria" w:hAnsi="Cambria"/>
                <w:color w:val="000000"/>
                <w:sz w:val="30"/>
                <w:szCs w:val="30"/>
              </w:rPr>
              <w:t xml:space="preserve"> right 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DC9E06"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bl>
    <w:p w14:paraId="5FF83E36" w14:textId="77777777" w:rsidR="003A7AEE" w:rsidRDefault="003A7AEE" w:rsidP="003A7AEE">
      <w:pPr>
        <w:pStyle w:val="NormalWeb"/>
        <w:spacing w:before="0" w:beforeAutospacing="0" w:after="0" w:afterAutospacing="0"/>
        <w:jc w:val="center"/>
        <w:rPr>
          <w:color w:val="000000"/>
          <w:sz w:val="27"/>
          <w:szCs w:val="27"/>
        </w:rPr>
      </w:pPr>
      <w:r>
        <w:rPr>
          <w:rFonts w:ascii="Arial" w:hAnsi="Arial" w:cs="Arial"/>
          <w:color w:val="000000"/>
          <w:sz w:val="23"/>
          <w:szCs w:val="23"/>
        </w:rPr>
        <w:t>Table 5 - Relational Operators</w:t>
      </w:r>
    </w:p>
    <w:p w14:paraId="51777AD4" w14:textId="77777777" w:rsidR="003A7AEE" w:rsidRPr="003A7AEE" w:rsidRDefault="003A7AEE" w:rsidP="003A7AEE">
      <w:pPr>
        <w:pStyle w:val="Heading2"/>
      </w:pPr>
      <w:bookmarkStart w:id="30" w:name="_Toc226452922"/>
      <w:r w:rsidRPr="003A7AEE">
        <w:t>5.1.5. Equality Operator</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215"/>
        <w:gridCol w:w="1736"/>
        <w:gridCol w:w="3491"/>
        <w:gridCol w:w="1939"/>
      </w:tblGrid>
      <w:tr w:rsidR="003A7AEE" w14:paraId="01BC0EE5"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FEF5A"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symbol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E55D1"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F1229"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description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8838F"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associativity</w:t>
            </w:r>
            <w:proofErr w:type="gramEnd"/>
          </w:p>
        </w:tc>
      </w:tr>
      <w:tr w:rsidR="003A7AEE" w14:paraId="7CB72BD2"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42A1B"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00928"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equal</w:t>
            </w:r>
            <w:proofErr w:type="gramEnd"/>
            <w:r>
              <w:rPr>
                <w:rFonts w:ascii="Cambria" w:hAnsi="Cambria"/>
                <w:color w:val="000000"/>
                <w:sz w:val="30"/>
                <w:szCs w:val="30"/>
              </w:rPr>
              <w:t xml:space="preserve">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C089D"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true</w:t>
            </w:r>
            <w:proofErr w:type="gramEnd"/>
            <w:r>
              <w:rPr>
                <w:rFonts w:ascii="Cambria" w:hAnsi="Cambria"/>
                <w:color w:val="000000"/>
                <w:sz w:val="30"/>
                <w:szCs w:val="30"/>
              </w:rPr>
              <w:t xml:space="preserve"> if left op </w:t>
            </w:r>
            <w:proofErr w:type="spellStart"/>
            <w:r>
              <w:rPr>
                <w:rFonts w:ascii="Cambria" w:hAnsi="Cambria"/>
                <w:color w:val="000000"/>
                <w:sz w:val="30"/>
                <w:szCs w:val="30"/>
              </w:rPr>
              <w:t>eq</w:t>
            </w:r>
            <w:proofErr w:type="spellEnd"/>
            <w:r>
              <w:rPr>
                <w:rFonts w:ascii="Cambria" w:hAnsi="Cambria"/>
                <w:color w:val="000000"/>
                <w:sz w:val="30"/>
                <w:szCs w:val="30"/>
              </w:rPr>
              <w:t xml:space="preserve"> right 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35B01"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r w:rsidR="003A7AEE" w14:paraId="5DDC35FA"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91E3D"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9C2E1"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not</w:t>
            </w:r>
            <w:proofErr w:type="gramEnd"/>
            <w:r>
              <w:rPr>
                <w:rFonts w:ascii="Cambria" w:hAnsi="Cambria"/>
                <w:color w:val="000000"/>
                <w:sz w:val="30"/>
                <w:szCs w:val="30"/>
              </w:rPr>
              <w:t xml:space="preserve"> equal 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61ED6"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true</w:t>
            </w:r>
            <w:proofErr w:type="gramEnd"/>
            <w:r>
              <w:rPr>
                <w:rFonts w:ascii="Cambria" w:hAnsi="Cambria"/>
                <w:color w:val="000000"/>
                <w:sz w:val="30"/>
                <w:szCs w:val="30"/>
              </w:rPr>
              <w:t xml:space="preserve"> if left op </w:t>
            </w:r>
            <w:proofErr w:type="spellStart"/>
            <w:r>
              <w:rPr>
                <w:rFonts w:ascii="Cambria" w:hAnsi="Cambria"/>
                <w:color w:val="000000"/>
                <w:sz w:val="30"/>
                <w:szCs w:val="30"/>
              </w:rPr>
              <w:t>neq</w:t>
            </w:r>
            <w:proofErr w:type="spellEnd"/>
            <w:r>
              <w:rPr>
                <w:rFonts w:ascii="Cambria" w:hAnsi="Cambria"/>
                <w:color w:val="000000"/>
                <w:sz w:val="30"/>
                <w:szCs w:val="30"/>
              </w:rPr>
              <w:t xml:space="preserve"> right 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9BD33"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bl>
    <w:p w14:paraId="640F999A" w14:textId="77777777" w:rsidR="003A7AEE" w:rsidRDefault="003A7AEE" w:rsidP="003A7AEE">
      <w:pPr>
        <w:pStyle w:val="NormalWeb"/>
        <w:spacing w:before="0" w:beforeAutospacing="0" w:after="0" w:afterAutospacing="0"/>
        <w:jc w:val="center"/>
        <w:rPr>
          <w:color w:val="000000"/>
          <w:sz w:val="27"/>
          <w:szCs w:val="27"/>
        </w:rPr>
      </w:pPr>
      <w:r>
        <w:rPr>
          <w:rFonts w:ascii="Arial" w:hAnsi="Arial" w:cs="Arial"/>
          <w:color w:val="000000"/>
          <w:sz w:val="23"/>
          <w:szCs w:val="23"/>
        </w:rPr>
        <w:t>Table 6 - Equality Operators</w:t>
      </w:r>
    </w:p>
    <w:p w14:paraId="4584845C" w14:textId="77777777" w:rsidR="003A7AEE" w:rsidRPr="003A7AEE" w:rsidRDefault="003A7AEE" w:rsidP="003A7AEE">
      <w:pPr>
        <w:pStyle w:val="Heading2"/>
      </w:pPr>
      <w:bookmarkStart w:id="31" w:name="_Toc226452923"/>
      <w:r w:rsidRPr="003A7AEE">
        <w:t>5.1.6. Assignment Expressions</w:t>
      </w:r>
      <w:bookmarkEnd w:id="31"/>
    </w:p>
    <w:p w14:paraId="07D687FB"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The </w:t>
      </w:r>
      <w:r>
        <w:rPr>
          <w:rFonts w:ascii="Cambria" w:hAnsi="Cambria"/>
          <w:b/>
          <w:bCs/>
          <w:color w:val="000000"/>
          <w:sz w:val="32"/>
          <w:szCs w:val="32"/>
        </w:rPr>
        <w:t>=</w:t>
      </w:r>
      <w:r>
        <w:rPr>
          <w:rFonts w:ascii="Cambria" w:hAnsi="Cambria"/>
          <w:color w:val="000000"/>
          <w:sz w:val="32"/>
          <w:szCs w:val="32"/>
        </w:rPr>
        <w:t xml:space="preserve"> operator replaces the value of the left hand side of an expression with the value on the right hand side where the right hand side is an evaluated expression. Additionally, the following assignment operators exist:</w:t>
      </w:r>
    </w:p>
    <w:tbl>
      <w:tblPr>
        <w:tblW w:w="0" w:type="auto"/>
        <w:tblCellMar>
          <w:top w:w="15" w:type="dxa"/>
          <w:left w:w="15" w:type="dxa"/>
          <w:bottom w:w="15" w:type="dxa"/>
          <w:right w:w="15" w:type="dxa"/>
        </w:tblCellMar>
        <w:tblLook w:val="04A0" w:firstRow="1" w:lastRow="0" w:firstColumn="1" w:lastColumn="0" w:noHBand="0" w:noVBand="1"/>
      </w:tblPr>
      <w:tblGrid>
        <w:gridCol w:w="1215"/>
        <w:gridCol w:w="1838"/>
        <w:gridCol w:w="4578"/>
        <w:gridCol w:w="1939"/>
      </w:tblGrid>
      <w:tr w:rsidR="003A7AEE" w14:paraId="5727E11E"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B5165"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symbol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E65C9"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39E8B"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description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6221F" w14:textId="77777777" w:rsidR="003A7AEE" w:rsidRDefault="003A7AEE">
            <w:pPr>
              <w:pStyle w:val="NormalWeb"/>
              <w:spacing w:before="0" w:beforeAutospacing="0" w:after="0" w:afterAutospacing="0" w:line="0" w:lineRule="atLeast"/>
              <w:jc w:val="center"/>
            </w:pPr>
            <w:proofErr w:type="gramStart"/>
            <w:r>
              <w:rPr>
                <w:rFonts w:ascii="Cambria" w:hAnsi="Cambria"/>
                <w:b/>
                <w:bCs/>
                <w:color w:val="000000"/>
                <w:sz w:val="30"/>
                <w:szCs w:val="30"/>
              </w:rPr>
              <w:t>associativity</w:t>
            </w:r>
            <w:proofErr w:type="gramEnd"/>
          </w:p>
        </w:tc>
      </w:tr>
      <w:tr w:rsidR="003A7AEE" w14:paraId="3D190111"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41E48"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3A7697" w14:textId="77777777" w:rsidR="003A7AEE" w:rsidRDefault="003A7AEE">
            <w:pPr>
              <w:pStyle w:val="NormalWeb"/>
              <w:spacing w:before="0" w:beforeAutospacing="0" w:after="0" w:afterAutospacing="0" w:line="0" w:lineRule="atLeast"/>
              <w:jc w:val="center"/>
            </w:pPr>
            <w:proofErr w:type="spellStart"/>
            <w:proofErr w:type="gramStart"/>
            <w:r>
              <w:rPr>
                <w:rFonts w:ascii="Cambria" w:hAnsi="Cambria"/>
                <w:color w:val="000000"/>
                <w:sz w:val="30"/>
                <w:szCs w:val="30"/>
              </w:rPr>
              <w:t>plusequals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44ECE"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r>
              <w:rPr>
                <w:rFonts w:ascii="Cambria" w:hAnsi="Cambria"/>
                <w:color w:val="000000"/>
                <w:sz w:val="30"/>
                <w:szCs w:val="30"/>
              </w:rPr>
              <w:t xml:space="preserve"> operand equals left operand plus right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B00768"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r w:rsidR="003A7AEE" w14:paraId="5267B074"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AAC51"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1494F" w14:textId="77777777" w:rsidR="003A7AEE" w:rsidRDefault="003A7AEE">
            <w:pPr>
              <w:pStyle w:val="NormalWeb"/>
              <w:spacing w:before="0" w:beforeAutospacing="0" w:after="0" w:afterAutospacing="0" w:line="0" w:lineRule="atLeast"/>
              <w:jc w:val="center"/>
            </w:pPr>
            <w:proofErr w:type="spellStart"/>
            <w:proofErr w:type="gramStart"/>
            <w:r>
              <w:rPr>
                <w:rFonts w:ascii="Cambria" w:hAnsi="Cambria"/>
                <w:color w:val="000000"/>
                <w:sz w:val="30"/>
                <w:szCs w:val="30"/>
              </w:rPr>
              <w:t>minusequals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64A26"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r>
              <w:rPr>
                <w:rFonts w:ascii="Cambria" w:hAnsi="Cambria"/>
                <w:color w:val="000000"/>
                <w:sz w:val="30"/>
                <w:szCs w:val="30"/>
              </w:rPr>
              <w:t xml:space="preserve"> operand equals left operand minus right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7543E"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r w:rsidR="003A7AEE" w14:paraId="4C97C2E3"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93B7D"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C1317" w14:textId="77777777" w:rsidR="003A7AEE" w:rsidRDefault="003A7AEE">
            <w:pPr>
              <w:pStyle w:val="NormalWeb"/>
              <w:spacing w:before="0" w:beforeAutospacing="0" w:after="0" w:afterAutospacing="0" w:line="0" w:lineRule="atLeast"/>
              <w:jc w:val="center"/>
            </w:pPr>
            <w:proofErr w:type="spellStart"/>
            <w:proofErr w:type="gramStart"/>
            <w:r>
              <w:rPr>
                <w:rFonts w:ascii="Cambria" w:hAnsi="Cambria"/>
                <w:color w:val="000000"/>
                <w:sz w:val="30"/>
                <w:szCs w:val="30"/>
              </w:rPr>
              <w:t>starequals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50363"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r>
              <w:rPr>
                <w:rFonts w:ascii="Cambria" w:hAnsi="Cambria"/>
                <w:color w:val="000000"/>
                <w:sz w:val="30"/>
                <w:szCs w:val="30"/>
              </w:rPr>
              <w:t xml:space="preserve"> operand equals left operand times right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FE958"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r w:rsidR="003A7AEE" w14:paraId="432F4375" w14:textId="77777777" w:rsidTr="003A7A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C6A35" w14:textId="77777777" w:rsidR="003A7AEE" w:rsidRDefault="003A7AEE">
            <w:pPr>
              <w:pStyle w:val="NormalWeb"/>
              <w:spacing w:before="0" w:beforeAutospacing="0" w:after="0" w:afterAutospacing="0" w:line="0" w:lineRule="atLeast"/>
              <w:jc w:val="center"/>
            </w:pPr>
            <w:r>
              <w:rPr>
                <w:rFonts w:ascii="Cambria" w:hAnsi="Cambria"/>
                <w:color w:val="000000"/>
                <w:sz w:val="30"/>
                <w:szCs w:val="3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37B19" w14:textId="77777777" w:rsidR="003A7AEE" w:rsidRDefault="003A7AEE">
            <w:pPr>
              <w:pStyle w:val="NormalWeb"/>
              <w:spacing w:before="0" w:beforeAutospacing="0" w:after="0" w:afterAutospacing="0" w:line="0" w:lineRule="atLeast"/>
              <w:jc w:val="center"/>
            </w:pPr>
            <w:proofErr w:type="spellStart"/>
            <w:proofErr w:type="gramStart"/>
            <w:r>
              <w:rPr>
                <w:rFonts w:ascii="Cambria" w:hAnsi="Cambria"/>
                <w:color w:val="000000"/>
                <w:sz w:val="30"/>
                <w:szCs w:val="30"/>
              </w:rPr>
              <w:t>powequals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65410"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r>
              <w:rPr>
                <w:rFonts w:ascii="Cambria" w:hAnsi="Cambria"/>
                <w:color w:val="000000"/>
                <w:sz w:val="30"/>
                <w:szCs w:val="30"/>
              </w:rPr>
              <w:t xml:space="preserve"> operand equals left operand to the power of right operand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3A575" w14:textId="77777777" w:rsidR="003A7AEE" w:rsidRDefault="003A7AEE">
            <w:pPr>
              <w:pStyle w:val="NormalWeb"/>
              <w:spacing w:before="0" w:beforeAutospacing="0" w:after="0" w:afterAutospacing="0" w:line="0" w:lineRule="atLeast"/>
              <w:jc w:val="center"/>
            </w:pPr>
            <w:proofErr w:type="gramStart"/>
            <w:r>
              <w:rPr>
                <w:rFonts w:ascii="Cambria" w:hAnsi="Cambria"/>
                <w:color w:val="000000"/>
                <w:sz w:val="30"/>
                <w:szCs w:val="30"/>
              </w:rPr>
              <w:t>left</w:t>
            </w:r>
            <w:proofErr w:type="gramEnd"/>
          </w:p>
        </w:tc>
      </w:tr>
    </w:tbl>
    <w:p w14:paraId="073BC410" w14:textId="77777777" w:rsidR="003A7AEE" w:rsidRDefault="003A7AEE" w:rsidP="003A7AEE">
      <w:pPr>
        <w:pStyle w:val="NormalWeb"/>
        <w:spacing w:before="0" w:beforeAutospacing="0" w:after="0" w:afterAutospacing="0"/>
        <w:jc w:val="center"/>
        <w:rPr>
          <w:color w:val="000000"/>
          <w:sz w:val="27"/>
          <w:szCs w:val="27"/>
        </w:rPr>
      </w:pPr>
      <w:r>
        <w:rPr>
          <w:rFonts w:ascii="Arial" w:hAnsi="Arial" w:cs="Arial"/>
          <w:color w:val="000000"/>
          <w:sz w:val="23"/>
          <w:szCs w:val="23"/>
        </w:rPr>
        <w:t>Table 7 - Assignment Expressions</w:t>
      </w:r>
    </w:p>
    <w:p w14:paraId="1ADD4426" w14:textId="77777777" w:rsidR="003A7AEE" w:rsidRDefault="003A7AEE" w:rsidP="003A7AEE">
      <w:pPr>
        <w:pStyle w:val="Heading1"/>
        <w:rPr>
          <w:rFonts w:cs="Times New Roman"/>
          <w:sz w:val="48"/>
          <w:szCs w:val="48"/>
        </w:rPr>
      </w:pPr>
      <w:bookmarkStart w:id="32" w:name="_Toc226452924"/>
      <w:r>
        <w:t>6.</w:t>
      </w:r>
      <w:r>
        <w:rPr>
          <w:sz w:val="18"/>
          <w:szCs w:val="18"/>
        </w:rPr>
        <w:t xml:space="preserve"> </w:t>
      </w:r>
      <w:r>
        <w:t>Statements</w:t>
      </w:r>
      <w:bookmarkEnd w:id="32"/>
    </w:p>
    <w:p w14:paraId="358C3155"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Except where otherwise noted statements are executed in order.  Statements do not have values. Statements are categorized into the following groups:</w:t>
      </w:r>
    </w:p>
    <w:p w14:paraId="5E4D6750" w14:textId="77777777" w:rsidR="003A7AEE" w:rsidRDefault="003A7AEE" w:rsidP="003A7AEE">
      <w:pPr>
        <w:pStyle w:val="NormalWeb"/>
        <w:spacing w:before="0" w:beforeAutospacing="0" w:after="0" w:afterAutospacing="0"/>
        <w:ind w:left="1920"/>
        <w:rPr>
          <w:color w:val="000000"/>
          <w:sz w:val="27"/>
          <w:szCs w:val="27"/>
        </w:rPr>
      </w:pPr>
      <w:proofErr w:type="gramStart"/>
      <w:r>
        <w:rPr>
          <w:rFonts w:ascii="Cambria" w:hAnsi="Cambria"/>
          <w:i/>
          <w:iCs/>
          <w:color w:val="000000"/>
          <w:sz w:val="32"/>
          <w:szCs w:val="32"/>
        </w:rPr>
        <w:t>statement</w:t>
      </w:r>
      <w:proofErr w:type="gramEnd"/>
      <w:r>
        <w:rPr>
          <w:rFonts w:ascii="Cambria" w:hAnsi="Cambria"/>
          <w:i/>
          <w:iCs/>
          <w:color w:val="000000"/>
          <w:sz w:val="32"/>
          <w:szCs w:val="32"/>
        </w:rPr>
        <w:t>:</w:t>
      </w:r>
    </w:p>
    <w:p w14:paraId="5A81554F" w14:textId="77777777" w:rsidR="003A7AEE" w:rsidRDefault="003A7AEE" w:rsidP="003A7AEE">
      <w:pPr>
        <w:pStyle w:val="NormalWeb"/>
        <w:spacing w:before="0" w:beforeAutospacing="0" w:after="0" w:afterAutospacing="0"/>
        <w:ind w:left="1920"/>
        <w:rPr>
          <w:color w:val="000000"/>
          <w:sz w:val="27"/>
          <w:szCs w:val="27"/>
        </w:rPr>
      </w:pPr>
      <w:r>
        <w:rPr>
          <w:rFonts w:ascii="Cambria" w:hAnsi="Cambria"/>
          <w:i/>
          <w:iCs/>
          <w:color w:val="000000"/>
          <w:sz w:val="32"/>
          <w:szCs w:val="32"/>
        </w:rPr>
        <w:t>             </w:t>
      </w:r>
      <w:proofErr w:type="gramStart"/>
      <w:r>
        <w:rPr>
          <w:rFonts w:ascii="Cambria" w:hAnsi="Cambria"/>
          <w:i/>
          <w:iCs/>
          <w:color w:val="000000"/>
          <w:sz w:val="32"/>
          <w:szCs w:val="32"/>
        </w:rPr>
        <w:t>expression</w:t>
      </w:r>
      <w:proofErr w:type="gramEnd"/>
      <w:r>
        <w:rPr>
          <w:rFonts w:ascii="Cambria" w:hAnsi="Cambria"/>
          <w:i/>
          <w:iCs/>
          <w:color w:val="000000"/>
          <w:sz w:val="32"/>
          <w:szCs w:val="32"/>
        </w:rPr>
        <w:t>-statement</w:t>
      </w:r>
    </w:p>
    <w:p w14:paraId="2EB28B19" w14:textId="77777777" w:rsidR="003A7AEE" w:rsidRDefault="003A7AEE" w:rsidP="003A7AEE">
      <w:pPr>
        <w:pStyle w:val="NormalWeb"/>
        <w:spacing w:before="0" w:beforeAutospacing="0" w:after="0" w:afterAutospacing="0"/>
        <w:ind w:left="1920"/>
        <w:rPr>
          <w:color w:val="000000"/>
          <w:sz w:val="27"/>
          <w:szCs w:val="27"/>
        </w:rPr>
      </w:pPr>
      <w:r>
        <w:rPr>
          <w:rFonts w:ascii="Cambria" w:hAnsi="Cambria"/>
          <w:i/>
          <w:iCs/>
          <w:color w:val="000000"/>
          <w:sz w:val="32"/>
          <w:szCs w:val="32"/>
        </w:rPr>
        <w:t>                </w:t>
      </w:r>
      <w:r>
        <w:rPr>
          <w:rStyle w:val="apple-tab-span"/>
          <w:rFonts w:ascii="Cambria" w:hAnsi="Cambria"/>
          <w:i/>
          <w:iCs/>
          <w:color w:val="000000"/>
          <w:sz w:val="32"/>
          <w:szCs w:val="32"/>
        </w:rPr>
        <w:tab/>
      </w:r>
      <w:r>
        <w:rPr>
          <w:rFonts w:ascii="Cambria" w:hAnsi="Cambria"/>
          <w:i/>
          <w:iCs/>
          <w:color w:val="000000"/>
          <w:sz w:val="32"/>
          <w:szCs w:val="32"/>
        </w:rPr>
        <w:t>...</w:t>
      </w:r>
    </w:p>
    <w:p w14:paraId="128EF7EE" w14:textId="77777777" w:rsidR="003A7AEE" w:rsidRPr="003A7AEE" w:rsidRDefault="003A7AEE" w:rsidP="003A7AEE">
      <w:pPr>
        <w:pStyle w:val="Heading2"/>
      </w:pPr>
      <w:bookmarkStart w:id="33" w:name="_Toc226452925"/>
      <w:r w:rsidRPr="003A7AEE">
        <w:t>6.1.  Expression-statement</w:t>
      </w:r>
      <w:bookmarkEnd w:id="33"/>
    </w:p>
    <w:p w14:paraId="11CA21A2" w14:textId="77777777" w:rsidR="003A7AEE" w:rsidRDefault="003A7AEE" w:rsidP="003A7AEE">
      <w:pPr>
        <w:pStyle w:val="NormalWeb"/>
        <w:spacing w:before="0" w:beforeAutospacing="0" w:after="0" w:afterAutospacing="0"/>
        <w:rPr>
          <w:color w:val="000000"/>
          <w:sz w:val="27"/>
          <w:szCs w:val="27"/>
        </w:rPr>
      </w:pPr>
      <w:r>
        <w:rPr>
          <w:rFonts w:ascii="Cambria" w:hAnsi="Cambria"/>
          <w:b/>
          <w:bCs/>
          <w:color w:val="000000"/>
          <w:sz w:val="32"/>
          <w:szCs w:val="32"/>
        </w:rPr>
        <w:t>    </w:t>
      </w:r>
      <w:r>
        <w:rPr>
          <w:rStyle w:val="apple-tab-span"/>
          <w:rFonts w:ascii="Cambria" w:hAnsi="Cambria"/>
          <w:b/>
          <w:bCs/>
          <w:color w:val="000000"/>
          <w:sz w:val="32"/>
          <w:szCs w:val="32"/>
        </w:rPr>
        <w:tab/>
      </w:r>
    </w:p>
    <w:p w14:paraId="1278F1DC" w14:textId="77777777" w:rsidR="003A7AEE" w:rsidRDefault="003A7AEE" w:rsidP="003A7AEE">
      <w:pPr>
        <w:pStyle w:val="NormalWeb"/>
        <w:spacing w:before="0" w:beforeAutospacing="0" w:after="0" w:afterAutospacing="0"/>
        <w:ind w:left="1920"/>
        <w:rPr>
          <w:color w:val="000000"/>
          <w:sz w:val="27"/>
          <w:szCs w:val="27"/>
        </w:rPr>
      </w:pPr>
      <w:proofErr w:type="gramStart"/>
      <w:r>
        <w:rPr>
          <w:rFonts w:ascii="Cambria" w:hAnsi="Cambria"/>
          <w:i/>
          <w:iCs/>
          <w:color w:val="000000"/>
          <w:sz w:val="32"/>
          <w:szCs w:val="32"/>
        </w:rPr>
        <w:t>expression</w:t>
      </w:r>
      <w:proofErr w:type="gramEnd"/>
      <w:r>
        <w:rPr>
          <w:rFonts w:ascii="Cambria" w:hAnsi="Cambria"/>
          <w:i/>
          <w:iCs/>
          <w:color w:val="000000"/>
          <w:sz w:val="32"/>
          <w:szCs w:val="32"/>
        </w:rPr>
        <w:t>-statement:</w:t>
      </w:r>
    </w:p>
    <w:p w14:paraId="44E34CA1" w14:textId="77777777" w:rsidR="003A7AEE" w:rsidRDefault="003A7AEE" w:rsidP="003A7AEE">
      <w:pPr>
        <w:pStyle w:val="NormalWeb"/>
        <w:spacing w:before="0" w:beforeAutospacing="0" w:after="0" w:afterAutospacing="0"/>
        <w:ind w:left="1920"/>
        <w:rPr>
          <w:color w:val="000000"/>
          <w:sz w:val="27"/>
          <w:szCs w:val="27"/>
        </w:rPr>
      </w:pPr>
      <w:r>
        <w:rPr>
          <w:rFonts w:ascii="Cambria" w:hAnsi="Cambria"/>
          <w:i/>
          <w:iCs/>
          <w:color w:val="000000"/>
          <w:sz w:val="32"/>
          <w:szCs w:val="32"/>
        </w:rPr>
        <w:t>                </w:t>
      </w:r>
      <w:r>
        <w:rPr>
          <w:rStyle w:val="apple-tab-span"/>
          <w:rFonts w:ascii="Cambria" w:hAnsi="Cambria"/>
          <w:i/>
          <w:iCs/>
          <w:color w:val="000000"/>
          <w:sz w:val="32"/>
          <w:szCs w:val="32"/>
        </w:rPr>
        <w:tab/>
      </w:r>
      <w:proofErr w:type="spellStart"/>
      <w:proofErr w:type="gramStart"/>
      <w:r>
        <w:rPr>
          <w:rFonts w:ascii="Cambria" w:hAnsi="Cambria"/>
          <w:i/>
          <w:iCs/>
          <w:color w:val="000000"/>
          <w:sz w:val="32"/>
          <w:szCs w:val="32"/>
        </w:rPr>
        <w:t>expression</w:t>
      </w:r>
      <w:r>
        <w:rPr>
          <w:rFonts w:ascii="Cambria" w:hAnsi="Cambria"/>
          <w:i/>
          <w:iCs/>
          <w:color w:val="000000"/>
          <w:sz w:val="21"/>
          <w:szCs w:val="21"/>
          <w:vertAlign w:val="subscript"/>
        </w:rPr>
        <w:t>opt</w:t>
      </w:r>
      <w:proofErr w:type="spellEnd"/>
      <w:proofErr w:type="gramEnd"/>
    </w:p>
    <w:p w14:paraId="5EFF8FCF"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An expression statement is either an assignment or a function call.  The result of such an assignment or function call is evaluated and used as the value for that expression.  All side effects such as subroutines started by a given </w:t>
      </w:r>
      <w:r>
        <w:rPr>
          <w:rFonts w:ascii="Cambria" w:hAnsi="Cambria"/>
          <w:i/>
          <w:iCs/>
          <w:color w:val="000000"/>
          <w:sz w:val="32"/>
          <w:szCs w:val="32"/>
        </w:rPr>
        <w:t>expression-statement</w:t>
      </w:r>
      <w:r>
        <w:rPr>
          <w:rFonts w:ascii="Cambria" w:hAnsi="Cambria"/>
          <w:color w:val="000000"/>
          <w:sz w:val="32"/>
          <w:szCs w:val="32"/>
        </w:rPr>
        <w:t xml:space="preserve"> must terminate before the following statement may be executed.</w:t>
      </w:r>
    </w:p>
    <w:p w14:paraId="0D3CD171" w14:textId="77777777" w:rsidR="003A7AEE" w:rsidRPr="003A7AEE" w:rsidRDefault="003A7AEE" w:rsidP="003A7AEE">
      <w:pPr>
        <w:pStyle w:val="Heading2"/>
      </w:pPr>
      <w:bookmarkStart w:id="34" w:name="_Toc226452926"/>
      <w:r w:rsidRPr="003A7AEE">
        <w:t>6.2 Compound Statements</w:t>
      </w:r>
      <w:bookmarkEnd w:id="34"/>
    </w:p>
    <w:p w14:paraId="713B9C56"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0"/>
          <w:szCs w:val="30"/>
        </w:rPr>
        <w:t>The compound statement is a block.  It is simply a list of several statements used in place of a single statement, as with a function definition.  </w:t>
      </w:r>
    </w:p>
    <w:p w14:paraId="16E9899A" w14:textId="77777777" w:rsidR="003A7AEE" w:rsidRPr="003A7AEE" w:rsidRDefault="003A7AEE" w:rsidP="003A7AEE">
      <w:pPr>
        <w:pStyle w:val="Heading2"/>
      </w:pPr>
      <w:bookmarkStart w:id="35" w:name="_Toc226452927"/>
      <w:r w:rsidRPr="003A7AEE">
        <w:lastRenderedPageBreak/>
        <w:t>6.3 Selection Statements</w:t>
      </w:r>
      <w:bookmarkEnd w:id="35"/>
    </w:p>
    <w:p w14:paraId="1850A440"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Selection statements are used for conditional execution. If statements work by evaluating each expression top to bottom until one evaluates to true, at which point the statement inside is executed.  If none evaluate to true and there is an else statement (else statements do not have their own associated expression, but serve as a catch-all), then the statement inside the else is evaluated.  If no else statement is present and all other expressions associated with </w:t>
      </w:r>
      <w:proofErr w:type="gramStart"/>
      <w:r>
        <w:rPr>
          <w:rFonts w:ascii="Cambria" w:hAnsi="Cambria"/>
          <w:color w:val="000000"/>
          <w:sz w:val="32"/>
          <w:szCs w:val="32"/>
        </w:rPr>
        <w:t>the if</w:t>
      </w:r>
      <w:proofErr w:type="gramEnd"/>
      <w:r>
        <w:rPr>
          <w:rFonts w:ascii="Cambria" w:hAnsi="Cambria"/>
          <w:color w:val="000000"/>
          <w:sz w:val="32"/>
          <w:szCs w:val="32"/>
        </w:rPr>
        <w:t xml:space="preserve"> statement evaluate to false, execution continues below the if statement, without executing any statements within the if.</w:t>
      </w:r>
    </w:p>
    <w:p w14:paraId="68B9F3C7" w14:textId="77777777" w:rsidR="003A7AEE" w:rsidRDefault="003A7AEE" w:rsidP="003A7AEE">
      <w:pPr>
        <w:pStyle w:val="NormalWeb"/>
        <w:spacing w:before="0" w:beforeAutospacing="0" w:after="0" w:afterAutospacing="0"/>
        <w:jc w:val="both"/>
        <w:rPr>
          <w:color w:val="000000"/>
          <w:sz w:val="27"/>
          <w:szCs w:val="27"/>
        </w:rPr>
      </w:pPr>
      <w:proofErr w:type="gramStart"/>
      <w:r>
        <w:rPr>
          <w:rFonts w:ascii="Cambria" w:hAnsi="Cambria"/>
          <w:color w:val="000000"/>
          <w:sz w:val="32"/>
          <w:szCs w:val="32"/>
        </w:rPr>
        <w:t>if</w:t>
      </w:r>
      <w:proofErr w:type="gramEnd"/>
      <w:r>
        <w:rPr>
          <w:rFonts w:ascii="Cambria" w:hAnsi="Cambria"/>
          <w:color w:val="000000"/>
          <w:sz w:val="32"/>
          <w:szCs w:val="32"/>
        </w:rPr>
        <w:t>:</w:t>
      </w:r>
    </w:p>
    <w:p w14:paraId="40CA12E7" w14:textId="77777777" w:rsidR="003A7AEE" w:rsidRDefault="003A7AEE" w:rsidP="003A7AEE">
      <w:pPr>
        <w:pStyle w:val="NormalWeb"/>
        <w:spacing w:before="0" w:beforeAutospacing="0" w:after="0" w:afterAutospacing="0"/>
        <w:ind w:left="1920"/>
        <w:jc w:val="both"/>
        <w:rPr>
          <w:color w:val="000000"/>
          <w:sz w:val="27"/>
          <w:szCs w:val="27"/>
        </w:rPr>
      </w:pPr>
      <w:proofErr w:type="gramStart"/>
      <w:r>
        <w:rPr>
          <w:rFonts w:ascii="Cambria" w:hAnsi="Cambria"/>
          <w:b/>
          <w:bCs/>
          <w:color w:val="000000"/>
          <w:sz w:val="30"/>
          <w:szCs w:val="30"/>
        </w:rPr>
        <w:t>if</w:t>
      </w:r>
      <w:proofErr w:type="gramEnd"/>
      <w:r>
        <w:rPr>
          <w:rFonts w:ascii="Cambria" w:hAnsi="Cambria"/>
          <w:color w:val="000000"/>
          <w:sz w:val="30"/>
          <w:szCs w:val="30"/>
        </w:rPr>
        <w:t xml:space="preserve"> </w:t>
      </w:r>
      <w:proofErr w:type="spellStart"/>
      <w:r>
        <w:rPr>
          <w:rFonts w:ascii="Cambria" w:hAnsi="Cambria"/>
          <w:i/>
          <w:iCs/>
          <w:color w:val="000000"/>
          <w:sz w:val="30"/>
          <w:szCs w:val="30"/>
        </w:rPr>
        <w:t>expr</w:t>
      </w:r>
      <w:proofErr w:type="spellEnd"/>
      <w:r>
        <w:rPr>
          <w:rFonts w:ascii="Cambria" w:hAnsi="Cambria"/>
          <w:color w:val="000000"/>
          <w:sz w:val="30"/>
          <w:szCs w:val="30"/>
        </w:rPr>
        <w:t xml:space="preserve"> </w:t>
      </w:r>
      <w:r>
        <w:rPr>
          <w:rFonts w:ascii="Cambria" w:hAnsi="Cambria"/>
          <w:b/>
          <w:bCs/>
          <w:color w:val="000000"/>
          <w:sz w:val="30"/>
          <w:szCs w:val="30"/>
        </w:rPr>
        <w:t>do</w:t>
      </w:r>
      <w:r>
        <w:rPr>
          <w:rFonts w:ascii="Cambria" w:hAnsi="Cambria"/>
          <w:color w:val="000000"/>
          <w:sz w:val="30"/>
          <w:szCs w:val="30"/>
        </w:rPr>
        <w:t xml:space="preserve"> </w:t>
      </w:r>
      <w:r>
        <w:rPr>
          <w:rFonts w:ascii="Cambria" w:hAnsi="Cambria"/>
          <w:i/>
          <w:iCs/>
          <w:color w:val="000000"/>
          <w:sz w:val="30"/>
          <w:szCs w:val="30"/>
        </w:rPr>
        <w:t>statement</w:t>
      </w:r>
    </w:p>
    <w:p w14:paraId="2343FA31" w14:textId="77777777" w:rsidR="003A7AEE" w:rsidRDefault="003A7AEE" w:rsidP="003A7AEE">
      <w:pPr>
        <w:pStyle w:val="NormalWeb"/>
        <w:spacing w:before="0" w:beforeAutospacing="0" w:after="0" w:afterAutospacing="0"/>
        <w:ind w:left="1920" w:firstLine="960"/>
        <w:jc w:val="both"/>
        <w:rPr>
          <w:color w:val="000000"/>
          <w:sz w:val="27"/>
          <w:szCs w:val="27"/>
        </w:rPr>
      </w:pPr>
      <w:proofErr w:type="gramStart"/>
      <w:r>
        <w:rPr>
          <w:rFonts w:ascii="Cambria" w:hAnsi="Cambria"/>
          <w:b/>
          <w:bCs/>
          <w:color w:val="000000"/>
          <w:sz w:val="30"/>
          <w:szCs w:val="30"/>
        </w:rPr>
        <w:t>else</w:t>
      </w:r>
      <w:proofErr w:type="gramEnd"/>
      <w:r>
        <w:rPr>
          <w:rFonts w:ascii="Cambria" w:hAnsi="Cambria"/>
          <w:color w:val="000000"/>
          <w:sz w:val="30"/>
          <w:szCs w:val="30"/>
        </w:rPr>
        <w:t xml:space="preserve">  </w:t>
      </w:r>
      <w:r>
        <w:rPr>
          <w:rFonts w:ascii="Cambria" w:hAnsi="Cambria"/>
          <w:i/>
          <w:iCs/>
          <w:color w:val="000000"/>
          <w:sz w:val="30"/>
          <w:szCs w:val="30"/>
        </w:rPr>
        <w:t>statement</w:t>
      </w:r>
      <w:r>
        <w:rPr>
          <w:rFonts w:ascii="Cambria" w:hAnsi="Cambria"/>
          <w:color w:val="000000"/>
          <w:sz w:val="30"/>
          <w:szCs w:val="30"/>
        </w:rPr>
        <w:t>;</w:t>
      </w:r>
    </w:p>
    <w:p w14:paraId="01E1EE37" w14:textId="77777777" w:rsidR="003A7AEE" w:rsidRDefault="003A7AEE" w:rsidP="003A7AEE">
      <w:pPr>
        <w:pStyle w:val="NormalWeb"/>
        <w:spacing w:before="0" w:beforeAutospacing="0" w:after="0" w:afterAutospacing="0"/>
        <w:ind w:left="1920"/>
        <w:jc w:val="both"/>
        <w:rPr>
          <w:color w:val="000000"/>
          <w:sz w:val="27"/>
          <w:szCs w:val="27"/>
        </w:rPr>
      </w:pPr>
      <w:proofErr w:type="gramStart"/>
      <w:r>
        <w:rPr>
          <w:rFonts w:ascii="Cambria" w:hAnsi="Cambria"/>
          <w:b/>
          <w:bCs/>
          <w:color w:val="000000"/>
          <w:sz w:val="30"/>
          <w:szCs w:val="30"/>
        </w:rPr>
        <w:t>end</w:t>
      </w:r>
      <w:proofErr w:type="gramEnd"/>
    </w:p>
    <w:p w14:paraId="537C613C" w14:textId="77777777" w:rsidR="003A7AEE" w:rsidRDefault="003A7AEE" w:rsidP="003A7AEE">
      <w:pPr>
        <w:pStyle w:val="NormalWeb"/>
        <w:spacing w:before="0" w:beforeAutospacing="0" w:after="0" w:afterAutospacing="0"/>
        <w:ind w:left="1920"/>
        <w:jc w:val="both"/>
        <w:rPr>
          <w:color w:val="000000"/>
          <w:sz w:val="27"/>
          <w:szCs w:val="27"/>
        </w:rPr>
      </w:pPr>
      <w:proofErr w:type="gramStart"/>
      <w:r>
        <w:rPr>
          <w:rFonts w:ascii="Cambria" w:hAnsi="Cambria"/>
          <w:b/>
          <w:bCs/>
          <w:color w:val="000000"/>
          <w:sz w:val="30"/>
          <w:szCs w:val="30"/>
        </w:rPr>
        <w:t>if</w:t>
      </w:r>
      <w:proofErr w:type="gramEnd"/>
      <w:r>
        <w:rPr>
          <w:rFonts w:ascii="Cambria" w:hAnsi="Cambria"/>
          <w:color w:val="000000"/>
          <w:sz w:val="30"/>
          <w:szCs w:val="30"/>
        </w:rPr>
        <w:t xml:space="preserve"> </w:t>
      </w:r>
      <w:proofErr w:type="spellStart"/>
      <w:r>
        <w:rPr>
          <w:rFonts w:ascii="Cambria" w:hAnsi="Cambria"/>
          <w:i/>
          <w:iCs/>
          <w:color w:val="000000"/>
          <w:sz w:val="30"/>
          <w:szCs w:val="30"/>
        </w:rPr>
        <w:t>expr</w:t>
      </w:r>
      <w:proofErr w:type="spellEnd"/>
    </w:p>
    <w:p w14:paraId="65AB2FE9" w14:textId="77777777" w:rsidR="003A7AEE" w:rsidRDefault="003A7AEE" w:rsidP="003A7AEE">
      <w:pPr>
        <w:pStyle w:val="NormalWeb"/>
        <w:spacing w:before="0" w:beforeAutospacing="0" w:after="0" w:afterAutospacing="0"/>
        <w:ind w:left="1920" w:firstLine="960"/>
        <w:jc w:val="both"/>
        <w:rPr>
          <w:color w:val="000000"/>
          <w:sz w:val="27"/>
          <w:szCs w:val="27"/>
        </w:rPr>
      </w:pPr>
      <w:proofErr w:type="gramStart"/>
      <w:r>
        <w:rPr>
          <w:rFonts w:ascii="Cambria" w:hAnsi="Cambria"/>
          <w:i/>
          <w:iCs/>
          <w:color w:val="000000"/>
          <w:sz w:val="30"/>
          <w:szCs w:val="30"/>
        </w:rPr>
        <w:t>statement</w:t>
      </w:r>
      <w:proofErr w:type="gramEnd"/>
      <w:r>
        <w:rPr>
          <w:rFonts w:ascii="Cambria" w:hAnsi="Cambria"/>
          <w:i/>
          <w:iCs/>
          <w:color w:val="000000"/>
          <w:sz w:val="30"/>
          <w:szCs w:val="30"/>
        </w:rPr>
        <w:t>;</w:t>
      </w:r>
    </w:p>
    <w:p w14:paraId="7359EAD0" w14:textId="77777777" w:rsidR="003A7AEE" w:rsidRDefault="003A7AEE" w:rsidP="003A7AEE">
      <w:pPr>
        <w:pStyle w:val="NormalWeb"/>
        <w:spacing w:before="0" w:beforeAutospacing="0" w:after="0" w:afterAutospacing="0"/>
        <w:ind w:left="1920"/>
        <w:jc w:val="both"/>
        <w:rPr>
          <w:color w:val="000000"/>
          <w:sz w:val="27"/>
          <w:szCs w:val="27"/>
        </w:rPr>
      </w:pPr>
      <w:proofErr w:type="gramStart"/>
      <w:r>
        <w:rPr>
          <w:rFonts w:ascii="Cambria" w:hAnsi="Cambria"/>
          <w:b/>
          <w:bCs/>
          <w:color w:val="000000"/>
          <w:sz w:val="30"/>
          <w:szCs w:val="30"/>
        </w:rPr>
        <w:t>elif</w:t>
      </w:r>
      <w:proofErr w:type="gramEnd"/>
      <w:r>
        <w:rPr>
          <w:rFonts w:ascii="Cambria" w:hAnsi="Cambria"/>
          <w:color w:val="000000"/>
          <w:sz w:val="30"/>
          <w:szCs w:val="30"/>
        </w:rPr>
        <w:t xml:space="preserve"> </w:t>
      </w:r>
      <w:proofErr w:type="spellStart"/>
      <w:r>
        <w:rPr>
          <w:rFonts w:ascii="Cambria" w:hAnsi="Cambria"/>
          <w:i/>
          <w:iCs/>
          <w:color w:val="000000"/>
          <w:sz w:val="30"/>
          <w:szCs w:val="30"/>
        </w:rPr>
        <w:t>expr</w:t>
      </w:r>
      <w:proofErr w:type="spellEnd"/>
      <w:r>
        <w:rPr>
          <w:rFonts w:ascii="Cambria" w:hAnsi="Cambria"/>
          <w:i/>
          <w:iCs/>
          <w:color w:val="000000"/>
          <w:sz w:val="30"/>
          <w:szCs w:val="30"/>
        </w:rPr>
        <w:t xml:space="preserve"> </w:t>
      </w:r>
    </w:p>
    <w:p w14:paraId="5B92205A" w14:textId="77777777" w:rsidR="003A7AEE" w:rsidRDefault="003A7AEE" w:rsidP="003A7AEE">
      <w:pPr>
        <w:pStyle w:val="NormalWeb"/>
        <w:spacing w:before="0" w:beforeAutospacing="0" w:after="0" w:afterAutospacing="0"/>
        <w:ind w:left="1920" w:firstLine="960"/>
        <w:jc w:val="both"/>
        <w:rPr>
          <w:color w:val="000000"/>
          <w:sz w:val="27"/>
          <w:szCs w:val="27"/>
        </w:rPr>
      </w:pPr>
      <w:proofErr w:type="gramStart"/>
      <w:r>
        <w:rPr>
          <w:rFonts w:ascii="Cambria" w:hAnsi="Cambria"/>
          <w:i/>
          <w:iCs/>
          <w:color w:val="000000"/>
          <w:sz w:val="30"/>
          <w:szCs w:val="30"/>
        </w:rPr>
        <w:t>statement</w:t>
      </w:r>
      <w:proofErr w:type="gramEnd"/>
      <w:r>
        <w:rPr>
          <w:rFonts w:ascii="Cambria" w:hAnsi="Cambria"/>
          <w:i/>
          <w:iCs/>
          <w:color w:val="000000"/>
          <w:sz w:val="30"/>
          <w:szCs w:val="30"/>
        </w:rPr>
        <w:t>;</w:t>
      </w:r>
    </w:p>
    <w:p w14:paraId="0FF00107" w14:textId="77777777" w:rsidR="003A7AEE" w:rsidRDefault="003A7AEE" w:rsidP="003A7AEE">
      <w:pPr>
        <w:pStyle w:val="NormalWeb"/>
        <w:spacing w:before="0" w:beforeAutospacing="0" w:after="0" w:afterAutospacing="0"/>
        <w:ind w:left="1920"/>
        <w:jc w:val="both"/>
        <w:rPr>
          <w:color w:val="000000"/>
          <w:sz w:val="27"/>
          <w:szCs w:val="27"/>
        </w:rPr>
      </w:pPr>
      <w:proofErr w:type="gramStart"/>
      <w:r>
        <w:rPr>
          <w:rFonts w:ascii="Cambria" w:hAnsi="Cambria"/>
          <w:b/>
          <w:bCs/>
          <w:color w:val="000000"/>
          <w:sz w:val="30"/>
          <w:szCs w:val="30"/>
        </w:rPr>
        <w:t>elif</w:t>
      </w:r>
      <w:proofErr w:type="gramEnd"/>
      <w:r>
        <w:rPr>
          <w:rFonts w:ascii="Cambria" w:hAnsi="Cambria"/>
          <w:color w:val="000000"/>
          <w:sz w:val="30"/>
          <w:szCs w:val="30"/>
        </w:rPr>
        <w:t xml:space="preserve"> </w:t>
      </w:r>
      <w:proofErr w:type="spellStart"/>
      <w:r>
        <w:rPr>
          <w:rFonts w:ascii="Cambria" w:hAnsi="Cambria"/>
          <w:i/>
          <w:iCs/>
          <w:color w:val="000000"/>
          <w:sz w:val="30"/>
          <w:szCs w:val="30"/>
        </w:rPr>
        <w:t>expr</w:t>
      </w:r>
      <w:proofErr w:type="spellEnd"/>
    </w:p>
    <w:p w14:paraId="05642557" w14:textId="77777777" w:rsidR="003A7AEE" w:rsidRDefault="003A7AEE" w:rsidP="003A7AEE">
      <w:pPr>
        <w:pStyle w:val="NormalWeb"/>
        <w:spacing w:before="0" w:beforeAutospacing="0" w:after="0" w:afterAutospacing="0"/>
        <w:ind w:left="1920" w:firstLine="960"/>
        <w:jc w:val="both"/>
        <w:rPr>
          <w:color w:val="000000"/>
          <w:sz w:val="27"/>
          <w:szCs w:val="27"/>
        </w:rPr>
      </w:pPr>
      <w:proofErr w:type="gramStart"/>
      <w:r>
        <w:rPr>
          <w:rFonts w:ascii="Cambria" w:hAnsi="Cambria"/>
          <w:i/>
          <w:iCs/>
          <w:color w:val="000000"/>
          <w:sz w:val="30"/>
          <w:szCs w:val="30"/>
        </w:rPr>
        <w:t>statement</w:t>
      </w:r>
      <w:proofErr w:type="gramEnd"/>
      <w:r>
        <w:rPr>
          <w:rFonts w:ascii="Cambria" w:hAnsi="Cambria"/>
          <w:i/>
          <w:iCs/>
          <w:color w:val="000000"/>
          <w:sz w:val="30"/>
          <w:szCs w:val="30"/>
        </w:rPr>
        <w:t>;</w:t>
      </w:r>
    </w:p>
    <w:p w14:paraId="6DF92C21" w14:textId="77777777" w:rsidR="003A7AEE" w:rsidRDefault="003A7AEE" w:rsidP="003A7AEE">
      <w:pPr>
        <w:pStyle w:val="NormalWeb"/>
        <w:spacing w:before="0" w:beforeAutospacing="0" w:after="0" w:afterAutospacing="0"/>
        <w:ind w:left="1920"/>
        <w:jc w:val="both"/>
        <w:rPr>
          <w:color w:val="000000"/>
          <w:sz w:val="27"/>
          <w:szCs w:val="27"/>
        </w:rPr>
      </w:pPr>
      <w:proofErr w:type="gramStart"/>
      <w:r>
        <w:rPr>
          <w:rFonts w:ascii="Cambria" w:hAnsi="Cambria"/>
          <w:b/>
          <w:bCs/>
          <w:color w:val="000000"/>
          <w:sz w:val="30"/>
          <w:szCs w:val="30"/>
        </w:rPr>
        <w:t>else</w:t>
      </w:r>
      <w:proofErr w:type="gramEnd"/>
      <w:r>
        <w:rPr>
          <w:rFonts w:ascii="Cambria" w:hAnsi="Cambria"/>
          <w:color w:val="000000"/>
          <w:sz w:val="30"/>
          <w:szCs w:val="30"/>
        </w:rPr>
        <w:t xml:space="preserve">  </w:t>
      </w:r>
    </w:p>
    <w:p w14:paraId="0B1EF0AB" w14:textId="77777777" w:rsidR="003A7AEE" w:rsidRDefault="003A7AEE" w:rsidP="003A7AEE">
      <w:pPr>
        <w:pStyle w:val="NormalWeb"/>
        <w:spacing w:before="0" w:beforeAutospacing="0" w:after="0" w:afterAutospacing="0"/>
        <w:ind w:left="1920" w:firstLine="960"/>
        <w:jc w:val="both"/>
        <w:rPr>
          <w:color w:val="000000"/>
          <w:sz w:val="27"/>
          <w:szCs w:val="27"/>
        </w:rPr>
      </w:pPr>
      <w:proofErr w:type="gramStart"/>
      <w:r>
        <w:rPr>
          <w:rFonts w:ascii="Cambria" w:hAnsi="Cambria"/>
          <w:i/>
          <w:iCs/>
          <w:color w:val="000000"/>
          <w:sz w:val="30"/>
          <w:szCs w:val="30"/>
        </w:rPr>
        <w:t>statement</w:t>
      </w:r>
      <w:proofErr w:type="gramEnd"/>
      <w:r>
        <w:rPr>
          <w:rFonts w:ascii="Cambria" w:hAnsi="Cambria"/>
          <w:i/>
          <w:iCs/>
          <w:color w:val="000000"/>
          <w:sz w:val="30"/>
          <w:szCs w:val="30"/>
        </w:rPr>
        <w:t>;</w:t>
      </w:r>
    </w:p>
    <w:p w14:paraId="3D037B35" w14:textId="77777777" w:rsidR="003A7AEE" w:rsidRDefault="003A7AEE" w:rsidP="003A7AEE">
      <w:pPr>
        <w:pStyle w:val="NormalWeb"/>
        <w:spacing w:before="0" w:beforeAutospacing="0" w:after="0" w:afterAutospacing="0"/>
        <w:ind w:left="1920"/>
        <w:jc w:val="both"/>
        <w:rPr>
          <w:color w:val="000000"/>
          <w:sz w:val="27"/>
          <w:szCs w:val="27"/>
        </w:rPr>
      </w:pPr>
      <w:proofErr w:type="gramStart"/>
      <w:r>
        <w:rPr>
          <w:rFonts w:ascii="Cambria" w:hAnsi="Cambria"/>
          <w:b/>
          <w:bCs/>
          <w:color w:val="000000"/>
          <w:sz w:val="30"/>
          <w:szCs w:val="30"/>
        </w:rPr>
        <w:t>end</w:t>
      </w:r>
      <w:proofErr w:type="gramEnd"/>
    </w:p>
    <w:p w14:paraId="499A64BD" w14:textId="77777777" w:rsidR="003A7AEE" w:rsidRPr="003A7AEE" w:rsidRDefault="003A7AEE" w:rsidP="003A7AEE">
      <w:pPr>
        <w:pStyle w:val="Heading2"/>
      </w:pPr>
      <w:bookmarkStart w:id="36" w:name="_Toc226452928"/>
      <w:r w:rsidRPr="003A7AEE">
        <w:t>6.4 Iteration Statements</w:t>
      </w:r>
      <w:bookmarkEnd w:id="36"/>
    </w:p>
    <w:p w14:paraId="43178140"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The “while” and “for each” iteration statements are used for looping.  </w:t>
      </w:r>
    </w:p>
    <w:p w14:paraId="77C63EE0"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0"/>
          <w:szCs w:val="30"/>
        </w:rPr>
        <w:t>       </w:t>
      </w:r>
      <w:r>
        <w:rPr>
          <w:rStyle w:val="apple-tab-span"/>
          <w:rFonts w:ascii="Cambria" w:hAnsi="Cambria"/>
          <w:color w:val="000000"/>
          <w:sz w:val="30"/>
          <w:szCs w:val="30"/>
        </w:rPr>
        <w:tab/>
      </w:r>
      <w:proofErr w:type="gramStart"/>
      <w:r>
        <w:rPr>
          <w:rFonts w:ascii="Cambria" w:hAnsi="Cambria"/>
          <w:i/>
          <w:iCs/>
          <w:color w:val="000000"/>
          <w:sz w:val="30"/>
          <w:szCs w:val="30"/>
        </w:rPr>
        <w:t>iteration</w:t>
      </w:r>
      <w:proofErr w:type="gramEnd"/>
      <w:r>
        <w:rPr>
          <w:rFonts w:ascii="Cambria" w:hAnsi="Cambria"/>
          <w:i/>
          <w:iCs/>
          <w:color w:val="000000"/>
          <w:sz w:val="30"/>
          <w:szCs w:val="30"/>
        </w:rPr>
        <w:t>-statements</w:t>
      </w:r>
      <w:r>
        <w:rPr>
          <w:rFonts w:ascii="Cambria" w:hAnsi="Cambria"/>
          <w:color w:val="000000"/>
          <w:sz w:val="30"/>
          <w:szCs w:val="30"/>
        </w:rPr>
        <w:t>:</w:t>
      </w:r>
    </w:p>
    <w:p w14:paraId="0B671449" w14:textId="77777777" w:rsidR="003A7AEE" w:rsidRDefault="003A7AEE" w:rsidP="003A7AEE">
      <w:pPr>
        <w:pStyle w:val="NormalWeb"/>
        <w:spacing w:before="0" w:beforeAutospacing="0" w:after="0" w:afterAutospacing="0"/>
        <w:ind w:left="960"/>
        <w:jc w:val="both"/>
        <w:rPr>
          <w:color w:val="000000"/>
          <w:sz w:val="27"/>
          <w:szCs w:val="27"/>
        </w:rPr>
      </w:pPr>
      <w:r>
        <w:rPr>
          <w:rFonts w:ascii="Cambria" w:hAnsi="Cambria"/>
          <w:color w:val="000000"/>
          <w:sz w:val="30"/>
          <w:szCs w:val="30"/>
        </w:rPr>
        <w:t>   </w:t>
      </w:r>
      <w:r>
        <w:rPr>
          <w:rStyle w:val="apple-tab-span"/>
          <w:rFonts w:ascii="Cambria" w:hAnsi="Cambria"/>
          <w:color w:val="000000"/>
          <w:sz w:val="30"/>
          <w:szCs w:val="30"/>
        </w:rPr>
        <w:tab/>
      </w:r>
      <w:proofErr w:type="gramStart"/>
      <w:r>
        <w:rPr>
          <w:rFonts w:ascii="Cambria" w:hAnsi="Cambria"/>
          <w:color w:val="000000"/>
          <w:sz w:val="30"/>
          <w:szCs w:val="30"/>
        </w:rPr>
        <w:t>while</w:t>
      </w:r>
      <w:proofErr w:type="gramEnd"/>
      <w:r>
        <w:rPr>
          <w:rFonts w:ascii="Cambria" w:hAnsi="Cambria"/>
          <w:color w:val="000000"/>
          <w:sz w:val="30"/>
          <w:szCs w:val="30"/>
        </w:rPr>
        <w:t xml:space="preserve"> </w:t>
      </w:r>
      <w:r>
        <w:rPr>
          <w:rFonts w:ascii="Cambria" w:hAnsi="Cambria"/>
          <w:i/>
          <w:iCs/>
          <w:color w:val="000000"/>
          <w:sz w:val="30"/>
          <w:szCs w:val="30"/>
        </w:rPr>
        <w:t>expression</w:t>
      </w:r>
      <w:r>
        <w:rPr>
          <w:rFonts w:ascii="Cambria" w:hAnsi="Cambria"/>
          <w:color w:val="000000"/>
          <w:sz w:val="30"/>
          <w:szCs w:val="30"/>
        </w:rPr>
        <w:t xml:space="preserve"> do </w:t>
      </w:r>
      <w:proofErr w:type="spellStart"/>
      <w:r>
        <w:rPr>
          <w:rFonts w:ascii="Cambria" w:hAnsi="Cambria"/>
          <w:i/>
          <w:iCs/>
          <w:color w:val="000000"/>
          <w:sz w:val="30"/>
          <w:szCs w:val="30"/>
        </w:rPr>
        <w:t>stmt</w:t>
      </w:r>
      <w:proofErr w:type="spellEnd"/>
      <w:r>
        <w:rPr>
          <w:rFonts w:ascii="Cambria" w:hAnsi="Cambria"/>
          <w:color w:val="000000"/>
          <w:sz w:val="30"/>
          <w:szCs w:val="30"/>
        </w:rPr>
        <w:t xml:space="preserve"> end</w:t>
      </w:r>
    </w:p>
    <w:p w14:paraId="0C81E035" w14:textId="77777777" w:rsidR="003A7AEE" w:rsidRDefault="003A7AEE" w:rsidP="003A7AEE">
      <w:pPr>
        <w:pStyle w:val="NormalWeb"/>
        <w:spacing w:before="0" w:beforeAutospacing="0" w:after="0" w:afterAutospacing="0"/>
        <w:jc w:val="both"/>
        <w:rPr>
          <w:color w:val="000000"/>
          <w:sz w:val="27"/>
          <w:szCs w:val="27"/>
        </w:rPr>
      </w:pPr>
      <w:r>
        <w:rPr>
          <w:rStyle w:val="apple-tab-span"/>
          <w:rFonts w:ascii="Cambria" w:hAnsi="Cambria"/>
          <w:color w:val="000000"/>
          <w:sz w:val="32"/>
          <w:szCs w:val="32"/>
        </w:rPr>
        <w:tab/>
      </w:r>
      <w:r>
        <w:rPr>
          <w:rStyle w:val="apple-tab-span"/>
          <w:rFonts w:ascii="Cambria" w:hAnsi="Cambria"/>
          <w:color w:val="000000"/>
          <w:sz w:val="32"/>
          <w:szCs w:val="32"/>
        </w:rPr>
        <w:tab/>
      </w:r>
      <w:proofErr w:type="gramStart"/>
      <w:r>
        <w:rPr>
          <w:rFonts w:ascii="Cambria" w:hAnsi="Cambria"/>
          <w:color w:val="000000"/>
          <w:sz w:val="30"/>
          <w:szCs w:val="30"/>
        </w:rPr>
        <w:t>for</w:t>
      </w:r>
      <w:proofErr w:type="gramEnd"/>
      <w:r>
        <w:rPr>
          <w:rFonts w:ascii="Cambria" w:hAnsi="Cambria"/>
          <w:color w:val="000000"/>
          <w:sz w:val="30"/>
          <w:szCs w:val="30"/>
        </w:rPr>
        <w:t xml:space="preserve"> each </w:t>
      </w:r>
      <w:r>
        <w:rPr>
          <w:rFonts w:ascii="Cambria" w:hAnsi="Cambria"/>
          <w:i/>
          <w:iCs/>
          <w:color w:val="000000"/>
          <w:sz w:val="30"/>
          <w:szCs w:val="30"/>
        </w:rPr>
        <w:t>item</w:t>
      </w:r>
      <w:r>
        <w:rPr>
          <w:rFonts w:ascii="Cambria" w:hAnsi="Cambria"/>
          <w:color w:val="000000"/>
          <w:sz w:val="30"/>
          <w:szCs w:val="30"/>
        </w:rPr>
        <w:t xml:space="preserve"> in </w:t>
      </w:r>
      <w:proofErr w:type="spellStart"/>
      <w:r>
        <w:rPr>
          <w:rFonts w:ascii="Cambria" w:hAnsi="Cambria"/>
          <w:i/>
          <w:iCs/>
          <w:color w:val="000000"/>
          <w:sz w:val="30"/>
          <w:szCs w:val="30"/>
        </w:rPr>
        <w:t>iterable</w:t>
      </w:r>
      <w:proofErr w:type="spellEnd"/>
      <w:r>
        <w:rPr>
          <w:rFonts w:ascii="Cambria" w:hAnsi="Cambria"/>
          <w:color w:val="000000"/>
          <w:sz w:val="30"/>
          <w:szCs w:val="30"/>
        </w:rPr>
        <w:t xml:space="preserve"> do </w:t>
      </w:r>
      <w:proofErr w:type="spellStart"/>
      <w:r>
        <w:rPr>
          <w:rFonts w:ascii="Cambria" w:hAnsi="Cambria"/>
          <w:i/>
          <w:iCs/>
          <w:color w:val="000000"/>
          <w:sz w:val="30"/>
          <w:szCs w:val="30"/>
        </w:rPr>
        <w:t>stmt</w:t>
      </w:r>
      <w:proofErr w:type="spellEnd"/>
      <w:r>
        <w:rPr>
          <w:rFonts w:ascii="Cambria" w:hAnsi="Cambria"/>
          <w:i/>
          <w:iCs/>
          <w:color w:val="000000"/>
          <w:sz w:val="30"/>
          <w:szCs w:val="30"/>
        </w:rPr>
        <w:t xml:space="preserve"> </w:t>
      </w:r>
      <w:r>
        <w:rPr>
          <w:rFonts w:ascii="Cambria" w:hAnsi="Cambria"/>
          <w:color w:val="000000"/>
          <w:sz w:val="30"/>
          <w:szCs w:val="30"/>
        </w:rPr>
        <w:t>end</w:t>
      </w:r>
    </w:p>
    <w:p w14:paraId="6D8300C2" w14:textId="77777777" w:rsidR="003A7AEE" w:rsidRDefault="003A7AEE" w:rsidP="003A7AEE">
      <w:pPr>
        <w:rPr>
          <w:rFonts w:eastAsia="Times New Roman" w:cs="Times New Roman"/>
          <w:color w:val="000000"/>
          <w:sz w:val="27"/>
          <w:szCs w:val="27"/>
        </w:rPr>
      </w:pPr>
      <w:r>
        <w:rPr>
          <w:rFonts w:eastAsia="Times New Roman" w:cs="Times New Roman"/>
          <w:color w:val="000000"/>
          <w:sz w:val="27"/>
          <w:szCs w:val="27"/>
        </w:rPr>
        <w:br/>
      </w:r>
    </w:p>
    <w:p w14:paraId="55C0F275" w14:textId="77777777" w:rsidR="003A7AEE" w:rsidRPr="003A7AEE" w:rsidRDefault="003A7AEE" w:rsidP="003A7AEE">
      <w:pPr>
        <w:pStyle w:val="Heading3"/>
      </w:pPr>
      <w:bookmarkStart w:id="37" w:name="_Toc226452929"/>
      <w:r w:rsidRPr="003A7AEE">
        <w:t xml:space="preserve">6.4.1. </w:t>
      </w:r>
      <w:proofErr w:type="gramStart"/>
      <w:r w:rsidRPr="003A7AEE">
        <w:t>While</w:t>
      </w:r>
      <w:bookmarkEnd w:id="37"/>
      <w:proofErr w:type="gramEnd"/>
      <w:r w:rsidRPr="003A7AEE">
        <w:t xml:space="preserve"> </w:t>
      </w:r>
    </w:p>
    <w:p w14:paraId="66226691"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While statements execute as long as the expression that follows the </w:t>
      </w:r>
      <w:r>
        <w:rPr>
          <w:rFonts w:ascii="Cambria" w:hAnsi="Cambria"/>
          <w:i/>
          <w:iCs/>
          <w:color w:val="000000"/>
          <w:sz w:val="32"/>
          <w:szCs w:val="32"/>
        </w:rPr>
        <w:t>while</w:t>
      </w:r>
      <w:r>
        <w:rPr>
          <w:rFonts w:ascii="Cambria" w:hAnsi="Cambria"/>
          <w:color w:val="000000"/>
          <w:sz w:val="32"/>
          <w:szCs w:val="32"/>
        </w:rPr>
        <w:t xml:space="preserve"> keyword evaluates to true.  </w:t>
      </w:r>
    </w:p>
    <w:p w14:paraId="50C5B060" w14:textId="77777777" w:rsidR="003A7AEE" w:rsidRDefault="003A7AEE" w:rsidP="003A7AEE">
      <w:pPr>
        <w:rPr>
          <w:rFonts w:eastAsia="Times New Roman" w:cs="Times New Roman"/>
          <w:color w:val="000000"/>
          <w:sz w:val="27"/>
          <w:szCs w:val="27"/>
        </w:rPr>
      </w:pPr>
      <w:r>
        <w:rPr>
          <w:rFonts w:eastAsia="Times New Roman" w:cs="Times New Roman"/>
          <w:color w:val="000000"/>
          <w:sz w:val="27"/>
          <w:szCs w:val="27"/>
        </w:rPr>
        <w:lastRenderedPageBreak/>
        <w:br/>
      </w:r>
    </w:p>
    <w:p w14:paraId="4B0C3BB3"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0"/>
          <w:szCs w:val="30"/>
        </w:rPr>
        <w:t>                     </w:t>
      </w:r>
      <w:proofErr w:type="gramStart"/>
      <w:r>
        <w:rPr>
          <w:rFonts w:ascii="Cambria" w:hAnsi="Cambria"/>
          <w:b/>
          <w:bCs/>
          <w:color w:val="000000"/>
          <w:sz w:val="30"/>
          <w:szCs w:val="30"/>
        </w:rPr>
        <w:t>while</w:t>
      </w:r>
      <w:proofErr w:type="gramEnd"/>
      <w:r>
        <w:rPr>
          <w:rFonts w:ascii="Cambria" w:hAnsi="Cambria"/>
          <w:color w:val="000000"/>
          <w:sz w:val="30"/>
          <w:szCs w:val="30"/>
        </w:rPr>
        <w:t xml:space="preserve"> </w:t>
      </w:r>
      <w:r>
        <w:rPr>
          <w:rFonts w:ascii="Cambria" w:hAnsi="Cambria"/>
          <w:i/>
          <w:iCs/>
          <w:color w:val="000000"/>
          <w:sz w:val="30"/>
          <w:szCs w:val="30"/>
        </w:rPr>
        <w:t>expression</w:t>
      </w:r>
      <w:r>
        <w:rPr>
          <w:rFonts w:ascii="Cambria" w:hAnsi="Cambria"/>
          <w:color w:val="000000"/>
          <w:sz w:val="30"/>
          <w:szCs w:val="30"/>
        </w:rPr>
        <w:t xml:space="preserve">  </w:t>
      </w:r>
      <w:r>
        <w:rPr>
          <w:rFonts w:ascii="Cambria" w:hAnsi="Cambria"/>
          <w:b/>
          <w:bCs/>
          <w:color w:val="000000"/>
          <w:sz w:val="30"/>
          <w:szCs w:val="30"/>
        </w:rPr>
        <w:t>do</w:t>
      </w:r>
    </w:p>
    <w:p w14:paraId="2F5B204A"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0"/>
          <w:szCs w:val="30"/>
        </w:rPr>
        <w:t>                              </w:t>
      </w:r>
      <w:proofErr w:type="spellStart"/>
      <w:proofErr w:type="gramStart"/>
      <w:r>
        <w:rPr>
          <w:rFonts w:ascii="Cambria" w:hAnsi="Cambria"/>
          <w:i/>
          <w:iCs/>
          <w:color w:val="000000"/>
          <w:sz w:val="30"/>
          <w:szCs w:val="30"/>
        </w:rPr>
        <w:t>stmt</w:t>
      </w:r>
      <w:proofErr w:type="spellEnd"/>
      <w:proofErr w:type="gramEnd"/>
      <w:r>
        <w:rPr>
          <w:rFonts w:ascii="Cambria" w:hAnsi="Cambria"/>
          <w:color w:val="000000"/>
          <w:sz w:val="30"/>
          <w:szCs w:val="30"/>
        </w:rPr>
        <w:t>;</w:t>
      </w:r>
    </w:p>
    <w:p w14:paraId="55F27DB0"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0"/>
          <w:szCs w:val="30"/>
        </w:rPr>
        <w:t>                   </w:t>
      </w:r>
      <w:r>
        <w:rPr>
          <w:rStyle w:val="apple-tab-span"/>
          <w:rFonts w:ascii="Cambria" w:hAnsi="Cambria"/>
          <w:color w:val="000000"/>
          <w:sz w:val="30"/>
          <w:szCs w:val="30"/>
        </w:rPr>
        <w:tab/>
      </w:r>
      <w:proofErr w:type="gramStart"/>
      <w:r>
        <w:rPr>
          <w:rFonts w:ascii="Cambria" w:hAnsi="Cambria"/>
          <w:b/>
          <w:bCs/>
          <w:color w:val="000000"/>
          <w:sz w:val="30"/>
          <w:szCs w:val="30"/>
        </w:rPr>
        <w:t>end</w:t>
      </w:r>
      <w:proofErr w:type="gramEnd"/>
    </w:p>
    <w:p w14:paraId="52CCBBBA" w14:textId="77777777" w:rsidR="003A7AEE" w:rsidRPr="003A7AEE" w:rsidRDefault="003A7AEE" w:rsidP="003A7AEE">
      <w:pPr>
        <w:pStyle w:val="Heading3"/>
      </w:pPr>
      <w:bookmarkStart w:id="38" w:name="_Toc226452930"/>
      <w:r w:rsidRPr="003A7AEE">
        <w:t>6.4.2. For Each</w:t>
      </w:r>
      <w:bookmarkEnd w:id="38"/>
    </w:p>
    <w:p w14:paraId="134AB2E7"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For each </w:t>
      </w:r>
      <w:proofErr w:type="gramStart"/>
      <w:r>
        <w:rPr>
          <w:rFonts w:ascii="Cambria" w:hAnsi="Cambria"/>
          <w:color w:val="000000"/>
          <w:sz w:val="32"/>
          <w:szCs w:val="32"/>
        </w:rPr>
        <w:t>statements</w:t>
      </w:r>
      <w:proofErr w:type="gramEnd"/>
      <w:r>
        <w:rPr>
          <w:rFonts w:ascii="Cambria" w:hAnsi="Cambria"/>
          <w:color w:val="000000"/>
          <w:sz w:val="32"/>
          <w:szCs w:val="32"/>
        </w:rPr>
        <w:t xml:space="preserve"> are used to iterate over </w:t>
      </w:r>
      <w:proofErr w:type="spellStart"/>
      <w:r>
        <w:rPr>
          <w:rFonts w:ascii="Cambria" w:hAnsi="Cambria"/>
          <w:color w:val="000000"/>
          <w:sz w:val="32"/>
          <w:szCs w:val="32"/>
        </w:rPr>
        <w:t>iterable</w:t>
      </w:r>
      <w:proofErr w:type="spellEnd"/>
      <w:r>
        <w:rPr>
          <w:rFonts w:ascii="Cambria" w:hAnsi="Cambria"/>
          <w:color w:val="000000"/>
          <w:sz w:val="32"/>
          <w:szCs w:val="32"/>
        </w:rPr>
        <w:t xml:space="preserve"> objects like lists and dictionaries. </w:t>
      </w:r>
      <w:proofErr w:type="gramStart"/>
      <w:r>
        <w:rPr>
          <w:rFonts w:ascii="Cambria" w:hAnsi="Cambria"/>
          <w:color w:val="000000"/>
          <w:sz w:val="32"/>
          <w:szCs w:val="32"/>
        </w:rPr>
        <w:t>On each iteration</w:t>
      </w:r>
      <w:proofErr w:type="gramEnd"/>
      <w:r>
        <w:rPr>
          <w:rFonts w:ascii="Cambria" w:hAnsi="Cambria"/>
          <w:color w:val="000000"/>
          <w:sz w:val="32"/>
          <w:szCs w:val="32"/>
        </w:rPr>
        <w:t xml:space="preserve"> it assigns the next object to the </w:t>
      </w:r>
      <w:r>
        <w:rPr>
          <w:rFonts w:ascii="Cambria" w:hAnsi="Cambria"/>
          <w:i/>
          <w:iCs/>
          <w:color w:val="000000"/>
          <w:sz w:val="32"/>
          <w:szCs w:val="32"/>
        </w:rPr>
        <w:t>item</w:t>
      </w:r>
      <w:r>
        <w:rPr>
          <w:rFonts w:ascii="Cambria" w:hAnsi="Cambria"/>
          <w:color w:val="000000"/>
          <w:sz w:val="32"/>
          <w:szCs w:val="32"/>
        </w:rPr>
        <w:t>.</w:t>
      </w:r>
    </w:p>
    <w:p w14:paraId="33BE03B6" w14:textId="77777777" w:rsidR="003A7AEE" w:rsidRDefault="003A7AEE" w:rsidP="003A7AEE">
      <w:pPr>
        <w:pStyle w:val="NormalWeb"/>
        <w:spacing w:before="0" w:beforeAutospacing="0" w:after="0" w:afterAutospacing="0"/>
        <w:ind w:left="720" w:firstLine="720"/>
        <w:jc w:val="both"/>
        <w:rPr>
          <w:color w:val="000000"/>
          <w:sz w:val="27"/>
          <w:szCs w:val="27"/>
        </w:rPr>
      </w:pPr>
      <w:proofErr w:type="gramStart"/>
      <w:r>
        <w:rPr>
          <w:rFonts w:ascii="Cambria" w:hAnsi="Cambria"/>
          <w:b/>
          <w:bCs/>
          <w:color w:val="000000"/>
          <w:sz w:val="30"/>
          <w:szCs w:val="30"/>
        </w:rPr>
        <w:t>for</w:t>
      </w:r>
      <w:proofErr w:type="gramEnd"/>
      <w:r>
        <w:rPr>
          <w:rFonts w:ascii="Cambria" w:hAnsi="Cambria"/>
          <w:b/>
          <w:bCs/>
          <w:color w:val="000000"/>
          <w:sz w:val="30"/>
          <w:szCs w:val="30"/>
        </w:rPr>
        <w:t xml:space="preserve"> each</w:t>
      </w:r>
      <w:r>
        <w:rPr>
          <w:rFonts w:ascii="Cambria" w:hAnsi="Cambria"/>
          <w:color w:val="000000"/>
          <w:sz w:val="30"/>
          <w:szCs w:val="30"/>
        </w:rPr>
        <w:t xml:space="preserve"> </w:t>
      </w:r>
      <w:r>
        <w:rPr>
          <w:rFonts w:ascii="Cambria" w:hAnsi="Cambria"/>
          <w:i/>
          <w:iCs/>
          <w:color w:val="000000"/>
          <w:sz w:val="30"/>
          <w:szCs w:val="30"/>
        </w:rPr>
        <w:t>item</w:t>
      </w:r>
      <w:r>
        <w:rPr>
          <w:rFonts w:ascii="Cambria" w:hAnsi="Cambria"/>
          <w:color w:val="000000"/>
          <w:sz w:val="30"/>
          <w:szCs w:val="30"/>
        </w:rPr>
        <w:t xml:space="preserve"> </w:t>
      </w:r>
      <w:r>
        <w:rPr>
          <w:rFonts w:ascii="Cambria" w:hAnsi="Cambria"/>
          <w:b/>
          <w:bCs/>
          <w:color w:val="000000"/>
          <w:sz w:val="30"/>
          <w:szCs w:val="30"/>
        </w:rPr>
        <w:t>in</w:t>
      </w:r>
      <w:r>
        <w:rPr>
          <w:rFonts w:ascii="Cambria" w:hAnsi="Cambria"/>
          <w:color w:val="000000"/>
          <w:sz w:val="30"/>
          <w:szCs w:val="30"/>
        </w:rPr>
        <w:t xml:space="preserve"> </w:t>
      </w:r>
      <w:proofErr w:type="spellStart"/>
      <w:r>
        <w:rPr>
          <w:rFonts w:ascii="Cambria" w:hAnsi="Cambria"/>
          <w:i/>
          <w:iCs/>
          <w:color w:val="000000"/>
          <w:sz w:val="30"/>
          <w:szCs w:val="30"/>
        </w:rPr>
        <w:t>iterable</w:t>
      </w:r>
      <w:proofErr w:type="spellEnd"/>
      <w:r>
        <w:rPr>
          <w:rFonts w:ascii="Cambria" w:hAnsi="Cambria"/>
          <w:color w:val="000000"/>
          <w:sz w:val="30"/>
          <w:szCs w:val="30"/>
        </w:rPr>
        <w:t xml:space="preserve"> </w:t>
      </w:r>
      <w:r>
        <w:rPr>
          <w:rFonts w:ascii="Cambria" w:hAnsi="Cambria"/>
          <w:b/>
          <w:bCs/>
          <w:color w:val="000000"/>
          <w:sz w:val="30"/>
          <w:szCs w:val="30"/>
        </w:rPr>
        <w:t>do</w:t>
      </w:r>
    </w:p>
    <w:p w14:paraId="1BA13503" w14:textId="77777777" w:rsidR="003A7AEE" w:rsidRDefault="003A7AEE" w:rsidP="003A7AEE">
      <w:pPr>
        <w:pStyle w:val="NormalWeb"/>
        <w:spacing w:before="0" w:beforeAutospacing="0" w:after="0" w:afterAutospacing="0"/>
        <w:ind w:left="1680"/>
        <w:jc w:val="both"/>
        <w:rPr>
          <w:color w:val="000000"/>
          <w:sz w:val="27"/>
          <w:szCs w:val="27"/>
        </w:rPr>
      </w:pPr>
      <w:r>
        <w:rPr>
          <w:rFonts w:ascii="Cambria" w:hAnsi="Cambria"/>
          <w:color w:val="000000"/>
          <w:sz w:val="30"/>
          <w:szCs w:val="30"/>
        </w:rPr>
        <w:t>   </w:t>
      </w:r>
      <w:r>
        <w:rPr>
          <w:rStyle w:val="apple-tab-span"/>
          <w:rFonts w:ascii="Cambria" w:hAnsi="Cambria"/>
          <w:color w:val="000000"/>
          <w:sz w:val="30"/>
          <w:szCs w:val="30"/>
        </w:rPr>
        <w:tab/>
      </w:r>
      <w:proofErr w:type="spellStart"/>
      <w:proofErr w:type="gramStart"/>
      <w:r>
        <w:rPr>
          <w:rFonts w:ascii="Cambria" w:hAnsi="Cambria"/>
          <w:i/>
          <w:iCs/>
          <w:color w:val="000000"/>
          <w:sz w:val="30"/>
          <w:szCs w:val="30"/>
        </w:rPr>
        <w:t>stmt</w:t>
      </w:r>
      <w:proofErr w:type="spellEnd"/>
      <w:proofErr w:type="gramEnd"/>
      <w:r>
        <w:rPr>
          <w:rFonts w:ascii="Cambria" w:hAnsi="Cambria"/>
          <w:i/>
          <w:iCs/>
          <w:color w:val="000000"/>
          <w:sz w:val="30"/>
          <w:szCs w:val="30"/>
        </w:rPr>
        <w:t>;</w:t>
      </w:r>
    </w:p>
    <w:p w14:paraId="127B6A0B" w14:textId="77777777" w:rsidR="003A7AEE" w:rsidRDefault="003A7AEE" w:rsidP="003A7AEE">
      <w:pPr>
        <w:pStyle w:val="NormalWeb"/>
        <w:spacing w:before="0" w:beforeAutospacing="0" w:after="0" w:afterAutospacing="0"/>
        <w:ind w:left="720" w:firstLine="720"/>
        <w:jc w:val="both"/>
        <w:rPr>
          <w:color w:val="000000"/>
          <w:sz w:val="27"/>
          <w:szCs w:val="27"/>
        </w:rPr>
      </w:pPr>
      <w:proofErr w:type="gramStart"/>
      <w:r>
        <w:rPr>
          <w:rFonts w:ascii="Cambria" w:hAnsi="Cambria"/>
          <w:b/>
          <w:bCs/>
          <w:color w:val="000000"/>
          <w:sz w:val="30"/>
          <w:szCs w:val="30"/>
        </w:rPr>
        <w:t>end</w:t>
      </w:r>
      <w:proofErr w:type="gramEnd"/>
    </w:p>
    <w:p w14:paraId="239FD315" w14:textId="77777777" w:rsidR="003A7AEE" w:rsidRDefault="003A7AEE" w:rsidP="003A7AEE">
      <w:pPr>
        <w:pStyle w:val="Heading1"/>
        <w:rPr>
          <w:rFonts w:cs="Times New Roman"/>
          <w:sz w:val="48"/>
          <w:szCs w:val="48"/>
        </w:rPr>
      </w:pPr>
      <w:bookmarkStart w:id="39" w:name="_Toc226452931"/>
      <w:r>
        <w:t>7.</w:t>
      </w:r>
      <w:r>
        <w:rPr>
          <w:sz w:val="18"/>
          <w:szCs w:val="18"/>
        </w:rPr>
        <w:t xml:space="preserve"> </w:t>
      </w:r>
      <w:r>
        <w:t>Functions</w:t>
      </w:r>
      <w:bookmarkEnd w:id="39"/>
    </w:p>
    <w:p w14:paraId="4571911D" w14:textId="77777777" w:rsidR="003A7AEE" w:rsidRPr="003A7AEE" w:rsidRDefault="003A7AEE" w:rsidP="003A7AEE">
      <w:pPr>
        <w:pStyle w:val="Heading2"/>
      </w:pPr>
      <w:bookmarkStart w:id="40" w:name="_Toc226452932"/>
      <w:r w:rsidRPr="003A7AEE">
        <w:t>7.1 Function calls</w:t>
      </w:r>
      <w:bookmarkEnd w:id="40"/>
    </w:p>
    <w:p w14:paraId="30D8E020"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A function can be executed by calling the name of the function followed by a parenthesized comma separated list of expressions that represent arguments or parameters for the function.</w:t>
      </w:r>
    </w:p>
    <w:p w14:paraId="0B1AF642" w14:textId="48917C3C" w:rsidR="003A7AEE" w:rsidRPr="003A7AEE" w:rsidRDefault="003A7AEE" w:rsidP="003A7AEE">
      <w:pPr>
        <w:pStyle w:val="Heading2"/>
      </w:pPr>
      <w:bookmarkStart w:id="41" w:name="_Toc226452933"/>
      <w:r w:rsidRPr="003A7AEE">
        <w:t>7.2 Function definitions</w:t>
      </w:r>
      <w:bookmarkStart w:id="42" w:name="_GoBack"/>
      <w:bookmarkEnd w:id="41"/>
      <w:bookmarkEnd w:id="42"/>
    </w:p>
    <w:p w14:paraId="2465F228"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26"/>
          <w:szCs w:val="26"/>
        </w:rPr>
        <w:t>User-defined function objects are declared and defined together using the following syntax:</w:t>
      </w:r>
    </w:p>
    <w:tbl>
      <w:tblPr>
        <w:tblW w:w="0" w:type="auto"/>
        <w:jc w:val="center"/>
        <w:tblCellMar>
          <w:top w:w="15" w:type="dxa"/>
          <w:left w:w="15" w:type="dxa"/>
          <w:bottom w:w="15" w:type="dxa"/>
          <w:right w:w="15" w:type="dxa"/>
        </w:tblCellMar>
        <w:tblLook w:val="04A0" w:firstRow="1" w:lastRow="0" w:firstColumn="1" w:lastColumn="0" w:noHBand="0" w:noVBand="1"/>
      </w:tblPr>
      <w:tblGrid>
        <w:gridCol w:w="7375"/>
      </w:tblGrid>
      <w:tr w:rsidR="003A7AEE" w14:paraId="616BDE04" w14:textId="77777777" w:rsidTr="00F85709">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7BA80" w14:textId="77777777" w:rsidR="003A7AEE" w:rsidRDefault="003A7AEE">
            <w:pPr>
              <w:pStyle w:val="NormalWeb"/>
              <w:spacing w:before="0" w:beforeAutospacing="0" w:after="0" w:afterAutospacing="0"/>
              <w:ind w:left="960" w:hanging="960"/>
              <w:jc w:val="both"/>
            </w:pPr>
            <w:r>
              <w:rPr>
                <w:rFonts w:ascii="Cambria" w:hAnsi="Cambria"/>
                <w:b/>
                <w:bCs/>
                <w:color w:val="000000"/>
                <w:sz w:val="30"/>
                <w:szCs w:val="30"/>
              </w:rPr>
              <w:t>      </w:t>
            </w:r>
            <w:proofErr w:type="spellStart"/>
            <w:proofErr w:type="gramStart"/>
            <w:r>
              <w:rPr>
                <w:rFonts w:ascii="Source Code Pro" w:hAnsi="Source Code Pro"/>
                <w:b/>
                <w:bCs/>
                <w:color w:val="000000"/>
                <w:sz w:val="24"/>
                <w:szCs w:val="24"/>
              </w:rPr>
              <w:t>fun</w:t>
            </w:r>
            <w:proofErr w:type="gramEnd"/>
            <w:r>
              <w:rPr>
                <w:rFonts w:ascii="Source Code Pro" w:hAnsi="Source Code Pro"/>
                <w:b/>
                <w:bCs/>
                <w:color w:val="000000"/>
                <w:sz w:val="24"/>
                <w:szCs w:val="24"/>
              </w:rPr>
              <w:t>_def</w:t>
            </w:r>
            <w:proofErr w:type="spellEnd"/>
            <w:r>
              <w:rPr>
                <w:rFonts w:ascii="Source Code Pro" w:hAnsi="Source Code Pro"/>
                <w:color w:val="000000"/>
                <w:sz w:val="24"/>
                <w:szCs w:val="24"/>
              </w:rPr>
              <w:t xml:space="preserve"> = “fun” </w:t>
            </w:r>
            <w:r>
              <w:rPr>
                <w:rFonts w:ascii="Source Code Pro" w:hAnsi="Source Code Pro"/>
                <w:b/>
                <w:bCs/>
                <w:color w:val="000000"/>
                <w:sz w:val="24"/>
                <w:szCs w:val="24"/>
              </w:rPr>
              <w:t>id</w:t>
            </w:r>
            <w:r>
              <w:rPr>
                <w:rFonts w:ascii="Source Code Pro" w:hAnsi="Source Code Pro"/>
                <w:color w:val="000000"/>
                <w:sz w:val="24"/>
                <w:szCs w:val="24"/>
              </w:rPr>
              <w:t xml:space="preserve"> “(“ </w:t>
            </w:r>
            <w:r>
              <w:rPr>
                <w:rFonts w:ascii="Source Code Pro" w:hAnsi="Source Code Pro"/>
                <w:b/>
                <w:bCs/>
                <w:color w:val="000000"/>
                <w:sz w:val="24"/>
                <w:szCs w:val="24"/>
              </w:rPr>
              <w:t>expression</w:t>
            </w:r>
            <w:r>
              <w:rPr>
                <w:rFonts w:ascii="Source Code Pro" w:hAnsi="Source Code Pro"/>
                <w:color w:val="000000"/>
                <w:sz w:val="24"/>
                <w:szCs w:val="24"/>
              </w:rPr>
              <w:t xml:space="preserve"> “)” </w:t>
            </w:r>
            <w:r>
              <w:rPr>
                <w:rFonts w:ascii="Source Code Pro" w:hAnsi="Source Code Pro"/>
                <w:b/>
                <w:bCs/>
                <w:color w:val="000000"/>
                <w:sz w:val="24"/>
                <w:szCs w:val="24"/>
              </w:rPr>
              <w:t>statement</w:t>
            </w:r>
            <w:r>
              <w:rPr>
                <w:rFonts w:ascii="Source Code Pro" w:hAnsi="Source Code Pro"/>
                <w:color w:val="000000"/>
                <w:sz w:val="24"/>
                <w:szCs w:val="24"/>
              </w:rPr>
              <w:t xml:space="preserve"> </w:t>
            </w:r>
          </w:p>
          <w:p w14:paraId="218AB5C4" w14:textId="77777777" w:rsidR="003A7AEE" w:rsidRDefault="003A7AEE">
            <w:pPr>
              <w:pStyle w:val="NormalWeb"/>
              <w:spacing w:before="0" w:beforeAutospacing="0" w:after="0" w:afterAutospacing="0" w:line="0" w:lineRule="atLeast"/>
              <w:ind w:left="960" w:hanging="960"/>
              <w:jc w:val="both"/>
            </w:pPr>
            <w:r>
              <w:rPr>
                <w:rFonts w:ascii="Source Code Pro" w:hAnsi="Source Code Pro"/>
                <w:color w:val="000000"/>
                <w:sz w:val="24"/>
                <w:szCs w:val="24"/>
              </w:rPr>
              <w:t>  </w:t>
            </w:r>
            <w:proofErr w:type="gramStart"/>
            <w:r>
              <w:rPr>
                <w:rFonts w:ascii="Source Code Pro" w:hAnsi="Source Code Pro"/>
                <w:b/>
                <w:bCs/>
                <w:color w:val="000000"/>
                <w:sz w:val="24"/>
                <w:szCs w:val="24"/>
              </w:rPr>
              <w:t>end</w:t>
            </w:r>
            <w:proofErr w:type="gramEnd"/>
          </w:p>
        </w:tc>
      </w:tr>
    </w:tbl>
    <w:p w14:paraId="02313A0A"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29"/>
          <w:szCs w:val="29"/>
        </w:rPr>
        <w:t xml:space="preserve">Function definitions define executable statements where the function block is given </w:t>
      </w:r>
      <w:proofErr w:type="gramStart"/>
      <w:r>
        <w:rPr>
          <w:rFonts w:ascii="Cambria" w:hAnsi="Cambria"/>
          <w:color w:val="000000"/>
          <w:sz w:val="29"/>
          <w:szCs w:val="29"/>
        </w:rPr>
        <w:t>its own</w:t>
      </w:r>
      <w:proofErr w:type="gramEnd"/>
      <w:r>
        <w:rPr>
          <w:rFonts w:ascii="Cambria" w:hAnsi="Cambria"/>
          <w:color w:val="000000"/>
          <w:sz w:val="29"/>
          <w:szCs w:val="29"/>
        </w:rPr>
        <w:t xml:space="preserve"> scope.   The function body (here defined as a statement) is executed when the function is called (see above).  </w:t>
      </w:r>
      <w:proofErr w:type="gramStart"/>
      <w:r>
        <w:rPr>
          <w:rFonts w:ascii="Cambria" w:hAnsi="Cambria"/>
          <w:b/>
          <w:bCs/>
          <w:color w:val="000000"/>
          <w:sz w:val="29"/>
          <w:szCs w:val="29"/>
        </w:rPr>
        <w:t>fun</w:t>
      </w:r>
      <w:proofErr w:type="gramEnd"/>
      <w:r>
        <w:rPr>
          <w:rFonts w:ascii="Cambria" w:hAnsi="Cambria"/>
          <w:b/>
          <w:bCs/>
          <w:color w:val="000000"/>
          <w:sz w:val="29"/>
          <w:szCs w:val="29"/>
        </w:rPr>
        <w:t xml:space="preserve"> </w:t>
      </w:r>
      <w:r>
        <w:rPr>
          <w:rFonts w:ascii="Cambria" w:hAnsi="Cambria"/>
          <w:color w:val="000000"/>
          <w:sz w:val="29"/>
          <w:szCs w:val="29"/>
        </w:rPr>
        <w:t xml:space="preserve">with a new definition executed inside a function definition defines a local, nested function that can access its parent’s functions local variables. </w:t>
      </w:r>
    </w:p>
    <w:p w14:paraId="358C4B67" w14:textId="77777777" w:rsidR="003A7AEE" w:rsidRDefault="003A7AEE" w:rsidP="003A7AEE">
      <w:pPr>
        <w:pStyle w:val="Heading1"/>
        <w:rPr>
          <w:rFonts w:cs="Times New Roman"/>
          <w:sz w:val="48"/>
          <w:szCs w:val="48"/>
        </w:rPr>
      </w:pPr>
      <w:bookmarkStart w:id="43" w:name="_Toc226452934"/>
      <w:r>
        <w:lastRenderedPageBreak/>
        <w:t>8.</w:t>
      </w:r>
      <w:r>
        <w:rPr>
          <w:sz w:val="18"/>
          <w:szCs w:val="18"/>
        </w:rPr>
        <w:t xml:space="preserve"> </w:t>
      </w:r>
      <w:r>
        <w:t>Objects</w:t>
      </w:r>
      <w:bookmarkEnd w:id="43"/>
    </w:p>
    <w:p w14:paraId="623589FB" w14:textId="75D35C86" w:rsidR="003A7AEE" w:rsidRPr="003A7AEE" w:rsidRDefault="003A7AEE" w:rsidP="003A7AEE">
      <w:pPr>
        <w:pStyle w:val="Heading2"/>
      </w:pPr>
      <w:bookmarkStart w:id="44" w:name="_Toc226452935"/>
      <w:r w:rsidRPr="003A7AEE">
        <w:t>8.1 Object definitions</w:t>
      </w:r>
      <w:bookmarkEnd w:id="44"/>
    </w:p>
    <w:p w14:paraId="56793E7A" w14:textId="4A033BF6" w:rsidR="003A7AEE" w:rsidRDefault="003A7AEE" w:rsidP="00F85709">
      <w:pPr>
        <w:pStyle w:val="NormalWeb"/>
        <w:spacing w:before="0" w:beforeAutospacing="0" w:after="0" w:afterAutospacing="0"/>
        <w:jc w:val="both"/>
        <w:rPr>
          <w:rFonts w:ascii="Arial" w:hAnsi="Arial" w:cs="Arial"/>
          <w:color w:val="000000"/>
          <w:sz w:val="23"/>
          <w:szCs w:val="23"/>
        </w:rPr>
      </w:pPr>
      <w:r>
        <w:rPr>
          <w:rFonts w:ascii="Arial" w:hAnsi="Arial" w:cs="Arial"/>
          <w:color w:val="000000"/>
          <w:sz w:val="23"/>
          <w:szCs w:val="23"/>
        </w:rPr>
        <w:t>Objects are defined in Swim using the object keyword.  When an object is defined it represents a prototype for an object with the expected attributes held as variables and recursively defined functions that allow Swim users to operate on instances of the object.  </w:t>
      </w:r>
    </w:p>
    <w:p w14:paraId="7920272D" w14:textId="77777777" w:rsidR="00F85709" w:rsidRPr="00F85709" w:rsidRDefault="00F85709" w:rsidP="00F85709">
      <w:pPr>
        <w:pStyle w:val="NormalWeb"/>
        <w:spacing w:before="0" w:beforeAutospacing="0" w:after="0" w:afterAutospacing="0"/>
        <w:jc w:val="both"/>
        <w:rPr>
          <w:color w:val="000000"/>
          <w:sz w:val="27"/>
          <w:szCs w:val="27"/>
        </w:rPr>
      </w:pPr>
    </w:p>
    <w:p w14:paraId="3E12A251" w14:textId="618BEF3E" w:rsidR="003A7AEE" w:rsidRDefault="003A7AEE" w:rsidP="00F85709">
      <w:pPr>
        <w:pStyle w:val="NormalWeb"/>
        <w:spacing w:before="0" w:beforeAutospacing="0" w:after="0" w:afterAutospacing="0"/>
        <w:jc w:val="both"/>
        <w:rPr>
          <w:rFonts w:ascii="Cambria" w:hAnsi="Cambria"/>
          <w:color w:val="000000"/>
          <w:sz w:val="26"/>
          <w:szCs w:val="26"/>
        </w:rPr>
      </w:pPr>
      <w:r>
        <w:rPr>
          <w:rFonts w:ascii="Cambria" w:hAnsi="Cambria"/>
          <w:color w:val="000000"/>
          <w:sz w:val="26"/>
          <w:szCs w:val="26"/>
        </w:rPr>
        <w:t>Object can be initialized with initial parameters. To do it, there is a built-in function for constructor.</w:t>
      </w:r>
    </w:p>
    <w:p w14:paraId="50660E24" w14:textId="77777777" w:rsidR="00F85709" w:rsidRPr="00F85709" w:rsidRDefault="00F85709" w:rsidP="00F85709">
      <w:pPr>
        <w:pStyle w:val="NormalWeb"/>
        <w:spacing w:before="0" w:beforeAutospacing="0" w:after="0" w:afterAutospacing="0"/>
        <w:jc w:val="both"/>
        <w:rPr>
          <w:color w:val="000000"/>
          <w:sz w:val="27"/>
          <w:szCs w:val="27"/>
        </w:rPr>
      </w:pPr>
    </w:p>
    <w:p w14:paraId="6BE9DB3C" w14:textId="77777777" w:rsidR="003A7AEE" w:rsidRDefault="003A7AEE" w:rsidP="003A7AEE">
      <w:pPr>
        <w:pStyle w:val="NormalWeb"/>
        <w:spacing w:before="0" w:beforeAutospacing="0" w:after="0" w:afterAutospacing="0"/>
        <w:ind w:left="1440"/>
        <w:jc w:val="both"/>
        <w:rPr>
          <w:color w:val="000000"/>
          <w:sz w:val="27"/>
          <w:szCs w:val="27"/>
        </w:rPr>
      </w:pPr>
      <w:proofErr w:type="gramStart"/>
      <w:r>
        <w:rPr>
          <w:rFonts w:ascii="Cambria" w:hAnsi="Cambria"/>
          <w:b/>
          <w:bCs/>
          <w:color w:val="000000"/>
          <w:sz w:val="32"/>
          <w:szCs w:val="32"/>
        </w:rPr>
        <w:t>fun</w:t>
      </w:r>
      <w:proofErr w:type="gramEnd"/>
      <w:r>
        <w:rPr>
          <w:rFonts w:ascii="Cambria" w:hAnsi="Cambria"/>
          <w:color w:val="000000"/>
          <w:sz w:val="32"/>
          <w:szCs w:val="32"/>
        </w:rPr>
        <w:t xml:space="preserve"> </w:t>
      </w:r>
      <w:proofErr w:type="spellStart"/>
      <w:r>
        <w:rPr>
          <w:rFonts w:ascii="Cambria" w:hAnsi="Cambria"/>
          <w:color w:val="000000"/>
          <w:sz w:val="32"/>
          <w:szCs w:val="32"/>
        </w:rPr>
        <w:t>fun_name</w:t>
      </w:r>
      <w:proofErr w:type="spellEnd"/>
      <w:r>
        <w:rPr>
          <w:rFonts w:ascii="Cambria" w:hAnsi="Cambria"/>
          <w:b/>
          <w:bCs/>
          <w:color w:val="000000"/>
          <w:sz w:val="32"/>
          <w:szCs w:val="32"/>
        </w:rPr>
        <w:t>(</w:t>
      </w:r>
      <w:r>
        <w:rPr>
          <w:rFonts w:ascii="Cambria" w:hAnsi="Cambria"/>
          <w:color w:val="000000"/>
          <w:sz w:val="32"/>
          <w:szCs w:val="32"/>
        </w:rPr>
        <w:t>parameters</w:t>
      </w:r>
      <w:r>
        <w:rPr>
          <w:rFonts w:ascii="Cambria" w:hAnsi="Cambria"/>
          <w:b/>
          <w:bCs/>
          <w:color w:val="000000"/>
          <w:sz w:val="32"/>
          <w:szCs w:val="32"/>
        </w:rPr>
        <w:t>)</w:t>
      </w:r>
    </w:p>
    <w:p w14:paraId="058C7686" w14:textId="77777777" w:rsidR="003A7AEE" w:rsidRDefault="003A7AEE" w:rsidP="003A7AEE">
      <w:pPr>
        <w:pStyle w:val="NormalWeb"/>
        <w:spacing w:before="0" w:beforeAutospacing="0" w:after="0" w:afterAutospacing="0"/>
        <w:ind w:left="1440"/>
        <w:jc w:val="both"/>
        <w:rPr>
          <w:color w:val="000000"/>
          <w:sz w:val="27"/>
          <w:szCs w:val="27"/>
        </w:rPr>
      </w:pPr>
      <w:r>
        <w:rPr>
          <w:rStyle w:val="apple-tab-span"/>
          <w:rFonts w:ascii="Cambria" w:hAnsi="Cambria"/>
          <w:color w:val="000000"/>
          <w:sz w:val="24"/>
          <w:szCs w:val="24"/>
        </w:rPr>
        <w:tab/>
      </w:r>
      <w:r>
        <w:rPr>
          <w:rFonts w:ascii="Cambria" w:hAnsi="Cambria"/>
          <w:color w:val="000000"/>
          <w:sz w:val="24"/>
          <w:szCs w:val="24"/>
        </w:rPr>
        <w:t>// Constructor</w:t>
      </w:r>
    </w:p>
    <w:p w14:paraId="78ABB18B" w14:textId="77777777" w:rsidR="003A7AEE" w:rsidRDefault="003A7AEE" w:rsidP="003A7AEE">
      <w:pPr>
        <w:pStyle w:val="NormalWeb"/>
        <w:spacing w:before="0" w:beforeAutospacing="0" w:after="0" w:afterAutospacing="0"/>
        <w:ind w:firstLine="720"/>
        <w:jc w:val="both"/>
        <w:rPr>
          <w:color w:val="000000"/>
          <w:sz w:val="27"/>
          <w:szCs w:val="27"/>
        </w:rPr>
      </w:pPr>
      <w:r>
        <w:rPr>
          <w:rStyle w:val="apple-tab-span"/>
          <w:rFonts w:ascii="Cambria" w:hAnsi="Cambria"/>
          <w:color w:val="000000"/>
          <w:sz w:val="32"/>
          <w:szCs w:val="32"/>
        </w:rPr>
        <w:tab/>
      </w:r>
      <w:r>
        <w:rPr>
          <w:rStyle w:val="apple-tab-span"/>
          <w:rFonts w:ascii="Cambria" w:hAnsi="Cambria"/>
          <w:color w:val="000000"/>
          <w:sz w:val="32"/>
          <w:szCs w:val="32"/>
        </w:rPr>
        <w:tab/>
      </w:r>
      <w:proofErr w:type="gramStart"/>
      <w:r>
        <w:rPr>
          <w:rFonts w:ascii="Cambria" w:hAnsi="Cambria"/>
          <w:b/>
          <w:bCs/>
          <w:color w:val="000000"/>
          <w:sz w:val="32"/>
          <w:szCs w:val="32"/>
        </w:rPr>
        <w:t>fun</w:t>
      </w:r>
      <w:proofErr w:type="gramEnd"/>
      <w:r>
        <w:rPr>
          <w:rFonts w:ascii="Cambria" w:hAnsi="Cambria"/>
          <w:color w:val="000000"/>
          <w:sz w:val="32"/>
          <w:szCs w:val="32"/>
        </w:rPr>
        <w:t xml:space="preserve"> </w:t>
      </w:r>
      <w:r>
        <w:rPr>
          <w:rFonts w:ascii="Cambria" w:hAnsi="Cambria"/>
          <w:b/>
          <w:bCs/>
          <w:color w:val="000000"/>
          <w:sz w:val="32"/>
          <w:szCs w:val="32"/>
        </w:rPr>
        <w:t>__</w:t>
      </w:r>
      <w:proofErr w:type="spellStart"/>
      <w:r>
        <w:rPr>
          <w:rFonts w:ascii="Cambria" w:hAnsi="Cambria"/>
          <w:b/>
          <w:bCs/>
          <w:color w:val="000000"/>
          <w:sz w:val="32"/>
          <w:szCs w:val="32"/>
        </w:rPr>
        <w:t>init</w:t>
      </w:r>
      <w:proofErr w:type="spellEnd"/>
      <w:r>
        <w:rPr>
          <w:rFonts w:ascii="Cambria" w:hAnsi="Cambria"/>
          <w:b/>
          <w:bCs/>
          <w:color w:val="000000"/>
          <w:sz w:val="32"/>
          <w:szCs w:val="32"/>
        </w:rPr>
        <w:t>__()</w:t>
      </w:r>
    </w:p>
    <w:p w14:paraId="6DC70A8B" w14:textId="77777777" w:rsidR="003A7AEE" w:rsidRDefault="003A7AEE" w:rsidP="003A7AEE">
      <w:pPr>
        <w:pStyle w:val="NormalWeb"/>
        <w:spacing w:before="0" w:beforeAutospacing="0" w:after="0" w:afterAutospacing="0"/>
        <w:ind w:firstLine="720"/>
        <w:jc w:val="both"/>
        <w:rPr>
          <w:color w:val="000000"/>
          <w:sz w:val="27"/>
          <w:szCs w:val="27"/>
        </w:rPr>
      </w:pPr>
      <w:r>
        <w:rPr>
          <w:rStyle w:val="apple-tab-span"/>
          <w:rFonts w:ascii="Cambria" w:hAnsi="Cambria"/>
          <w:color w:val="000000"/>
          <w:sz w:val="32"/>
          <w:szCs w:val="32"/>
        </w:rPr>
        <w:tab/>
      </w:r>
      <w:r>
        <w:rPr>
          <w:rStyle w:val="apple-tab-span"/>
          <w:rFonts w:ascii="Cambria" w:hAnsi="Cambria"/>
          <w:color w:val="000000"/>
          <w:sz w:val="32"/>
          <w:szCs w:val="32"/>
        </w:rPr>
        <w:tab/>
      </w:r>
      <w:r>
        <w:rPr>
          <w:rStyle w:val="apple-tab-span"/>
          <w:rFonts w:ascii="Cambria" w:hAnsi="Cambria"/>
          <w:color w:val="000000"/>
          <w:sz w:val="32"/>
          <w:szCs w:val="32"/>
        </w:rPr>
        <w:tab/>
      </w:r>
      <w:r>
        <w:rPr>
          <w:rFonts w:ascii="Cambria" w:hAnsi="Cambria"/>
          <w:color w:val="000000"/>
          <w:sz w:val="32"/>
          <w:szCs w:val="32"/>
        </w:rPr>
        <w:t xml:space="preserve">// </w:t>
      </w:r>
      <w:proofErr w:type="gramStart"/>
      <w:r>
        <w:rPr>
          <w:rFonts w:ascii="Cambria" w:hAnsi="Cambria"/>
          <w:color w:val="000000"/>
          <w:sz w:val="32"/>
          <w:szCs w:val="32"/>
        </w:rPr>
        <w:t>initialization</w:t>
      </w:r>
      <w:proofErr w:type="gramEnd"/>
    </w:p>
    <w:p w14:paraId="07EC69D1" w14:textId="77777777" w:rsidR="003A7AEE" w:rsidRDefault="003A7AEE" w:rsidP="003A7AEE">
      <w:pPr>
        <w:pStyle w:val="NormalWeb"/>
        <w:spacing w:before="0" w:beforeAutospacing="0" w:after="0" w:afterAutospacing="0"/>
        <w:jc w:val="both"/>
        <w:rPr>
          <w:color w:val="000000"/>
          <w:sz w:val="27"/>
          <w:szCs w:val="27"/>
        </w:rPr>
      </w:pPr>
      <w:r>
        <w:rPr>
          <w:rStyle w:val="apple-tab-span"/>
          <w:rFonts w:ascii="Cambria" w:hAnsi="Cambria"/>
          <w:color w:val="000000"/>
          <w:sz w:val="32"/>
          <w:szCs w:val="32"/>
        </w:rPr>
        <w:tab/>
      </w:r>
      <w:r>
        <w:rPr>
          <w:rStyle w:val="apple-tab-span"/>
          <w:rFonts w:ascii="Cambria" w:hAnsi="Cambria"/>
          <w:color w:val="000000"/>
          <w:sz w:val="32"/>
          <w:szCs w:val="32"/>
        </w:rPr>
        <w:tab/>
      </w:r>
      <w:r>
        <w:rPr>
          <w:rStyle w:val="apple-tab-span"/>
          <w:rFonts w:ascii="Cambria" w:hAnsi="Cambria"/>
          <w:color w:val="000000"/>
          <w:sz w:val="32"/>
          <w:szCs w:val="32"/>
        </w:rPr>
        <w:tab/>
      </w:r>
      <w:proofErr w:type="gramStart"/>
      <w:r>
        <w:rPr>
          <w:rFonts w:ascii="Cambria" w:hAnsi="Cambria"/>
          <w:b/>
          <w:bCs/>
          <w:color w:val="000000"/>
          <w:sz w:val="32"/>
          <w:szCs w:val="32"/>
        </w:rPr>
        <w:t>end</w:t>
      </w:r>
      <w:proofErr w:type="gramEnd"/>
    </w:p>
    <w:p w14:paraId="13A41905" w14:textId="77777777" w:rsidR="003A7AEE" w:rsidRDefault="003A7AEE" w:rsidP="003A7AEE">
      <w:pPr>
        <w:pStyle w:val="NormalWeb"/>
        <w:spacing w:before="0" w:beforeAutospacing="0" w:after="0" w:afterAutospacing="0"/>
        <w:jc w:val="both"/>
        <w:rPr>
          <w:color w:val="000000"/>
          <w:sz w:val="27"/>
          <w:szCs w:val="27"/>
        </w:rPr>
      </w:pPr>
      <w:r>
        <w:rPr>
          <w:rStyle w:val="apple-tab-span"/>
          <w:rFonts w:ascii="Cambria" w:hAnsi="Cambria"/>
          <w:color w:val="000000"/>
          <w:sz w:val="24"/>
          <w:szCs w:val="24"/>
        </w:rPr>
        <w:tab/>
      </w:r>
      <w:r>
        <w:rPr>
          <w:rStyle w:val="apple-tab-span"/>
          <w:rFonts w:ascii="Cambria" w:hAnsi="Cambria"/>
          <w:color w:val="000000"/>
          <w:sz w:val="24"/>
          <w:szCs w:val="24"/>
        </w:rPr>
        <w:tab/>
      </w:r>
      <w:r>
        <w:rPr>
          <w:rStyle w:val="apple-tab-span"/>
          <w:rFonts w:ascii="Cambria" w:hAnsi="Cambria"/>
          <w:color w:val="000000"/>
          <w:sz w:val="24"/>
          <w:szCs w:val="24"/>
        </w:rPr>
        <w:tab/>
      </w:r>
      <w:r>
        <w:rPr>
          <w:rFonts w:ascii="Cambria" w:hAnsi="Cambria"/>
          <w:color w:val="000000"/>
          <w:sz w:val="24"/>
          <w:szCs w:val="24"/>
        </w:rPr>
        <w:t>// Other stuffs</w:t>
      </w:r>
    </w:p>
    <w:p w14:paraId="1960A119" w14:textId="77777777" w:rsidR="003A7AEE" w:rsidRDefault="003A7AEE" w:rsidP="003A7AEE">
      <w:pPr>
        <w:pStyle w:val="NormalWeb"/>
        <w:spacing w:before="0" w:beforeAutospacing="0" w:after="0" w:afterAutospacing="0"/>
        <w:jc w:val="both"/>
        <w:rPr>
          <w:color w:val="000000"/>
          <w:sz w:val="27"/>
          <w:szCs w:val="27"/>
        </w:rPr>
      </w:pPr>
      <w:r>
        <w:rPr>
          <w:rStyle w:val="apple-tab-span"/>
          <w:rFonts w:ascii="Cambria" w:hAnsi="Cambria"/>
          <w:color w:val="000000"/>
          <w:sz w:val="32"/>
          <w:szCs w:val="32"/>
        </w:rPr>
        <w:tab/>
      </w:r>
      <w:r>
        <w:rPr>
          <w:rStyle w:val="apple-tab-span"/>
          <w:rFonts w:ascii="Cambria" w:hAnsi="Cambria"/>
          <w:color w:val="000000"/>
          <w:sz w:val="32"/>
          <w:szCs w:val="32"/>
        </w:rPr>
        <w:tab/>
      </w:r>
      <w:proofErr w:type="gramStart"/>
      <w:r>
        <w:rPr>
          <w:rFonts w:ascii="Cambria" w:hAnsi="Cambria"/>
          <w:b/>
          <w:bCs/>
          <w:color w:val="000000"/>
          <w:sz w:val="32"/>
          <w:szCs w:val="32"/>
        </w:rPr>
        <w:t>end</w:t>
      </w:r>
      <w:proofErr w:type="gramEnd"/>
    </w:p>
    <w:p w14:paraId="2B10EC1D" w14:textId="77777777" w:rsidR="003A7AEE" w:rsidRDefault="003A7AEE" w:rsidP="003A7AEE">
      <w:pPr>
        <w:rPr>
          <w:rFonts w:eastAsia="Times New Roman" w:cs="Times New Roman"/>
          <w:color w:val="000000"/>
          <w:sz w:val="27"/>
          <w:szCs w:val="27"/>
        </w:rPr>
      </w:pPr>
      <w:r>
        <w:rPr>
          <w:rFonts w:eastAsia="Times New Roman" w:cs="Times New Roman"/>
          <w:color w:val="000000"/>
          <w:sz w:val="27"/>
          <w:szCs w:val="27"/>
        </w:rPr>
        <w:br/>
      </w:r>
    </w:p>
    <w:p w14:paraId="433ED892" w14:textId="40BB8B14" w:rsidR="003A7AEE" w:rsidRDefault="003A7AEE" w:rsidP="00060054">
      <w:pPr>
        <w:pStyle w:val="Heading2"/>
        <w:rPr>
          <w:sz w:val="27"/>
          <w:szCs w:val="27"/>
        </w:rPr>
      </w:pPr>
      <w:r>
        <w:t>8.2 Object instance</w:t>
      </w:r>
    </w:p>
    <w:p w14:paraId="5D07302E"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26"/>
          <w:szCs w:val="26"/>
        </w:rPr>
        <w:t xml:space="preserve">Object instance can be initialized like, </w:t>
      </w:r>
    </w:p>
    <w:p w14:paraId="77D03810" w14:textId="76395524" w:rsidR="003A7AEE" w:rsidRDefault="003A7AEE" w:rsidP="003A7AEE">
      <w:pPr>
        <w:rPr>
          <w:rFonts w:eastAsia="Times New Roman" w:cs="Times New Roman"/>
          <w:color w:val="000000"/>
          <w:sz w:val="27"/>
          <w:szCs w:val="27"/>
        </w:rPr>
      </w:pPr>
    </w:p>
    <w:p w14:paraId="0A03B879" w14:textId="77777777" w:rsidR="003A7AEE" w:rsidRDefault="003A7AEE" w:rsidP="003A7AEE">
      <w:pPr>
        <w:pStyle w:val="NormalWeb"/>
        <w:spacing w:before="0" w:beforeAutospacing="0" w:after="0" w:afterAutospacing="0"/>
        <w:ind w:left="960"/>
        <w:rPr>
          <w:color w:val="000000"/>
          <w:sz w:val="27"/>
          <w:szCs w:val="27"/>
        </w:rPr>
      </w:pPr>
      <w:proofErr w:type="spellStart"/>
      <w:proofErr w:type="gramStart"/>
      <w:r>
        <w:rPr>
          <w:rFonts w:ascii="Cambria" w:hAnsi="Cambria"/>
          <w:color w:val="000000"/>
          <w:sz w:val="32"/>
          <w:szCs w:val="32"/>
        </w:rPr>
        <w:t>obj</w:t>
      </w:r>
      <w:proofErr w:type="gramEnd"/>
      <w:r>
        <w:rPr>
          <w:rFonts w:ascii="Cambria" w:hAnsi="Cambria"/>
          <w:color w:val="000000"/>
          <w:sz w:val="32"/>
          <w:szCs w:val="32"/>
        </w:rPr>
        <w:t>_name</w:t>
      </w:r>
      <w:proofErr w:type="spellEnd"/>
      <w:r>
        <w:rPr>
          <w:rFonts w:ascii="Cambria" w:hAnsi="Cambria"/>
          <w:color w:val="000000"/>
          <w:sz w:val="32"/>
          <w:szCs w:val="32"/>
        </w:rPr>
        <w:t xml:space="preserve"> =</w:t>
      </w:r>
      <w:r>
        <w:rPr>
          <w:rFonts w:ascii="Cambria" w:hAnsi="Cambria"/>
          <w:b/>
          <w:bCs/>
          <w:color w:val="000000"/>
          <w:sz w:val="32"/>
          <w:szCs w:val="32"/>
        </w:rPr>
        <w:t xml:space="preserve"> object</w:t>
      </w:r>
      <w:r>
        <w:rPr>
          <w:rFonts w:ascii="Cambria" w:hAnsi="Cambria"/>
          <w:color w:val="000000"/>
          <w:sz w:val="32"/>
          <w:szCs w:val="32"/>
        </w:rPr>
        <w:t xml:space="preserve"> fun()</w:t>
      </w:r>
    </w:p>
    <w:p w14:paraId="4BC8BAC5" w14:textId="10842CA8" w:rsidR="003A7AEE" w:rsidRDefault="003A7AEE" w:rsidP="003A7AEE">
      <w:pPr>
        <w:rPr>
          <w:rFonts w:eastAsia="Times New Roman" w:cs="Times New Roman"/>
          <w:color w:val="000000"/>
          <w:sz w:val="27"/>
          <w:szCs w:val="27"/>
        </w:rPr>
      </w:pPr>
    </w:p>
    <w:p w14:paraId="6EB1F5F9"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26"/>
          <w:szCs w:val="26"/>
        </w:rPr>
        <w:t>If you want to make an instance with constructor, convey the parameters like this,</w:t>
      </w:r>
    </w:p>
    <w:p w14:paraId="3C364C91" w14:textId="39B1F622" w:rsidR="003A7AEE" w:rsidRDefault="003A7AEE" w:rsidP="003A7AEE">
      <w:pPr>
        <w:rPr>
          <w:rFonts w:eastAsia="Times New Roman" w:cs="Times New Roman"/>
          <w:color w:val="000000"/>
          <w:sz w:val="27"/>
          <w:szCs w:val="27"/>
        </w:rPr>
      </w:pPr>
    </w:p>
    <w:p w14:paraId="0A241AF0" w14:textId="77777777" w:rsidR="003A7AEE" w:rsidRDefault="003A7AEE" w:rsidP="003A7AEE">
      <w:pPr>
        <w:pStyle w:val="NormalWeb"/>
        <w:spacing w:before="0" w:beforeAutospacing="0" w:after="0" w:afterAutospacing="0"/>
        <w:ind w:firstLine="720"/>
        <w:jc w:val="both"/>
        <w:rPr>
          <w:color w:val="000000"/>
          <w:sz w:val="27"/>
          <w:szCs w:val="27"/>
        </w:rPr>
      </w:pPr>
      <w:r>
        <w:rPr>
          <w:rFonts w:ascii="Cambria" w:hAnsi="Cambria"/>
          <w:color w:val="000000"/>
          <w:sz w:val="32"/>
          <w:szCs w:val="32"/>
        </w:rPr>
        <w:t>  </w:t>
      </w:r>
      <w:proofErr w:type="spellStart"/>
      <w:proofErr w:type="gramStart"/>
      <w:r>
        <w:rPr>
          <w:rFonts w:ascii="Cambria" w:hAnsi="Cambria"/>
          <w:color w:val="000000"/>
          <w:sz w:val="32"/>
          <w:szCs w:val="32"/>
        </w:rPr>
        <w:t>obj</w:t>
      </w:r>
      <w:proofErr w:type="gramEnd"/>
      <w:r>
        <w:rPr>
          <w:rFonts w:ascii="Cambria" w:hAnsi="Cambria"/>
          <w:color w:val="000000"/>
          <w:sz w:val="32"/>
          <w:szCs w:val="32"/>
        </w:rPr>
        <w:t>_name</w:t>
      </w:r>
      <w:proofErr w:type="spellEnd"/>
      <w:r>
        <w:rPr>
          <w:rFonts w:ascii="Cambria" w:hAnsi="Cambria"/>
          <w:color w:val="000000"/>
          <w:sz w:val="32"/>
          <w:szCs w:val="32"/>
        </w:rPr>
        <w:t xml:space="preserve"> = </w:t>
      </w:r>
      <w:r>
        <w:rPr>
          <w:rFonts w:ascii="Cambria" w:hAnsi="Cambria"/>
          <w:b/>
          <w:bCs/>
          <w:color w:val="000000"/>
          <w:sz w:val="32"/>
          <w:szCs w:val="32"/>
        </w:rPr>
        <w:t>object</w:t>
      </w:r>
      <w:r>
        <w:rPr>
          <w:rFonts w:ascii="Cambria" w:hAnsi="Cambria"/>
          <w:color w:val="000000"/>
          <w:sz w:val="32"/>
          <w:szCs w:val="32"/>
        </w:rPr>
        <w:t xml:space="preserve"> fun(par1, par2, ...)</w:t>
      </w:r>
    </w:p>
    <w:p w14:paraId="262A2EDF" w14:textId="7B3C4CAA" w:rsidR="003A7AEE" w:rsidRDefault="003A7AEE" w:rsidP="003A7AEE">
      <w:pPr>
        <w:rPr>
          <w:rFonts w:eastAsia="Times New Roman" w:cs="Times New Roman"/>
          <w:color w:val="000000"/>
          <w:sz w:val="27"/>
          <w:szCs w:val="27"/>
        </w:rPr>
      </w:pPr>
    </w:p>
    <w:p w14:paraId="3B54F801"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As SWIMM is the prototype-based language, user can add or change attribute and methods on the fly.  </w:t>
      </w:r>
    </w:p>
    <w:p w14:paraId="45BB13C8" w14:textId="77777777" w:rsidR="003A7AEE" w:rsidRDefault="003A7AEE" w:rsidP="003A7AEE">
      <w:pPr>
        <w:pStyle w:val="Heading1"/>
        <w:rPr>
          <w:rFonts w:cs="Times New Roman"/>
          <w:sz w:val="48"/>
          <w:szCs w:val="48"/>
        </w:rPr>
      </w:pPr>
      <w:bookmarkStart w:id="45" w:name="_Toc226452936"/>
      <w:r>
        <w:lastRenderedPageBreak/>
        <w:t xml:space="preserve">9. Scope and </w:t>
      </w:r>
      <w:proofErr w:type="spellStart"/>
      <w:r>
        <w:t>Namespacing</w:t>
      </w:r>
      <w:bookmarkEnd w:id="45"/>
      <w:proofErr w:type="spellEnd"/>
    </w:p>
    <w:p w14:paraId="34F2BC32" w14:textId="77777777" w:rsidR="003A7AEE" w:rsidRPr="003A7AEE" w:rsidRDefault="003A7AEE" w:rsidP="003A7AEE">
      <w:pPr>
        <w:pStyle w:val="Heading2"/>
      </w:pPr>
      <w:bookmarkStart w:id="46" w:name="_Toc226452937"/>
      <w:r w:rsidRPr="003A7AEE">
        <w:t>9.1 Lexical Scope</w:t>
      </w:r>
      <w:bookmarkEnd w:id="46"/>
    </w:p>
    <w:p w14:paraId="5F2A8A27"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SWIM uses dynamic scoping. The rules of scope may be summarized as follows.  Distinct identifiers within a given scope must have distinct names; identifiers with the same name in distinct scopes are distinct identifiers; declarations of variables or functions within nested scopes having identifiers.</w:t>
      </w:r>
    </w:p>
    <w:p w14:paraId="7E02D8A6" w14:textId="77777777" w:rsidR="003A7AEE" w:rsidRPr="003A7AEE" w:rsidRDefault="003A7AEE" w:rsidP="003A7AEE">
      <w:pPr>
        <w:pStyle w:val="Heading2"/>
      </w:pPr>
      <w:bookmarkStart w:id="47" w:name="_Toc226452938"/>
      <w:r w:rsidRPr="003A7AEE">
        <w:t>9.2 Function Scope</w:t>
      </w:r>
      <w:bookmarkEnd w:id="47"/>
    </w:p>
    <w:p w14:paraId="4E3E5A61"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In terms of functions, this means that a variable whose scope is a certain function, then it is valid and can be used anywhere within the text of that function.  Parameters, variables, types, and functions declared within a function all have as their scope that function.</w:t>
      </w:r>
    </w:p>
    <w:p w14:paraId="491E21AA" w14:textId="77777777" w:rsidR="003A7AEE" w:rsidRPr="003A7AEE" w:rsidRDefault="003A7AEE" w:rsidP="003A7AEE">
      <w:pPr>
        <w:pStyle w:val="Heading2"/>
      </w:pPr>
      <w:bookmarkStart w:id="48" w:name="_Toc226452939"/>
      <w:r w:rsidRPr="003A7AEE">
        <w:t>9.3 Block Scope</w:t>
      </w:r>
      <w:bookmarkEnd w:id="48"/>
    </w:p>
    <w:p w14:paraId="23FE5C36"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Variables declared within any block, for example within a given function, have that block as their scope.</w:t>
      </w:r>
    </w:p>
    <w:p w14:paraId="70245B35" w14:textId="77777777" w:rsidR="003A7AEE" w:rsidRPr="003A7AEE" w:rsidRDefault="003A7AEE" w:rsidP="003A7AEE">
      <w:pPr>
        <w:pStyle w:val="Heading2"/>
      </w:pPr>
      <w:bookmarkStart w:id="49" w:name="_Toc226452940"/>
      <w:r w:rsidRPr="003A7AEE">
        <w:t>9.4 Global Scope</w:t>
      </w:r>
      <w:bookmarkEnd w:id="49"/>
    </w:p>
    <w:p w14:paraId="3DCBE70E"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Variables declared at the very beginning of a program have global scope, and are valid and can be used throughout the program.</w:t>
      </w:r>
    </w:p>
    <w:p w14:paraId="526BE604" w14:textId="77777777" w:rsidR="003A7AEE" w:rsidRPr="003A7AEE" w:rsidRDefault="003A7AEE" w:rsidP="003A7AEE">
      <w:pPr>
        <w:pStyle w:val="Heading2"/>
      </w:pPr>
      <w:bookmarkStart w:id="50" w:name="_Toc226452941"/>
      <w:r w:rsidRPr="003A7AEE">
        <w:t>9.5 Nested Scope and Scope in General</w:t>
      </w:r>
      <w:bookmarkEnd w:id="50"/>
    </w:p>
    <w:p w14:paraId="106410CE"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The most straightforward aspect of scope may be thought of simply as the region marked by matching the fun keyword indicating the start of the function with the end keyword marking the end. Everything declared within this region will have a lifetime beginning at the time of declaration and ending when the function exits (reaches the end keyword)</w:t>
      </w:r>
    </w:p>
    <w:p w14:paraId="69E57125" w14:textId="77777777" w:rsidR="003A7AEE" w:rsidRDefault="003A7AEE" w:rsidP="003A7AEE">
      <w:pPr>
        <w:pStyle w:val="NormalWeb"/>
        <w:spacing w:before="0" w:beforeAutospacing="0" w:after="0" w:afterAutospacing="0"/>
        <w:jc w:val="both"/>
        <w:rPr>
          <w:rFonts w:ascii="Cambria" w:hAnsi="Cambria"/>
          <w:color w:val="000000"/>
          <w:sz w:val="32"/>
          <w:szCs w:val="32"/>
        </w:rPr>
      </w:pPr>
      <w:r>
        <w:rPr>
          <w:rFonts w:ascii="Cambria" w:hAnsi="Cambria"/>
          <w:color w:val="000000"/>
          <w:sz w:val="32"/>
          <w:szCs w:val="32"/>
        </w:rPr>
        <w:t>So, for example, in:</w:t>
      </w:r>
    </w:p>
    <w:p w14:paraId="53561F8D" w14:textId="77777777" w:rsidR="00F85709" w:rsidRDefault="00F85709" w:rsidP="003A7AEE">
      <w:pPr>
        <w:pStyle w:val="NormalWeb"/>
        <w:spacing w:before="0" w:beforeAutospacing="0" w:after="0" w:afterAutospacing="0"/>
        <w:jc w:val="both"/>
        <w:rPr>
          <w:color w:val="000000"/>
          <w:sz w:val="27"/>
          <w:szCs w:val="27"/>
        </w:rPr>
      </w:pPr>
    </w:p>
    <w:p w14:paraId="22328F21" w14:textId="77777777" w:rsidR="003A7AEE" w:rsidRDefault="003A7AEE" w:rsidP="003A7AEE">
      <w:pPr>
        <w:pStyle w:val="NormalWeb"/>
        <w:spacing w:before="0" w:beforeAutospacing="0" w:after="0" w:afterAutospacing="0"/>
        <w:ind w:left="960"/>
        <w:rPr>
          <w:color w:val="000000"/>
          <w:sz w:val="27"/>
          <w:szCs w:val="27"/>
        </w:rPr>
      </w:pPr>
      <w:proofErr w:type="gramStart"/>
      <w:r>
        <w:rPr>
          <w:rFonts w:ascii="Cambria" w:hAnsi="Cambria"/>
          <w:b/>
          <w:bCs/>
          <w:color w:val="000000"/>
          <w:sz w:val="32"/>
          <w:szCs w:val="32"/>
        </w:rPr>
        <w:t>fun</w:t>
      </w:r>
      <w:proofErr w:type="gramEnd"/>
      <w:r>
        <w:rPr>
          <w:rFonts w:ascii="Cambria" w:hAnsi="Cambria"/>
          <w:color w:val="000000"/>
          <w:sz w:val="32"/>
          <w:szCs w:val="32"/>
        </w:rPr>
        <w:t xml:space="preserve"> </w:t>
      </w:r>
      <w:proofErr w:type="spellStart"/>
      <w:r>
        <w:rPr>
          <w:rFonts w:ascii="Cambria" w:hAnsi="Cambria"/>
          <w:color w:val="000000"/>
          <w:sz w:val="32"/>
          <w:szCs w:val="32"/>
        </w:rPr>
        <w:t>someFunction</w:t>
      </w:r>
      <w:proofErr w:type="spellEnd"/>
      <w:r>
        <w:rPr>
          <w:rFonts w:ascii="Cambria" w:hAnsi="Cambria"/>
          <w:color w:val="000000"/>
          <w:sz w:val="32"/>
          <w:szCs w:val="32"/>
        </w:rPr>
        <w:t xml:space="preserve"> (</w:t>
      </w:r>
      <w:proofErr w:type="spellStart"/>
      <w:r>
        <w:rPr>
          <w:rFonts w:ascii="Cambria" w:hAnsi="Cambria"/>
          <w:color w:val="000000"/>
          <w:sz w:val="32"/>
          <w:szCs w:val="32"/>
        </w:rPr>
        <w:t>someParameter</w:t>
      </w:r>
      <w:proofErr w:type="spellEnd"/>
      <w:r>
        <w:rPr>
          <w:rFonts w:ascii="Cambria" w:hAnsi="Cambria"/>
          <w:color w:val="000000"/>
          <w:sz w:val="32"/>
          <w:szCs w:val="32"/>
        </w:rPr>
        <w:t>)</w:t>
      </w:r>
    </w:p>
    <w:p w14:paraId="08A9B40B" w14:textId="77777777" w:rsidR="003A7AEE" w:rsidRDefault="003A7AEE" w:rsidP="003A7AEE">
      <w:pPr>
        <w:pStyle w:val="NormalWeb"/>
        <w:spacing w:before="0" w:beforeAutospacing="0" w:after="0" w:afterAutospacing="0"/>
        <w:ind w:left="960"/>
        <w:rPr>
          <w:color w:val="000000"/>
          <w:sz w:val="27"/>
          <w:szCs w:val="27"/>
        </w:rPr>
      </w:pPr>
      <w:r>
        <w:rPr>
          <w:rFonts w:ascii="Cambria" w:hAnsi="Cambria"/>
          <w:color w:val="000000"/>
          <w:sz w:val="32"/>
          <w:szCs w:val="32"/>
        </w:rPr>
        <w:t> </w:t>
      </w:r>
      <w:r>
        <w:rPr>
          <w:rStyle w:val="apple-tab-span"/>
          <w:rFonts w:ascii="Cambria" w:hAnsi="Cambria"/>
          <w:color w:val="000000"/>
          <w:sz w:val="32"/>
          <w:szCs w:val="32"/>
        </w:rPr>
        <w:tab/>
      </w:r>
      <w:proofErr w:type="spellStart"/>
      <w:proofErr w:type="gramStart"/>
      <w:r>
        <w:rPr>
          <w:rFonts w:ascii="Cambria" w:hAnsi="Cambria"/>
          <w:color w:val="000000"/>
          <w:sz w:val="32"/>
          <w:szCs w:val="32"/>
        </w:rPr>
        <w:t>someVariable</w:t>
      </w:r>
      <w:proofErr w:type="spellEnd"/>
      <w:proofErr w:type="gramEnd"/>
    </w:p>
    <w:p w14:paraId="716CAF4F" w14:textId="77777777" w:rsidR="003A7AEE" w:rsidRDefault="003A7AEE" w:rsidP="003A7AEE">
      <w:pPr>
        <w:pStyle w:val="NormalWeb"/>
        <w:spacing w:before="0" w:beforeAutospacing="0" w:after="0" w:afterAutospacing="0"/>
        <w:ind w:left="960"/>
        <w:rPr>
          <w:rFonts w:ascii="Cambria" w:hAnsi="Cambria"/>
          <w:b/>
          <w:bCs/>
          <w:color w:val="000000"/>
          <w:sz w:val="32"/>
          <w:szCs w:val="32"/>
        </w:rPr>
      </w:pPr>
      <w:proofErr w:type="gramStart"/>
      <w:r>
        <w:rPr>
          <w:rFonts w:ascii="Cambria" w:hAnsi="Cambria"/>
          <w:b/>
          <w:bCs/>
          <w:color w:val="000000"/>
          <w:sz w:val="32"/>
          <w:szCs w:val="32"/>
        </w:rPr>
        <w:t>end</w:t>
      </w:r>
      <w:proofErr w:type="gramEnd"/>
    </w:p>
    <w:p w14:paraId="2A053F90" w14:textId="77777777" w:rsidR="00F85709" w:rsidRDefault="00F85709" w:rsidP="003A7AEE">
      <w:pPr>
        <w:pStyle w:val="NormalWeb"/>
        <w:spacing w:before="0" w:beforeAutospacing="0" w:after="0" w:afterAutospacing="0"/>
        <w:ind w:left="960"/>
        <w:rPr>
          <w:color w:val="000000"/>
          <w:sz w:val="27"/>
          <w:szCs w:val="27"/>
        </w:rPr>
      </w:pPr>
    </w:p>
    <w:p w14:paraId="718E5512" w14:textId="77777777" w:rsidR="003A7AEE" w:rsidRDefault="003A7AEE" w:rsidP="003A7AEE">
      <w:pPr>
        <w:pStyle w:val="NormalWeb"/>
        <w:spacing w:before="0" w:beforeAutospacing="0" w:after="0" w:afterAutospacing="0"/>
        <w:jc w:val="both"/>
        <w:rPr>
          <w:rFonts w:ascii="Cambria" w:hAnsi="Cambria"/>
          <w:color w:val="000000"/>
          <w:sz w:val="32"/>
          <w:szCs w:val="32"/>
        </w:rPr>
      </w:pPr>
      <w:r>
        <w:rPr>
          <w:rFonts w:ascii="Cambria" w:hAnsi="Cambria"/>
          <w:color w:val="000000"/>
          <w:sz w:val="32"/>
          <w:szCs w:val="32"/>
        </w:rPr>
        <w:lastRenderedPageBreak/>
        <w:t xml:space="preserve">By the rules of function scope, the scope of </w:t>
      </w:r>
      <w:proofErr w:type="spellStart"/>
      <w:r>
        <w:rPr>
          <w:rFonts w:ascii="Cambria" w:hAnsi="Cambria"/>
          <w:color w:val="000000"/>
          <w:sz w:val="32"/>
          <w:szCs w:val="32"/>
        </w:rPr>
        <w:t>someParameter</w:t>
      </w:r>
      <w:proofErr w:type="spellEnd"/>
      <w:r>
        <w:rPr>
          <w:rFonts w:ascii="Cambria" w:hAnsi="Cambria"/>
          <w:color w:val="000000"/>
          <w:sz w:val="32"/>
          <w:szCs w:val="32"/>
        </w:rPr>
        <w:t xml:space="preserve"> is </w:t>
      </w:r>
      <w:proofErr w:type="spellStart"/>
      <w:r>
        <w:rPr>
          <w:rFonts w:ascii="Cambria" w:hAnsi="Cambria"/>
          <w:color w:val="000000"/>
          <w:sz w:val="32"/>
          <w:szCs w:val="32"/>
        </w:rPr>
        <w:t>someFunction</w:t>
      </w:r>
      <w:proofErr w:type="spellEnd"/>
      <w:r>
        <w:rPr>
          <w:rFonts w:ascii="Cambria" w:hAnsi="Cambria"/>
          <w:color w:val="000000"/>
          <w:sz w:val="32"/>
          <w:szCs w:val="32"/>
        </w:rPr>
        <w:t xml:space="preserve">.  The same is true of </w:t>
      </w:r>
      <w:proofErr w:type="spellStart"/>
      <w:r>
        <w:rPr>
          <w:rFonts w:ascii="Cambria" w:hAnsi="Cambria"/>
          <w:color w:val="000000"/>
          <w:sz w:val="32"/>
          <w:szCs w:val="32"/>
        </w:rPr>
        <w:t>someVariable</w:t>
      </w:r>
      <w:proofErr w:type="spellEnd"/>
      <w:r>
        <w:rPr>
          <w:rFonts w:ascii="Cambria" w:hAnsi="Cambria"/>
          <w:color w:val="000000"/>
          <w:sz w:val="32"/>
          <w:szCs w:val="32"/>
        </w:rPr>
        <w:t xml:space="preserve">.  Nested </w:t>
      </w:r>
      <w:proofErr w:type="gramStart"/>
      <w:r>
        <w:rPr>
          <w:rFonts w:ascii="Cambria" w:hAnsi="Cambria"/>
          <w:color w:val="000000"/>
          <w:sz w:val="32"/>
          <w:szCs w:val="32"/>
        </w:rPr>
        <w:t>scope is simply the hierarchy of scope created by nested functions with fun and do</w:t>
      </w:r>
      <w:proofErr w:type="gramEnd"/>
      <w:r>
        <w:rPr>
          <w:rFonts w:ascii="Cambria" w:hAnsi="Cambria"/>
          <w:color w:val="000000"/>
          <w:sz w:val="32"/>
          <w:szCs w:val="32"/>
        </w:rPr>
        <w:t xml:space="preserve"> keywords, e.g.:</w:t>
      </w:r>
    </w:p>
    <w:p w14:paraId="26643AE6" w14:textId="77777777" w:rsidR="00F85709" w:rsidRDefault="00F85709" w:rsidP="003A7AEE">
      <w:pPr>
        <w:pStyle w:val="NormalWeb"/>
        <w:spacing w:before="0" w:beforeAutospacing="0" w:after="0" w:afterAutospacing="0"/>
        <w:jc w:val="both"/>
        <w:rPr>
          <w:color w:val="000000"/>
          <w:sz w:val="27"/>
          <w:szCs w:val="27"/>
        </w:rPr>
      </w:pPr>
    </w:p>
    <w:p w14:paraId="7C62789D" w14:textId="77777777" w:rsidR="003A7AEE" w:rsidRDefault="003A7AEE" w:rsidP="003A7AEE">
      <w:pPr>
        <w:pStyle w:val="NormalWeb"/>
        <w:spacing w:before="0" w:beforeAutospacing="0" w:after="0" w:afterAutospacing="0"/>
        <w:ind w:left="960"/>
        <w:rPr>
          <w:color w:val="000000"/>
          <w:sz w:val="27"/>
          <w:szCs w:val="27"/>
        </w:rPr>
      </w:pPr>
      <w:proofErr w:type="gramStart"/>
      <w:r>
        <w:rPr>
          <w:rFonts w:ascii="Cambria" w:hAnsi="Cambria"/>
          <w:b/>
          <w:bCs/>
          <w:color w:val="000000"/>
          <w:sz w:val="32"/>
          <w:szCs w:val="32"/>
        </w:rPr>
        <w:t>fun</w:t>
      </w:r>
      <w:proofErr w:type="gramEnd"/>
      <w:r>
        <w:rPr>
          <w:rFonts w:ascii="Cambria" w:hAnsi="Cambria"/>
          <w:color w:val="000000"/>
          <w:sz w:val="32"/>
          <w:szCs w:val="32"/>
        </w:rPr>
        <w:t xml:space="preserve"> </w:t>
      </w:r>
      <w:proofErr w:type="spellStart"/>
      <w:r>
        <w:rPr>
          <w:rFonts w:ascii="Cambria" w:hAnsi="Cambria"/>
          <w:color w:val="000000"/>
          <w:sz w:val="32"/>
          <w:szCs w:val="32"/>
        </w:rPr>
        <w:t>someFunction</w:t>
      </w:r>
      <w:proofErr w:type="spellEnd"/>
      <w:r>
        <w:rPr>
          <w:rFonts w:ascii="Cambria" w:hAnsi="Cambria"/>
          <w:color w:val="000000"/>
          <w:sz w:val="32"/>
          <w:szCs w:val="32"/>
        </w:rPr>
        <w:t xml:space="preserve"> (</w:t>
      </w:r>
      <w:proofErr w:type="spellStart"/>
      <w:r>
        <w:rPr>
          <w:rFonts w:ascii="Cambria" w:hAnsi="Cambria"/>
          <w:color w:val="000000"/>
          <w:sz w:val="32"/>
          <w:szCs w:val="32"/>
        </w:rPr>
        <w:t>someParameter</w:t>
      </w:r>
      <w:proofErr w:type="spellEnd"/>
      <w:r>
        <w:rPr>
          <w:rFonts w:ascii="Cambria" w:hAnsi="Cambria"/>
          <w:color w:val="000000"/>
          <w:sz w:val="32"/>
          <w:szCs w:val="32"/>
        </w:rPr>
        <w:t>)</w:t>
      </w:r>
    </w:p>
    <w:p w14:paraId="68BA2096" w14:textId="77777777" w:rsidR="003A7AEE" w:rsidRDefault="003A7AEE" w:rsidP="003A7AEE">
      <w:pPr>
        <w:pStyle w:val="NormalWeb"/>
        <w:spacing w:before="0" w:beforeAutospacing="0" w:after="0" w:afterAutospacing="0"/>
        <w:ind w:left="960"/>
        <w:rPr>
          <w:color w:val="000000"/>
          <w:sz w:val="27"/>
          <w:szCs w:val="27"/>
        </w:rPr>
      </w:pPr>
      <w:r>
        <w:rPr>
          <w:rFonts w:ascii="Cambria" w:hAnsi="Cambria"/>
          <w:color w:val="000000"/>
          <w:sz w:val="32"/>
          <w:szCs w:val="32"/>
        </w:rPr>
        <w:t> </w:t>
      </w:r>
      <w:r>
        <w:rPr>
          <w:rStyle w:val="apple-tab-span"/>
          <w:rFonts w:ascii="Cambria" w:hAnsi="Cambria"/>
          <w:color w:val="000000"/>
          <w:sz w:val="32"/>
          <w:szCs w:val="32"/>
        </w:rPr>
        <w:tab/>
      </w:r>
      <w:proofErr w:type="spellStart"/>
      <w:proofErr w:type="gramStart"/>
      <w:r>
        <w:rPr>
          <w:rFonts w:ascii="Cambria" w:hAnsi="Cambria"/>
          <w:color w:val="000000"/>
          <w:sz w:val="32"/>
          <w:szCs w:val="32"/>
        </w:rPr>
        <w:t>someVariable</w:t>
      </w:r>
      <w:proofErr w:type="spellEnd"/>
      <w:proofErr w:type="gramEnd"/>
      <w:r>
        <w:rPr>
          <w:rFonts w:ascii="Cambria" w:hAnsi="Cambria"/>
          <w:color w:val="000000"/>
          <w:sz w:val="32"/>
          <w:szCs w:val="32"/>
        </w:rPr>
        <w:t xml:space="preserve"> = </w:t>
      </w:r>
      <w:proofErr w:type="spellStart"/>
      <w:r>
        <w:rPr>
          <w:rFonts w:ascii="Cambria" w:hAnsi="Cambria"/>
          <w:color w:val="000000"/>
          <w:sz w:val="32"/>
          <w:szCs w:val="32"/>
        </w:rPr>
        <w:t>evaluatedExpression</w:t>
      </w:r>
      <w:proofErr w:type="spellEnd"/>
    </w:p>
    <w:p w14:paraId="4780F694" w14:textId="77777777" w:rsidR="003A7AEE" w:rsidRDefault="003A7AEE" w:rsidP="003A7AEE">
      <w:pPr>
        <w:pStyle w:val="NormalWeb"/>
        <w:spacing w:before="0" w:beforeAutospacing="0" w:after="0" w:afterAutospacing="0"/>
        <w:ind w:left="960"/>
        <w:rPr>
          <w:color w:val="000000"/>
          <w:sz w:val="27"/>
          <w:szCs w:val="27"/>
        </w:rPr>
      </w:pPr>
      <w:r>
        <w:rPr>
          <w:rFonts w:ascii="Cambria" w:hAnsi="Cambria"/>
          <w:color w:val="000000"/>
          <w:sz w:val="32"/>
          <w:szCs w:val="32"/>
        </w:rPr>
        <w:t> </w:t>
      </w:r>
      <w:r>
        <w:rPr>
          <w:rStyle w:val="apple-tab-span"/>
          <w:rFonts w:ascii="Cambria" w:hAnsi="Cambria"/>
          <w:color w:val="000000"/>
          <w:sz w:val="32"/>
          <w:szCs w:val="32"/>
        </w:rPr>
        <w:tab/>
      </w:r>
      <w:proofErr w:type="spellStart"/>
      <w:proofErr w:type="gramStart"/>
      <w:r>
        <w:rPr>
          <w:rFonts w:ascii="Cambria" w:hAnsi="Cambria"/>
          <w:color w:val="000000"/>
          <w:sz w:val="32"/>
          <w:szCs w:val="32"/>
        </w:rPr>
        <w:t>conditionalStatement</w:t>
      </w:r>
      <w:proofErr w:type="spellEnd"/>
      <w:proofErr w:type="gramEnd"/>
      <w:r>
        <w:rPr>
          <w:rFonts w:ascii="Cambria" w:hAnsi="Cambria"/>
          <w:color w:val="000000"/>
          <w:sz w:val="32"/>
          <w:szCs w:val="32"/>
        </w:rPr>
        <w:t xml:space="preserve"> do</w:t>
      </w:r>
    </w:p>
    <w:p w14:paraId="39806EAC" w14:textId="77777777" w:rsidR="003A7AEE" w:rsidRDefault="003A7AEE" w:rsidP="003A7AEE">
      <w:pPr>
        <w:pStyle w:val="NormalWeb"/>
        <w:spacing w:before="0" w:beforeAutospacing="0" w:after="0" w:afterAutospacing="0"/>
        <w:ind w:left="960"/>
        <w:rPr>
          <w:color w:val="000000"/>
          <w:sz w:val="27"/>
          <w:szCs w:val="27"/>
        </w:rPr>
      </w:pPr>
      <w:r>
        <w:rPr>
          <w:rFonts w:ascii="Cambria" w:hAnsi="Cambria"/>
          <w:color w:val="000000"/>
          <w:sz w:val="32"/>
          <w:szCs w:val="32"/>
        </w:rPr>
        <w:t>          </w:t>
      </w:r>
      <w:r>
        <w:rPr>
          <w:rStyle w:val="apple-tab-span"/>
          <w:rFonts w:ascii="Cambria" w:hAnsi="Cambria"/>
          <w:color w:val="000000"/>
          <w:sz w:val="32"/>
          <w:szCs w:val="32"/>
        </w:rPr>
        <w:tab/>
      </w:r>
      <w:proofErr w:type="spellStart"/>
      <w:proofErr w:type="gramStart"/>
      <w:r>
        <w:rPr>
          <w:rFonts w:ascii="Cambria" w:hAnsi="Cambria"/>
          <w:color w:val="000000"/>
          <w:sz w:val="32"/>
          <w:szCs w:val="32"/>
        </w:rPr>
        <w:t>someOtherVariable</w:t>
      </w:r>
      <w:proofErr w:type="spellEnd"/>
      <w:proofErr w:type="gramEnd"/>
      <w:r>
        <w:rPr>
          <w:rFonts w:ascii="Cambria" w:hAnsi="Cambria"/>
          <w:color w:val="000000"/>
          <w:sz w:val="32"/>
          <w:szCs w:val="32"/>
        </w:rPr>
        <w:t xml:space="preserve"> = </w:t>
      </w:r>
      <w:proofErr w:type="spellStart"/>
      <w:r>
        <w:rPr>
          <w:rFonts w:ascii="Cambria" w:hAnsi="Cambria"/>
          <w:color w:val="000000"/>
          <w:sz w:val="32"/>
          <w:szCs w:val="32"/>
        </w:rPr>
        <w:t>someVariable</w:t>
      </w:r>
      <w:proofErr w:type="spellEnd"/>
    </w:p>
    <w:p w14:paraId="0F228D56" w14:textId="77777777" w:rsidR="003A7AEE" w:rsidRDefault="003A7AEE" w:rsidP="003A7AEE">
      <w:pPr>
        <w:pStyle w:val="NormalWeb"/>
        <w:spacing w:before="0" w:beforeAutospacing="0" w:after="0" w:afterAutospacing="0"/>
        <w:ind w:left="960"/>
        <w:rPr>
          <w:color w:val="000000"/>
          <w:sz w:val="27"/>
          <w:szCs w:val="27"/>
        </w:rPr>
      </w:pPr>
      <w:r>
        <w:rPr>
          <w:rFonts w:ascii="Cambria" w:hAnsi="Cambria"/>
          <w:color w:val="000000"/>
          <w:sz w:val="32"/>
          <w:szCs w:val="32"/>
        </w:rPr>
        <w:t> </w:t>
      </w:r>
      <w:r>
        <w:rPr>
          <w:rStyle w:val="apple-tab-span"/>
          <w:rFonts w:ascii="Cambria" w:hAnsi="Cambria"/>
          <w:color w:val="000000"/>
          <w:sz w:val="32"/>
          <w:szCs w:val="32"/>
        </w:rPr>
        <w:tab/>
      </w:r>
      <w:proofErr w:type="gramStart"/>
      <w:r>
        <w:rPr>
          <w:rFonts w:ascii="Cambria" w:hAnsi="Cambria"/>
          <w:color w:val="000000"/>
          <w:sz w:val="32"/>
          <w:szCs w:val="32"/>
        </w:rPr>
        <w:t>end</w:t>
      </w:r>
      <w:proofErr w:type="gramEnd"/>
    </w:p>
    <w:p w14:paraId="3B94CF58" w14:textId="77777777" w:rsidR="003A7AEE" w:rsidRDefault="003A7AEE" w:rsidP="003A7AEE">
      <w:pPr>
        <w:pStyle w:val="NormalWeb"/>
        <w:spacing w:before="0" w:beforeAutospacing="0" w:after="0" w:afterAutospacing="0"/>
        <w:ind w:left="960"/>
        <w:rPr>
          <w:color w:val="000000"/>
          <w:sz w:val="27"/>
          <w:szCs w:val="27"/>
        </w:rPr>
      </w:pPr>
      <w:r>
        <w:rPr>
          <w:rFonts w:ascii="Cambria" w:hAnsi="Cambria"/>
          <w:color w:val="000000"/>
          <w:sz w:val="32"/>
          <w:szCs w:val="32"/>
        </w:rPr>
        <w:t> </w:t>
      </w:r>
      <w:r>
        <w:rPr>
          <w:rStyle w:val="apple-tab-span"/>
          <w:rFonts w:ascii="Cambria" w:hAnsi="Cambria"/>
          <w:color w:val="000000"/>
          <w:sz w:val="32"/>
          <w:szCs w:val="32"/>
        </w:rPr>
        <w:tab/>
      </w:r>
      <w:proofErr w:type="gramStart"/>
      <w:r>
        <w:rPr>
          <w:rFonts w:ascii="Cambria" w:hAnsi="Cambria"/>
          <w:color w:val="000000"/>
          <w:sz w:val="32"/>
          <w:szCs w:val="32"/>
        </w:rPr>
        <w:t>print</w:t>
      </w:r>
      <w:proofErr w:type="gramEnd"/>
      <w:r>
        <w:rPr>
          <w:rFonts w:ascii="Cambria" w:hAnsi="Cambria"/>
          <w:color w:val="000000"/>
          <w:sz w:val="32"/>
          <w:szCs w:val="32"/>
        </w:rPr>
        <w:t>(</w:t>
      </w:r>
      <w:proofErr w:type="spellStart"/>
      <w:r>
        <w:rPr>
          <w:rFonts w:ascii="Cambria" w:hAnsi="Cambria"/>
          <w:color w:val="000000"/>
          <w:sz w:val="32"/>
          <w:szCs w:val="32"/>
        </w:rPr>
        <w:t>someOtherVariable</w:t>
      </w:r>
      <w:proofErr w:type="spellEnd"/>
      <w:r>
        <w:rPr>
          <w:rFonts w:ascii="Cambria" w:hAnsi="Cambria"/>
          <w:color w:val="000000"/>
          <w:sz w:val="32"/>
          <w:szCs w:val="32"/>
        </w:rPr>
        <w:t>)</w:t>
      </w:r>
    </w:p>
    <w:p w14:paraId="56E33829" w14:textId="77777777" w:rsidR="003A7AEE" w:rsidRDefault="003A7AEE" w:rsidP="003A7AEE">
      <w:pPr>
        <w:pStyle w:val="NormalWeb"/>
        <w:spacing w:before="0" w:beforeAutospacing="0" w:after="0" w:afterAutospacing="0"/>
        <w:ind w:left="960"/>
        <w:rPr>
          <w:rFonts w:ascii="Cambria" w:hAnsi="Cambria"/>
          <w:b/>
          <w:bCs/>
          <w:color w:val="000000"/>
          <w:sz w:val="32"/>
          <w:szCs w:val="32"/>
        </w:rPr>
      </w:pPr>
      <w:proofErr w:type="gramStart"/>
      <w:r>
        <w:rPr>
          <w:rFonts w:ascii="Cambria" w:hAnsi="Cambria"/>
          <w:b/>
          <w:bCs/>
          <w:color w:val="000000"/>
          <w:sz w:val="32"/>
          <w:szCs w:val="32"/>
        </w:rPr>
        <w:t>end</w:t>
      </w:r>
      <w:proofErr w:type="gramEnd"/>
    </w:p>
    <w:p w14:paraId="6E345D3F" w14:textId="77777777" w:rsidR="00F85709" w:rsidRDefault="00F85709" w:rsidP="003A7AEE">
      <w:pPr>
        <w:pStyle w:val="NormalWeb"/>
        <w:spacing w:before="0" w:beforeAutospacing="0" w:after="0" w:afterAutospacing="0"/>
        <w:ind w:left="960"/>
        <w:rPr>
          <w:color w:val="000000"/>
          <w:sz w:val="27"/>
          <w:szCs w:val="27"/>
        </w:rPr>
      </w:pPr>
    </w:p>
    <w:p w14:paraId="65EE6AE3" w14:textId="77777777" w:rsidR="003A7AEE" w:rsidRDefault="003A7AEE" w:rsidP="003A7AEE">
      <w:pPr>
        <w:pStyle w:val="NormalWeb"/>
        <w:spacing w:before="0" w:beforeAutospacing="0" w:after="0" w:afterAutospacing="0"/>
        <w:jc w:val="both"/>
        <w:rPr>
          <w:color w:val="000000"/>
          <w:sz w:val="27"/>
          <w:szCs w:val="27"/>
        </w:rPr>
      </w:pPr>
      <w:r>
        <w:rPr>
          <w:rFonts w:ascii="Cambria" w:hAnsi="Cambria"/>
          <w:color w:val="000000"/>
          <w:sz w:val="32"/>
          <w:szCs w:val="32"/>
        </w:rPr>
        <w:t xml:space="preserve">Here the </w:t>
      </w:r>
      <w:proofErr w:type="spellStart"/>
      <w:r>
        <w:rPr>
          <w:rFonts w:ascii="Cambria" w:hAnsi="Cambria"/>
          <w:color w:val="000000"/>
          <w:sz w:val="32"/>
          <w:szCs w:val="32"/>
        </w:rPr>
        <w:t>someVariable</w:t>
      </w:r>
      <w:proofErr w:type="spellEnd"/>
      <w:r>
        <w:rPr>
          <w:rFonts w:ascii="Cambria" w:hAnsi="Cambria"/>
          <w:color w:val="000000"/>
          <w:sz w:val="32"/>
          <w:szCs w:val="32"/>
        </w:rPr>
        <w:t xml:space="preserve"> declared within the block defined by the fun and do keywords defines one variable, while the </w:t>
      </w:r>
      <w:proofErr w:type="gramStart"/>
      <w:r>
        <w:rPr>
          <w:rFonts w:ascii="Cambria" w:hAnsi="Cambria"/>
          <w:color w:val="000000"/>
          <w:sz w:val="32"/>
          <w:szCs w:val="32"/>
        </w:rPr>
        <w:t>second  use</w:t>
      </w:r>
      <w:proofErr w:type="gramEnd"/>
      <w:r>
        <w:rPr>
          <w:rFonts w:ascii="Cambria" w:hAnsi="Cambria"/>
          <w:color w:val="000000"/>
          <w:sz w:val="32"/>
          <w:szCs w:val="32"/>
        </w:rPr>
        <w:t xml:space="preserve"> of </w:t>
      </w:r>
      <w:proofErr w:type="spellStart"/>
      <w:r>
        <w:rPr>
          <w:rFonts w:ascii="Cambria" w:hAnsi="Cambria"/>
          <w:color w:val="000000"/>
          <w:sz w:val="32"/>
          <w:szCs w:val="32"/>
        </w:rPr>
        <w:t>someVariable</w:t>
      </w:r>
      <w:proofErr w:type="spellEnd"/>
      <w:r>
        <w:rPr>
          <w:rFonts w:ascii="Cambria" w:hAnsi="Cambria"/>
          <w:color w:val="000000"/>
          <w:sz w:val="32"/>
          <w:szCs w:val="32"/>
        </w:rPr>
        <w:t xml:space="preserve"> within the inner </w:t>
      </w:r>
      <w:proofErr w:type="spellStart"/>
      <w:r>
        <w:rPr>
          <w:rFonts w:ascii="Cambria" w:hAnsi="Cambria"/>
          <w:color w:val="000000"/>
          <w:sz w:val="32"/>
          <w:szCs w:val="32"/>
        </w:rPr>
        <w:t>conditionalStatement</w:t>
      </w:r>
      <w:proofErr w:type="spellEnd"/>
      <w:r>
        <w:rPr>
          <w:rFonts w:ascii="Cambria" w:hAnsi="Cambria"/>
          <w:color w:val="000000"/>
          <w:sz w:val="32"/>
          <w:szCs w:val="32"/>
        </w:rPr>
        <w:t xml:space="preserve"> marked by the keywords do and end is used to evaluate </w:t>
      </w:r>
      <w:proofErr w:type="spellStart"/>
      <w:r>
        <w:rPr>
          <w:rFonts w:ascii="Cambria" w:hAnsi="Cambria"/>
          <w:color w:val="000000"/>
          <w:sz w:val="32"/>
          <w:szCs w:val="32"/>
        </w:rPr>
        <w:t>someOtherVariable</w:t>
      </w:r>
      <w:proofErr w:type="spellEnd"/>
      <w:r>
        <w:rPr>
          <w:rFonts w:ascii="Cambria" w:hAnsi="Cambria"/>
          <w:color w:val="000000"/>
          <w:sz w:val="32"/>
          <w:szCs w:val="32"/>
        </w:rPr>
        <w:t xml:space="preserve">.  The print statement at the end shows that although </w:t>
      </w:r>
      <w:proofErr w:type="spellStart"/>
      <w:r>
        <w:rPr>
          <w:rFonts w:ascii="Cambria" w:hAnsi="Cambria"/>
          <w:color w:val="000000"/>
          <w:sz w:val="32"/>
          <w:szCs w:val="32"/>
        </w:rPr>
        <w:t>someOtherVariable</w:t>
      </w:r>
      <w:proofErr w:type="spellEnd"/>
      <w:r>
        <w:rPr>
          <w:rFonts w:ascii="Cambria" w:hAnsi="Cambria"/>
          <w:color w:val="000000"/>
          <w:sz w:val="32"/>
          <w:szCs w:val="32"/>
        </w:rPr>
        <w:t xml:space="preserve"> was declared within an inner block it can still be accessed from other regions of </w:t>
      </w:r>
      <w:proofErr w:type="spellStart"/>
      <w:r>
        <w:rPr>
          <w:rFonts w:ascii="Cambria" w:hAnsi="Cambria"/>
          <w:color w:val="000000"/>
          <w:sz w:val="32"/>
          <w:szCs w:val="32"/>
        </w:rPr>
        <w:t>someFunction</w:t>
      </w:r>
      <w:proofErr w:type="spellEnd"/>
      <w:r>
        <w:rPr>
          <w:rFonts w:ascii="Cambria" w:hAnsi="Cambria"/>
          <w:color w:val="000000"/>
          <w:sz w:val="32"/>
          <w:szCs w:val="32"/>
        </w:rPr>
        <w:t xml:space="preserve">.  However, by function scope both </w:t>
      </w:r>
      <w:proofErr w:type="spellStart"/>
      <w:r>
        <w:rPr>
          <w:rFonts w:ascii="Cambria" w:hAnsi="Cambria"/>
          <w:color w:val="000000"/>
          <w:sz w:val="32"/>
          <w:szCs w:val="32"/>
        </w:rPr>
        <w:t>someVariable</w:t>
      </w:r>
      <w:proofErr w:type="spellEnd"/>
      <w:r>
        <w:rPr>
          <w:rFonts w:ascii="Cambria" w:hAnsi="Cambria"/>
          <w:color w:val="000000"/>
          <w:sz w:val="32"/>
          <w:szCs w:val="32"/>
        </w:rPr>
        <w:t xml:space="preserve"> and </w:t>
      </w:r>
      <w:proofErr w:type="spellStart"/>
      <w:r>
        <w:rPr>
          <w:rFonts w:ascii="Cambria" w:hAnsi="Cambria"/>
          <w:color w:val="000000"/>
          <w:sz w:val="32"/>
          <w:szCs w:val="32"/>
        </w:rPr>
        <w:t>someOtherVariable</w:t>
      </w:r>
      <w:proofErr w:type="spellEnd"/>
      <w:r>
        <w:rPr>
          <w:rFonts w:ascii="Cambria" w:hAnsi="Cambria"/>
          <w:color w:val="000000"/>
          <w:sz w:val="32"/>
          <w:szCs w:val="32"/>
        </w:rPr>
        <w:t xml:space="preserve"> will be discarded when </w:t>
      </w:r>
      <w:proofErr w:type="spellStart"/>
      <w:r>
        <w:rPr>
          <w:rFonts w:ascii="Cambria" w:hAnsi="Cambria"/>
          <w:color w:val="000000"/>
          <w:sz w:val="32"/>
          <w:szCs w:val="32"/>
        </w:rPr>
        <w:t>someFunction</w:t>
      </w:r>
      <w:proofErr w:type="spellEnd"/>
      <w:r>
        <w:rPr>
          <w:rFonts w:ascii="Cambria" w:hAnsi="Cambria"/>
          <w:color w:val="000000"/>
          <w:sz w:val="32"/>
          <w:szCs w:val="32"/>
        </w:rPr>
        <w:t xml:space="preserve"> exits</w:t>
      </w:r>
      <w:proofErr w:type="gramStart"/>
      <w:r>
        <w:rPr>
          <w:rFonts w:ascii="Cambria" w:hAnsi="Cambria"/>
          <w:color w:val="000000"/>
          <w:sz w:val="32"/>
          <w:szCs w:val="32"/>
        </w:rPr>
        <w:t>..</w:t>
      </w:r>
      <w:proofErr w:type="gramEnd"/>
    </w:p>
    <w:p w14:paraId="0687792F" w14:textId="77777777" w:rsidR="003A7AEE" w:rsidRDefault="003A7AEE" w:rsidP="003A7AEE">
      <w:pPr>
        <w:pStyle w:val="Heading1"/>
        <w:rPr>
          <w:rFonts w:cs="Times New Roman"/>
          <w:sz w:val="48"/>
          <w:szCs w:val="48"/>
        </w:rPr>
      </w:pPr>
      <w:bookmarkStart w:id="51" w:name="_Toc226452942"/>
      <w:r>
        <w:t>10. File inclusion</w:t>
      </w:r>
      <w:bookmarkEnd w:id="51"/>
    </w:p>
    <w:p w14:paraId="1640B713" w14:textId="59253D24" w:rsidR="003A7AEE" w:rsidRDefault="003A7AEE" w:rsidP="003A7AEE">
      <w:pPr>
        <w:rPr>
          <w:rFonts w:eastAsia="Times New Roman" w:cs="Times New Roman"/>
          <w:color w:val="000000"/>
          <w:sz w:val="27"/>
          <w:szCs w:val="27"/>
        </w:rPr>
      </w:pPr>
    </w:p>
    <w:p w14:paraId="4BBC13D1" w14:textId="77777777" w:rsidR="003A7AEE" w:rsidRDefault="003A7AEE" w:rsidP="003A7AEE">
      <w:pPr>
        <w:pStyle w:val="NormalWeb"/>
        <w:spacing w:before="0" w:beforeAutospacing="0" w:after="0" w:afterAutospacing="0"/>
        <w:jc w:val="both"/>
        <w:rPr>
          <w:rFonts w:ascii="Cambria" w:hAnsi="Cambria"/>
          <w:color w:val="000000"/>
          <w:sz w:val="32"/>
          <w:szCs w:val="32"/>
        </w:rPr>
      </w:pPr>
      <w:r>
        <w:rPr>
          <w:rFonts w:ascii="Cambria" w:hAnsi="Cambria"/>
          <w:color w:val="000000"/>
          <w:sz w:val="32"/>
          <w:szCs w:val="32"/>
        </w:rPr>
        <w:t xml:space="preserve">In many cases, programs are required to use external files. This file inclusion can be implemented as a simple statement. </w:t>
      </w:r>
    </w:p>
    <w:p w14:paraId="5FBEB72E" w14:textId="77777777" w:rsidR="00F85709" w:rsidRDefault="00F85709" w:rsidP="003A7AEE">
      <w:pPr>
        <w:pStyle w:val="NormalWeb"/>
        <w:spacing w:before="0" w:beforeAutospacing="0" w:after="0" w:afterAutospacing="0"/>
        <w:jc w:val="both"/>
        <w:rPr>
          <w:color w:val="000000"/>
          <w:sz w:val="27"/>
          <w:szCs w:val="27"/>
        </w:rPr>
      </w:pPr>
    </w:p>
    <w:p w14:paraId="09511072" w14:textId="77777777" w:rsidR="003A7AEE" w:rsidRDefault="003A7AEE" w:rsidP="003A7AEE">
      <w:pPr>
        <w:pStyle w:val="NormalWeb"/>
        <w:spacing w:before="0" w:beforeAutospacing="0" w:after="0" w:afterAutospacing="0"/>
        <w:ind w:left="960"/>
        <w:rPr>
          <w:color w:val="000000"/>
          <w:sz w:val="27"/>
          <w:szCs w:val="27"/>
        </w:rPr>
      </w:pPr>
      <w:proofErr w:type="gramStart"/>
      <w:r>
        <w:rPr>
          <w:rFonts w:ascii="Cambria" w:hAnsi="Cambria"/>
          <w:b/>
          <w:bCs/>
          <w:color w:val="000000"/>
          <w:sz w:val="32"/>
          <w:szCs w:val="32"/>
        </w:rPr>
        <w:t>import</w:t>
      </w:r>
      <w:proofErr w:type="gramEnd"/>
      <w:r>
        <w:rPr>
          <w:rFonts w:ascii="Cambria" w:hAnsi="Cambria"/>
          <w:color w:val="000000"/>
          <w:sz w:val="32"/>
          <w:szCs w:val="32"/>
        </w:rPr>
        <w:t xml:space="preserve"> </w:t>
      </w:r>
      <w:proofErr w:type="spellStart"/>
      <w:r>
        <w:rPr>
          <w:rFonts w:ascii="Cambria" w:hAnsi="Cambria"/>
          <w:color w:val="000000"/>
          <w:sz w:val="32"/>
          <w:szCs w:val="32"/>
        </w:rPr>
        <w:t>file_name</w:t>
      </w:r>
      <w:proofErr w:type="spellEnd"/>
      <w:r>
        <w:rPr>
          <w:rFonts w:ascii="Cambria" w:hAnsi="Cambria"/>
          <w:color w:val="000000"/>
          <w:sz w:val="32"/>
          <w:szCs w:val="32"/>
        </w:rPr>
        <w:t xml:space="preserve"> </w:t>
      </w:r>
    </w:p>
    <w:p w14:paraId="05F09EE3" w14:textId="69EA35F7" w:rsidR="003A7AEE" w:rsidRDefault="003A7AEE" w:rsidP="003A7AEE">
      <w:pPr>
        <w:rPr>
          <w:rFonts w:eastAsia="Times New Roman" w:cs="Times New Roman"/>
          <w:color w:val="000000"/>
          <w:sz w:val="27"/>
          <w:szCs w:val="27"/>
        </w:rPr>
      </w:pPr>
    </w:p>
    <w:p w14:paraId="7B0C2A27" w14:textId="77777777" w:rsidR="003A7AEE" w:rsidRDefault="003A7AEE" w:rsidP="003A7AEE">
      <w:pPr>
        <w:pStyle w:val="NormalWeb"/>
        <w:spacing w:before="0" w:beforeAutospacing="0" w:after="0" w:afterAutospacing="0"/>
        <w:rPr>
          <w:color w:val="000000"/>
          <w:sz w:val="27"/>
          <w:szCs w:val="27"/>
        </w:rPr>
      </w:pPr>
      <w:r>
        <w:rPr>
          <w:rFonts w:ascii="Cambria" w:hAnsi="Cambria"/>
          <w:color w:val="000000"/>
          <w:sz w:val="32"/>
          <w:szCs w:val="32"/>
        </w:rPr>
        <w:t xml:space="preserve">If the file is located in a folder other than the folder containing the program it may be accessed as follows: </w:t>
      </w:r>
    </w:p>
    <w:p w14:paraId="1CBA0325" w14:textId="77777777" w:rsidR="003A7AEE" w:rsidRDefault="003A7AEE" w:rsidP="003A7AEE">
      <w:pPr>
        <w:rPr>
          <w:rFonts w:eastAsia="Times New Roman" w:cs="Times New Roman"/>
          <w:color w:val="000000"/>
          <w:sz w:val="27"/>
          <w:szCs w:val="27"/>
        </w:rPr>
      </w:pPr>
      <w:r>
        <w:rPr>
          <w:rFonts w:eastAsia="Times New Roman" w:cs="Times New Roman"/>
          <w:color w:val="000000"/>
          <w:sz w:val="27"/>
          <w:szCs w:val="27"/>
        </w:rPr>
        <w:br/>
      </w:r>
    </w:p>
    <w:p w14:paraId="2717685A" w14:textId="77777777" w:rsidR="003A7AEE" w:rsidRDefault="003A7AEE" w:rsidP="003A7AEE">
      <w:pPr>
        <w:pStyle w:val="NormalWeb"/>
        <w:spacing w:before="0" w:beforeAutospacing="0" w:after="0" w:afterAutospacing="0"/>
        <w:rPr>
          <w:color w:val="000000"/>
          <w:sz w:val="27"/>
          <w:szCs w:val="27"/>
        </w:rPr>
      </w:pPr>
      <w:r>
        <w:rPr>
          <w:rStyle w:val="apple-tab-span"/>
          <w:rFonts w:ascii="Cambria" w:hAnsi="Cambria"/>
          <w:color w:val="000000"/>
          <w:sz w:val="32"/>
          <w:szCs w:val="32"/>
        </w:rPr>
        <w:lastRenderedPageBreak/>
        <w:tab/>
      </w:r>
      <w:r>
        <w:rPr>
          <w:rFonts w:ascii="Cambria" w:hAnsi="Cambria"/>
          <w:color w:val="000000"/>
          <w:sz w:val="32"/>
          <w:szCs w:val="32"/>
        </w:rPr>
        <w:t> </w:t>
      </w:r>
      <w:r>
        <w:rPr>
          <w:rFonts w:ascii="Cambria" w:hAnsi="Cambria"/>
          <w:b/>
          <w:bCs/>
          <w:color w:val="000000"/>
          <w:sz w:val="32"/>
          <w:szCs w:val="32"/>
        </w:rPr>
        <w:t>  </w:t>
      </w:r>
      <w:proofErr w:type="gramStart"/>
      <w:r>
        <w:rPr>
          <w:rFonts w:ascii="Cambria" w:hAnsi="Cambria"/>
          <w:b/>
          <w:bCs/>
          <w:color w:val="000000"/>
          <w:sz w:val="32"/>
          <w:szCs w:val="32"/>
        </w:rPr>
        <w:t>from</w:t>
      </w:r>
      <w:proofErr w:type="gramEnd"/>
      <w:r>
        <w:rPr>
          <w:rFonts w:ascii="Cambria" w:hAnsi="Cambria"/>
          <w:b/>
          <w:bCs/>
          <w:color w:val="000000"/>
          <w:sz w:val="32"/>
          <w:szCs w:val="32"/>
        </w:rPr>
        <w:t xml:space="preserve"> </w:t>
      </w:r>
      <w:proofErr w:type="spellStart"/>
      <w:r>
        <w:rPr>
          <w:rFonts w:ascii="Cambria" w:hAnsi="Cambria"/>
          <w:color w:val="000000"/>
          <w:sz w:val="32"/>
          <w:szCs w:val="32"/>
        </w:rPr>
        <w:t>folder_name</w:t>
      </w:r>
      <w:proofErr w:type="spellEnd"/>
      <w:r>
        <w:rPr>
          <w:rFonts w:ascii="Cambria" w:hAnsi="Cambria"/>
          <w:b/>
          <w:bCs/>
          <w:color w:val="000000"/>
          <w:sz w:val="32"/>
          <w:szCs w:val="32"/>
        </w:rPr>
        <w:t xml:space="preserve"> import </w:t>
      </w:r>
      <w:proofErr w:type="spellStart"/>
      <w:r>
        <w:rPr>
          <w:rFonts w:ascii="Cambria" w:hAnsi="Cambria"/>
          <w:color w:val="000000"/>
          <w:sz w:val="32"/>
          <w:szCs w:val="32"/>
        </w:rPr>
        <w:t>file_name</w:t>
      </w:r>
      <w:proofErr w:type="spellEnd"/>
    </w:p>
    <w:p w14:paraId="480B0A3B" w14:textId="04A763F3" w:rsidR="003A7AEE" w:rsidRDefault="003A7AEE" w:rsidP="003A7AEE">
      <w:pPr>
        <w:rPr>
          <w:rFonts w:eastAsia="Times New Roman" w:cs="Times New Roman"/>
          <w:color w:val="000000"/>
          <w:sz w:val="27"/>
          <w:szCs w:val="27"/>
        </w:rPr>
      </w:pPr>
    </w:p>
    <w:p w14:paraId="54C79312" w14:textId="24B21AE6" w:rsidR="003A7AEE" w:rsidRPr="00F85709" w:rsidRDefault="003A7AEE" w:rsidP="00F85709">
      <w:pPr>
        <w:pStyle w:val="NormalWeb"/>
        <w:spacing w:before="0" w:beforeAutospacing="0" w:after="0" w:afterAutospacing="0"/>
        <w:rPr>
          <w:color w:val="000000"/>
          <w:sz w:val="27"/>
          <w:szCs w:val="27"/>
        </w:rPr>
      </w:pPr>
      <w:r>
        <w:rPr>
          <w:rFonts w:ascii="Cambria" w:hAnsi="Cambria"/>
          <w:color w:val="000000"/>
          <w:sz w:val="32"/>
          <w:szCs w:val="32"/>
        </w:rPr>
        <w:t xml:space="preserve">Additionally the right hand side of the </w:t>
      </w:r>
      <w:r>
        <w:rPr>
          <w:rFonts w:ascii="Cambria" w:hAnsi="Cambria"/>
          <w:b/>
          <w:bCs/>
          <w:color w:val="000000"/>
          <w:sz w:val="32"/>
          <w:szCs w:val="32"/>
        </w:rPr>
        <w:t>import</w:t>
      </w:r>
      <w:r>
        <w:rPr>
          <w:rFonts w:ascii="Cambria" w:hAnsi="Cambria"/>
          <w:color w:val="000000"/>
          <w:sz w:val="32"/>
          <w:szCs w:val="32"/>
        </w:rPr>
        <w:t xml:space="preserve"> statement is not confined to only file names. It can also have any object that is explicitly defined in the file. For example, if there is a defined function in some external file, it is possible to access that function using the following syntax:</w:t>
      </w:r>
      <w:r>
        <w:rPr>
          <w:rFonts w:eastAsia="Times New Roman"/>
          <w:color w:val="000000"/>
          <w:sz w:val="27"/>
          <w:szCs w:val="27"/>
        </w:rPr>
        <w:br/>
      </w:r>
    </w:p>
    <w:p w14:paraId="540D5E8C" w14:textId="6A665602" w:rsidR="003A7AEE" w:rsidRPr="00F85709" w:rsidRDefault="003A7AEE" w:rsidP="00F85709">
      <w:pPr>
        <w:pStyle w:val="NormalWeb"/>
        <w:spacing w:before="0" w:beforeAutospacing="0" w:after="0" w:afterAutospacing="0"/>
        <w:rPr>
          <w:color w:val="000000"/>
          <w:sz w:val="27"/>
          <w:szCs w:val="27"/>
        </w:rPr>
      </w:pPr>
      <w:r>
        <w:rPr>
          <w:rStyle w:val="apple-tab-span"/>
          <w:rFonts w:ascii="Cambria" w:hAnsi="Cambria"/>
          <w:color w:val="000000"/>
          <w:sz w:val="32"/>
          <w:szCs w:val="32"/>
        </w:rPr>
        <w:tab/>
      </w:r>
      <w:r>
        <w:rPr>
          <w:rFonts w:ascii="Cambria" w:hAnsi="Cambria"/>
          <w:color w:val="000000"/>
          <w:sz w:val="32"/>
          <w:szCs w:val="32"/>
        </w:rPr>
        <w:t> </w:t>
      </w:r>
      <w:r>
        <w:rPr>
          <w:rFonts w:ascii="Cambria" w:hAnsi="Cambria"/>
          <w:b/>
          <w:bCs/>
          <w:color w:val="000000"/>
          <w:sz w:val="32"/>
          <w:szCs w:val="32"/>
        </w:rPr>
        <w:t>  </w:t>
      </w:r>
      <w:proofErr w:type="gramStart"/>
      <w:r>
        <w:rPr>
          <w:rFonts w:ascii="Cambria" w:hAnsi="Cambria"/>
          <w:b/>
          <w:bCs/>
          <w:color w:val="000000"/>
          <w:sz w:val="32"/>
          <w:szCs w:val="32"/>
        </w:rPr>
        <w:t>from</w:t>
      </w:r>
      <w:proofErr w:type="gramEnd"/>
      <w:r>
        <w:rPr>
          <w:rFonts w:ascii="Cambria" w:hAnsi="Cambria"/>
          <w:b/>
          <w:bCs/>
          <w:color w:val="000000"/>
          <w:sz w:val="32"/>
          <w:szCs w:val="32"/>
        </w:rPr>
        <w:t xml:space="preserve"> </w:t>
      </w:r>
      <w:proofErr w:type="spellStart"/>
      <w:r>
        <w:rPr>
          <w:rFonts w:ascii="Cambria" w:hAnsi="Cambria"/>
          <w:color w:val="000000"/>
          <w:sz w:val="32"/>
          <w:szCs w:val="32"/>
        </w:rPr>
        <w:t>file_name</w:t>
      </w:r>
      <w:proofErr w:type="spellEnd"/>
      <w:r>
        <w:rPr>
          <w:rFonts w:ascii="Cambria" w:hAnsi="Cambria"/>
          <w:b/>
          <w:bCs/>
          <w:color w:val="000000"/>
          <w:sz w:val="32"/>
          <w:szCs w:val="32"/>
        </w:rPr>
        <w:t xml:space="preserve"> import </w:t>
      </w:r>
      <w:proofErr w:type="spellStart"/>
      <w:r>
        <w:rPr>
          <w:rFonts w:ascii="Cambria" w:hAnsi="Cambria"/>
          <w:color w:val="000000"/>
          <w:sz w:val="32"/>
          <w:szCs w:val="32"/>
        </w:rPr>
        <w:t>fun_name</w:t>
      </w:r>
      <w:proofErr w:type="spellEnd"/>
    </w:p>
    <w:p w14:paraId="1FF10232" w14:textId="77777777" w:rsidR="003A7AEE" w:rsidRDefault="003A7AEE" w:rsidP="003A7AEE">
      <w:pPr>
        <w:pStyle w:val="Heading1"/>
        <w:rPr>
          <w:rFonts w:eastAsiaTheme="minorHAnsi" w:cs="Times New Roman"/>
          <w:sz w:val="27"/>
          <w:szCs w:val="27"/>
        </w:rPr>
      </w:pPr>
      <w:bookmarkStart w:id="52" w:name="_Toc226452943"/>
      <w:r>
        <w:t>Appendix. Full grammar</w:t>
      </w:r>
      <w:bookmarkEnd w:id="52"/>
    </w:p>
    <w:p w14:paraId="7BEDE9C3" w14:textId="77777777" w:rsidR="003A7AEE" w:rsidRDefault="003A7AEE" w:rsidP="003A7AEE">
      <w:pPr>
        <w:rPr>
          <w:rFonts w:eastAsia="Times New Roman" w:cs="Times New Roman"/>
          <w:sz w:val="20"/>
          <w:szCs w:val="20"/>
        </w:rPr>
      </w:pPr>
    </w:p>
    <w:p w14:paraId="2382039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4DD01B4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w:t>
      </w:r>
    </w:p>
    <w:p w14:paraId="43B477A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COLUMBIA UNIVERSITY - FU FOUNDATION SCHOOL OF ENGINEERING         #</w:t>
      </w:r>
    </w:p>
    <w:p w14:paraId="7D5FD06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COMPUTER SCIENCE DEPARTMENT                     #</w:t>
      </w:r>
    </w:p>
    <w:p w14:paraId="5FCA23B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w:t>
      </w:r>
    </w:p>
    <w:p w14:paraId="68C8A40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COMS W4115 - PROGRAMMING LANGUAGES AND TRANSLATORS                          #</w:t>
      </w:r>
    </w:p>
    <w:p w14:paraId="74489E9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Professor A. </w:t>
      </w:r>
      <w:proofErr w:type="spellStart"/>
      <w:r w:rsidRPr="00BF0204">
        <w:rPr>
          <w:rFonts w:eastAsia="Times New Roman" w:cs="Times New Roman"/>
          <w:sz w:val="20"/>
          <w:szCs w:val="20"/>
        </w:rPr>
        <w:t>Aho</w:t>
      </w:r>
      <w:proofErr w:type="spellEnd"/>
      <w:r w:rsidRPr="00BF0204">
        <w:rPr>
          <w:rFonts w:eastAsia="Times New Roman" w:cs="Times New Roman"/>
          <w:sz w:val="20"/>
          <w:szCs w:val="20"/>
        </w:rPr>
        <w:t xml:space="preserve">                                                            #</w:t>
      </w:r>
    </w:p>
    <w:p w14:paraId="20F9EE9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w:t>
      </w:r>
    </w:p>
    <w:p w14:paraId="2F42CC9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Team 3 Final </w:t>
      </w:r>
      <w:proofErr w:type="gramStart"/>
      <w:r w:rsidRPr="00BF0204">
        <w:rPr>
          <w:rFonts w:eastAsia="Times New Roman" w:cs="Times New Roman"/>
          <w:sz w:val="20"/>
          <w:szCs w:val="20"/>
        </w:rPr>
        <w:t>Project</w:t>
      </w:r>
      <w:proofErr w:type="gramEnd"/>
      <w:r w:rsidRPr="00BF0204">
        <w:rPr>
          <w:rFonts w:eastAsia="Times New Roman" w:cs="Times New Roman"/>
          <w:sz w:val="20"/>
          <w:szCs w:val="20"/>
        </w:rPr>
        <w:t>: "SWIM"                                                #</w:t>
      </w:r>
    </w:p>
    <w:p w14:paraId="30AF2CA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Team Mentor: A. </w:t>
      </w:r>
      <w:proofErr w:type="spellStart"/>
      <w:r w:rsidRPr="00BF0204">
        <w:rPr>
          <w:rFonts w:eastAsia="Times New Roman" w:cs="Times New Roman"/>
          <w:sz w:val="20"/>
          <w:szCs w:val="20"/>
        </w:rPr>
        <w:t>Aho</w:t>
      </w:r>
      <w:proofErr w:type="spellEnd"/>
      <w:r w:rsidRPr="00BF0204">
        <w:rPr>
          <w:rFonts w:eastAsia="Times New Roman" w:cs="Times New Roman"/>
          <w:sz w:val="20"/>
          <w:szCs w:val="20"/>
        </w:rPr>
        <w:t xml:space="preserve">                                                         #</w:t>
      </w:r>
    </w:p>
    <w:p w14:paraId="4B51935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w:t>
      </w:r>
    </w:p>
    <w:p w14:paraId="138DFD5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Team members:                                                               #</w:t>
      </w:r>
    </w:p>
    <w:p w14:paraId="493CEE2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w:t>
      </w:r>
    </w:p>
    <w:p w14:paraId="418988E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Name                    Role                         UNI                 #</w:t>
      </w:r>
    </w:p>
    <w:p w14:paraId="54555F2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Morris Hopkins        Project Manager                 mah2250               #</w:t>
      </w:r>
    </w:p>
    <w:p w14:paraId="6A31451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r w:rsidRPr="00BF0204">
        <w:rPr>
          <w:rFonts w:eastAsia="Times New Roman" w:cs="Times New Roman"/>
          <w:sz w:val="20"/>
          <w:szCs w:val="20"/>
        </w:rPr>
        <w:t>Seungwoo</w:t>
      </w:r>
      <w:proofErr w:type="spellEnd"/>
      <w:r w:rsidRPr="00BF0204">
        <w:rPr>
          <w:rFonts w:eastAsia="Times New Roman" w:cs="Times New Roman"/>
          <w:sz w:val="20"/>
          <w:szCs w:val="20"/>
        </w:rPr>
        <w:t xml:space="preserve"> Lee          Language Guru                   sl3492                #</w:t>
      </w:r>
    </w:p>
    <w:p w14:paraId="7F33A9D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Lev Brie              System Architect                ldb2001               #</w:t>
      </w:r>
    </w:p>
    <w:p w14:paraId="7C068E7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Alexandros Sigaras    System Integrator               as4161                #</w:t>
      </w:r>
    </w:p>
    <w:p w14:paraId="229364E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Michal </w:t>
      </w:r>
      <w:proofErr w:type="spellStart"/>
      <w:r w:rsidRPr="00BF0204">
        <w:rPr>
          <w:rFonts w:eastAsia="Times New Roman" w:cs="Times New Roman"/>
          <w:sz w:val="20"/>
          <w:szCs w:val="20"/>
        </w:rPr>
        <w:t>Wolski</w:t>
      </w:r>
      <w:proofErr w:type="spellEnd"/>
      <w:r w:rsidRPr="00BF0204">
        <w:rPr>
          <w:rFonts w:eastAsia="Times New Roman" w:cs="Times New Roman"/>
          <w:sz w:val="20"/>
          <w:szCs w:val="20"/>
        </w:rPr>
        <w:t xml:space="preserve">         Verification and Validation     mtw2135               #</w:t>
      </w:r>
    </w:p>
    <w:p w14:paraId="0B92183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                                                                             #</w:t>
      </w:r>
    </w:p>
    <w:p w14:paraId="7EB8590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013BB02B" w14:textId="77777777" w:rsidR="00BF0204" w:rsidRPr="00BF0204" w:rsidRDefault="00BF0204" w:rsidP="00BF0204">
      <w:pPr>
        <w:rPr>
          <w:rFonts w:eastAsia="Times New Roman" w:cs="Times New Roman"/>
          <w:sz w:val="20"/>
          <w:szCs w:val="20"/>
        </w:rPr>
      </w:pPr>
    </w:p>
    <w:p w14:paraId="69E220A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230ADDD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Library Import                                #</w:t>
      </w:r>
    </w:p>
    <w:p w14:paraId="72ED512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154E3888" w14:textId="77777777" w:rsidR="00BF0204" w:rsidRPr="00BF0204" w:rsidRDefault="00BF0204" w:rsidP="00BF0204">
      <w:pPr>
        <w:rPr>
          <w:rFonts w:eastAsia="Times New Roman" w:cs="Times New Roman"/>
          <w:sz w:val="20"/>
          <w:szCs w:val="20"/>
        </w:rPr>
      </w:pPr>
    </w:p>
    <w:p w14:paraId="74DB6F47"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import</w:t>
      </w:r>
      <w:proofErr w:type="gramEnd"/>
      <w:r w:rsidRPr="00BF0204">
        <w:rPr>
          <w:rFonts w:eastAsia="Times New Roman" w:cs="Times New Roman"/>
          <w:sz w:val="20"/>
          <w:szCs w:val="20"/>
        </w:rPr>
        <w:t xml:space="preserve"> sys, </w:t>
      </w:r>
      <w:proofErr w:type="spellStart"/>
      <w:r w:rsidRPr="00BF0204">
        <w:rPr>
          <w:rFonts w:eastAsia="Times New Roman" w:cs="Times New Roman"/>
          <w:sz w:val="20"/>
          <w:szCs w:val="20"/>
        </w:rPr>
        <w:t>os</w:t>
      </w:r>
      <w:proofErr w:type="spellEnd"/>
    </w:p>
    <w:p w14:paraId="2148E7A3"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import</w:t>
      </w:r>
      <w:proofErr w:type="gramEnd"/>
      <w:r w:rsidRPr="00BF0204">
        <w:rPr>
          <w:rFonts w:eastAsia="Times New Roman" w:cs="Times New Roman"/>
          <w:sz w:val="20"/>
          <w:szCs w:val="20"/>
        </w:rPr>
        <w:t xml:space="preserve"> re</w:t>
      </w:r>
    </w:p>
    <w:p w14:paraId="04EB20F9"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sys.path.insert</w:t>
      </w:r>
      <w:proofErr w:type="spellEnd"/>
      <w:proofErr w:type="gramEnd"/>
      <w:r w:rsidRPr="00BF0204">
        <w:rPr>
          <w:rFonts w:eastAsia="Times New Roman" w:cs="Times New Roman"/>
          <w:sz w:val="20"/>
          <w:szCs w:val="20"/>
        </w:rPr>
        <w:t>(0,os.path.join("..", "include"))</w:t>
      </w:r>
    </w:p>
    <w:p w14:paraId="4B5CB23E" w14:textId="77777777" w:rsidR="00BF0204" w:rsidRPr="00BF0204" w:rsidRDefault="00BF0204" w:rsidP="00BF0204">
      <w:pPr>
        <w:rPr>
          <w:rFonts w:eastAsia="Times New Roman" w:cs="Times New Roman"/>
          <w:sz w:val="20"/>
          <w:szCs w:val="20"/>
        </w:rPr>
      </w:pPr>
    </w:p>
    <w:p w14:paraId="3E2EE0CC"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sys.version_info</w:t>
      </w:r>
      <w:proofErr w:type="spellEnd"/>
      <w:r w:rsidRPr="00BF0204">
        <w:rPr>
          <w:rFonts w:eastAsia="Times New Roman" w:cs="Times New Roman"/>
          <w:sz w:val="20"/>
          <w:szCs w:val="20"/>
        </w:rPr>
        <w:t>[0] &gt;= 3:</w:t>
      </w:r>
    </w:p>
    <w:p w14:paraId="2772B7A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raw</w:t>
      </w:r>
      <w:proofErr w:type="gramEnd"/>
      <w:r w:rsidRPr="00BF0204">
        <w:rPr>
          <w:rFonts w:eastAsia="Times New Roman" w:cs="Times New Roman"/>
          <w:sz w:val="20"/>
          <w:szCs w:val="20"/>
        </w:rPr>
        <w:t>_input</w:t>
      </w:r>
      <w:proofErr w:type="spellEnd"/>
      <w:r w:rsidRPr="00BF0204">
        <w:rPr>
          <w:rFonts w:eastAsia="Times New Roman" w:cs="Times New Roman"/>
          <w:sz w:val="20"/>
          <w:szCs w:val="20"/>
        </w:rPr>
        <w:t xml:space="preserve"> = input</w:t>
      </w:r>
    </w:p>
    <w:p w14:paraId="76FBFDFE" w14:textId="77777777" w:rsidR="00BF0204" w:rsidRPr="00BF0204" w:rsidRDefault="00BF0204" w:rsidP="00BF0204">
      <w:pPr>
        <w:rPr>
          <w:rFonts w:eastAsia="Times New Roman" w:cs="Times New Roman"/>
          <w:sz w:val="20"/>
          <w:szCs w:val="20"/>
        </w:rPr>
      </w:pPr>
    </w:p>
    <w:p w14:paraId="3C4BFD4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Parsing</w:t>
      </w:r>
    </w:p>
    <w:p w14:paraId="4A41288C"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from</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pyquery</w:t>
      </w:r>
      <w:proofErr w:type="spellEnd"/>
      <w:r w:rsidRPr="00BF0204">
        <w:rPr>
          <w:rFonts w:eastAsia="Times New Roman" w:cs="Times New Roman"/>
          <w:sz w:val="20"/>
          <w:szCs w:val="20"/>
        </w:rPr>
        <w:t xml:space="preserve"> import </w:t>
      </w:r>
      <w:proofErr w:type="spellStart"/>
      <w:r w:rsidRPr="00BF0204">
        <w:rPr>
          <w:rFonts w:eastAsia="Times New Roman" w:cs="Times New Roman"/>
          <w:sz w:val="20"/>
          <w:szCs w:val="20"/>
        </w:rPr>
        <w:t>PyQuery</w:t>
      </w:r>
      <w:proofErr w:type="spellEnd"/>
      <w:r w:rsidRPr="00BF0204">
        <w:rPr>
          <w:rFonts w:eastAsia="Times New Roman" w:cs="Times New Roman"/>
          <w:sz w:val="20"/>
          <w:szCs w:val="20"/>
        </w:rPr>
        <w:t xml:space="preserve"> as </w:t>
      </w:r>
      <w:proofErr w:type="spellStart"/>
      <w:r w:rsidRPr="00BF0204">
        <w:rPr>
          <w:rFonts w:eastAsia="Times New Roman" w:cs="Times New Roman"/>
          <w:sz w:val="20"/>
          <w:szCs w:val="20"/>
        </w:rPr>
        <w:t>pq</w:t>
      </w:r>
      <w:proofErr w:type="spellEnd"/>
    </w:p>
    <w:p w14:paraId="40BD57D4"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import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urllib</w:t>
      </w:r>
      <w:proofErr w:type="spellEnd"/>
      <w:r w:rsidRPr="00BF0204">
        <w:rPr>
          <w:rFonts w:eastAsia="Times New Roman" w:cs="Times New Roman"/>
          <w:sz w:val="20"/>
          <w:szCs w:val="20"/>
        </w:rPr>
        <w:t xml:space="preserve">, </w:t>
      </w:r>
      <w:proofErr w:type="spellStart"/>
      <w:r w:rsidRPr="00BF0204">
        <w:rPr>
          <w:rFonts w:eastAsia="Times New Roman" w:cs="Times New Roman"/>
          <w:sz w:val="20"/>
          <w:szCs w:val="20"/>
        </w:rPr>
        <w:t>getpass</w:t>
      </w:r>
      <w:proofErr w:type="spellEnd"/>
    </w:p>
    <w:p w14:paraId="3ADF391B" w14:textId="77777777" w:rsidR="00BF0204" w:rsidRPr="00BF0204" w:rsidRDefault="00BF0204" w:rsidP="00BF0204">
      <w:pPr>
        <w:rPr>
          <w:rFonts w:eastAsia="Times New Roman" w:cs="Times New Roman"/>
          <w:sz w:val="20"/>
          <w:szCs w:val="20"/>
        </w:rPr>
      </w:pPr>
    </w:p>
    <w:p w14:paraId="209E998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PDF</w:t>
      </w:r>
    </w:p>
    <w:p w14:paraId="7F7485EA"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from</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fpdf</w:t>
      </w:r>
      <w:proofErr w:type="spellEnd"/>
      <w:r w:rsidRPr="00BF0204">
        <w:rPr>
          <w:rFonts w:eastAsia="Times New Roman" w:cs="Times New Roman"/>
          <w:sz w:val="20"/>
          <w:szCs w:val="20"/>
        </w:rPr>
        <w:t xml:space="preserve"> import </w:t>
      </w:r>
      <w:proofErr w:type="spellStart"/>
      <w:r w:rsidRPr="00BF0204">
        <w:rPr>
          <w:rFonts w:eastAsia="Times New Roman" w:cs="Times New Roman"/>
          <w:sz w:val="20"/>
          <w:szCs w:val="20"/>
        </w:rPr>
        <w:t>fpdf</w:t>
      </w:r>
      <w:proofErr w:type="spellEnd"/>
      <w:r w:rsidRPr="00BF0204">
        <w:rPr>
          <w:rFonts w:eastAsia="Times New Roman" w:cs="Times New Roman"/>
          <w:sz w:val="20"/>
          <w:szCs w:val="20"/>
        </w:rPr>
        <w:t xml:space="preserve"> as </w:t>
      </w:r>
      <w:proofErr w:type="spellStart"/>
      <w:r w:rsidRPr="00BF0204">
        <w:rPr>
          <w:rFonts w:eastAsia="Times New Roman" w:cs="Times New Roman"/>
          <w:sz w:val="20"/>
          <w:szCs w:val="20"/>
        </w:rPr>
        <w:t>pdf</w:t>
      </w:r>
      <w:proofErr w:type="spellEnd"/>
    </w:p>
    <w:p w14:paraId="344252D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6F713DF3" w14:textId="77777777" w:rsidR="00BF0204" w:rsidRPr="00BF0204" w:rsidRDefault="00BF0204" w:rsidP="00BF0204">
      <w:pPr>
        <w:rPr>
          <w:rFonts w:eastAsia="Times New Roman" w:cs="Times New Roman"/>
          <w:sz w:val="20"/>
          <w:szCs w:val="20"/>
        </w:rPr>
      </w:pPr>
    </w:p>
    <w:p w14:paraId="66627B6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6B25F10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External Functions                              #</w:t>
      </w:r>
    </w:p>
    <w:p w14:paraId="299C204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658F77D8"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stripe_quotation</w:t>
      </w:r>
      <w:proofErr w:type="spellEnd"/>
      <w:r w:rsidRPr="00BF0204">
        <w:rPr>
          <w:rFonts w:eastAsia="Times New Roman" w:cs="Times New Roman"/>
          <w:sz w:val="20"/>
          <w:szCs w:val="20"/>
        </w:rPr>
        <w:t>(string):</w:t>
      </w:r>
    </w:p>
    <w:p w14:paraId="4BF585D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result</w:t>
      </w:r>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string.replace</w:t>
      </w:r>
      <w:proofErr w:type="spellEnd"/>
      <w:r w:rsidRPr="00BF0204">
        <w:rPr>
          <w:rFonts w:eastAsia="Times New Roman" w:cs="Times New Roman"/>
          <w:sz w:val="20"/>
          <w:szCs w:val="20"/>
        </w:rPr>
        <w:t xml:space="preserve">("'","") if </w:t>
      </w:r>
      <w:proofErr w:type="spellStart"/>
      <w:r w:rsidRPr="00BF0204">
        <w:rPr>
          <w:rFonts w:eastAsia="Times New Roman" w:cs="Times New Roman"/>
          <w:sz w:val="20"/>
          <w:szCs w:val="20"/>
        </w:rPr>
        <w:t>string.startswith</w:t>
      </w:r>
      <w:proofErr w:type="spellEnd"/>
      <w:r w:rsidRPr="00BF0204">
        <w:rPr>
          <w:rFonts w:eastAsia="Times New Roman" w:cs="Times New Roman"/>
          <w:sz w:val="20"/>
          <w:szCs w:val="20"/>
        </w:rPr>
        <w:t xml:space="preserve">("'") else </w:t>
      </w:r>
      <w:proofErr w:type="spellStart"/>
      <w:r w:rsidRPr="00BF0204">
        <w:rPr>
          <w:rFonts w:eastAsia="Times New Roman" w:cs="Times New Roman"/>
          <w:sz w:val="20"/>
          <w:szCs w:val="20"/>
        </w:rPr>
        <w:t>string.replace</w:t>
      </w:r>
      <w:proofErr w:type="spellEnd"/>
      <w:r w:rsidRPr="00BF0204">
        <w:rPr>
          <w:rFonts w:eastAsia="Times New Roman" w:cs="Times New Roman"/>
          <w:sz w:val="20"/>
          <w:szCs w:val="20"/>
        </w:rPr>
        <w:t>('"', "")</w:t>
      </w:r>
    </w:p>
    <w:p w14:paraId="251B6F6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return</w:t>
      </w:r>
      <w:proofErr w:type="gramEnd"/>
      <w:r w:rsidRPr="00BF0204">
        <w:rPr>
          <w:rFonts w:eastAsia="Times New Roman" w:cs="Times New Roman"/>
          <w:sz w:val="20"/>
          <w:szCs w:val="20"/>
        </w:rPr>
        <w:t xml:space="preserve"> result</w:t>
      </w:r>
    </w:p>
    <w:p w14:paraId="288E93E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00CC963B" w14:textId="77777777" w:rsidR="00BF0204" w:rsidRPr="00BF0204" w:rsidRDefault="00BF0204" w:rsidP="00BF0204">
      <w:pPr>
        <w:rPr>
          <w:rFonts w:eastAsia="Times New Roman" w:cs="Times New Roman"/>
          <w:sz w:val="20"/>
          <w:szCs w:val="20"/>
        </w:rPr>
      </w:pPr>
    </w:p>
    <w:p w14:paraId="43AC075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39A2470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                               Declare tokens                                #</w:t>
      </w:r>
    </w:p>
    <w:p w14:paraId="218BEC9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0FFFA81C" w14:textId="77777777" w:rsidR="00BF0204" w:rsidRPr="00BF0204" w:rsidRDefault="00BF0204" w:rsidP="00BF0204">
      <w:pPr>
        <w:rPr>
          <w:rFonts w:eastAsia="Times New Roman" w:cs="Times New Roman"/>
          <w:sz w:val="20"/>
          <w:szCs w:val="20"/>
        </w:rPr>
      </w:pPr>
    </w:p>
    <w:p w14:paraId="5DE0F271"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reserved</w:t>
      </w:r>
      <w:proofErr w:type="gramEnd"/>
      <w:r w:rsidRPr="00BF0204">
        <w:rPr>
          <w:rFonts w:eastAsia="Times New Roman" w:cs="Times New Roman"/>
          <w:sz w:val="20"/>
          <w:szCs w:val="20"/>
        </w:rPr>
        <w:t xml:space="preserve"> = {</w:t>
      </w:r>
    </w:p>
    <w:p w14:paraId="19C1C2B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 'IF',</w:t>
      </w:r>
    </w:p>
    <w:p w14:paraId="39572B3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gramStart"/>
      <w:r w:rsidRPr="00BF0204">
        <w:rPr>
          <w:rFonts w:eastAsia="Times New Roman" w:cs="Times New Roman"/>
          <w:sz w:val="20"/>
          <w:szCs w:val="20"/>
        </w:rPr>
        <w:t>else'</w:t>
      </w:r>
      <w:proofErr w:type="gramEnd"/>
      <w:r w:rsidRPr="00BF0204">
        <w:rPr>
          <w:rFonts w:eastAsia="Times New Roman" w:cs="Times New Roman"/>
          <w:sz w:val="20"/>
          <w:szCs w:val="20"/>
        </w:rPr>
        <w:t xml:space="preserve">     : 'ELSE',</w:t>
      </w:r>
    </w:p>
    <w:p w14:paraId="60219CD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gramStart"/>
      <w:r w:rsidRPr="00BF0204">
        <w:rPr>
          <w:rFonts w:eastAsia="Times New Roman" w:cs="Times New Roman"/>
          <w:sz w:val="20"/>
          <w:szCs w:val="20"/>
        </w:rPr>
        <w:t>do'</w:t>
      </w:r>
      <w:proofErr w:type="gramEnd"/>
      <w:r w:rsidRPr="00BF0204">
        <w:rPr>
          <w:rFonts w:eastAsia="Times New Roman" w:cs="Times New Roman"/>
          <w:sz w:val="20"/>
          <w:szCs w:val="20"/>
        </w:rPr>
        <w:t xml:space="preserve">       : 'DO',</w:t>
      </w:r>
    </w:p>
    <w:p w14:paraId="0489F4D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'True'     :</w:t>
      </w:r>
      <w:proofErr w:type="gramEnd"/>
      <w:r w:rsidRPr="00BF0204">
        <w:rPr>
          <w:rFonts w:eastAsia="Times New Roman" w:cs="Times New Roman"/>
          <w:sz w:val="20"/>
          <w:szCs w:val="20"/>
        </w:rPr>
        <w:t xml:space="preserve"> 'TRUE',</w:t>
      </w:r>
    </w:p>
    <w:p w14:paraId="3B8299B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'False'    :</w:t>
      </w:r>
      <w:proofErr w:type="gramEnd"/>
      <w:r w:rsidRPr="00BF0204">
        <w:rPr>
          <w:rFonts w:eastAsia="Times New Roman" w:cs="Times New Roman"/>
          <w:sz w:val="20"/>
          <w:szCs w:val="20"/>
        </w:rPr>
        <w:t xml:space="preserve"> 'FALSE',</w:t>
      </w:r>
    </w:p>
    <w:p w14:paraId="1C4F275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gramStart"/>
      <w:r w:rsidRPr="00BF0204">
        <w:rPr>
          <w:rFonts w:eastAsia="Times New Roman" w:cs="Times New Roman"/>
          <w:sz w:val="20"/>
          <w:szCs w:val="20"/>
        </w:rPr>
        <w:t>while'</w:t>
      </w:r>
      <w:proofErr w:type="gramEnd"/>
      <w:r w:rsidRPr="00BF0204">
        <w:rPr>
          <w:rFonts w:eastAsia="Times New Roman" w:cs="Times New Roman"/>
          <w:sz w:val="20"/>
          <w:szCs w:val="20"/>
        </w:rPr>
        <w:t xml:space="preserve">    : 'WHILE',</w:t>
      </w:r>
    </w:p>
    <w:p w14:paraId="23A5211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gramStart"/>
      <w:r w:rsidRPr="00BF0204">
        <w:rPr>
          <w:rFonts w:eastAsia="Times New Roman" w:cs="Times New Roman"/>
          <w:sz w:val="20"/>
          <w:szCs w:val="20"/>
        </w:rPr>
        <w:t>for'</w:t>
      </w:r>
      <w:proofErr w:type="gramEnd"/>
      <w:r w:rsidRPr="00BF0204">
        <w:rPr>
          <w:rFonts w:eastAsia="Times New Roman" w:cs="Times New Roman"/>
          <w:sz w:val="20"/>
          <w:szCs w:val="20"/>
        </w:rPr>
        <w:t xml:space="preserve">      : 'FOR',</w:t>
      </w:r>
    </w:p>
    <w:p w14:paraId="10F3BCE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spellStart"/>
      <w:proofErr w:type="gramStart"/>
      <w:r w:rsidRPr="00BF0204">
        <w:rPr>
          <w:rFonts w:eastAsia="Times New Roman" w:cs="Times New Roman"/>
          <w:sz w:val="20"/>
          <w:szCs w:val="20"/>
        </w:rPr>
        <w:t>foreach</w:t>
      </w:r>
      <w:proofErr w:type="spellEnd"/>
      <w:r w:rsidRPr="00BF0204">
        <w:rPr>
          <w:rFonts w:eastAsia="Times New Roman" w:cs="Times New Roman"/>
          <w:sz w:val="20"/>
          <w:szCs w:val="20"/>
        </w:rPr>
        <w:t>'</w:t>
      </w:r>
      <w:proofErr w:type="gramEnd"/>
      <w:r w:rsidRPr="00BF0204">
        <w:rPr>
          <w:rFonts w:eastAsia="Times New Roman" w:cs="Times New Roman"/>
          <w:sz w:val="20"/>
          <w:szCs w:val="20"/>
        </w:rPr>
        <w:t xml:space="preserve">  : 'FOREACH',</w:t>
      </w:r>
    </w:p>
    <w:p w14:paraId="71A20D2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70DF9650" w14:textId="77777777" w:rsidR="00BF0204" w:rsidRPr="00BF0204" w:rsidRDefault="00BF0204" w:rsidP="00BF0204">
      <w:pPr>
        <w:rPr>
          <w:rFonts w:eastAsia="Times New Roman" w:cs="Times New Roman"/>
          <w:sz w:val="20"/>
          <w:szCs w:val="20"/>
        </w:rPr>
      </w:pPr>
    </w:p>
    <w:p w14:paraId="4C9672B9"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tokens</w:t>
      </w:r>
      <w:proofErr w:type="gramEnd"/>
      <w:r w:rsidRPr="00BF0204">
        <w:rPr>
          <w:rFonts w:eastAsia="Times New Roman" w:cs="Times New Roman"/>
          <w:sz w:val="20"/>
          <w:szCs w:val="20"/>
        </w:rPr>
        <w:t xml:space="preserve"> = [</w:t>
      </w:r>
    </w:p>
    <w:p w14:paraId="42BC003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'STRING1', 'STRING2', 'SELECTOR', 'ID','NUMBER', 'AND', 'OR', 'XOR', 'NOT', 'COMMA',</w:t>
      </w:r>
    </w:p>
    <w:p w14:paraId="4160419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'PLUS','MINUS','MULTIPLY','DIVIDE','ASSIGN', 'EQUALS','POW','MOD',</w:t>
      </w:r>
    </w:p>
    <w:p w14:paraId="24C176B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'LPAREN','RPAREN'</w:t>
      </w:r>
    </w:p>
    <w:p w14:paraId="2CF3B55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 </w:t>
      </w:r>
      <w:proofErr w:type="gramStart"/>
      <w:r w:rsidRPr="00BF0204">
        <w:rPr>
          <w:rFonts w:eastAsia="Times New Roman" w:cs="Times New Roman"/>
          <w:sz w:val="20"/>
          <w:szCs w:val="20"/>
        </w:rPr>
        <w:t>list</w:t>
      </w:r>
      <w:proofErr w:type="gramEnd"/>
      <w:r w:rsidRPr="00BF0204">
        <w:rPr>
          <w:rFonts w:eastAsia="Times New Roman" w:cs="Times New Roman"/>
          <w:sz w:val="20"/>
          <w:szCs w:val="20"/>
        </w:rPr>
        <w:t>(</w:t>
      </w:r>
      <w:proofErr w:type="spellStart"/>
      <w:r w:rsidRPr="00BF0204">
        <w:rPr>
          <w:rFonts w:eastAsia="Times New Roman" w:cs="Times New Roman"/>
          <w:sz w:val="20"/>
          <w:szCs w:val="20"/>
        </w:rPr>
        <w:t>reserved.values</w:t>
      </w:r>
      <w:proofErr w:type="spellEnd"/>
      <w:r w:rsidRPr="00BF0204">
        <w:rPr>
          <w:rFonts w:eastAsia="Times New Roman" w:cs="Times New Roman"/>
          <w:sz w:val="20"/>
          <w:szCs w:val="20"/>
        </w:rPr>
        <w:t>())</w:t>
      </w:r>
    </w:p>
    <w:p w14:paraId="1C810EFF" w14:textId="77777777" w:rsidR="00BF0204" w:rsidRPr="00BF0204" w:rsidRDefault="00BF0204" w:rsidP="00BF0204">
      <w:pPr>
        <w:rPr>
          <w:rFonts w:eastAsia="Times New Roman" w:cs="Times New Roman"/>
          <w:sz w:val="20"/>
          <w:szCs w:val="20"/>
        </w:rPr>
      </w:pPr>
    </w:p>
    <w:p w14:paraId="1E29033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Tokens</w:t>
      </w:r>
    </w:p>
    <w:p w14:paraId="266C04E8" w14:textId="77777777" w:rsidR="00BF0204" w:rsidRPr="00BF0204" w:rsidRDefault="00BF0204" w:rsidP="00BF0204">
      <w:pPr>
        <w:rPr>
          <w:rFonts w:eastAsia="Times New Roman" w:cs="Times New Roman"/>
          <w:sz w:val="20"/>
          <w:szCs w:val="20"/>
        </w:rPr>
      </w:pPr>
    </w:p>
    <w:p w14:paraId="1905022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Operator Tokens</w:t>
      </w:r>
    </w:p>
    <w:p w14:paraId="7030BC7A" w14:textId="77777777" w:rsidR="00BF0204" w:rsidRPr="00BF0204" w:rsidRDefault="00BF0204" w:rsidP="00BF0204">
      <w:pPr>
        <w:rPr>
          <w:rFonts w:eastAsia="Times New Roman" w:cs="Times New Roman"/>
          <w:sz w:val="20"/>
          <w:szCs w:val="20"/>
        </w:rPr>
      </w:pPr>
    </w:p>
    <w:p w14:paraId="18BB8F81"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_AND</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r'and</w:t>
      </w:r>
      <w:proofErr w:type="spellEnd"/>
      <w:r w:rsidRPr="00BF0204">
        <w:rPr>
          <w:rFonts w:eastAsia="Times New Roman" w:cs="Times New Roman"/>
          <w:sz w:val="20"/>
          <w:szCs w:val="20"/>
        </w:rPr>
        <w:t>|&amp;&amp;'</w:t>
      </w:r>
    </w:p>
    <w:p w14:paraId="6E7D1304"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_OR</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r'or</w:t>
      </w:r>
      <w:proofErr w:type="spellEnd"/>
      <w:r w:rsidRPr="00BF0204">
        <w:rPr>
          <w:rFonts w:eastAsia="Times New Roman" w:cs="Times New Roman"/>
          <w:sz w:val="20"/>
          <w:szCs w:val="20"/>
        </w:rPr>
        <w:t>|\|\|'</w:t>
      </w:r>
    </w:p>
    <w:p w14:paraId="4F4F6169"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_XOR</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r'xor</w:t>
      </w:r>
      <w:proofErr w:type="spellEnd"/>
      <w:r w:rsidRPr="00BF0204">
        <w:rPr>
          <w:rFonts w:eastAsia="Times New Roman" w:cs="Times New Roman"/>
          <w:sz w:val="20"/>
          <w:szCs w:val="20"/>
        </w:rPr>
        <w:t>'</w:t>
      </w:r>
    </w:p>
    <w:p w14:paraId="3358D4C8"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_NOT</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r'not</w:t>
      </w:r>
      <w:proofErr w:type="spellEnd"/>
      <w:r w:rsidRPr="00BF0204">
        <w:rPr>
          <w:rFonts w:eastAsia="Times New Roman" w:cs="Times New Roman"/>
          <w:sz w:val="20"/>
          <w:szCs w:val="20"/>
        </w:rPr>
        <w:t>|!'</w:t>
      </w:r>
    </w:p>
    <w:p w14:paraId="71E7DC1D"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_PLUS</w:t>
      </w:r>
      <w:proofErr w:type="spellEnd"/>
      <w:r w:rsidRPr="00BF0204">
        <w:rPr>
          <w:rFonts w:eastAsia="Times New Roman" w:cs="Times New Roman"/>
          <w:sz w:val="20"/>
          <w:szCs w:val="20"/>
        </w:rPr>
        <w:t xml:space="preserve">    = r'\+'</w:t>
      </w:r>
    </w:p>
    <w:p w14:paraId="66F42E1B"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_MINUS</w:t>
      </w:r>
      <w:proofErr w:type="spellEnd"/>
      <w:r w:rsidRPr="00BF0204">
        <w:rPr>
          <w:rFonts w:eastAsia="Times New Roman" w:cs="Times New Roman"/>
          <w:sz w:val="20"/>
          <w:szCs w:val="20"/>
        </w:rPr>
        <w:t xml:space="preserve">   = r'-'</w:t>
      </w:r>
    </w:p>
    <w:p w14:paraId="4099BF7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_MULTIPLY</w:t>
      </w:r>
      <w:proofErr w:type="spellEnd"/>
      <w:r w:rsidRPr="00BF0204">
        <w:rPr>
          <w:rFonts w:eastAsia="Times New Roman" w:cs="Times New Roman"/>
          <w:sz w:val="20"/>
          <w:szCs w:val="20"/>
        </w:rPr>
        <w:t xml:space="preserve">   = r'\*'</w:t>
      </w:r>
    </w:p>
    <w:p w14:paraId="65530328"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lastRenderedPageBreak/>
        <w:t>t</w:t>
      </w:r>
      <w:proofErr w:type="gramEnd"/>
      <w:r w:rsidRPr="00BF0204">
        <w:rPr>
          <w:rFonts w:eastAsia="Times New Roman" w:cs="Times New Roman"/>
          <w:sz w:val="20"/>
          <w:szCs w:val="20"/>
        </w:rPr>
        <w:t>_DIVIDE</w:t>
      </w:r>
      <w:proofErr w:type="spellEnd"/>
      <w:r w:rsidRPr="00BF0204">
        <w:rPr>
          <w:rFonts w:eastAsia="Times New Roman" w:cs="Times New Roman"/>
          <w:sz w:val="20"/>
          <w:szCs w:val="20"/>
        </w:rPr>
        <w:t xml:space="preserve">  = r'/'</w:t>
      </w:r>
    </w:p>
    <w:p w14:paraId="3CAD07F3"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_ASSIGN</w:t>
      </w:r>
      <w:proofErr w:type="spellEnd"/>
      <w:r w:rsidRPr="00BF0204">
        <w:rPr>
          <w:rFonts w:eastAsia="Times New Roman" w:cs="Times New Roman"/>
          <w:sz w:val="20"/>
          <w:szCs w:val="20"/>
        </w:rPr>
        <w:t xml:space="preserve">  = r'='</w:t>
      </w:r>
    </w:p>
    <w:p w14:paraId="5516B6C4"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_EQUALS</w:t>
      </w:r>
      <w:proofErr w:type="spellEnd"/>
      <w:r w:rsidRPr="00BF0204">
        <w:rPr>
          <w:rFonts w:eastAsia="Times New Roman" w:cs="Times New Roman"/>
          <w:sz w:val="20"/>
          <w:szCs w:val="20"/>
        </w:rPr>
        <w:t xml:space="preserve">  = r'=='</w:t>
      </w:r>
    </w:p>
    <w:p w14:paraId="636E4D99"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_POW</w:t>
      </w:r>
      <w:proofErr w:type="spellEnd"/>
      <w:r w:rsidRPr="00BF0204">
        <w:rPr>
          <w:rFonts w:eastAsia="Times New Roman" w:cs="Times New Roman"/>
          <w:sz w:val="20"/>
          <w:szCs w:val="20"/>
        </w:rPr>
        <w:t xml:space="preserve">     = r'\^'</w:t>
      </w:r>
    </w:p>
    <w:p w14:paraId="19A3E2F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_MOD</w:t>
      </w:r>
      <w:proofErr w:type="spellEnd"/>
      <w:r w:rsidRPr="00BF0204">
        <w:rPr>
          <w:rFonts w:eastAsia="Times New Roman" w:cs="Times New Roman"/>
          <w:sz w:val="20"/>
          <w:szCs w:val="20"/>
        </w:rPr>
        <w:t xml:space="preserve">     = r'\%'</w:t>
      </w:r>
    </w:p>
    <w:p w14:paraId="3F46E54A"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_LPAREN</w:t>
      </w:r>
      <w:proofErr w:type="spellEnd"/>
      <w:r w:rsidRPr="00BF0204">
        <w:rPr>
          <w:rFonts w:eastAsia="Times New Roman" w:cs="Times New Roman"/>
          <w:sz w:val="20"/>
          <w:szCs w:val="20"/>
        </w:rPr>
        <w:t xml:space="preserve">  = r'\('</w:t>
      </w:r>
    </w:p>
    <w:p w14:paraId="1DD70D45"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_RPAREN</w:t>
      </w:r>
      <w:proofErr w:type="spellEnd"/>
      <w:r w:rsidRPr="00BF0204">
        <w:rPr>
          <w:rFonts w:eastAsia="Times New Roman" w:cs="Times New Roman"/>
          <w:sz w:val="20"/>
          <w:szCs w:val="20"/>
        </w:rPr>
        <w:t xml:space="preserve">  = r'\)'</w:t>
      </w:r>
    </w:p>
    <w:p w14:paraId="5E24CB2F" w14:textId="77777777" w:rsidR="00BF0204" w:rsidRPr="00BF0204" w:rsidRDefault="00BF0204" w:rsidP="00BF0204">
      <w:pPr>
        <w:rPr>
          <w:rFonts w:eastAsia="Times New Roman" w:cs="Times New Roman"/>
          <w:sz w:val="20"/>
          <w:szCs w:val="20"/>
        </w:rPr>
      </w:pPr>
    </w:p>
    <w:p w14:paraId="4493AFFA" w14:textId="77777777" w:rsidR="00BF0204" w:rsidRPr="00BF0204" w:rsidRDefault="00BF0204" w:rsidP="00BF0204">
      <w:pPr>
        <w:rPr>
          <w:rFonts w:eastAsia="Times New Roman" w:cs="Times New Roman"/>
          <w:sz w:val="20"/>
          <w:szCs w:val="20"/>
        </w:rPr>
      </w:pPr>
    </w:p>
    <w:p w14:paraId="70D2E4D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Keywords</w:t>
      </w:r>
    </w:p>
    <w:p w14:paraId="65A299F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29FAAFF8"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_IF</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r'if</w:t>
      </w:r>
      <w:proofErr w:type="spellEnd"/>
      <w:r w:rsidRPr="00BF0204">
        <w:rPr>
          <w:rFonts w:eastAsia="Times New Roman" w:cs="Times New Roman"/>
          <w:sz w:val="20"/>
          <w:szCs w:val="20"/>
        </w:rPr>
        <w:t>'</w:t>
      </w:r>
    </w:p>
    <w:p w14:paraId="113D78E4"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_ELSE</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r'else</w:t>
      </w:r>
      <w:proofErr w:type="spellEnd"/>
      <w:r w:rsidRPr="00BF0204">
        <w:rPr>
          <w:rFonts w:eastAsia="Times New Roman" w:cs="Times New Roman"/>
          <w:sz w:val="20"/>
          <w:szCs w:val="20"/>
        </w:rPr>
        <w:t>'</w:t>
      </w:r>
    </w:p>
    <w:p w14:paraId="7E53745A"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_DO</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r'do</w:t>
      </w:r>
      <w:proofErr w:type="spellEnd"/>
      <w:r w:rsidRPr="00BF0204">
        <w:rPr>
          <w:rFonts w:eastAsia="Times New Roman" w:cs="Times New Roman"/>
          <w:sz w:val="20"/>
          <w:szCs w:val="20"/>
        </w:rPr>
        <w:t>'</w:t>
      </w:r>
    </w:p>
    <w:p w14:paraId="62A3A35E"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_TRUE</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r'True</w:t>
      </w:r>
      <w:proofErr w:type="spellEnd"/>
      <w:r w:rsidRPr="00BF0204">
        <w:rPr>
          <w:rFonts w:eastAsia="Times New Roman" w:cs="Times New Roman"/>
          <w:sz w:val="20"/>
          <w:szCs w:val="20"/>
        </w:rPr>
        <w:t>'</w:t>
      </w:r>
    </w:p>
    <w:p w14:paraId="3ABF44F6"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_FALSE</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r'False</w:t>
      </w:r>
      <w:proofErr w:type="spellEnd"/>
      <w:r w:rsidRPr="00BF0204">
        <w:rPr>
          <w:rFonts w:eastAsia="Times New Roman" w:cs="Times New Roman"/>
          <w:sz w:val="20"/>
          <w:szCs w:val="20"/>
        </w:rPr>
        <w:t>'</w:t>
      </w:r>
    </w:p>
    <w:p w14:paraId="56C555DA"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_WHILE</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r'while</w:t>
      </w:r>
      <w:proofErr w:type="spellEnd"/>
      <w:r w:rsidRPr="00BF0204">
        <w:rPr>
          <w:rFonts w:eastAsia="Times New Roman" w:cs="Times New Roman"/>
          <w:sz w:val="20"/>
          <w:szCs w:val="20"/>
        </w:rPr>
        <w:t>'</w:t>
      </w:r>
    </w:p>
    <w:p w14:paraId="6B7B66C8"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_FOR</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r'for</w:t>
      </w:r>
      <w:proofErr w:type="spellEnd"/>
      <w:r w:rsidRPr="00BF0204">
        <w:rPr>
          <w:rFonts w:eastAsia="Times New Roman" w:cs="Times New Roman"/>
          <w:sz w:val="20"/>
          <w:szCs w:val="20"/>
        </w:rPr>
        <w:t>'</w:t>
      </w:r>
    </w:p>
    <w:p w14:paraId="7822F7A5"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_FOREACH</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r'foreach</w:t>
      </w:r>
      <w:proofErr w:type="spellEnd"/>
      <w:r w:rsidRPr="00BF0204">
        <w:rPr>
          <w:rFonts w:eastAsia="Times New Roman" w:cs="Times New Roman"/>
          <w:sz w:val="20"/>
          <w:szCs w:val="20"/>
        </w:rPr>
        <w:t>'</w:t>
      </w:r>
    </w:p>
    <w:p w14:paraId="708371D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7DB363E0" w14:textId="77777777" w:rsidR="00BF0204" w:rsidRPr="00BF0204" w:rsidRDefault="00BF0204" w:rsidP="00BF0204">
      <w:pPr>
        <w:rPr>
          <w:rFonts w:eastAsia="Times New Roman" w:cs="Times New Roman"/>
          <w:sz w:val="20"/>
          <w:szCs w:val="20"/>
        </w:rPr>
      </w:pPr>
    </w:p>
    <w:p w14:paraId="660B84AE"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t</w:t>
      </w:r>
      <w:proofErr w:type="gramEnd"/>
      <w:r w:rsidRPr="00BF0204">
        <w:rPr>
          <w:rFonts w:eastAsia="Times New Roman" w:cs="Times New Roman"/>
          <w:sz w:val="20"/>
          <w:szCs w:val="20"/>
        </w:rPr>
        <w:t xml:space="preserve">_STRING1 = </w:t>
      </w:r>
      <w:proofErr w:type="spellStart"/>
      <w:r w:rsidRPr="00BF0204">
        <w:rPr>
          <w:rFonts w:eastAsia="Times New Roman" w:cs="Times New Roman"/>
          <w:sz w:val="20"/>
          <w:szCs w:val="20"/>
        </w:rPr>
        <w:t>r'u</w:t>
      </w:r>
      <w:proofErr w:type="spellEnd"/>
      <w:r w:rsidRPr="00BF0204">
        <w:rPr>
          <w:rFonts w:eastAsia="Times New Roman" w:cs="Times New Roman"/>
          <w:sz w:val="20"/>
          <w:szCs w:val="20"/>
        </w:rPr>
        <w:t>?"\\</w:t>
      </w:r>
      <w:proofErr w:type="gramStart"/>
      <w:r w:rsidRPr="00BF0204">
        <w:rPr>
          <w:rFonts w:eastAsia="Times New Roman" w:cs="Times New Roman"/>
          <w:sz w:val="20"/>
          <w:szCs w:val="20"/>
        </w:rPr>
        <w:t>?[</w:t>
      </w:r>
      <w:proofErr w:type="gramEnd"/>
      <w:r w:rsidRPr="00BF0204">
        <w:rPr>
          <w:rFonts w:eastAsia="Times New Roman" w:cs="Times New Roman"/>
          <w:sz w:val="20"/>
          <w:szCs w:val="20"/>
        </w:rPr>
        <w:t>^"]*"'</w:t>
      </w:r>
    </w:p>
    <w:p w14:paraId="62EDEE3C"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t</w:t>
      </w:r>
      <w:proofErr w:type="gramEnd"/>
      <w:r w:rsidRPr="00BF0204">
        <w:rPr>
          <w:rFonts w:eastAsia="Times New Roman" w:cs="Times New Roman"/>
          <w:sz w:val="20"/>
          <w:szCs w:val="20"/>
        </w:rPr>
        <w:t xml:space="preserve">_STRING2 = </w:t>
      </w:r>
      <w:proofErr w:type="spellStart"/>
      <w:r w:rsidRPr="00BF0204">
        <w:rPr>
          <w:rFonts w:eastAsia="Times New Roman" w:cs="Times New Roman"/>
          <w:sz w:val="20"/>
          <w:szCs w:val="20"/>
        </w:rPr>
        <w:t>r"u</w:t>
      </w:r>
      <w:proofErr w:type="spellEnd"/>
      <w:r w:rsidRPr="00BF0204">
        <w:rPr>
          <w:rFonts w:eastAsia="Times New Roman" w:cs="Times New Roman"/>
          <w:sz w:val="20"/>
          <w:szCs w:val="20"/>
        </w:rPr>
        <w:t>?'\\</w:t>
      </w:r>
      <w:proofErr w:type="gramStart"/>
      <w:r w:rsidRPr="00BF0204">
        <w:rPr>
          <w:rFonts w:eastAsia="Times New Roman" w:cs="Times New Roman"/>
          <w:sz w:val="20"/>
          <w:szCs w:val="20"/>
        </w:rPr>
        <w:t>?[</w:t>
      </w:r>
      <w:proofErr w:type="gramEnd"/>
      <w:r w:rsidRPr="00BF0204">
        <w:rPr>
          <w:rFonts w:eastAsia="Times New Roman" w:cs="Times New Roman"/>
          <w:sz w:val="20"/>
          <w:szCs w:val="20"/>
        </w:rPr>
        <w:t>^']*'"</w:t>
      </w:r>
    </w:p>
    <w:p w14:paraId="5CD96AA2"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_SELECTOR</w:t>
      </w:r>
      <w:proofErr w:type="spellEnd"/>
      <w:r w:rsidRPr="00BF0204">
        <w:rPr>
          <w:rFonts w:eastAsia="Times New Roman" w:cs="Times New Roman"/>
          <w:sz w:val="20"/>
          <w:szCs w:val="20"/>
        </w:rPr>
        <w:t xml:space="preserve"> = r'@'</w:t>
      </w:r>
    </w:p>
    <w:p w14:paraId="1BDCA5D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_COMMA</w:t>
      </w:r>
      <w:proofErr w:type="spellEnd"/>
      <w:r w:rsidRPr="00BF0204">
        <w:rPr>
          <w:rFonts w:eastAsia="Times New Roman" w:cs="Times New Roman"/>
          <w:sz w:val="20"/>
          <w:szCs w:val="20"/>
        </w:rPr>
        <w:t xml:space="preserve">   = r','</w:t>
      </w:r>
    </w:p>
    <w:p w14:paraId="7AD2EC8A" w14:textId="77777777" w:rsidR="00BF0204" w:rsidRPr="00BF0204" w:rsidRDefault="00BF0204" w:rsidP="00BF0204">
      <w:pPr>
        <w:rPr>
          <w:rFonts w:eastAsia="Times New Roman" w:cs="Times New Roman"/>
          <w:sz w:val="20"/>
          <w:szCs w:val="20"/>
        </w:rPr>
      </w:pPr>
    </w:p>
    <w:p w14:paraId="08C95642"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t_NUMBER</w:t>
      </w:r>
      <w:proofErr w:type="spellEnd"/>
      <w:r w:rsidRPr="00BF0204">
        <w:rPr>
          <w:rFonts w:eastAsia="Times New Roman" w:cs="Times New Roman"/>
          <w:sz w:val="20"/>
          <w:szCs w:val="20"/>
        </w:rPr>
        <w:t>(t):</w:t>
      </w:r>
    </w:p>
    <w:p w14:paraId="2EFED9A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r</w:t>
      </w:r>
      <w:proofErr w:type="gramEnd"/>
      <w:r w:rsidRPr="00BF0204">
        <w:rPr>
          <w:rFonts w:eastAsia="Times New Roman" w:cs="Times New Roman"/>
          <w:sz w:val="20"/>
          <w:szCs w:val="20"/>
        </w:rPr>
        <w:t>'[0-9]*\.?[0-9]+'</w:t>
      </w:r>
    </w:p>
    <w:p w14:paraId="01F08D9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try</w:t>
      </w:r>
      <w:proofErr w:type="gramEnd"/>
      <w:r w:rsidRPr="00BF0204">
        <w:rPr>
          <w:rFonts w:eastAsia="Times New Roman" w:cs="Times New Roman"/>
          <w:sz w:val="20"/>
          <w:szCs w:val="20"/>
        </w:rPr>
        <w:t>:</w:t>
      </w:r>
    </w:p>
    <w:p w14:paraId="0473F2D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.value</w:t>
      </w:r>
      <w:proofErr w:type="spellEnd"/>
      <w:r w:rsidRPr="00BF0204">
        <w:rPr>
          <w:rFonts w:eastAsia="Times New Roman" w:cs="Times New Roman"/>
          <w:sz w:val="20"/>
          <w:szCs w:val="20"/>
        </w:rPr>
        <w:t xml:space="preserve"> = float(</w:t>
      </w:r>
      <w:proofErr w:type="spellStart"/>
      <w:r w:rsidRPr="00BF0204">
        <w:rPr>
          <w:rFonts w:eastAsia="Times New Roman" w:cs="Times New Roman"/>
          <w:sz w:val="20"/>
          <w:szCs w:val="20"/>
        </w:rPr>
        <w:t>t.value</w:t>
      </w:r>
      <w:proofErr w:type="spellEnd"/>
      <w:r w:rsidRPr="00BF0204">
        <w:rPr>
          <w:rFonts w:eastAsia="Times New Roman" w:cs="Times New Roman"/>
          <w:sz w:val="20"/>
          <w:szCs w:val="20"/>
        </w:rPr>
        <w:t>)</w:t>
      </w:r>
    </w:p>
    <w:p w14:paraId="6F37923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except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ValueError</w:t>
      </w:r>
      <w:proofErr w:type="spellEnd"/>
      <w:r w:rsidRPr="00BF0204">
        <w:rPr>
          <w:rFonts w:eastAsia="Times New Roman" w:cs="Times New Roman"/>
          <w:sz w:val="20"/>
          <w:szCs w:val="20"/>
        </w:rPr>
        <w:t>:</w:t>
      </w:r>
    </w:p>
    <w:p w14:paraId="41F1720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("Float value too large %s" % </w:t>
      </w:r>
      <w:proofErr w:type="spellStart"/>
      <w:r w:rsidRPr="00BF0204">
        <w:rPr>
          <w:rFonts w:eastAsia="Times New Roman" w:cs="Times New Roman"/>
          <w:sz w:val="20"/>
          <w:szCs w:val="20"/>
        </w:rPr>
        <w:t>t.value</w:t>
      </w:r>
      <w:proofErr w:type="spellEnd"/>
      <w:r w:rsidRPr="00BF0204">
        <w:rPr>
          <w:rFonts w:eastAsia="Times New Roman" w:cs="Times New Roman"/>
          <w:sz w:val="20"/>
          <w:szCs w:val="20"/>
        </w:rPr>
        <w:t>)</w:t>
      </w:r>
    </w:p>
    <w:p w14:paraId="66B1809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.value</w:t>
      </w:r>
      <w:proofErr w:type="spellEnd"/>
      <w:r w:rsidRPr="00BF0204">
        <w:rPr>
          <w:rFonts w:eastAsia="Times New Roman" w:cs="Times New Roman"/>
          <w:sz w:val="20"/>
          <w:szCs w:val="20"/>
        </w:rPr>
        <w:t xml:space="preserve"> = 0</w:t>
      </w:r>
    </w:p>
    <w:p w14:paraId="429F043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return</w:t>
      </w:r>
      <w:proofErr w:type="gramEnd"/>
      <w:r w:rsidRPr="00BF0204">
        <w:rPr>
          <w:rFonts w:eastAsia="Times New Roman" w:cs="Times New Roman"/>
          <w:sz w:val="20"/>
          <w:szCs w:val="20"/>
        </w:rPr>
        <w:t xml:space="preserve"> t</w:t>
      </w:r>
    </w:p>
    <w:p w14:paraId="69715FE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
    <w:p w14:paraId="3D7954BF"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t_ID</w:t>
      </w:r>
      <w:proofErr w:type="spellEnd"/>
      <w:r w:rsidRPr="00BF0204">
        <w:rPr>
          <w:rFonts w:eastAsia="Times New Roman" w:cs="Times New Roman"/>
          <w:sz w:val="20"/>
          <w:szCs w:val="20"/>
        </w:rPr>
        <w:t>(t):</w:t>
      </w:r>
    </w:p>
    <w:p w14:paraId="72B4FAD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r</w:t>
      </w:r>
      <w:proofErr w:type="gramEnd"/>
      <w:r w:rsidRPr="00BF0204">
        <w:rPr>
          <w:rFonts w:eastAsia="Times New Roman" w:cs="Times New Roman"/>
          <w:sz w:val="20"/>
          <w:szCs w:val="20"/>
        </w:rPr>
        <w:t>'[a-</w:t>
      </w:r>
      <w:proofErr w:type="spellStart"/>
      <w:r w:rsidRPr="00BF0204">
        <w:rPr>
          <w:rFonts w:eastAsia="Times New Roman" w:cs="Times New Roman"/>
          <w:sz w:val="20"/>
          <w:szCs w:val="20"/>
        </w:rPr>
        <w:t>zA</w:t>
      </w:r>
      <w:proofErr w:type="spellEnd"/>
      <w:r w:rsidRPr="00BF0204">
        <w:rPr>
          <w:rFonts w:eastAsia="Times New Roman" w:cs="Times New Roman"/>
          <w:sz w:val="20"/>
          <w:szCs w:val="20"/>
        </w:rPr>
        <w:t>-Z_][a-zA-Z_0-9]*'</w:t>
      </w:r>
    </w:p>
    <w:p w14:paraId="24076FE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.type</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reserved.get</w:t>
      </w:r>
      <w:proofErr w:type="spellEnd"/>
      <w:r w:rsidRPr="00BF0204">
        <w:rPr>
          <w:rFonts w:eastAsia="Times New Roman" w:cs="Times New Roman"/>
          <w:sz w:val="20"/>
          <w:szCs w:val="20"/>
        </w:rPr>
        <w:t>(</w:t>
      </w:r>
      <w:proofErr w:type="spellStart"/>
      <w:r w:rsidRPr="00BF0204">
        <w:rPr>
          <w:rFonts w:eastAsia="Times New Roman" w:cs="Times New Roman"/>
          <w:sz w:val="20"/>
          <w:szCs w:val="20"/>
        </w:rPr>
        <w:t>t.value,'ID</w:t>
      </w:r>
      <w:proofErr w:type="spellEnd"/>
      <w:r w:rsidRPr="00BF0204">
        <w:rPr>
          <w:rFonts w:eastAsia="Times New Roman" w:cs="Times New Roman"/>
          <w:sz w:val="20"/>
          <w:szCs w:val="20"/>
        </w:rPr>
        <w:t>')    # Check for reserved words</w:t>
      </w:r>
    </w:p>
    <w:p w14:paraId="4C5BF51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return</w:t>
      </w:r>
      <w:proofErr w:type="gramEnd"/>
      <w:r w:rsidRPr="00BF0204">
        <w:rPr>
          <w:rFonts w:eastAsia="Times New Roman" w:cs="Times New Roman"/>
          <w:sz w:val="20"/>
          <w:szCs w:val="20"/>
        </w:rPr>
        <w:t xml:space="preserve"> t</w:t>
      </w:r>
    </w:p>
    <w:p w14:paraId="7ED536FB" w14:textId="77777777" w:rsidR="00BF0204" w:rsidRPr="00BF0204" w:rsidRDefault="00BF0204" w:rsidP="00BF0204">
      <w:pPr>
        <w:rPr>
          <w:rFonts w:eastAsia="Times New Roman" w:cs="Times New Roman"/>
          <w:sz w:val="20"/>
          <w:szCs w:val="20"/>
        </w:rPr>
      </w:pPr>
    </w:p>
    <w:p w14:paraId="54AB4906" w14:textId="77777777" w:rsidR="00BF0204" w:rsidRPr="00BF0204" w:rsidRDefault="00BF0204" w:rsidP="00BF0204">
      <w:pPr>
        <w:rPr>
          <w:rFonts w:eastAsia="Times New Roman" w:cs="Times New Roman"/>
          <w:sz w:val="20"/>
          <w:szCs w:val="20"/>
        </w:rPr>
      </w:pPr>
    </w:p>
    <w:p w14:paraId="4A1D3F2D"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_ignore</w:t>
      </w:r>
      <w:proofErr w:type="spellEnd"/>
      <w:r w:rsidRPr="00BF0204">
        <w:rPr>
          <w:rFonts w:eastAsia="Times New Roman" w:cs="Times New Roman"/>
          <w:sz w:val="20"/>
          <w:szCs w:val="20"/>
        </w:rPr>
        <w:t xml:space="preserve"> = " \t"</w:t>
      </w:r>
    </w:p>
    <w:p w14:paraId="5F0D6C93" w14:textId="77777777" w:rsidR="00BF0204" w:rsidRPr="00BF0204" w:rsidRDefault="00BF0204" w:rsidP="00BF0204">
      <w:pPr>
        <w:rPr>
          <w:rFonts w:eastAsia="Times New Roman" w:cs="Times New Roman"/>
          <w:sz w:val="20"/>
          <w:szCs w:val="20"/>
        </w:rPr>
      </w:pPr>
    </w:p>
    <w:p w14:paraId="210B2B55"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t_newline</w:t>
      </w:r>
      <w:proofErr w:type="spellEnd"/>
      <w:r w:rsidRPr="00BF0204">
        <w:rPr>
          <w:rFonts w:eastAsia="Times New Roman" w:cs="Times New Roman"/>
          <w:sz w:val="20"/>
          <w:szCs w:val="20"/>
        </w:rPr>
        <w:t>(t):</w:t>
      </w:r>
    </w:p>
    <w:p w14:paraId="448A0CE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r</w:t>
      </w:r>
      <w:proofErr w:type="gramEnd"/>
      <w:r w:rsidRPr="00BF0204">
        <w:rPr>
          <w:rFonts w:eastAsia="Times New Roman" w:cs="Times New Roman"/>
          <w:sz w:val="20"/>
          <w:szCs w:val="20"/>
        </w:rPr>
        <w:t>'\n+'</w:t>
      </w:r>
    </w:p>
    <w:p w14:paraId="7F1D0BF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.lexer.lineno</w:t>
      </w:r>
      <w:proofErr w:type="spellEnd"/>
      <w:r w:rsidRPr="00BF0204">
        <w:rPr>
          <w:rFonts w:eastAsia="Times New Roman" w:cs="Times New Roman"/>
          <w:sz w:val="20"/>
          <w:szCs w:val="20"/>
        </w:rPr>
        <w:t xml:space="preserve"> += </w:t>
      </w:r>
      <w:proofErr w:type="spellStart"/>
      <w:r w:rsidRPr="00BF0204">
        <w:rPr>
          <w:rFonts w:eastAsia="Times New Roman" w:cs="Times New Roman"/>
          <w:sz w:val="20"/>
          <w:szCs w:val="20"/>
        </w:rPr>
        <w:t>t.value.count</w:t>
      </w:r>
      <w:proofErr w:type="spellEnd"/>
      <w:r w:rsidRPr="00BF0204">
        <w:rPr>
          <w:rFonts w:eastAsia="Times New Roman" w:cs="Times New Roman"/>
          <w:sz w:val="20"/>
          <w:szCs w:val="20"/>
        </w:rPr>
        <w:t>("\n")</w:t>
      </w:r>
    </w:p>
    <w:p w14:paraId="186223E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
    <w:p w14:paraId="080949B1"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t_error</w:t>
      </w:r>
      <w:proofErr w:type="spellEnd"/>
      <w:r w:rsidRPr="00BF0204">
        <w:rPr>
          <w:rFonts w:eastAsia="Times New Roman" w:cs="Times New Roman"/>
          <w:sz w:val="20"/>
          <w:szCs w:val="20"/>
        </w:rPr>
        <w:t>(t):</w:t>
      </w:r>
    </w:p>
    <w:p w14:paraId="675CB1D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("Illegal character '%s'" % </w:t>
      </w:r>
      <w:proofErr w:type="spellStart"/>
      <w:r w:rsidRPr="00BF0204">
        <w:rPr>
          <w:rFonts w:eastAsia="Times New Roman" w:cs="Times New Roman"/>
          <w:sz w:val="20"/>
          <w:szCs w:val="20"/>
        </w:rPr>
        <w:t>t.value</w:t>
      </w:r>
      <w:proofErr w:type="spellEnd"/>
      <w:r w:rsidRPr="00BF0204">
        <w:rPr>
          <w:rFonts w:eastAsia="Times New Roman" w:cs="Times New Roman"/>
          <w:sz w:val="20"/>
          <w:szCs w:val="20"/>
        </w:rPr>
        <w:t>[0])</w:t>
      </w:r>
    </w:p>
    <w:p w14:paraId="6A1E605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t</w:t>
      </w:r>
      <w:proofErr w:type="gramEnd"/>
      <w:r w:rsidRPr="00BF0204">
        <w:rPr>
          <w:rFonts w:eastAsia="Times New Roman" w:cs="Times New Roman"/>
          <w:sz w:val="20"/>
          <w:szCs w:val="20"/>
        </w:rPr>
        <w:t>.lexer.skip</w:t>
      </w:r>
      <w:proofErr w:type="spellEnd"/>
      <w:r w:rsidRPr="00BF0204">
        <w:rPr>
          <w:rFonts w:eastAsia="Times New Roman" w:cs="Times New Roman"/>
          <w:sz w:val="20"/>
          <w:szCs w:val="20"/>
        </w:rPr>
        <w:t>(1)</w:t>
      </w:r>
    </w:p>
    <w:p w14:paraId="2A62B309" w14:textId="77777777" w:rsidR="00BF0204" w:rsidRPr="00BF0204" w:rsidRDefault="00BF0204" w:rsidP="00BF0204">
      <w:pPr>
        <w:rPr>
          <w:rFonts w:eastAsia="Times New Roman" w:cs="Times New Roman"/>
          <w:sz w:val="20"/>
          <w:szCs w:val="20"/>
        </w:rPr>
      </w:pPr>
    </w:p>
    <w:p w14:paraId="277B3A6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3D7C9554" w14:textId="77777777" w:rsidR="00BF0204" w:rsidRPr="00BF0204" w:rsidRDefault="00BF0204" w:rsidP="00BF0204">
      <w:pPr>
        <w:rPr>
          <w:rFonts w:eastAsia="Times New Roman" w:cs="Times New Roman"/>
          <w:sz w:val="20"/>
          <w:szCs w:val="20"/>
        </w:rPr>
      </w:pPr>
    </w:p>
    <w:p w14:paraId="6F79806B" w14:textId="77777777" w:rsidR="00BF0204" w:rsidRPr="00BF0204" w:rsidRDefault="00BF0204" w:rsidP="00BF0204">
      <w:pPr>
        <w:rPr>
          <w:rFonts w:eastAsia="Times New Roman" w:cs="Times New Roman"/>
          <w:sz w:val="20"/>
          <w:szCs w:val="20"/>
        </w:rPr>
      </w:pPr>
    </w:p>
    <w:p w14:paraId="23407EF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7C53610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r w:rsidRPr="00BF0204">
        <w:rPr>
          <w:rFonts w:eastAsia="Times New Roman" w:cs="Times New Roman"/>
          <w:sz w:val="20"/>
          <w:szCs w:val="20"/>
        </w:rPr>
        <w:t>Lex</w:t>
      </w:r>
      <w:proofErr w:type="spellEnd"/>
      <w:r w:rsidRPr="00BF0204">
        <w:rPr>
          <w:rFonts w:eastAsia="Times New Roman" w:cs="Times New Roman"/>
          <w:sz w:val="20"/>
          <w:szCs w:val="20"/>
        </w:rPr>
        <w:t xml:space="preserve">                                      #</w:t>
      </w:r>
    </w:p>
    <w:p w14:paraId="25BE5C8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12F175C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
    <w:p w14:paraId="543F0923"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import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ply.lex</w:t>
      </w:r>
      <w:proofErr w:type="spellEnd"/>
      <w:r w:rsidRPr="00BF0204">
        <w:rPr>
          <w:rFonts w:eastAsia="Times New Roman" w:cs="Times New Roman"/>
          <w:sz w:val="20"/>
          <w:szCs w:val="20"/>
        </w:rPr>
        <w:t xml:space="preserve"> as </w:t>
      </w:r>
      <w:proofErr w:type="spellStart"/>
      <w:r w:rsidRPr="00BF0204">
        <w:rPr>
          <w:rFonts w:eastAsia="Times New Roman" w:cs="Times New Roman"/>
          <w:sz w:val="20"/>
          <w:szCs w:val="20"/>
        </w:rPr>
        <w:t>lex</w:t>
      </w:r>
      <w:proofErr w:type="spellEnd"/>
    </w:p>
    <w:p w14:paraId="114E5B02"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lex.lex</w:t>
      </w:r>
      <w:proofErr w:type="spellEnd"/>
      <w:proofErr w:type="gramEnd"/>
      <w:r w:rsidRPr="00BF0204">
        <w:rPr>
          <w:rFonts w:eastAsia="Times New Roman" w:cs="Times New Roman"/>
          <w:sz w:val="20"/>
          <w:szCs w:val="20"/>
        </w:rPr>
        <w:t>(optimize=1)</w:t>
      </w:r>
    </w:p>
    <w:p w14:paraId="060626A9" w14:textId="77777777" w:rsidR="00BF0204" w:rsidRPr="00BF0204" w:rsidRDefault="00BF0204" w:rsidP="00BF0204">
      <w:pPr>
        <w:rPr>
          <w:rFonts w:eastAsia="Times New Roman" w:cs="Times New Roman"/>
          <w:sz w:val="20"/>
          <w:szCs w:val="20"/>
        </w:rPr>
      </w:pPr>
    </w:p>
    <w:p w14:paraId="3505C71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39B3587B" w14:textId="77777777" w:rsidR="00BF0204" w:rsidRPr="00BF0204" w:rsidRDefault="00BF0204" w:rsidP="00BF0204">
      <w:pPr>
        <w:rPr>
          <w:rFonts w:eastAsia="Times New Roman" w:cs="Times New Roman"/>
          <w:sz w:val="20"/>
          <w:szCs w:val="20"/>
        </w:rPr>
      </w:pPr>
    </w:p>
    <w:p w14:paraId="3056371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768BF6A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Parsing Rules                                 #</w:t>
      </w:r>
    </w:p>
    <w:p w14:paraId="728205D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0127B4BF" w14:textId="77777777" w:rsidR="00BF0204" w:rsidRPr="00BF0204" w:rsidRDefault="00BF0204" w:rsidP="00BF0204">
      <w:pPr>
        <w:rPr>
          <w:rFonts w:eastAsia="Times New Roman" w:cs="Times New Roman"/>
          <w:sz w:val="20"/>
          <w:szCs w:val="20"/>
        </w:rPr>
      </w:pPr>
    </w:p>
    <w:p w14:paraId="6B4DC58C"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precedence</w:t>
      </w:r>
      <w:proofErr w:type="gramEnd"/>
      <w:r w:rsidRPr="00BF0204">
        <w:rPr>
          <w:rFonts w:eastAsia="Times New Roman" w:cs="Times New Roman"/>
          <w:sz w:val="20"/>
          <w:szCs w:val="20"/>
        </w:rPr>
        <w:t xml:space="preserve"> = (</w:t>
      </w:r>
    </w:p>
    <w:p w14:paraId="21A0749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w:t>
      </w:r>
      <w:proofErr w:type="spellStart"/>
      <w:r w:rsidRPr="00BF0204">
        <w:rPr>
          <w:rFonts w:eastAsia="Times New Roman" w:cs="Times New Roman"/>
          <w:sz w:val="20"/>
          <w:szCs w:val="20"/>
        </w:rPr>
        <w:t>left'</w:t>
      </w:r>
      <w:proofErr w:type="gramEnd"/>
      <w:r w:rsidRPr="00BF0204">
        <w:rPr>
          <w:rFonts w:eastAsia="Times New Roman" w:cs="Times New Roman"/>
          <w:sz w:val="20"/>
          <w:szCs w:val="20"/>
        </w:rPr>
        <w:t>,'PLUS','MINUS</w:t>
      </w:r>
      <w:proofErr w:type="spellEnd"/>
      <w:r w:rsidRPr="00BF0204">
        <w:rPr>
          <w:rFonts w:eastAsia="Times New Roman" w:cs="Times New Roman"/>
          <w:sz w:val="20"/>
          <w:szCs w:val="20"/>
        </w:rPr>
        <w:t>', 'COMMA'),</w:t>
      </w:r>
    </w:p>
    <w:p w14:paraId="23A6678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w:t>
      </w:r>
      <w:proofErr w:type="spellStart"/>
      <w:r w:rsidRPr="00BF0204">
        <w:rPr>
          <w:rFonts w:eastAsia="Times New Roman" w:cs="Times New Roman"/>
          <w:sz w:val="20"/>
          <w:szCs w:val="20"/>
        </w:rPr>
        <w:t>left'</w:t>
      </w:r>
      <w:proofErr w:type="gramEnd"/>
      <w:r w:rsidRPr="00BF0204">
        <w:rPr>
          <w:rFonts w:eastAsia="Times New Roman" w:cs="Times New Roman"/>
          <w:sz w:val="20"/>
          <w:szCs w:val="20"/>
        </w:rPr>
        <w:t>,'MULTIPLY','DIVIDE</w:t>
      </w:r>
      <w:proofErr w:type="spellEnd"/>
      <w:r w:rsidRPr="00BF0204">
        <w:rPr>
          <w:rFonts w:eastAsia="Times New Roman" w:cs="Times New Roman"/>
          <w:sz w:val="20"/>
          <w:szCs w:val="20"/>
        </w:rPr>
        <w:t>', 'MOD'),</w:t>
      </w:r>
    </w:p>
    <w:p w14:paraId="41DD89B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w:t>
      </w:r>
      <w:proofErr w:type="spellStart"/>
      <w:r w:rsidRPr="00BF0204">
        <w:rPr>
          <w:rFonts w:eastAsia="Times New Roman" w:cs="Times New Roman"/>
          <w:sz w:val="20"/>
          <w:szCs w:val="20"/>
        </w:rPr>
        <w:t>right'</w:t>
      </w:r>
      <w:proofErr w:type="gramEnd"/>
      <w:r w:rsidRPr="00BF0204">
        <w:rPr>
          <w:rFonts w:eastAsia="Times New Roman" w:cs="Times New Roman"/>
          <w:sz w:val="20"/>
          <w:szCs w:val="20"/>
        </w:rPr>
        <w:t>,'UMINUS','POW</w:t>
      </w:r>
      <w:proofErr w:type="spellEnd"/>
      <w:r w:rsidRPr="00BF0204">
        <w:rPr>
          <w:rFonts w:eastAsia="Times New Roman" w:cs="Times New Roman"/>
          <w:sz w:val="20"/>
          <w:szCs w:val="20"/>
        </w:rPr>
        <w:t>'),</w:t>
      </w:r>
    </w:p>
    <w:p w14:paraId="6AFA1B9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
    <w:p w14:paraId="1802047E" w14:textId="77777777" w:rsidR="00BF0204" w:rsidRPr="00BF0204" w:rsidRDefault="00BF0204" w:rsidP="00BF0204">
      <w:pPr>
        <w:rPr>
          <w:rFonts w:eastAsia="Times New Roman" w:cs="Times New Roman"/>
          <w:sz w:val="20"/>
          <w:szCs w:val="20"/>
        </w:rPr>
      </w:pPr>
    </w:p>
    <w:p w14:paraId="207320E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dictionary</w:t>
      </w:r>
      <w:proofErr w:type="gramEnd"/>
      <w:r w:rsidRPr="00BF0204">
        <w:rPr>
          <w:rFonts w:eastAsia="Times New Roman" w:cs="Times New Roman"/>
          <w:sz w:val="20"/>
          <w:szCs w:val="20"/>
        </w:rPr>
        <w:t xml:space="preserve"> of names</w:t>
      </w:r>
    </w:p>
    <w:p w14:paraId="7BC3050D"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names</w:t>
      </w:r>
      <w:proofErr w:type="gramEnd"/>
      <w:r w:rsidRPr="00BF0204">
        <w:rPr>
          <w:rFonts w:eastAsia="Times New Roman" w:cs="Times New Roman"/>
          <w:sz w:val="20"/>
          <w:szCs w:val="20"/>
        </w:rPr>
        <w:t xml:space="preserve"> = { } </w:t>
      </w:r>
    </w:p>
    <w:p w14:paraId="03A5C594" w14:textId="77777777" w:rsidR="00BF0204" w:rsidRPr="00BF0204" w:rsidRDefault="00BF0204" w:rsidP="00BF0204">
      <w:pPr>
        <w:rPr>
          <w:rFonts w:eastAsia="Times New Roman" w:cs="Times New Roman"/>
          <w:sz w:val="20"/>
          <w:szCs w:val="20"/>
        </w:rPr>
      </w:pPr>
    </w:p>
    <w:p w14:paraId="09996A01"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p_start</w:t>
      </w:r>
      <w:proofErr w:type="spellEnd"/>
      <w:r w:rsidRPr="00BF0204">
        <w:rPr>
          <w:rFonts w:eastAsia="Times New Roman" w:cs="Times New Roman"/>
          <w:sz w:val="20"/>
          <w:szCs w:val="20"/>
        </w:rPr>
        <w:t>(t):</w:t>
      </w:r>
    </w:p>
    <w:p w14:paraId="5D84546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'''start</w:t>
      </w:r>
      <w:proofErr w:type="gramEnd"/>
      <w:r w:rsidRPr="00BF0204">
        <w:rPr>
          <w:rFonts w:eastAsia="Times New Roman" w:cs="Times New Roman"/>
          <w:sz w:val="20"/>
          <w:szCs w:val="20"/>
        </w:rPr>
        <w:t xml:space="preserve"> : statement'''</w:t>
      </w:r>
    </w:p>
    <w:p w14:paraId="38A78595" w14:textId="77777777" w:rsidR="00BF0204" w:rsidRPr="00BF0204" w:rsidRDefault="00BF0204" w:rsidP="00BF0204">
      <w:pPr>
        <w:rPr>
          <w:rFonts w:eastAsia="Times New Roman" w:cs="Times New Roman"/>
          <w:sz w:val="20"/>
          <w:szCs w:val="20"/>
        </w:rPr>
      </w:pPr>
    </w:p>
    <w:p w14:paraId="0DBC708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p_statement_true</w:t>
      </w:r>
      <w:proofErr w:type="spellEnd"/>
      <w:r w:rsidRPr="00BF0204">
        <w:rPr>
          <w:rFonts w:eastAsia="Times New Roman" w:cs="Times New Roman"/>
          <w:sz w:val="20"/>
          <w:szCs w:val="20"/>
        </w:rPr>
        <w:t>(t):</w:t>
      </w:r>
    </w:p>
    <w:p w14:paraId="1134FAB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w:t>
      </w:r>
      <w:proofErr w:type="gramStart"/>
      <w:r w:rsidRPr="00BF0204">
        <w:rPr>
          <w:rFonts w:eastAsia="Times New Roman" w:cs="Times New Roman"/>
          <w:sz w:val="20"/>
          <w:szCs w:val="20"/>
        </w:rPr>
        <w:t>statement</w:t>
      </w:r>
      <w:proofErr w:type="gramEnd"/>
      <w:r w:rsidRPr="00BF0204">
        <w:rPr>
          <w:rFonts w:eastAsia="Times New Roman" w:cs="Times New Roman"/>
          <w:sz w:val="20"/>
          <w:szCs w:val="20"/>
        </w:rPr>
        <w:t xml:space="preserve"> : TRUE'</w:t>
      </w:r>
    </w:p>
    <w:p w14:paraId="388380B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True</w:t>
      </w:r>
    </w:p>
    <w:p w14:paraId="27ECFF5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p_statement_false</w:t>
      </w:r>
      <w:proofErr w:type="spellEnd"/>
      <w:r w:rsidRPr="00BF0204">
        <w:rPr>
          <w:rFonts w:eastAsia="Times New Roman" w:cs="Times New Roman"/>
          <w:sz w:val="20"/>
          <w:szCs w:val="20"/>
        </w:rPr>
        <w:t>(t):</w:t>
      </w:r>
    </w:p>
    <w:p w14:paraId="4A0B60F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w:t>
      </w:r>
      <w:proofErr w:type="gramStart"/>
      <w:r w:rsidRPr="00BF0204">
        <w:rPr>
          <w:rFonts w:eastAsia="Times New Roman" w:cs="Times New Roman"/>
          <w:sz w:val="20"/>
          <w:szCs w:val="20"/>
        </w:rPr>
        <w:t>statement</w:t>
      </w:r>
      <w:proofErr w:type="gramEnd"/>
      <w:r w:rsidRPr="00BF0204">
        <w:rPr>
          <w:rFonts w:eastAsia="Times New Roman" w:cs="Times New Roman"/>
          <w:sz w:val="20"/>
          <w:szCs w:val="20"/>
        </w:rPr>
        <w:t xml:space="preserve"> : FALSE'</w:t>
      </w:r>
    </w:p>
    <w:p w14:paraId="31932FA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False</w:t>
      </w:r>
    </w:p>
    <w:p w14:paraId="769810A7" w14:textId="77777777" w:rsidR="00BF0204" w:rsidRPr="00BF0204" w:rsidRDefault="00BF0204" w:rsidP="00BF0204">
      <w:pPr>
        <w:rPr>
          <w:rFonts w:eastAsia="Times New Roman" w:cs="Times New Roman"/>
          <w:sz w:val="20"/>
          <w:szCs w:val="20"/>
        </w:rPr>
      </w:pPr>
    </w:p>
    <w:p w14:paraId="42C3C19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p_function</w:t>
      </w:r>
      <w:proofErr w:type="spellEnd"/>
      <w:r w:rsidRPr="00BF0204">
        <w:rPr>
          <w:rFonts w:eastAsia="Times New Roman" w:cs="Times New Roman"/>
          <w:sz w:val="20"/>
          <w:szCs w:val="20"/>
        </w:rPr>
        <w:t>(t):</w:t>
      </w:r>
    </w:p>
    <w:p w14:paraId="6AE69F7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'''function</w:t>
      </w:r>
      <w:proofErr w:type="gramEnd"/>
      <w:r w:rsidRPr="00BF0204">
        <w:rPr>
          <w:rFonts w:eastAsia="Times New Roman" w:cs="Times New Roman"/>
          <w:sz w:val="20"/>
          <w:szCs w:val="20"/>
        </w:rPr>
        <w:t xml:space="preserve"> : ID LPAREN expression RPAREN'''</w:t>
      </w:r>
    </w:p>
    <w:p w14:paraId="2C814BE3" w14:textId="77777777" w:rsidR="00BF0204" w:rsidRPr="00BF0204" w:rsidRDefault="00BF0204" w:rsidP="00BF0204">
      <w:pPr>
        <w:rPr>
          <w:rFonts w:eastAsia="Times New Roman" w:cs="Times New Roman"/>
          <w:sz w:val="20"/>
          <w:szCs w:val="20"/>
        </w:rPr>
      </w:pPr>
    </w:p>
    <w:p w14:paraId="7749166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t[1] == "print" :</w:t>
      </w:r>
    </w:p>
    <w:p w14:paraId="49ED96E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t># Escaped sequence handling</w:t>
      </w:r>
    </w:p>
    <w:p w14:paraId="3AC3175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spellStart"/>
      <w:proofErr w:type="gramStart"/>
      <w:r w:rsidRPr="00BF0204">
        <w:rPr>
          <w:rFonts w:eastAsia="Times New Roman" w:cs="Times New Roman"/>
          <w:sz w:val="20"/>
          <w:szCs w:val="20"/>
        </w:rPr>
        <w:t>escaped</w:t>
      </w:r>
      <w:proofErr w:type="gramEnd"/>
      <w:r w:rsidRPr="00BF0204">
        <w:rPr>
          <w:rFonts w:eastAsia="Times New Roman" w:cs="Times New Roman"/>
          <w:sz w:val="20"/>
          <w:szCs w:val="20"/>
        </w:rPr>
        <w:t>_sequences</w:t>
      </w:r>
      <w:proofErr w:type="spellEnd"/>
      <w:r w:rsidRPr="00BF0204">
        <w:rPr>
          <w:rFonts w:eastAsia="Times New Roman" w:cs="Times New Roman"/>
          <w:sz w:val="20"/>
          <w:szCs w:val="20"/>
        </w:rPr>
        <w:t xml:space="preserve"> = (r"\newline", r"\\", r"\'", r'\"', r"\a", r"\b", r"\f", r"\n", r"\r", r"\t", r"\v")</w:t>
      </w:r>
    </w:p>
    <w:p w14:paraId="6962AB3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for</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seq</w:t>
      </w:r>
      <w:proofErr w:type="spellEnd"/>
      <w:r w:rsidRPr="00BF0204">
        <w:rPr>
          <w:rFonts w:eastAsia="Times New Roman" w:cs="Times New Roman"/>
          <w:sz w:val="20"/>
          <w:szCs w:val="20"/>
        </w:rPr>
        <w:t xml:space="preserve"> in </w:t>
      </w:r>
      <w:proofErr w:type="spellStart"/>
      <w:r w:rsidRPr="00BF0204">
        <w:rPr>
          <w:rFonts w:eastAsia="Times New Roman" w:cs="Times New Roman"/>
          <w:sz w:val="20"/>
          <w:szCs w:val="20"/>
        </w:rPr>
        <w:t>escaped_sequences</w:t>
      </w:r>
      <w:proofErr w:type="spellEnd"/>
      <w:r w:rsidRPr="00BF0204">
        <w:rPr>
          <w:rFonts w:eastAsia="Times New Roman" w:cs="Times New Roman"/>
          <w:sz w:val="20"/>
          <w:szCs w:val="20"/>
        </w:rPr>
        <w:t>:</w:t>
      </w:r>
    </w:p>
    <w:p w14:paraId="094F0B3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 xml:space="preserve">    </w:t>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t[3].find(</w:t>
      </w:r>
      <w:proofErr w:type="spellStart"/>
      <w:r w:rsidRPr="00BF0204">
        <w:rPr>
          <w:rFonts w:eastAsia="Times New Roman" w:cs="Times New Roman"/>
          <w:sz w:val="20"/>
          <w:szCs w:val="20"/>
        </w:rPr>
        <w:t>seq</w:t>
      </w:r>
      <w:proofErr w:type="spellEnd"/>
      <w:r w:rsidRPr="00BF0204">
        <w:rPr>
          <w:rFonts w:eastAsia="Times New Roman" w:cs="Times New Roman"/>
          <w:sz w:val="20"/>
          <w:szCs w:val="20"/>
        </w:rPr>
        <w:t>) != -1:</w:t>
      </w:r>
      <w:r w:rsidRPr="00BF0204">
        <w:rPr>
          <w:rFonts w:eastAsia="Times New Roman" w:cs="Times New Roman"/>
          <w:sz w:val="20"/>
          <w:szCs w:val="20"/>
        </w:rPr>
        <w:tab/>
      </w:r>
      <w:r w:rsidRPr="00BF0204">
        <w:rPr>
          <w:rFonts w:eastAsia="Times New Roman" w:cs="Times New Roman"/>
          <w:sz w:val="20"/>
          <w:szCs w:val="20"/>
        </w:rPr>
        <w:tab/>
      </w:r>
    </w:p>
    <w:p w14:paraId="386DF33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[3] = t[3].decode('string-escape')</w:t>
      </w:r>
    </w:p>
    <w:p w14:paraId="6D18E56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r w:rsidRPr="00BF0204">
        <w:rPr>
          <w:rFonts w:eastAsia="Times New Roman" w:cs="Times New Roman"/>
          <w:sz w:val="20"/>
          <w:szCs w:val="20"/>
        </w:rPr>
        <w:tab/>
      </w:r>
    </w:p>
    <w:p w14:paraId="6F2507B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t xml:space="preserve"># </w:t>
      </w:r>
      <w:proofErr w:type="gramStart"/>
      <w:r w:rsidRPr="00BF0204">
        <w:rPr>
          <w:rFonts w:eastAsia="Times New Roman" w:cs="Times New Roman"/>
          <w:sz w:val="20"/>
          <w:szCs w:val="20"/>
        </w:rPr>
        <w:t>string</w:t>
      </w:r>
      <w:proofErr w:type="gramEnd"/>
      <w:r w:rsidRPr="00BF0204">
        <w:rPr>
          <w:rFonts w:eastAsia="Times New Roman" w:cs="Times New Roman"/>
          <w:sz w:val="20"/>
          <w:szCs w:val="20"/>
        </w:rPr>
        <w:t xml:space="preserve"> containing "" </w:t>
      </w:r>
      <w:r w:rsidRPr="00BF0204">
        <w:rPr>
          <w:rFonts w:eastAsia="Times New Roman" w:cs="Times New Roman"/>
          <w:sz w:val="20"/>
          <w:szCs w:val="20"/>
        </w:rPr>
        <w:tab/>
      </w:r>
      <w:r w:rsidRPr="00BF0204">
        <w:rPr>
          <w:rFonts w:eastAsia="Times New Roman" w:cs="Times New Roman"/>
          <w:sz w:val="20"/>
          <w:szCs w:val="20"/>
        </w:rPr>
        <w:tab/>
        <w:t xml:space="preserve"> </w:t>
      </w:r>
      <w:r w:rsidRPr="00BF0204">
        <w:rPr>
          <w:rFonts w:eastAsia="Times New Roman" w:cs="Times New Roman"/>
          <w:sz w:val="20"/>
          <w:szCs w:val="20"/>
        </w:rPr>
        <w:tab/>
      </w:r>
      <w:r w:rsidRPr="00BF0204">
        <w:rPr>
          <w:rFonts w:eastAsia="Times New Roman" w:cs="Times New Roman"/>
          <w:sz w:val="20"/>
          <w:szCs w:val="20"/>
        </w:rPr>
        <w:tab/>
      </w:r>
    </w:p>
    <w:p w14:paraId="7AA4ED8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t xml:space="preserve"># 2 byte </w:t>
      </w:r>
      <w:proofErr w:type="spellStart"/>
      <w:r w:rsidRPr="00BF0204">
        <w:rPr>
          <w:rFonts w:eastAsia="Times New Roman" w:cs="Times New Roman"/>
          <w:sz w:val="20"/>
          <w:szCs w:val="20"/>
        </w:rPr>
        <w:t>unicode</w:t>
      </w:r>
      <w:proofErr w:type="spellEnd"/>
      <w:r w:rsidRPr="00BF0204">
        <w:rPr>
          <w:rFonts w:eastAsia="Times New Roman" w:cs="Times New Roman"/>
          <w:sz w:val="20"/>
          <w:szCs w:val="20"/>
        </w:rPr>
        <w:t xml:space="preserve"> with </w:t>
      </w:r>
      <w:proofErr w:type="spellStart"/>
      <w:r w:rsidRPr="00BF0204">
        <w:rPr>
          <w:rFonts w:eastAsia="Times New Roman" w:cs="Times New Roman"/>
          <w:sz w:val="20"/>
          <w:szCs w:val="20"/>
        </w:rPr>
        <w:t>unicode</w:t>
      </w:r>
      <w:proofErr w:type="spellEnd"/>
      <w:r w:rsidRPr="00BF0204">
        <w:rPr>
          <w:rFonts w:eastAsia="Times New Roman" w:cs="Times New Roman"/>
          <w:sz w:val="20"/>
          <w:szCs w:val="20"/>
        </w:rPr>
        <w:t xml:space="preserve"> characters</w:t>
      </w:r>
    </w:p>
    <w:p w14:paraId="243991B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re.match</w:t>
      </w:r>
      <w:proofErr w:type="spellEnd"/>
      <w:r w:rsidRPr="00BF0204">
        <w:rPr>
          <w:rFonts w:eastAsia="Times New Roman" w:cs="Times New Roman"/>
          <w:sz w:val="20"/>
          <w:szCs w:val="20"/>
        </w:rPr>
        <w:t>(</w:t>
      </w:r>
      <w:proofErr w:type="spellStart"/>
      <w:r w:rsidRPr="00BF0204">
        <w:rPr>
          <w:rFonts w:eastAsia="Times New Roman" w:cs="Times New Roman"/>
          <w:sz w:val="20"/>
          <w:szCs w:val="20"/>
        </w:rPr>
        <w:t>r'u</w:t>
      </w:r>
      <w:proofErr w:type="spellEnd"/>
      <w:r w:rsidRPr="00BF0204">
        <w:rPr>
          <w:rFonts w:eastAsia="Times New Roman" w:cs="Times New Roman"/>
          <w:sz w:val="20"/>
          <w:szCs w:val="20"/>
        </w:rPr>
        <w:t>"\\u', t[3]):</w:t>
      </w:r>
    </w:p>
    <w:p w14:paraId="4F96DC9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unichr</w:t>
      </w:r>
      <w:proofErr w:type="spellEnd"/>
      <w:r w:rsidRPr="00BF0204">
        <w:rPr>
          <w:rFonts w:eastAsia="Times New Roman" w:cs="Times New Roman"/>
          <w:sz w:val="20"/>
          <w:szCs w:val="20"/>
        </w:rPr>
        <w:t>(</w:t>
      </w:r>
      <w:proofErr w:type="spellStart"/>
      <w:r w:rsidRPr="00BF0204">
        <w:rPr>
          <w:rFonts w:eastAsia="Times New Roman" w:cs="Times New Roman"/>
          <w:sz w:val="20"/>
          <w:szCs w:val="20"/>
        </w:rPr>
        <w:t>int</w:t>
      </w:r>
      <w:proofErr w:type="spellEnd"/>
      <w:r w:rsidRPr="00BF0204">
        <w:rPr>
          <w:rFonts w:eastAsia="Times New Roman" w:cs="Times New Roman"/>
          <w:sz w:val="20"/>
          <w:szCs w:val="20"/>
        </w:rPr>
        <w:t>(t[3][4:8], 16))</w:t>
      </w:r>
    </w:p>
    <w:p w14:paraId="6999438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2 byte </w:t>
      </w:r>
      <w:proofErr w:type="spellStart"/>
      <w:r w:rsidRPr="00BF0204">
        <w:rPr>
          <w:rFonts w:eastAsia="Times New Roman" w:cs="Times New Roman"/>
          <w:sz w:val="20"/>
          <w:szCs w:val="20"/>
        </w:rPr>
        <w:t>unicode</w:t>
      </w:r>
      <w:proofErr w:type="spellEnd"/>
      <w:r w:rsidRPr="00BF0204">
        <w:rPr>
          <w:rFonts w:eastAsia="Times New Roman" w:cs="Times New Roman"/>
          <w:sz w:val="20"/>
          <w:szCs w:val="20"/>
        </w:rPr>
        <w:t xml:space="preserve"> with strings</w:t>
      </w:r>
    </w:p>
    <w:p w14:paraId="37C168F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re.match</w:t>
      </w:r>
      <w:proofErr w:type="spellEnd"/>
      <w:r w:rsidRPr="00BF0204">
        <w:rPr>
          <w:rFonts w:eastAsia="Times New Roman" w:cs="Times New Roman"/>
          <w:sz w:val="20"/>
          <w:szCs w:val="20"/>
        </w:rPr>
        <w:t>(</w:t>
      </w:r>
      <w:proofErr w:type="spellStart"/>
      <w:r w:rsidRPr="00BF0204">
        <w:rPr>
          <w:rFonts w:eastAsia="Times New Roman" w:cs="Times New Roman"/>
          <w:sz w:val="20"/>
          <w:szCs w:val="20"/>
        </w:rPr>
        <w:t>r'^u</w:t>
      </w:r>
      <w:proofErr w:type="spellEnd"/>
      <w:r w:rsidRPr="00BF0204">
        <w:rPr>
          <w:rFonts w:eastAsia="Times New Roman" w:cs="Times New Roman"/>
          <w:sz w:val="20"/>
          <w:szCs w:val="20"/>
        </w:rPr>
        <w:t>"', t[3]):</w:t>
      </w:r>
    </w:p>
    <w:p w14:paraId="11E599E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t[3].replace('"','')[1:].decode("utf-8")</w:t>
      </w:r>
    </w:p>
    <w:p w14:paraId="304E5DF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
    <w:p w14:paraId="497833F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t xml:space="preserve"># </w:t>
      </w:r>
      <w:proofErr w:type="gramStart"/>
      <w:r w:rsidRPr="00BF0204">
        <w:rPr>
          <w:rFonts w:eastAsia="Times New Roman" w:cs="Times New Roman"/>
          <w:sz w:val="20"/>
          <w:szCs w:val="20"/>
        </w:rPr>
        <w:t>string</w:t>
      </w:r>
      <w:proofErr w:type="gramEnd"/>
      <w:r w:rsidRPr="00BF0204">
        <w:rPr>
          <w:rFonts w:eastAsia="Times New Roman" w:cs="Times New Roman"/>
          <w:sz w:val="20"/>
          <w:szCs w:val="20"/>
        </w:rPr>
        <w:t xml:space="preserve"> containing ''        </w:t>
      </w:r>
      <w:r w:rsidRPr="00BF0204">
        <w:rPr>
          <w:rFonts w:eastAsia="Times New Roman" w:cs="Times New Roman"/>
          <w:sz w:val="20"/>
          <w:szCs w:val="20"/>
        </w:rPr>
        <w:tab/>
      </w:r>
    </w:p>
    <w:p w14:paraId="236E2CA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re.match</w:t>
      </w:r>
      <w:proofErr w:type="spellEnd"/>
      <w:r w:rsidRPr="00BF0204">
        <w:rPr>
          <w:rFonts w:eastAsia="Times New Roman" w:cs="Times New Roman"/>
          <w:sz w:val="20"/>
          <w:szCs w:val="20"/>
        </w:rPr>
        <w:t>(</w:t>
      </w:r>
      <w:proofErr w:type="spellStart"/>
      <w:r w:rsidRPr="00BF0204">
        <w:rPr>
          <w:rFonts w:eastAsia="Times New Roman" w:cs="Times New Roman"/>
          <w:sz w:val="20"/>
          <w:szCs w:val="20"/>
        </w:rPr>
        <w:t>r"u</w:t>
      </w:r>
      <w:proofErr w:type="spellEnd"/>
      <w:r w:rsidRPr="00BF0204">
        <w:rPr>
          <w:rFonts w:eastAsia="Times New Roman" w:cs="Times New Roman"/>
          <w:sz w:val="20"/>
          <w:szCs w:val="20"/>
        </w:rPr>
        <w:t>'\\u", t[3]):</w:t>
      </w:r>
    </w:p>
    <w:p w14:paraId="54B4A73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unichr</w:t>
      </w:r>
      <w:proofErr w:type="spellEnd"/>
      <w:r w:rsidRPr="00BF0204">
        <w:rPr>
          <w:rFonts w:eastAsia="Times New Roman" w:cs="Times New Roman"/>
          <w:sz w:val="20"/>
          <w:szCs w:val="20"/>
        </w:rPr>
        <w:t>(</w:t>
      </w:r>
      <w:proofErr w:type="spellStart"/>
      <w:r w:rsidRPr="00BF0204">
        <w:rPr>
          <w:rFonts w:eastAsia="Times New Roman" w:cs="Times New Roman"/>
          <w:sz w:val="20"/>
          <w:szCs w:val="20"/>
        </w:rPr>
        <w:t>int</w:t>
      </w:r>
      <w:proofErr w:type="spellEnd"/>
      <w:r w:rsidRPr="00BF0204">
        <w:rPr>
          <w:rFonts w:eastAsia="Times New Roman" w:cs="Times New Roman"/>
          <w:sz w:val="20"/>
          <w:szCs w:val="20"/>
        </w:rPr>
        <w:t>(t[3][4:8], 16))</w:t>
      </w:r>
    </w:p>
    <w:p w14:paraId="317EBB1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2 byte </w:t>
      </w:r>
      <w:proofErr w:type="spellStart"/>
      <w:r w:rsidRPr="00BF0204">
        <w:rPr>
          <w:rFonts w:eastAsia="Times New Roman" w:cs="Times New Roman"/>
          <w:sz w:val="20"/>
          <w:szCs w:val="20"/>
        </w:rPr>
        <w:t>unicode</w:t>
      </w:r>
      <w:proofErr w:type="spellEnd"/>
      <w:r w:rsidRPr="00BF0204">
        <w:rPr>
          <w:rFonts w:eastAsia="Times New Roman" w:cs="Times New Roman"/>
          <w:sz w:val="20"/>
          <w:szCs w:val="20"/>
        </w:rPr>
        <w:t xml:space="preserve"> with strings</w:t>
      </w:r>
    </w:p>
    <w:p w14:paraId="65DB8B3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re.match</w:t>
      </w:r>
      <w:proofErr w:type="spellEnd"/>
      <w:r w:rsidRPr="00BF0204">
        <w:rPr>
          <w:rFonts w:eastAsia="Times New Roman" w:cs="Times New Roman"/>
          <w:sz w:val="20"/>
          <w:szCs w:val="20"/>
        </w:rPr>
        <w:t>(</w:t>
      </w:r>
      <w:proofErr w:type="spellStart"/>
      <w:r w:rsidRPr="00BF0204">
        <w:rPr>
          <w:rFonts w:eastAsia="Times New Roman" w:cs="Times New Roman"/>
          <w:sz w:val="20"/>
          <w:szCs w:val="20"/>
        </w:rPr>
        <w:t>r"^u</w:t>
      </w:r>
      <w:proofErr w:type="spellEnd"/>
      <w:r w:rsidRPr="00BF0204">
        <w:rPr>
          <w:rFonts w:eastAsia="Times New Roman" w:cs="Times New Roman"/>
          <w:sz w:val="20"/>
          <w:szCs w:val="20"/>
        </w:rPr>
        <w:t>'", t[3]):</w:t>
      </w:r>
    </w:p>
    <w:p w14:paraId="32778EA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t[3].replace("'",'')[1:].decode("utf-8")        </w:t>
      </w:r>
      <w:r w:rsidRPr="00BF0204">
        <w:rPr>
          <w:rFonts w:eastAsia="Times New Roman" w:cs="Times New Roman"/>
          <w:sz w:val="20"/>
          <w:szCs w:val="20"/>
        </w:rPr>
        <w:tab/>
      </w:r>
    </w:p>
    <w:p w14:paraId="2FA74FF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else</w:t>
      </w:r>
      <w:proofErr w:type="gramEnd"/>
      <w:r w:rsidRPr="00BF0204">
        <w:rPr>
          <w:rFonts w:eastAsia="Times New Roman" w:cs="Times New Roman"/>
          <w:sz w:val="20"/>
          <w:szCs w:val="20"/>
        </w:rPr>
        <w:t>:</w:t>
      </w:r>
    </w:p>
    <w:p w14:paraId="40B3874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t[3].replace("'",'')</w:t>
      </w:r>
    </w:p>
    <w:p w14:paraId="425992B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t[1] == "</w:t>
      </w:r>
      <w:proofErr w:type="spellStart"/>
      <w:r w:rsidRPr="00BF0204">
        <w:rPr>
          <w:rFonts w:eastAsia="Times New Roman" w:cs="Times New Roman"/>
          <w:sz w:val="20"/>
          <w:szCs w:val="20"/>
        </w:rPr>
        <w:t>pdf</w:t>
      </w:r>
      <w:proofErr w:type="spellEnd"/>
      <w:r w:rsidRPr="00BF0204">
        <w:rPr>
          <w:rFonts w:eastAsia="Times New Roman" w:cs="Times New Roman"/>
          <w:sz w:val="20"/>
          <w:szCs w:val="20"/>
        </w:rPr>
        <w:t>":</w:t>
      </w:r>
    </w:p>
    <w:p w14:paraId="015F8F1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try</w:t>
      </w:r>
      <w:proofErr w:type="gramEnd"/>
      <w:r w:rsidRPr="00BF0204">
        <w:rPr>
          <w:rFonts w:eastAsia="Times New Roman" w:cs="Times New Roman"/>
          <w:sz w:val="20"/>
          <w:szCs w:val="20"/>
        </w:rPr>
        <w:t>:</w:t>
      </w:r>
    </w:p>
    <w:p w14:paraId="4A00454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r w:rsidRPr="00BF0204">
        <w:rPr>
          <w:rFonts w:eastAsia="Times New Roman" w:cs="Times New Roman"/>
          <w:sz w:val="20"/>
          <w:szCs w:val="20"/>
        </w:rPr>
        <w:tab/>
        <w:t>#</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stripe_quotation</w:t>
      </w:r>
      <w:proofErr w:type="spellEnd"/>
      <w:r w:rsidRPr="00BF0204">
        <w:rPr>
          <w:rFonts w:eastAsia="Times New Roman" w:cs="Times New Roman"/>
          <w:sz w:val="20"/>
          <w:szCs w:val="20"/>
        </w:rPr>
        <w:t>(t[3][0])</w:t>
      </w:r>
    </w:p>
    <w:p w14:paraId="076FC22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gramStart"/>
      <w:r w:rsidRPr="00BF0204">
        <w:rPr>
          <w:rFonts w:eastAsia="Times New Roman" w:cs="Times New Roman"/>
          <w:sz w:val="20"/>
          <w:szCs w:val="20"/>
        </w:rPr>
        <w:t>f</w:t>
      </w:r>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pdf.FPDF</w:t>
      </w:r>
      <w:proofErr w:type="spellEnd"/>
      <w:r w:rsidRPr="00BF0204">
        <w:rPr>
          <w:rFonts w:eastAsia="Times New Roman" w:cs="Times New Roman"/>
          <w:sz w:val="20"/>
          <w:szCs w:val="20"/>
        </w:rPr>
        <w:t>()</w:t>
      </w:r>
    </w:p>
    <w:p w14:paraId="6577A73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spellStart"/>
      <w:proofErr w:type="gramStart"/>
      <w:r w:rsidRPr="00BF0204">
        <w:rPr>
          <w:rFonts w:eastAsia="Times New Roman" w:cs="Times New Roman"/>
          <w:sz w:val="20"/>
          <w:szCs w:val="20"/>
        </w:rPr>
        <w:t>f</w:t>
      </w:r>
      <w:proofErr w:type="gramEnd"/>
      <w:r w:rsidRPr="00BF0204">
        <w:rPr>
          <w:rFonts w:eastAsia="Times New Roman" w:cs="Times New Roman"/>
          <w:sz w:val="20"/>
          <w:szCs w:val="20"/>
        </w:rPr>
        <w:t>.add_page</w:t>
      </w:r>
      <w:proofErr w:type="spellEnd"/>
      <w:r w:rsidRPr="00BF0204">
        <w:rPr>
          <w:rFonts w:eastAsia="Times New Roman" w:cs="Times New Roman"/>
          <w:sz w:val="20"/>
          <w:szCs w:val="20"/>
        </w:rPr>
        <w:t>()</w:t>
      </w:r>
    </w:p>
    <w:p w14:paraId="3A577F9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spellStart"/>
      <w:proofErr w:type="gramStart"/>
      <w:r w:rsidRPr="00BF0204">
        <w:rPr>
          <w:rFonts w:eastAsia="Times New Roman" w:cs="Times New Roman"/>
          <w:sz w:val="20"/>
          <w:szCs w:val="20"/>
        </w:rPr>
        <w:t>f</w:t>
      </w:r>
      <w:proofErr w:type="gramEnd"/>
      <w:r w:rsidRPr="00BF0204">
        <w:rPr>
          <w:rFonts w:eastAsia="Times New Roman" w:cs="Times New Roman"/>
          <w:sz w:val="20"/>
          <w:szCs w:val="20"/>
        </w:rPr>
        <w:t>.set_font</w:t>
      </w:r>
      <w:proofErr w:type="spellEnd"/>
      <w:r w:rsidRPr="00BF0204">
        <w:rPr>
          <w:rFonts w:eastAsia="Times New Roman" w:cs="Times New Roman"/>
          <w:sz w:val="20"/>
          <w:szCs w:val="20"/>
        </w:rPr>
        <w:t>('Arial','B',16)</w:t>
      </w:r>
      <w:r w:rsidRPr="00BF0204">
        <w:rPr>
          <w:rFonts w:eastAsia="Times New Roman" w:cs="Times New Roman"/>
          <w:sz w:val="20"/>
          <w:szCs w:val="20"/>
        </w:rPr>
        <w:tab/>
        <w:t xml:space="preserve">    </w:t>
      </w:r>
      <w:r w:rsidRPr="00BF0204">
        <w:rPr>
          <w:rFonts w:eastAsia="Times New Roman" w:cs="Times New Roman"/>
          <w:sz w:val="20"/>
          <w:szCs w:val="20"/>
        </w:rPr>
        <w:tab/>
      </w:r>
    </w:p>
    <w:p w14:paraId="49C59E3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spellStart"/>
      <w:proofErr w:type="gramStart"/>
      <w:r w:rsidRPr="00BF0204">
        <w:rPr>
          <w:rFonts w:eastAsia="Times New Roman" w:cs="Times New Roman"/>
          <w:sz w:val="20"/>
          <w:szCs w:val="20"/>
        </w:rPr>
        <w:t>f</w:t>
      </w:r>
      <w:proofErr w:type="gramEnd"/>
      <w:r w:rsidRPr="00BF0204">
        <w:rPr>
          <w:rFonts w:eastAsia="Times New Roman" w:cs="Times New Roman"/>
          <w:sz w:val="20"/>
          <w:szCs w:val="20"/>
        </w:rPr>
        <w:t>.multi_cell</w:t>
      </w:r>
      <w:proofErr w:type="spellEnd"/>
      <w:r w:rsidRPr="00BF0204">
        <w:rPr>
          <w:rFonts w:eastAsia="Times New Roman" w:cs="Times New Roman"/>
          <w:sz w:val="20"/>
          <w:szCs w:val="20"/>
        </w:rPr>
        <w:t xml:space="preserve">(w=200,h=5,txt = </w:t>
      </w:r>
      <w:proofErr w:type="spellStart"/>
      <w:r w:rsidRPr="00BF0204">
        <w:rPr>
          <w:rFonts w:eastAsia="Times New Roman" w:cs="Times New Roman"/>
          <w:sz w:val="20"/>
          <w:szCs w:val="20"/>
        </w:rPr>
        <w:t>stripe_quotation</w:t>
      </w:r>
      <w:proofErr w:type="spellEnd"/>
      <w:r w:rsidRPr="00BF0204">
        <w:rPr>
          <w:rFonts w:eastAsia="Times New Roman" w:cs="Times New Roman"/>
          <w:sz w:val="20"/>
          <w:szCs w:val="20"/>
        </w:rPr>
        <w:t xml:space="preserve">(t[3][0])) </w:t>
      </w:r>
    </w:p>
    <w:p w14:paraId="3D52805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
    <w:p w14:paraId="2112487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t xml:space="preserve"># </w:t>
      </w:r>
      <w:proofErr w:type="gramStart"/>
      <w:r w:rsidRPr="00BF0204">
        <w:rPr>
          <w:rFonts w:eastAsia="Times New Roman" w:cs="Times New Roman"/>
          <w:sz w:val="20"/>
          <w:szCs w:val="20"/>
        </w:rPr>
        <w:t>for</w:t>
      </w:r>
      <w:proofErr w:type="gramEnd"/>
      <w:r w:rsidRPr="00BF0204">
        <w:rPr>
          <w:rFonts w:eastAsia="Times New Roman" w:cs="Times New Roman"/>
          <w:sz w:val="20"/>
          <w:szCs w:val="20"/>
        </w:rPr>
        <w:t xml:space="preserve"> our user test</w:t>
      </w:r>
    </w:p>
    <w:p w14:paraId="55730CA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gramStart"/>
      <w:r w:rsidRPr="00BF0204">
        <w:rPr>
          <w:rFonts w:eastAsia="Times New Roman" w:cs="Times New Roman"/>
          <w:sz w:val="20"/>
          <w:szCs w:val="20"/>
        </w:rPr>
        <w:t>filename</w:t>
      </w:r>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stripe_quotation</w:t>
      </w:r>
      <w:proofErr w:type="spellEnd"/>
      <w:r w:rsidRPr="00BF0204">
        <w:rPr>
          <w:rFonts w:eastAsia="Times New Roman" w:cs="Times New Roman"/>
          <w:sz w:val="20"/>
          <w:szCs w:val="20"/>
        </w:rPr>
        <w:t>(t[3][1])</w:t>
      </w:r>
    </w:p>
    <w:p w14:paraId="39B8E2B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gramStart"/>
      <w:r w:rsidRPr="00BF0204">
        <w:rPr>
          <w:rFonts w:eastAsia="Times New Roman" w:cs="Times New Roman"/>
          <w:sz w:val="20"/>
          <w:szCs w:val="20"/>
        </w:rPr>
        <w:t>filename</w:t>
      </w:r>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filename.split</w:t>
      </w:r>
      <w:proofErr w:type="spellEnd"/>
      <w:r w:rsidRPr="00BF0204">
        <w:rPr>
          <w:rFonts w:eastAsia="Times New Roman" w:cs="Times New Roman"/>
          <w:sz w:val="20"/>
          <w:szCs w:val="20"/>
        </w:rPr>
        <w:t xml:space="preserve">('.')[0] + '_' + </w:t>
      </w:r>
      <w:proofErr w:type="spellStart"/>
      <w:proofErr w:type="gramStart"/>
      <w:r w:rsidRPr="00BF0204">
        <w:rPr>
          <w:rFonts w:eastAsia="Times New Roman" w:cs="Times New Roman"/>
          <w:sz w:val="20"/>
          <w:szCs w:val="20"/>
        </w:rPr>
        <w:t>getpass.getuser</w:t>
      </w:r>
      <w:proofErr w:type="spellEnd"/>
      <w:proofErr w:type="gramEnd"/>
      <w:r w:rsidRPr="00BF0204">
        <w:rPr>
          <w:rFonts w:eastAsia="Times New Roman" w:cs="Times New Roman"/>
          <w:sz w:val="20"/>
          <w:szCs w:val="20"/>
        </w:rPr>
        <w:t xml:space="preserve">() + '.' + </w:t>
      </w:r>
      <w:proofErr w:type="spellStart"/>
      <w:r w:rsidRPr="00BF0204">
        <w:rPr>
          <w:rFonts w:eastAsia="Times New Roman" w:cs="Times New Roman"/>
          <w:sz w:val="20"/>
          <w:szCs w:val="20"/>
        </w:rPr>
        <w:t>filename.split</w:t>
      </w:r>
      <w:proofErr w:type="spellEnd"/>
      <w:r w:rsidRPr="00BF0204">
        <w:rPr>
          <w:rFonts w:eastAsia="Times New Roman" w:cs="Times New Roman"/>
          <w:sz w:val="20"/>
          <w:szCs w:val="20"/>
        </w:rPr>
        <w:t>('.')[1]</w:t>
      </w:r>
    </w:p>
    <w:p w14:paraId="04DF73D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filename</w:t>
      </w:r>
    </w:p>
    <w:p w14:paraId="0B6B7FE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ab/>
        <w:t xml:space="preserve">    </w:t>
      </w:r>
      <w:r w:rsidRPr="00BF0204">
        <w:rPr>
          <w:rFonts w:eastAsia="Times New Roman" w:cs="Times New Roman"/>
          <w:sz w:val="20"/>
          <w:szCs w:val="20"/>
        </w:rPr>
        <w:tab/>
      </w:r>
    </w:p>
    <w:p w14:paraId="3617A73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spellStart"/>
      <w:proofErr w:type="gramStart"/>
      <w:r w:rsidRPr="00BF0204">
        <w:rPr>
          <w:rFonts w:eastAsia="Times New Roman" w:cs="Times New Roman"/>
          <w:sz w:val="20"/>
          <w:szCs w:val="20"/>
        </w:rPr>
        <w:t>f</w:t>
      </w:r>
      <w:proofErr w:type="gramEnd"/>
      <w:r w:rsidRPr="00BF0204">
        <w:rPr>
          <w:rFonts w:eastAsia="Times New Roman" w:cs="Times New Roman"/>
          <w:sz w:val="20"/>
          <w:szCs w:val="20"/>
        </w:rPr>
        <w:t>.output</w:t>
      </w:r>
      <w:proofErr w:type="spellEnd"/>
      <w:r w:rsidRPr="00BF0204">
        <w:rPr>
          <w:rFonts w:eastAsia="Times New Roman" w:cs="Times New Roman"/>
          <w:sz w:val="20"/>
          <w:szCs w:val="20"/>
        </w:rPr>
        <w:t>(</w:t>
      </w:r>
      <w:proofErr w:type="spellStart"/>
      <w:r w:rsidRPr="00BF0204">
        <w:rPr>
          <w:rFonts w:eastAsia="Times New Roman" w:cs="Times New Roman"/>
          <w:sz w:val="20"/>
          <w:szCs w:val="20"/>
        </w:rPr>
        <w:t>os.path.join</w:t>
      </w:r>
      <w:proofErr w:type="spellEnd"/>
      <w:r w:rsidRPr="00BF0204">
        <w:rPr>
          <w:rFonts w:eastAsia="Times New Roman" w:cs="Times New Roman"/>
          <w:sz w:val="20"/>
          <w:szCs w:val="20"/>
        </w:rPr>
        <w:t>("..","</w:t>
      </w:r>
      <w:proofErr w:type="spellStart"/>
      <w:r w:rsidRPr="00BF0204">
        <w:rPr>
          <w:rFonts w:eastAsia="Times New Roman" w:cs="Times New Roman"/>
          <w:sz w:val="20"/>
          <w:szCs w:val="20"/>
        </w:rPr>
        <w:t>doc",filename</w:t>
      </w:r>
      <w:proofErr w:type="spellEnd"/>
      <w:r w:rsidRPr="00BF0204">
        <w:rPr>
          <w:rFonts w:eastAsia="Times New Roman" w:cs="Times New Roman"/>
          <w:sz w:val="20"/>
          <w:szCs w:val="20"/>
        </w:rPr>
        <w:t>),'F')</w:t>
      </w:r>
    </w:p>
    <w:p w14:paraId="447726C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except</w:t>
      </w:r>
      <w:proofErr w:type="gramEnd"/>
      <w:r w:rsidRPr="00BF0204">
        <w:rPr>
          <w:rFonts w:eastAsia="Times New Roman" w:cs="Times New Roman"/>
          <w:sz w:val="20"/>
          <w:szCs w:val="20"/>
        </w:rPr>
        <w:t>:</w:t>
      </w:r>
    </w:p>
    <w:p w14:paraId="2A17577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("Mismatch grammar for </w:t>
      </w:r>
      <w:proofErr w:type="spellStart"/>
      <w:r w:rsidRPr="00BF0204">
        <w:rPr>
          <w:rFonts w:eastAsia="Times New Roman" w:cs="Times New Roman"/>
          <w:sz w:val="20"/>
          <w:szCs w:val="20"/>
        </w:rPr>
        <w:t>pdf</w:t>
      </w:r>
      <w:proofErr w:type="spellEnd"/>
      <w:r w:rsidRPr="00BF0204">
        <w:rPr>
          <w:rFonts w:eastAsia="Times New Roman" w:cs="Times New Roman"/>
          <w:sz w:val="20"/>
          <w:szCs w:val="20"/>
        </w:rPr>
        <w:t xml:space="preserve"> output!")</w:t>
      </w:r>
    </w:p>
    <w:p w14:paraId="5C8257E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 xml:space="preserve">[0] = 0  </w:t>
      </w:r>
      <w:r w:rsidRPr="00BF0204">
        <w:rPr>
          <w:rFonts w:eastAsia="Times New Roman" w:cs="Times New Roman"/>
          <w:sz w:val="20"/>
          <w:szCs w:val="20"/>
        </w:rPr>
        <w:tab/>
      </w:r>
    </w:p>
    <w:p w14:paraId="0F730832" w14:textId="77777777" w:rsidR="00BF0204" w:rsidRPr="00BF0204" w:rsidRDefault="00BF0204" w:rsidP="00BF0204">
      <w:pPr>
        <w:rPr>
          <w:rFonts w:eastAsia="Times New Roman" w:cs="Times New Roman"/>
          <w:sz w:val="20"/>
          <w:szCs w:val="20"/>
        </w:rPr>
      </w:pPr>
    </w:p>
    <w:p w14:paraId="4B0E2062"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p_statement_assign</w:t>
      </w:r>
      <w:proofErr w:type="spellEnd"/>
      <w:r w:rsidRPr="00BF0204">
        <w:rPr>
          <w:rFonts w:eastAsia="Times New Roman" w:cs="Times New Roman"/>
          <w:sz w:val="20"/>
          <w:szCs w:val="20"/>
        </w:rPr>
        <w:t>(t):</w:t>
      </w:r>
    </w:p>
    <w:p w14:paraId="77FD2E9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statement</w:t>
      </w:r>
      <w:proofErr w:type="gramEnd"/>
      <w:r w:rsidRPr="00BF0204">
        <w:rPr>
          <w:rFonts w:eastAsia="Times New Roman" w:cs="Times New Roman"/>
          <w:sz w:val="20"/>
          <w:szCs w:val="20"/>
        </w:rPr>
        <w:t xml:space="preserve"> : ID ASSIGN expression'</w:t>
      </w:r>
    </w:p>
    <w:p w14:paraId="46F1FCC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names</w:t>
      </w:r>
      <w:proofErr w:type="gramEnd"/>
      <w:r w:rsidRPr="00BF0204">
        <w:rPr>
          <w:rFonts w:eastAsia="Times New Roman" w:cs="Times New Roman"/>
          <w:sz w:val="20"/>
          <w:szCs w:val="20"/>
        </w:rPr>
        <w:t>[t[1]] = t[3]</w:t>
      </w:r>
    </w:p>
    <w:p w14:paraId="4C7C0E20" w14:textId="77777777" w:rsidR="00BF0204" w:rsidRPr="00BF0204" w:rsidRDefault="00BF0204" w:rsidP="00BF0204">
      <w:pPr>
        <w:rPr>
          <w:rFonts w:eastAsia="Times New Roman" w:cs="Times New Roman"/>
          <w:sz w:val="20"/>
          <w:szCs w:val="20"/>
        </w:rPr>
      </w:pPr>
    </w:p>
    <w:p w14:paraId="4E36D0AB"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p_statement_equals</w:t>
      </w:r>
      <w:proofErr w:type="spellEnd"/>
      <w:r w:rsidRPr="00BF0204">
        <w:rPr>
          <w:rFonts w:eastAsia="Times New Roman" w:cs="Times New Roman"/>
          <w:sz w:val="20"/>
          <w:szCs w:val="20"/>
        </w:rPr>
        <w:t>(t):</w:t>
      </w:r>
    </w:p>
    <w:p w14:paraId="27F0114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statement</w:t>
      </w:r>
      <w:proofErr w:type="gramEnd"/>
      <w:r w:rsidRPr="00BF0204">
        <w:rPr>
          <w:rFonts w:eastAsia="Times New Roman" w:cs="Times New Roman"/>
          <w:sz w:val="20"/>
          <w:szCs w:val="20"/>
        </w:rPr>
        <w:t xml:space="preserve"> : expression EQUALS expression'</w:t>
      </w:r>
    </w:p>
    <w:p w14:paraId="3FD4A75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t[1] == t[3]</w:t>
      </w:r>
    </w:p>
    <w:p w14:paraId="5C25864E" w14:textId="77777777" w:rsidR="00BF0204" w:rsidRPr="00BF0204" w:rsidRDefault="00BF0204" w:rsidP="00BF0204">
      <w:pPr>
        <w:rPr>
          <w:rFonts w:eastAsia="Times New Roman" w:cs="Times New Roman"/>
          <w:sz w:val="20"/>
          <w:szCs w:val="20"/>
        </w:rPr>
      </w:pPr>
    </w:p>
    <w:p w14:paraId="269E514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p_statement_if_else</w:t>
      </w:r>
      <w:proofErr w:type="spellEnd"/>
      <w:r w:rsidRPr="00BF0204">
        <w:rPr>
          <w:rFonts w:eastAsia="Times New Roman" w:cs="Times New Roman"/>
          <w:sz w:val="20"/>
          <w:szCs w:val="20"/>
        </w:rPr>
        <w:t>(t):</w:t>
      </w:r>
    </w:p>
    <w:p w14:paraId="22A0DCB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statement</w:t>
      </w:r>
      <w:proofErr w:type="gramEnd"/>
      <w:r w:rsidRPr="00BF0204">
        <w:rPr>
          <w:rFonts w:eastAsia="Times New Roman" w:cs="Times New Roman"/>
          <w:sz w:val="20"/>
          <w:szCs w:val="20"/>
        </w:rPr>
        <w:t xml:space="preserve"> : IF expression DO expression ELSE expression'</w:t>
      </w:r>
    </w:p>
    <w:p w14:paraId="103F729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t[2]:</w:t>
      </w:r>
    </w:p>
    <w:p w14:paraId="6D1B706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 xml:space="preserve">[4] </w:t>
      </w:r>
    </w:p>
    <w:p w14:paraId="50B41B0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"here1"</w:t>
      </w:r>
    </w:p>
    <w:p w14:paraId="287E907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else</w:t>
      </w:r>
      <w:proofErr w:type="gramEnd"/>
      <w:r w:rsidRPr="00BF0204">
        <w:rPr>
          <w:rFonts w:eastAsia="Times New Roman" w:cs="Times New Roman"/>
          <w:sz w:val="20"/>
          <w:szCs w:val="20"/>
        </w:rPr>
        <w:t>:</w:t>
      </w:r>
    </w:p>
    <w:p w14:paraId="1A79482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[6]</w:t>
      </w:r>
    </w:p>
    <w:p w14:paraId="39D0C91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"here2"</w:t>
      </w:r>
    </w:p>
    <w:p w14:paraId="19C06768" w14:textId="77777777" w:rsidR="00BF0204" w:rsidRPr="00BF0204" w:rsidRDefault="00BF0204" w:rsidP="00BF0204">
      <w:pPr>
        <w:rPr>
          <w:rFonts w:eastAsia="Times New Roman" w:cs="Times New Roman"/>
          <w:sz w:val="20"/>
          <w:szCs w:val="20"/>
        </w:rPr>
      </w:pPr>
    </w:p>
    <w:p w14:paraId="054BBCA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p_statement_expr</w:t>
      </w:r>
      <w:proofErr w:type="spellEnd"/>
      <w:r w:rsidRPr="00BF0204">
        <w:rPr>
          <w:rFonts w:eastAsia="Times New Roman" w:cs="Times New Roman"/>
          <w:sz w:val="20"/>
          <w:szCs w:val="20"/>
        </w:rPr>
        <w:t>(t):</w:t>
      </w:r>
    </w:p>
    <w:p w14:paraId="45910B2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statement</w:t>
      </w:r>
      <w:proofErr w:type="gramEnd"/>
      <w:r w:rsidRPr="00BF0204">
        <w:rPr>
          <w:rFonts w:eastAsia="Times New Roman" w:cs="Times New Roman"/>
          <w:sz w:val="20"/>
          <w:szCs w:val="20"/>
        </w:rPr>
        <w:t xml:space="preserve"> : expression'</w:t>
      </w:r>
    </w:p>
    <w:p w14:paraId="6866227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t[1]</w:t>
      </w:r>
    </w:p>
    <w:p w14:paraId="3144679A" w14:textId="77777777" w:rsidR="00BF0204" w:rsidRPr="00BF0204" w:rsidRDefault="00BF0204" w:rsidP="00BF0204">
      <w:pPr>
        <w:rPr>
          <w:rFonts w:eastAsia="Times New Roman" w:cs="Times New Roman"/>
          <w:sz w:val="20"/>
          <w:szCs w:val="20"/>
        </w:rPr>
      </w:pPr>
    </w:p>
    <w:p w14:paraId="28473FE9"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p_expression_binop</w:t>
      </w:r>
      <w:proofErr w:type="spellEnd"/>
      <w:r w:rsidRPr="00BF0204">
        <w:rPr>
          <w:rFonts w:eastAsia="Times New Roman" w:cs="Times New Roman"/>
          <w:sz w:val="20"/>
          <w:szCs w:val="20"/>
        </w:rPr>
        <w:t>(t):</w:t>
      </w:r>
    </w:p>
    <w:p w14:paraId="506B93A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expression PLUS expression</w:t>
      </w:r>
    </w:p>
    <w:p w14:paraId="4A0B53F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MINUS expression</w:t>
      </w:r>
    </w:p>
    <w:p w14:paraId="2FA1FC3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MULTIPLY expression</w:t>
      </w:r>
    </w:p>
    <w:p w14:paraId="74555B4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 xml:space="preserve">                  |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DIVIDE expression</w:t>
      </w:r>
    </w:p>
    <w:p w14:paraId="099BFE2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POW expression</w:t>
      </w:r>
    </w:p>
    <w:p w14:paraId="4071D0B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MOD expression</w:t>
      </w:r>
    </w:p>
    <w:p w14:paraId="6961FA2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AND expression</w:t>
      </w:r>
    </w:p>
    <w:p w14:paraId="6EC701B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OR expression</w:t>
      </w:r>
    </w:p>
    <w:p w14:paraId="639A796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XOR expression</w:t>
      </w:r>
    </w:p>
    <w:p w14:paraId="382FC0F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NOT expression</w:t>
      </w:r>
    </w:p>
    <w:p w14:paraId="1B0B13E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TRUE</w:t>
      </w:r>
    </w:p>
    <w:p w14:paraId="13068F8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 FALSE'''</w:t>
      </w:r>
    </w:p>
    <w:p w14:paraId="7DBC2FD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t[2] == '+':</w:t>
      </w:r>
    </w:p>
    <w:p w14:paraId="37850F9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 t[3]  # add</w:t>
      </w:r>
    </w:p>
    <w:p w14:paraId="06B5149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w:t>
      </w:r>
    </w:p>
    <w:p w14:paraId="6BE49A4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 t[3]  # subtract</w:t>
      </w:r>
    </w:p>
    <w:p w14:paraId="3C00A94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w:t>
      </w:r>
    </w:p>
    <w:p w14:paraId="006B0E3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 t[3]  # multiply</w:t>
      </w:r>
    </w:p>
    <w:p w14:paraId="260E274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w:t>
      </w:r>
    </w:p>
    <w:p w14:paraId="0804D47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 t[3]  # divide</w:t>
      </w:r>
    </w:p>
    <w:p w14:paraId="3C569A4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 </w:t>
      </w:r>
    </w:p>
    <w:p w14:paraId="61695FD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 t[3] # power</w:t>
      </w:r>
    </w:p>
    <w:p w14:paraId="228F56C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 </w:t>
      </w:r>
    </w:p>
    <w:p w14:paraId="70012B0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 t[3]  # remainder3</w:t>
      </w:r>
    </w:p>
    <w:p w14:paraId="77DC3C0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'and' or t[2] =='&amp;&amp;'):</w:t>
      </w:r>
    </w:p>
    <w:p w14:paraId="56F7B0E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and t[3]</w:t>
      </w:r>
    </w:p>
    <w:p w14:paraId="7749ADE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'or' or t[2] =='||'):</w:t>
      </w:r>
    </w:p>
    <w:p w14:paraId="60A28FE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or t[3]</w:t>
      </w:r>
    </w:p>
    <w:p w14:paraId="57766D8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w:t>
      </w:r>
      <w:proofErr w:type="spellStart"/>
      <w:r w:rsidRPr="00BF0204">
        <w:rPr>
          <w:rFonts w:eastAsia="Times New Roman" w:cs="Times New Roman"/>
          <w:sz w:val="20"/>
          <w:szCs w:val="20"/>
        </w:rPr>
        <w:t>xor</w:t>
      </w:r>
      <w:proofErr w:type="spellEnd"/>
      <w:r w:rsidRPr="00BF0204">
        <w:rPr>
          <w:rFonts w:eastAsia="Times New Roman" w:cs="Times New Roman"/>
          <w:sz w:val="20"/>
          <w:szCs w:val="20"/>
        </w:rPr>
        <w:t>':</w:t>
      </w:r>
    </w:p>
    <w:p w14:paraId="75539B4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and not t[3]) or (not t[1] and t[3])</w:t>
      </w:r>
    </w:p>
    <w:p w14:paraId="237882C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t[1] == 'not':</w:t>
      </w:r>
    </w:p>
    <w:p w14:paraId="613CF41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not t[2]</w:t>
      </w:r>
    </w:p>
    <w:p w14:paraId="7A6DD9B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t[1] == 'True':</w:t>
      </w:r>
    </w:p>
    <w:p w14:paraId="63474CB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True</w:t>
      </w:r>
    </w:p>
    <w:p w14:paraId="41575B6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t[1] == 'False':</w:t>
      </w:r>
    </w:p>
    <w:p w14:paraId="4F5A647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False</w:t>
      </w:r>
    </w:p>
    <w:p w14:paraId="59CD389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elif</w:t>
      </w:r>
      <w:proofErr w:type="gramEnd"/>
      <w:r w:rsidRPr="00BF0204">
        <w:rPr>
          <w:rFonts w:eastAsia="Times New Roman" w:cs="Times New Roman"/>
          <w:sz w:val="20"/>
          <w:szCs w:val="20"/>
        </w:rPr>
        <w:t xml:space="preserve"> t[2] == '&lt;': t[0] = t[1] &lt; t[3]</w:t>
      </w:r>
    </w:p>
    <w:p w14:paraId="30FFFEE0" w14:textId="77777777" w:rsidR="00BF0204" w:rsidRPr="00BF0204" w:rsidRDefault="00BF0204" w:rsidP="00BF0204">
      <w:pPr>
        <w:rPr>
          <w:rFonts w:eastAsia="Times New Roman" w:cs="Times New Roman"/>
          <w:sz w:val="20"/>
          <w:szCs w:val="20"/>
        </w:rPr>
      </w:pPr>
    </w:p>
    <w:p w14:paraId="67E195F0"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p_expression_uminus</w:t>
      </w:r>
      <w:proofErr w:type="spellEnd"/>
      <w:r w:rsidRPr="00BF0204">
        <w:rPr>
          <w:rFonts w:eastAsia="Times New Roman" w:cs="Times New Roman"/>
          <w:sz w:val="20"/>
          <w:szCs w:val="20"/>
        </w:rPr>
        <w:t>(t):</w:t>
      </w:r>
    </w:p>
    <w:p w14:paraId="54420BB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MINUS expression %</w:t>
      </w:r>
      <w:proofErr w:type="spellStart"/>
      <w:r w:rsidRPr="00BF0204">
        <w:rPr>
          <w:rFonts w:eastAsia="Times New Roman" w:cs="Times New Roman"/>
          <w:sz w:val="20"/>
          <w:szCs w:val="20"/>
        </w:rPr>
        <w:t>prec</w:t>
      </w:r>
      <w:proofErr w:type="spellEnd"/>
      <w:r w:rsidRPr="00BF0204">
        <w:rPr>
          <w:rFonts w:eastAsia="Times New Roman" w:cs="Times New Roman"/>
          <w:sz w:val="20"/>
          <w:szCs w:val="20"/>
        </w:rPr>
        <w:t xml:space="preserve"> UMINUS'</w:t>
      </w:r>
    </w:p>
    <w:p w14:paraId="04C8BBD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uminus</w:t>
      </w:r>
      <w:proofErr w:type="spellEnd"/>
      <w:r w:rsidRPr="00BF0204">
        <w:rPr>
          <w:rFonts w:eastAsia="Times New Roman" w:cs="Times New Roman"/>
          <w:sz w:val="20"/>
          <w:szCs w:val="20"/>
        </w:rPr>
        <w:t>"#t[0] = -t[2]</w:t>
      </w:r>
    </w:p>
    <w:p w14:paraId="23DB9FDF" w14:textId="77777777" w:rsidR="00BF0204" w:rsidRPr="00BF0204" w:rsidRDefault="00BF0204" w:rsidP="00BF0204">
      <w:pPr>
        <w:rPr>
          <w:rFonts w:eastAsia="Times New Roman" w:cs="Times New Roman"/>
          <w:sz w:val="20"/>
          <w:szCs w:val="20"/>
        </w:rPr>
      </w:pPr>
    </w:p>
    <w:p w14:paraId="3B90E349"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p_expression_group</w:t>
      </w:r>
      <w:proofErr w:type="spellEnd"/>
      <w:r w:rsidRPr="00BF0204">
        <w:rPr>
          <w:rFonts w:eastAsia="Times New Roman" w:cs="Times New Roman"/>
          <w:sz w:val="20"/>
          <w:szCs w:val="20"/>
        </w:rPr>
        <w:t>(t):</w:t>
      </w:r>
    </w:p>
    <w:p w14:paraId="406C46F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LPAREN expression RPAREN'</w:t>
      </w:r>
    </w:p>
    <w:p w14:paraId="14EBCE6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t[2]</w:t>
      </w:r>
    </w:p>
    <w:p w14:paraId="3559CFE9"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p_expression_parameters</w:t>
      </w:r>
      <w:proofErr w:type="spellEnd"/>
      <w:r w:rsidRPr="00BF0204">
        <w:rPr>
          <w:rFonts w:eastAsia="Times New Roman" w:cs="Times New Roman"/>
          <w:sz w:val="20"/>
          <w:szCs w:val="20"/>
        </w:rPr>
        <w:t>(t):</w:t>
      </w:r>
    </w:p>
    <w:p w14:paraId="5189E19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expression COMMA expression'</w:t>
      </w:r>
      <w:r w:rsidRPr="00BF0204">
        <w:rPr>
          <w:rFonts w:eastAsia="Times New Roman" w:cs="Times New Roman"/>
          <w:sz w:val="20"/>
          <w:szCs w:val="20"/>
        </w:rPr>
        <w:tab/>
      </w:r>
    </w:p>
    <w:p w14:paraId="31A0C77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Stacking the parameters to the right as list</w:t>
      </w:r>
    </w:p>
    <w:p w14:paraId="0011A12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t[3]]</w:t>
      </w:r>
    </w:p>
    <w:p w14:paraId="3F6075D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
    <w:p w14:paraId="7294972F"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p_expression_parse</w:t>
      </w:r>
      <w:proofErr w:type="spellEnd"/>
      <w:r w:rsidRPr="00BF0204">
        <w:rPr>
          <w:rFonts w:eastAsia="Times New Roman" w:cs="Times New Roman"/>
          <w:sz w:val="20"/>
          <w:szCs w:val="20"/>
        </w:rPr>
        <w:t>(t):</w:t>
      </w:r>
    </w:p>
    <w:p w14:paraId="4978DFC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parse'</w:t>
      </w:r>
    </w:p>
    <w:p w14:paraId="3D2CEEB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w:t>
      </w:r>
    </w:p>
    <w:p w14:paraId="7FCEC921"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p_expression_function</w:t>
      </w:r>
      <w:proofErr w:type="spellEnd"/>
      <w:r w:rsidRPr="00BF0204">
        <w:rPr>
          <w:rFonts w:eastAsia="Times New Roman" w:cs="Times New Roman"/>
          <w:sz w:val="20"/>
          <w:szCs w:val="20"/>
        </w:rPr>
        <w:t>(t):</w:t>
      </w:r>
    </w:p>
    <w:p w14:paraId="3B06F15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function'</w:t>
      </w:r>
    </w:p>
    <w:p w14:paraId="1465AEA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w:t>
      </w:r>
    </w:p>
    <w:p w14:paraId="1BE96BB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
    <w:p w14:paraId="64D751A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
    <w:p w14:paraId="33638620" w14:textId="77777777" w:rsidR="00BF0204" w:rsidRPr="00BF0204" w:rsidRDefault="00BF0204" w:rsidP="00BF0204">
      <w:pPr>
        <w:rPr>
          <w:rFonts w:eastAsia="Times New Roman" w:cs="Times New Roman"/>
          <w:sz w:val="20"/>
          <w:szCs w:val="20"/>
        </w:rPr>
      </w:pPr>
    </w:p>
    <w:p w14:paraId="0C1D3E0A"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p_expression_parse_text</w:t>
      </w:r>
      <w:proofErr w:type="spellEnd"/>
      <w:r w:rsidRPr="00BF0204">
        <w:rPr>
          <w:rFonts w:eastAsia="Times New Roman" w:cs="Times New Roman"/>
          <w:sz w:val="20"/>
          <w:szCs w:val="20"/>
        </w:rPr>
        <w:t>(t):</w:t>
      </w:r>
    </w:p>
    <w:p w14:paraId="58E1B2E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parse</w:t>
      </w:r>
      <w:proofErr w:type="gramEnd"/>
      <w:r w:rsidRPr="00BF0204">
        <w:rPr>
          <w:rFonts w:eastAsia="Times New Roman" w:cs="Times New Roman"/>
          <w:sz w:val="20"/>
          <w:szCs w:val="20"/>
        </w:rPr>
        <w:t xml:space="preserve"> : SELECTOR LPAREN expression RPAREN'</w:t>
      </w:r>
    </w:p>
    <w:p w14:paraId="6598A39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try</w:t>
      </w:r>
      <w:proofErr w:type="gramEnd"/>
      <w:r w:rsidRPr="00BF0204">
        <w:rPr>
          <w:rFonts w:eastAsia="Times New Roman" w:cs="Times New Roman"/>
          <w:sz w:val="20"/>
          <w:szCs w:val="20"/>
        </w:rPr>
        <w:t>:</w:t>
      </w:r>
    </w:p>
    <w:p w14:paraId="2BC83AE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selector</w:t>
      </w:r>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stripe_quotation</w:t>
      </w:r>
      <w:proofErr w:type="spellEnd"/>
      <w:r w:rsidRPr="00BF0204">
        <w:rPr>
          <w:rFonts w:eastAsia="Times New Roman" w:cs="Times New Roman"/>
          <w:sz w:val="20"/>
          <w:szCs w:val="20"/>
        </w:rPr>
        <w:t>(t[3][0])</w:t>
      </w:r>
    </w:p>
    <w:p w14:paraId="3B89B85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type(t[3][1]) == </w:t>
      </w:r>
      <w:proofErr w:type="spellStart"/>
      <w:r w:rsidRPr="00BF0204">
        <w:rPr>
          <w:rFonts w:eastAsia="Times New Roman" w:cs="Times New Roman"/>
          <w:sz w:val="20"/>
          <w:szCs w:val="20"/>
        </w:rPr>
        <w:t>str</w:t>
      </w:r>
      <w:proofErr w:type="spellEnd"/>
      <w:r w:rsidRPr="00BF0204">
        <w:rPr>
          <w:rFonts w:eastAsia="Times New Roman" w:cs="Times New Roman"/>
          <w:sz w:val="20"/>
          <w:szCs w:val="20"/>
        </w:rPr>
        <w:t>:</w:t>
      </w:r>
    </w:p>
    <w:p w14:paraId="2D70DEE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spellStart"/>
      <w:proofErr w:type="gramStart"/>
      <w:r w:rsidRPr="00BF0204">
        <w:rPr>
          <w:rFonts w:eastAsia="Times New Roman" w:cs="Times New Roman"/>
          <w:sz w:val="20"/>
          <w:szCs w:val="20"/>
        </w:rPr>
        <w:t>url</w:t>
      </w:r>
      <w:proofErr w:type="spellEnd"/>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stripe_quotation</w:t>
      </w:r>
      <w:proofErr w:type="spellEnd"/>
      <w:r w:rsidRPr="00BF0204">
        <w:rPr>
          <w:rFonts w:eastAsia="Times New Roman" w:cs="Times New Roman"/>
          <w:sz w:val="20"/>
          <w:szCs w:val="20"/>
        </w:rPr>
        <w:t>(t[3][1])</w:t>
      </w:r>
    </w:p>
    <w:p w14:paraId="5E2532B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ab/>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d</w:t>
      </w:r>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pq</w:t>
      </w:r>
      <w:proofErr w:type="spellEnd"/>
      <w:r w:rsidRPr="00BF0204">
        <w:rPr>
          <w:rFonts w:eastAsia="Times New Roman" w:cs="Times New Roman"/>
          <w:sz w:val="20"/>
          <w:szCs w:val="20"/>
        </w:rPr>
        <w:t>(</w:t>
      </w:r>
      <w:proofErr w:type="spellStart"/>
      <w:r w:rsidRPr="00BF0204">
        <w:rPr>
          <w:rFonts w:eastAsia="Times New Roman" w:cs="Times New Roman"/>
          <w:sz w:val="20"/>
          <w:szCs w:val="20"/>
        </w:rPr>
        <w:t>url</w:t>
      </w:r>
      <w:proofErr w:type="spellEnd"/>
      <w:r w:rsidRPr="00BF0204">
        <w:rPr>
          <w:rFonts w:eastAsia="Times New Roman" w:cs="Times New Roman"/>
          <w:sz w:val="20"/>
          <w:szCs w:val="20"/>
        </w:rPr>
        <w:t>=</w:t>
      </w:r>
      <w:proofErr w:type="spellStart"/>
      <w:r w:rsidRPr="00BF0204">
        <w:rPr>
          <w:rFonts w:eastAsia="Times New Roman" w:cs="Times New Roman"/>
          <w:sz w:val="20"/>
          <w:szCs w:val="20"/>
        </w:rPr>
        <w:t>url</w:t>
      </w:r>
      <w:proofErr w:type="spellEnd"/>
      <w:r w:rsidRPr="00BF0204">
        <w:rPr>
          <w:rFonts w:eastAsia="Times New Roman" w:cs="Times New Roman"/>
          <w:sz w:val="20"/>
          <w:szCs w:val="20"/>
        </w:rPr>
        <w:t xml:space="preserve">, opener=lambda </w:t>
      </w:r>
      <w:proofErr w:type="spellStart"/>
      <w:r w:rsidRPr="00BF0204">
        <w:rPr>
          <w:rFonts w:eastAsia="Times New Roman" w:cs="Times New Roman"/>
          <w:sz w:val="20"/>
          <w:szCs w:val="20"/>
        </w:rPr>
        <w:t>url</w:t>
      </w:r>
      <w:proofErr w:type="spellEnd"/>
      <w:r w:rsidRPr="00BF0204">
        <w:rPr>
          <w:rFonts w:eastAsia="Times New Roman" w:cs="Times New Roman"/>
          <w:sz w:val="20"/>
          <w:szCs w:val="20"/>
        </w:rPr>
        <w:t xml:space="preserve">: </w:t>
      </w:r>
      <w:proofErr w:type="spellStart"/>
      <w:r w:rsidRPr="00BF0204">
        <w:rPr>
          <w:rFonts w:eastAsia="Times New Roman" w:cs="Times New Roman"/>
          <w:sz w:val="20"/>
          <w:szCs w:val="20"/>
        </w:rPr>
        <w:t>urllib.urlopen</w:t>
      </w:r>
      <w:proofErr w:type="spellEnd"/>
      <w:r w:rsidRPr="00BF0204">
        <w:rPr>
          <w:rFonts w:eastAsia="Times New Roman" w:cs="Times New Roman"/>
          <w:sz w:val="20"/>
          <w:szCs w:val="20"/>
        </w:rPr>
        <w:t>(</w:t>
      </w:r>
      <w:proofErr w:type="spellStart"/>
      <w:r w:rsidRPr="00BF0204">
        <w:rPr>
          <w:rFonts w:eastAsia="Times New Roman" w:cs="Times New Roman"/>
          <w:sz w:val="20"/>
          <w:szCs w:val="20"/>
        </w:rPr>
        <w:t>url</w:t>
      </w:r>
      <w:proofErr w:type="spellEnd"/>
      <w:r w:rsidRPr="00BF0204">
        <w:rPr>
          <w:rFonts w:eastAsia="Times New Roman" w:cs="Times New Roman"/>
          <w:sz w:val="20"/>
          <w:szCs w:val="20"/>
        </w:rPr>
        <w:t>).read())</w:t>
      </w:r>
    </w:p>
    <w:p w14:paraId="54168F2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[0] = d(selector)</w:t>
      </w:r>
    </w:p>
    <w:p w14:paraId="007EF01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else</w:t>
      </w:r>
      <w:proofErr w:type="gramEnd"/>
      <w:r w:rsidRPr="00BF0204">
        <w:rPr>
          <w:rFonts w:eastAsia="Times New Roman" w:cs="Times New Roman"/>
          <w:sz w:val="20"/>
          <w:szCs w:val="20"/>
        </w:rPr>
        <w:t>:</w:t>
      </w:r>
    </w:p>
    <w:p w14:paraId="20CD4DD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[0] = t[3][1](selector)</w:t>
      </w:r>
    </w:p>
    <w:p w14:paraId="7F2F0BE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except</w:t>
      </w:r>
      <w:proofErr w:type="gramEnd"/>
      <w:r w:rsidRPr="00BF0204">
        <w:rPr>
          <w:rFonts w:eastAsia="Times New Roman" w:cs="Times New Roman"/>
          <w:sz w:val="20"/>
          <w:szCs w:val="20"/>
        </w:rPr>
        <w:t xml:space="preserve"> Exception:</w:t>
      </w:r>
    </w:p>
    <w:p w14:paraId="4AE7FB5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("Mismatch grammar for parsing!")</w:t>
      </w:r>
    </w:p>
    <w:p w14:paraId="40A1074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[0] = 0</w:t>
      </w:r>
    </w:p>
    <w:p w14:paraId="7C9FFE42" w14:textId="77777777" w:rsidR="00BF0204" w:rsidRPr="00BF0204" w:rsidRDefault="00BF0204" w:rsidP="00BF0204">
      <w:pPr>
        <w:rPr>
          <w:rFonts w:eastAsia="Times New Roman" w:cs="Times New Roman"/>
          <w:sz w:val="20"/>
          <w:szCs w:val="20"/>
        </w:rPr>
      </w:pPr>
    </w:p>
    <w:p w14:paraId="20EA2C4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p_expression_number</w:t>
      </w:r>
      <w:proofErr w:type="spellEnd"/>
      <w:r w:rsidRPr="00BF0204">
        <w:rPr>
          <w:rFonts w:eastAsia="Times New Roman" w:cs="Times New Roman"/>
          <w:sz w:val="20"/>
          <w:szCs w:val="20"/>
        </w:rPr>
        <w:t>(t):</w:t>
      </w:r>
    </w:p>
    <w:p w14:paraId="52B174D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NUMBER'</w:t>
      </w:r>
    </w:p>
    <w:p w14:paraId="7CDC15C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"push " + </w:t>
      </w:r>
      <w:proofErr w:type="spellStart"/>
      <w:r w:rsidRPr="00BF0204">
        <w:rPr>
          <w:rFonts w:eastAsia="Times New Roman" w:cs="Times New Roman"/>
          <w:sz w:val="20"/>
          <w:szCs w:val="20"/>
        </w:rPr>
        <w:t>str</w:t>
      </w:r>
      <w:proofErr w:type="spellEnd"/>
      <w:r w:rsidRPr="00BF0204">
        <w:rPr>
          <w:rFonts w:eastAsia="Times New Roman" w:cs="Times New Roman"/>
          <w:sz w:val="20"/>
          <w:szCs w:val="20"/>
        </w:rPr>
        <w:t>(t[1])#t[0] = t[1]</w:t>
      </w:r>
    </w:p>
    <w:p w14:paraId="223D2E1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w:t>
      </w:r>
    </w:p>
    <w:p w14:paraId="201D1EDD" w14:textId="77777777" w:rsidR="00BF0204" w:rsidRPr="00BF0204" w:rsidRDefault="00BF0204" w:rsidP="00BF0204">
      <w:pPr>
        <w:rPr>
          <w:rFonts w:eastAsia="Times New Roman" w:cs="Times New Roman"/>
          <w:sz w:val="20"/>
          <w:szCs w:val="20"/>
        </w:rPr>
      </w:pPr>
    </w:p>
    <w:p w14:paraId="1835D23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p_expression_name</w:t>
      </w:r>
      <w:proofErr w:type="spellEnd"/>
      <w:r w:rsidRPr="00BF0204">
        <w:rPr>
          <w:rFonts w:eastAsia="Times New Roman" w:cs="Times New Roman"/>
          <w:sz w:val="20"/>
          <w:szCs w:val="20"/>
        </w:rPr>
        <w:t>(t):</w:t>
      </w:r>
    </w:p>
    <w:p w14:paraId="63CE37D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ID'</w:t>
      </w:r>
    </w:p>
    <w:p w14:paraId="7941CF6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try</w:t>
      </w:r>
      <w:proofErr w:type="gramEnd"/>
      <w:r w:rsidRPr="00BF0204">
        <w:rPr>
          <w:rFonts w:eastAsia="Times New Roman" w:cs="Times New Roman"/>
          <w:sz w:val="20"/>
          <w:szCs w:val="20"/>
        </w:rPr>
        <w:t>:</w:t>
      </w:r>
    </w:p>
    <w:p w14:paraId="6CBDC1F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names[t[1]]</w:t>
      </w:r>
    </w:p>
    <w:p w14:paraId="46C7C33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except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LookupError</w:t>
      </w:r>
      <w:proofErr w:type="spellEnd"/>
      <w:r w:rsidRPr="00BF0204">
        <w:rPr>
          <w:rFonts w:eastAsia="Times New Roman" w:cs="Times New Roman"/>
          <w:sz w:val="20"/>
          <w:szCs w:val="20"/>
        </w:rPr>
        <w:t>:</w:t>
      </w:r>
    </w:p>
    <w:p w14:paraId="78996A7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("Undefined name '%s'" % t[1])</w:t>
      </w:r>
    </w:p>
    <w:p w14:paraId="3095AA9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0</w:t>
      </w:r>
    </w:p>
    <w:p w14:paraId="78BD9959"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p_expression_string</w:t>
      </w:r>
      <w:proofErr w:type="spellEnd"/>
      <w:r w:rsidRPr="00BF0204">
        <w:rPr>
          <w:rFonts w:eastAsia="Times New Roman" w:cs="Times New Roman"/>
          <w:sz w:val="20"/>
          <w:szCs w:val="20"/>
        </w:rPr>
        <w:t>(t):</w:t>
      </w:r>
    </w:p>
    <w:p w14:paraId="1CB0E44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string'</w:t>
      </w:r>
    </w:p>
    <w:p w14:paraId="4931E52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try</w:t>
      </w:r>
      <w:proofErr w:type="gramEnd"/>
      <w:r w:rsidRPr="00BF0204">
        <w:rPr>
          <w:rFonts w:eastAsia="Times New Roman" w:cs="Times New Roman"/>
          <w:sz w:val="20"/>
          <w:szCs w:val="20"/>
        </w:rPr>
        <w:t>:</w:t>
      </w:r>
    </w:p>
    <w:p w14:paraId="1A3040C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w:t>
      </w:r>
    </w:p>
    <w:p w14:paraId="48324D6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except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LookupError</w:t>
      </w:r>
      <w:proofErr w:type="spellEnd"/>
      <w:r w:rsidRPr="00BF0204">
        <w:rPr>
          <w:rFonts w:eastAsia="Times New Roman" w:cs="Times New Roman"/>
          <w:sz w:val="20"/>
          <w:szCs w:val="20"/>
        </w:rPr>
        <w:t>:</w:t>
      </w:r>
    </w:p>
    <w:p w14:paraId="4CCFBE2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("Undefined name '%s'" % t[1])</w:t>
      </w:r>
    </w:p>
    <w:p w14:paraId="58BEF3A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0</w:t>
      </w:r>
    </w:p>
    <w:p w14:paraId="30960F75"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p_expression_string_twoways</w:t>
      </w:r>
      <w:proofErr w:type="spellEnd"/>
      <w:r w:rsidRPr="00BF0204">
        <w:rPr>
          <w:rFonts w:eastAsia="Times New Roman" w:cs="Times New Roman"/>
          <w:sz w:val="20"/>
          <w:szCs w:val="20"/>
        </w:rPr>
        <w:t>(t):</w:t>
      </w:r>
    </w:p>
    <w:p w14:paraId="07DBC16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'''string</w:t>
      </w:r>
      <w:proofErr w:type="gramEnd"/>
      <w:r w:rsidRPr="00BF0204">
        <w:rPr>
          <w:rFonts w:eastAsia="Times New Roman" w:cs="Times New Roman"/>
          <w:sz w:val="20"/>
          <w:szCs w:val="20"/>
        </w:rPr>
        <w:t xml:space="preserve"> : STRING1</w:t>
      </w:r>
    </w:p>
    <w:p w14:paraId="1497C50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r w:rsidRPr="00BF0204">
        <w:rPr>
          <w:rFonts w:eastAsia="Times New Roman" w:cs="Times New Roman"/>
          <w:sz w:val="20"/>
          <w:szCs w:val="20"/>
        </w:rPr>
        <w:tab/>
        <w:t xml:space="preserve">  | STRING2''' </w:t>
      </w:r>
    </w:p>
    <w:p w14:paraId="1D6F000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try</w:t>
      </w:r>
      <w:proofErr w:type="gramEnd"/>
      <w:r w:rsidRPr="00BF0204">
        <w:rPr>
          <w:rFonts w:eastAsia="Times New Roman" w:cs="Times New Roman"/>
          <w:sz w:val="20"/>
          <w:szCs w:val="20"/>
        </w:rPr>
        <w:t xml:space="preserve">:    </w:t>
      </w:r>
      <w:r w:rsidRPr="00BF0204">
        <w:rPr>
          <w:rFonts w:eastAsia="Times New Roman" w:cs="Times New Roman"/>
          <w:sz w:val="20"/>
          <w:szCs w:val="20"/>
        </w:rPr>
        <w:tab/>
      </w:r>
      <w:r w:rsidRPr="00BF0204">
        <w:rPr>
          <w:rFonts w:eastAsia="Times New Roman" w:cs="Times New Roman"/>
          <w:sz w:val="20"/>
          <w:szCs w:val="20"/>
        </w:rPr>
        <w:tab/>
      </w:r>
    </w:p>
    <w:p w14:paraId="4661D06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w:t>
      </w:r>
    </w:p>
    <w:p w14:paraId="31841B6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except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LookupError</w:t>
      </w:r>
      <w:proofErr w:type="spellEnd"/>
      <w:r w:rsidRPr="00BF0204">
        <w:rPr>
          <w:rFonts w:eastAsia="Times New Roman" w:cs="Times New Roman"/>
          <w:sz w:val="20"/>
          <w:szCs w:val="20"/>
        </w:rPr>
        <w:t>:</w:t>
      </w:r>
    </w:p>
    <w:p w14:paraId="341B925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("Undefined name '%s'" % t[1])</w:t>
      </w:r>
    </w:p>
    <w:p w14:paraId="20CAB4C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 xml:space="preserve">[0] = 0        </w:t>
      </w:r>
    </w:p>
    <w:p w14:paraId="1B852815"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p_expression_unistring</w:t>
      </w:r>
      <w:proofErr w:type="spellEnd"/>
      <w:r w:rsidRPr="00BF0204">
        <w:rPr>
          <w:rFonts w:eastAsia="Times New Roman" w:cs="Times New Roman"/>
          <w:sz w:val="20"/>
          <w:szCs w:val="20"/>
        </w:rPr>
        <w:t>(t):</w:t>
      </w:r>
    </w:p>
    <w:p w14:paraId="5E5F6A8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expression</w:t>
      </w:r>
      <w:proofErr w:type="gramEnd"/>
      <w:r w:rsidRPr="00BF0204">
        <w:rPr>
          <w:rFonts w:eastAsia="Times New Roman" w:cs="Times New Roman"/>
          <w:sz w:val="20"/>
          <w:szCs w:val="20"/>
        </w:rPr>
        <w:t xml:space="preserve"> : ID string'</w:t>
      </w:r>
    </w:p>
    <w:p w14:paraId="0D874A3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try</w:t>
      </w:r>
      <w:proofErr w:type="gramEnd"/>
      <w:r w:rsidRPr="00BF0204">
        <w:rPr>
          <w:rFonts w:eastAsia="Times New Roman" w:cs="Times New Roman"/>
          <w:sz w:val="20"/>
          <w:szCs w:val="20"/>
        </w:rPr>
        <w:t>:</w:t>
      </w:r>
    </w:p>
    <w:p w14:paraId="1A35D84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t[1] == 'u':</w:t>
      </w:r>
    </w:p>
    <w:p w14:paraId="1EB7B2A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t</w:t>
      </w:r>
      <w:proofErr w:type="gramEnd"/>
      <w:r w:rsidRPr="00BF0204">
        <w:rPr>
          <w:rFonts w:eastAsia="Times New Roman" w:cs="Times New Roman"/>
          <w:sz w:val="20"/>
          <w:szCs w:val="20"/>
        </w:rPr>
        <w:t>[0] = t[1] + t[2]</w:t>
      </w:r>
    </w:p>
    <w:p w14:paraId="084E733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r w:rsidRPr="00BF0204">
        <w:rPr>
          <w:rFonts w:eastAsia="Times New Roman" w:cs="Times New Roman"/>
          <w:sz w:val="20"/>
          <w:szCs w:val="20"/>
        </w:rPr>
        <w:tab/>
      </w:r>
      <w:proofErr w:type="gramStart"/>
      <w:r w:rsidRPr="00BF0204">
        <w:rPr>
          <w:rFonts w:eastAsia="Times New Roman" w:cs="Times New Roman"/>
          <w:sz w:val="20"/>
          <w:szCs w:val="20"/>
        </w:rPr>
        <w:t>else</w:t>
      </w:r>
      <w:proofErr w:type="gramEnd"/>
      <w:r w:rsidRPr="00BF0204">
        <w:rPr>
          <w:rFonts w:eastAsia="Times New Roman" w:cs="Times New Roman"/>
          <w:sz w:val="20"/>
          <w:szCs w:val="20"/>
        </w:rPr>
        <w:t>:</w:t>
      </w:r>
    </w:p>
    <w:p w14:paraId="44A79D3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r w:rsidRPr="00BF0204">
        <w:rPr>
          <w:rFonts w:eastAsia="Times New Roman" w:cs="Times New Roman"/>
          <w:sz w:val="20"/>
          <w:szCs w:val="20"/>
        </w:rPr>
        <w:tab/>
      </w:r>
      <w:proofErr w:type="gramStart"/>
      <w:r w:rsidRPr="00BF0204">
        <w:rPr>
          <w:rFonts w:eastAsia="Times New Roman" w:cs="Times New Roman"/>
          <w:sz w:val="20"/>
          <w:szCs w:val="20"/>
        </w:rPr>
        <w:t>raise</w:t>
      </w:r>
      <w:proofErr w:type="gramEnd"/>
      <w:r w:rsidRPr="00BF0204">
        <w:rPr>
          <w:rFonts w:eastAsia="Times New Roman" w:cs="Times New Roman"/>
          <w:sz w:val="20"/>
          <w:szCs w:val="20"/>
        </w:rPr>
        <w:t xml:space="preserve"> Exception()</w:t>
      </w:r>
    </w:p>
    <w:p w14:paraId="6D47075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except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LookupError</w:t>
      </w:r>
      <w:proofErr w:type="spellEnd"/>
      <w:r w:rsidRPr="00BF0204">
        <w:rPr>
          <w:rFonts w:eastAsia="Times New Roman" w:cs="Times New Roman"/>
          <w:sz w:val="20"/>
          <w:szCs w:val="20"/>
        </w:rPr>
        <w:t>:</w:t>
      </w:r>
    </w:p>
    <w:p w14:paraId="58F195EE"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("Undefined name '%s'" % t[1])</w:t>
      </w:r>
    </w:p>
    <w:p w14:paraId="4711B91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t</w:t>
      </w:r>
      <w:proofErr w:type="gramEnd"/>
      <w:r w:rsidRPr="00BF0204">
        <w:rPr>
          <w:rFonts w:eastAsia="Times New Roman" w:cs="Times New Roman"/>
          <w:sz w:val="20"/>
          <w:szCs w:val="20"/>
        </w:rPr>
        <w:t>[0] = 0</w:t>
      </w:r>
    </w:p>
    <w:p w14:paraId="0DF62A81" w14:textId="77777777" w:rsidR="00BF0204" w:rsidRPr="00BF0204" w:rsidRDefault="00BF0204" w:rsidP="00BF0204">
      <w:pPr>
        <w:rPr>
          <w:rFonts w:eastAsia="Times New Roman" w:cs="Times New Roman"/>
          <w:sz w:val="20"/>
          <w:szCs w:val="20"/>
        </w:rPr>
      </w:pPr>
    </w:p>
    <w:p w14:paraId="37C96277"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def</w:t>
      </w:r>
      <w:proofErr w:type="spellEnd"/>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p_error</w:t>
      </w:r>
      <w:proofErr w:type="spellEnd"/>
      <w:r w:rsidRPr="00BF0204">
        <w:rPr>
          <w:rFonts w:eastAsia="Times New Roman" w:cs="Times New Roman"/>
          <w:sz w:val="20"/>
          <w:szCs w:val="20"/>
        </w:rPr>
        <w:t>(t):</w:t>
      </w:r>
    </w:p>
    <w:p w14:paraId="43D353A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t:</w:t>
      </w:r>
    </w:p>
    <w:p w14:paraId="1D3C56F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("Syntax error at '%s'" % </w:t>
      </w:r>
      <w:proofErr w:type="spellStart"/>
      <w:r w:rsidRPr="00BF0204">
        <w:rPr>
          <w:rFonts w:eastAsia="Times New Roman" w:cs="Times New Roman"/>
          <w:sz w:val="20"/>
          <w:szCs w:val="20"/>
        </w:rPr>
        <w:t>t.value</w:t>
      </w:r>
      <w:proofErr w:type="spellEnd"/>
      <w:r w:rsidRPr="00BF0204">
        <w:rPr>
          <w:rFonts w:eastAsia="Times New Roman" w:cs="Times New Roman"/>
          <w:sz w:val="20"/>
          <w:szCs w:val="20"/>
        </w:rPr>
        <w:t>)</w:t>
      </w:r>
    </w:p>
    <w:p w14:paraId="2EE1889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else</w:t>
      </w:r>
      <w:proofErr w:type="gramEnd"/>
      <w:r w:rsidRPr="00BF0204">
        <w:rPr>
          <w:rFonts w:eastAsia="Times New Roman" w:cs="Times New Roman"/>
          <w:sz w:val="20"/>
          <w:szCs w:val="20"/>
        </w:rPr>
        <w:t>:</w:t>
      </w:r>
    </w:p>
    <w:p w14:paraId="1D41E58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("Syntax error at EOF")</w:t>
      </w:r>
    </w:p>
    <w:p w14:paraId="040FD36D" w14:textId="77777777" w:rsidR="00BF0204" w:rsidRPr="00BF0204" w:rsidRDefault="00BF0204" w:rsidP="00BF0204">
      <w:pPr>
        <w:rPr>
          <w:rFonts w:eastAsia="Times New Roman" w:cs="Times New Roman"/>
          <w:sz w:val="20"/>
          <w:szCs w:val="20"/>
        </w:rPr>
      </w:pPr>
    </w:p>
    <w:p w14:paraId="6E2EAC7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0F9BA0C9" w14:textId="77777777" w:rsidR="00BF0204" w:rsidRPr="00BF0204" w:rsidRDefault="00BF0204" w:rsidP="00BF0204">
      <w:pPr>
        <w:rPr>
          <w:rFonts w:eastAsia="Times New Roman" w:cs="Times New Roman"/>
          <w:sz w:val="20"/>
          <w:szCs w:val="20"/>
        </w:rPr>
      </w:pPr>
    </w:p>
    <w:p w14:paraId="6073F830"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5C0539F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r w:rsidRPr="00BF0204">
        <w:rPr>
          <w:rFonts w:eastAsia="Times New Roman" w:cs="Times New Roman"/>
          <w:sz w:val="20"/>
          <w:szCs w:val="20"/>
        </w:rPr>
        <w:t>Yacc</w:t>
      </w:r>
      <w:proofErr w:type="spellEnd"/>
      <w:r w:rsidRPr="00BF0204">
        <w:rPr>
          <w:rFonts w:eastAsia="Times New Roman" w:cs="Times New Roman"/>
          <w:sz w:val="20"/>
          <w:szCs w:val="20"/>
        </w:rPr>
        <w:t xml:space="preserve">                                     #</w:t>
      </w:r>
    </w:p>
    <w:p w14:paraId="4F8E254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w:t>
      </w:r>
    </w:p>
    <w:p w14:paraId="1B38FF7E" w14:textId="77777777" w:rsidR="00BF0204" w:rsidRPr="00BF0204" w:rsidRDefault="00BF0204" w:rsidP="00BF0204">
      <w:pPr>
        <w:rPr>
          <w:rFonts w:eastAsia="Times New Roman" w:cs="Times New Roman"/>
          <w:sz w:val="20"/>
          <w:szCs w:val="20"/>
        </w:rPr>
      </w:pPr>
    </w:p>
    <w:p w14:paraId="74AE516C"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import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ply.yacc</w:t>
      </w:r>
      <w:proofErr w:type="spellEnd"/>
      <w:r w:rsidRPr="00BF0204">
        <w:rPr>
          <w:rFonts w:eastAsia="Times New Roman" w:cs="Times New Roman"/>
          <w:sz w:val="20"/>
          <w:szCs w:val="20"/>
        </w:rPr>
        <w:t xml:space="preserve"> as </w:t>
      </w:r>
      <w:proofErr w:type="spellStart"/>
      <w:r w:rsidRPr="00BF0204">
        <w:rPr>
          <w:rFonts w:eastAsia="Times New Roman" w:cs="Times New Roman"/>
          <w:sz w:val="20"/>
          <w:szCs w:val="20"/>
        </w:rPr>
        <w:t>yacc</w:t>
      </w:r>
      <w:proofErr w:type="spellEnd"/>
    </w:p>
    <w:p w14:paraId="5E769578" w14:textId="77777777" w:rsidR="00BF0204" w:rsidRPr="00BF0204" w:rsidRDefault="00BF0204" w:rsidP="00BF0204">
      <w:pPr>
        <w:rPr>
          <w:rFonts w:eastAsia="Times New Roman" w:cs="Times New Roman"/>
          <w:sz w:val="20"/>
          <w:szCs w:val="20"/>
        </w:rPr>
      </w:pPr>
      <w:proofErr w:type="spellStart"/>
      <w:proofErr w:type="gramStart"/>
      <w:r w:rsidRPr="00BF0204">
        <w:rPr>
          <w:rFonts w:eastAsia="Times New Roman" w:cs="Times New Roman"/>
          <w:sz w:val="20"/>
          <w:szCs w:val="20"/>
        </w:rPr>
        <w:t>yacc.yacc</w:t>
      </w:r>
      <w:proofErr w:type="spellEnd"/>
      <w:proofErr w:type="gramEnd"/>
      <w:r w:rsidRPr="00BF0204">
        <w:rPr>
          <w:rFonts w:eastAsia="Times New Roman" w:cs="Times New Roman"/>
          <w:sz w:val="20"/>
          <w:szCs w:val="20"/>
        </w:rPr>
        <w:t>(optimize=1)</w:t>
      </w:r>
    </w:p>
    <w:p w14:paraId="0650F28A"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mode</w:t>
      </w:r>
      <w:proofErr w:type="gramEnd"/>
      <w:r w:rsidRPr="00BF0204">
        <w:rPr>
          <w:rFonts w:eastAsia="Times New Roman" w:cs="Times New Roman"/>
          <w:sz w:val="20"/>
          <w:szCs w:val="20"/>
        </w:rPr>
        <w:t xml:space="preserve"> = 2</w:t>
      </w:r>
    </w:p>
    <w:p w14:paraId="6A7558B8"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mode == 1:</w:t>
      </w:r>
    </w:p>
    <w:p w14:paraId="32D97AB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lastRenderedPageBreak/>
        <w:t xml:space="preserve">    </w:t>
      </w:r>
      <w:proofErr w:type="gramStart"/>
      <w:r w:rsidRPr="00BF0204">
        <w:rPr>
          <w:rFonts w:eastAsia="Times New Roman" w:cs="Times New Roman"/>
          <w:sz w:val="20"/>
          <w:szCs w:val="20"/>
        </w:rPr>
        <w:t>s</w:t>
      </w:r>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raw_input</w:t>
      </w:r>
      <w:proofErr w:type="spellEnd"/>
      <w:r w:rsidRPr="00BF0204">
        <w:rPr>
          <w:rFonts w:eastAsia="Times New Roman" w:cs="Times New Roman"/>
          <w:sz w:val="20"/>
          <w:szCs w:val="20"/>
        </w:rPr>
        <w:t>("SWIM REPL&gt; ")</w:t>
      </w:r>
    </w:p>
    <w:p w14:paraId="5C45793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roofErr w:type="spellStart"/>
      <w:proofErr w:type="gramStart"/>
      <w:r w:rsidRPr="00BF0204">
        <w:rPr>
          <w:rFonts w:eastAsia="Times New Roman" w:cs="Times New Roman"/>
          <w:sz w:val="20"/>
          <w:szCs w:val="20"/>
        </w:rPr>
        <w:t>lex.input</w:t>
      </w:r>
      <w:proofErr w:type="spellEnd"/>
      <w:proofErr w:type="gramEnd"/>
      <w:r w:rsidRPr="00BF0204">
        <w:rPr>
          <w:rFonts w:eastAsia="Times New Roman" w:cs="Times New Roman"/>
          <w:sz w:val="20"/>
          <w:szCs w:val="20"/>
        </w:rPr>
        <w:t>(s)</w:t>
      </w:r>
    </w:p>
    <w:p w14:paraId="7048692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 xml:space="preserve">    </w:t>
      </w:r>
    </w:p>
    <w:p w14:paraId="24F606A2"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len</w:t>
      </w:r>
      <w:proofErr w:type="spellEnd"/>
      <w:r w:rsidRPr="00BF0204">
        <w:rPr>
          <w:rFonts w:eastAsia="Times New Roman" w:cs="Times New Roman"/>
          <w:sz w:val="20"/>
          <w:szCs w:val="20"/>
        </w:rPr>
        <w:t>(</w:t>
      </w:r>
      <w:proofErr w:type="spellStart"/>
      <w:r w:rsidRPr="00BF0204">
        <w:rPr>
          <w:rFonts w:eastAsia="Times New Roman" w:cs="Times New Roman"/>
          <w:sz w:val="20"/>
          <w:szCs w:val="20"/>
        </w:rPr>
        <w:t>sys.argv</w:t>
      </w:r>
      <w:proofErr w:type="spellEnd"/>
      <w:r w:rsidRPr="00BF0204">
        <w:rPr>
          <w:rFonts w:eastAsia="Times New Roman" w:cs="Times New Roman"/>
          <w:sz w:val="20"/>
          <w:szCs w:val="20"/>
        </w:rPr>
        <w:t>) &gt; 1:</w:t>
      </w:r>
    </w:p>
    <w:p w14:paraId="0D69413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spellStart"/>
      <w:proofErr w:type="gramStart"/>
      <w:r w:rsidRPr="00BF0204">
        <w:rPr>
          <w:rFonts w:eastAsia="Times New Roman" w:cs="Times New Roman"/>
          <w:sz w:val="20"/>
          <w:szCs w:val="20"/>
        </w:rPr>
        <w:t>fn</w:t>
      </w:r>
      <w:proofErr w:type="spellEnd"/>
      <w:proofErr w:type="gramEnd"/>
      <w:r w:rsidRPr="00BF0204">
        <w:rPr>
          <w:rFonts w:eastAsia="Times New Roman" w:cs="Times New Roman"/>
          <w:sz w:val="20"/>
          <w:szCs w:val="20"/>
        </w:rPr>
        <w:t xml:space="preserve"> = open(</w:t>
      </w:r>
      <w:proofErr w:type="spellStart"/>
      <w:r w:rsidRPr="00BF0204">
        <w:rPr>
          <w:rFonts w:eastAsia="Times New Roman" w:cs="Times New Roman"/>
          <w:sz w:val="20"/>
          <w:szCs w:val="20"/>
        </w:rPr>
        <w:t>sys.argv</w:t>
      </w:r>
      <w:proofErr w:type="spellEnd"/>
      <w:r w:rsidRPr="00BF0204">
        <w:rPr>
          <w:rFonts w:eastAsia="Times New Roman" w:cs="Times New Roman"/>
          <w:sz w:val="20"/>
          <w:szCs w:val="20"/>
        </w:rPr>
        <w:t>[1])</w:t>
      </w:r>
    </w:p>
    <w:p w14:paraId="19F7454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for</w:t>
      </w:r>
      <w:proofErr w:type="gramEnd"/>
      <w:r w:rsidRPr="00BF0204">
        <w:rPr>
          <w:rFonts w:eastAsia="Times New Roman" w:cs="Times New Roman"/>
          <w:sz w:val="20"/>
          <w:szCs w:val="20"/>
        </w:rPr>
        <w:t xml:space="preserve"> line in </w:t>
      </w:r>
      <w:proofErr w:type="spellStart"/>
      <w:r w:rsidRPr="00BF0204">
        <w:rPr>
          <w:rFonts w:eastAsia="Times New Roman" w:cs="Times New Roman"/>
          <w:sz w:val="20"/>
          <w:szCs w:val="20"/>
        </w:rPr>
        <w:t>fn.readlines</w:t>
      </w:r>
      <w:proofErr w:type="spellEnd"/>
      <w:r w:rsidRPr="00BF0204">
        <w:rPr>
          <w:rFonts w:eastAsia="Times New Roman" w:cs="Times New Roman"/>
          <w:sz w:val="20"/>
          <w:szCs w:val="20"/>
        </w:rPr>
        <w:t>():</w:t>
      </w:r>
    </w:p>
    <w:p w14:paraId="3E288E8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line == "\n": continue</w:t>
      </w:r>
    </w:p>
    <w:p w14:paraId="34F0A88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mode == 1:</w:t>
      </w:r>
    </w:p>
    <w:p w14:paraId="0F7F55C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spellStart"/>
      <w:proofErr w:type="gramStart"/>
      <w:r w:rsidRPr="00BF0204">
        <w:rPr>
          <w:rFonts w:eastAsia="Times New Roman" w:cs="Times New Roman"/>
          <w:sz w:val="20"/>
          <w:szCs w:val="20"/>
        </w:rPr>
        <w:t>lex.input</w:t>
      </w:r>
      <w:proofErr w:type="spellEnd"/>
      <w:proofErr w:type="gramEnd"/>
      <w:r w:rsidRPr="00BF0204">
        <w:rPr>
          <w:rFonts w:eastAsia="Times New Roman" w:cs="Times New Roman"/>
          <w:sz w:val="20"/>
          <w:szCs w:val="20"/>
        </w:rPr>
        <w:t>(line)</w:t>
      </w:r>
    </w:p>
    <w:p w14:paraId="230ABFB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while</w:t>
      </w:r>
      <w:proofErr w:type="gramEnd"/>
      <w:r w:rsidRPr="00BF0204">
        <w:rPr>
          <w:rFonts w:eastAsia="Times New Roman" w:cs="Times New Roman"/>
          <w:sz w:val="20"/>
          <w:szCs w:val="20"/>
        </w:rPr>
        <w:t xml:space="preserve"> 1:</w:t>
      </w:r>
    </w:p>
    <w:p w14:paraId="6E696BB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spellStart"/>
      <w:proofErr w:type="gramStart"/>
      <w:r w:rsidRPr="00BF0204">
        <w:rPr>
          <w:rFonts w:eastAsia="Times New Roman" w:cs="Times New Roman"/>
          <w:sz w:val="20"/>
          <w:szCs w:val="20"/>
        </w:rPr>
        <w:t>tok</w:t>
      </w:r>
      <w:proofErr w:type="spellEnd"/>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lex.token</w:t>
      </w:r>
      <w:proofErr w:type="spellEnd"/>
      <w:r w:rsidRPr="00BF0204">
        <w:rPr>
          <w:rFonts w:eastAsia="Times New Roman" w:cs="Times New Roman"/>
          <w:sz w:val="20"/>
          <w:szCs w:val="20"/>
        </w:rPr>
        <w:t>()</w:t>
      </w:r>
    </w:p>
    <w:p w14:paraId="5D56AAC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tok</w:t>
      </w:r>
      <w:proofErr w:type="spellEnd"/>
    </w:p>
    <w:p w14:paraId="60E20621"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not </w:t>
      </w:r>
      <w:proofErr w:type="spellStart"/>
      <w:r w:rsidRPr="00BF0204">
        <w:rPr>
          <w:rFonts w:eastAsia="Times New Roman" w:cs="Times New Roman"/>
          <w:sz w:val="20"/>
          <w:szCs w:val="20"/>
        </w:rPr>
        <w:t>tok</w:t>
      </w:r>
      <w:proofErr w:type="spellEnd"/>
      <w:r w:rsidRPr="00BF0204">
        <w:rPr>
          <w:rFonts w:eastAsia="Times New Roman" w:cs="Times New Roman"/>
          <w:sz w:val="20"/>
          <w:szCs w:val="20"/>
        </w:rPr>
        <w:t>:</w:t>
      </w:r>
    </w:p>
    <w:p w14:paraId="5A121387"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break</w:t>
      </w:r>
      <w:proofErr w:type="gramEnd"/>
    </w:p>
    <w:p w14:paraId="0283FF55"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proofErr w:type="gramStart"/>
      <w:r w:rsidRPr="00BF0204">
        <w:rPr>
          <w:rFonts w:eastAsia="Times New Roman" w:cs="Times New Roman"/>
          <w:sz w:val="20"/>
          <w:szCs w:val="20"/>
        </w:rPr>
        <w:t>else</w:t>
      </w:r>
      <w:proofErr w:type="gramEnd"/>
      <w:r w:rsidRPr="00BF0204">
        <w:rPr>
          <w:rFonts w:eastAsia="Times New Roman" w:cs="Times New Roman"/>
          <w:sz w:val="20"/>
          <w:szCs w:val="20"/>
        </w:rPr>
        <w:t>:</w:t>
      </w:r>
    </w:p>
    <w:p w14:paraId="1CE718D4"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r w:rsidRPr="00BF0204">
        <w:rPr>
          <w:rFonts w:eastAsia="Times New Roman" w:cs="Times New Roman"/>
          <w:sz w:val="20"/>
          <w:szCs w:val="20"/>
        </w:rPr>
        <w:tab/>
      </w:r>
      <w:r w:rsidRPr="00BF0204">
        <w:rPr>
          <w:rFonts w:eastAsia="Times New Roman" w:cs="Times New Roman"/>
          <w:sz w:val="20"/>
          <w:szCs w:val="20"/>
        </w:rPr>
        <w:tab/>
      </w:r>
      <w:proofErr w:type="spellStart"/>
      <w:proofErr w:type="gramStart"/>
      <w:r w:rsidRPr="00BF0204">
        <w:rPr>
          <w:rFonts w:eastAsia="Times New Roman" w:cs="Times New Roman"/>
          <w:sz w:val="20"/>
          <w:szCs w:val="20"/>
        </w:rPr>
        <w:t>yacc.parse</w:t>
      </w:r>
      <w:proofErr w:type="spellEnd"/>
      <w:proofErr w:type="gramEnd"/>
      <w:r w:rsidRPr="00BF0204">
        <w:rPr>
          <w:rFonts w:eastAsia="Times New Roman" w:cs="Times New Roman"/>
          <w:sz w:val="20"/>
          <w:szCs w:val="20"/>
        </w:rPr>
        <w:t>(line)</w:t>
      </w:r>
    </w:p>
    <w:p w14:paraId="68B0324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spellStart"/>
      <w:proofErr w:type="gramStart"/>
      <w:r w:rsidRPr="00BF0204">
        <w:rPr>
          <w:rFonts w:eastAsia="Times New Roman" w:cs="Times New Roman"/>
          <w:sz w:val="20"/>
          <w:szCs w:val="20"/>
        </w:rPr>
        <w:t>fn.close</w:t>
      </w:r>
      <w:proofErr w:type="spellEnd"/>
      <w:proofErr w:type="gramEnd"/>
      <w:r w:rsidRPr="00BF0204">
        <w:rPr>
          <w:rFonts w:eastAsia="Times New Roman" w:cs="Times New Roman"/>
          <w:sz w:val="20"/>
          <w:szCs w:val="20"/>
        </w:rPr>
        <w:t>()</w:t>
      </w:r>
      <w:r w:rsidRPr="00BF0204">
        <w:rPr>
          <w:rFonts w:eastAsia="Times New Roman" w:cs="Times New Roman"/>
          <w:sz w:val="20"/>
          <w:szCs w:val="20"/>
        </w:rPr>
        <w:tab/>
      </w:r>
    </w:p>
    <w:p w14:paraId="4A863758" w14:textId="77777777" w:rsidR="00BF0204" w:rsidRPr="00BF0204" w:rsidRDefault="00BF0204" w:rsidP="00BF0204">
      <w:pPr>
        <w:rPr>
          <w:rFonts w:eastAsia="Times New Roman" w:cs="Times New Roman"/>
          <w:sz w:val="20"/>
          <w:szCs w:val="20"/>
        </w:rPr>
      </w:pPr>
      <w:proofErr w:type="gramStart"/>
      <w:r w:rsidRPr="00BF0204">
        <w:rPr>
          <w:rFonts w:eastAsia="Times New Roman" w:cs="Times New Roman"/>
          <w:sz w:val="20"/>
          <w:szCs w:val="20"/>
        </w:rPr>
        <w:t>else</w:t>
      </w:r>
      <w:proofErr w:type="gramEnd"/>
      <w:r w:rsidRPr="00BF0204">
        <w:rPr>
          <w:rFonts w:eastAsia="Times New Roman" w:cs="Times New Roman"/>
          <w:sz w:val="20"/>
          <w:szCs w:val="20"/>
        </w:rPr>
        <w:t>:</w:t>
      </w:r>
    </w:p>
    <w:p w14:paraId="1A060B7B"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roofErr w:type="gramStart"/>
      <w:r w:rsidRPr="00BF0204">
        <w:rPr>
          <w:rFonts w:eastAsia="Times New Roman" w:cs="Times New Roman"/>
          <w:sz w:val="20"/>
          <w:szCs w:val="20"/>
        </w:rPr>
        <w:t>while</w:t>
      </w:r>
      <w:proofErr w:type="gramEnd"/>
      <w:r w:rsidRPr="00BF0204">
        <w:rPr>
          <w:rFonts w:eastAsia="Times New Roman" w:cs="Times New Roman"/>
          <w:sz w:val="20"/>
          <w:szCs w:val="20"/>
        </w:rPr>
        <w:t xml:space="preserve"> 1:</w:t>
      </w:r>
    </w:p>
    <w:p w14:paraId="74F31F5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mode == 1:</w:t>
      </w:r>
    </w:p>
    <w:p w14:paraId="2E06F6AC"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spellStart"/>
      <w:proofErr w:type="gramStart"/>
      <w:r w:rsidRPr="00BF0204">
        <w:rPr>
          <w:rFonts w:eastAsia="Times New Roman" w:cs="Times New Roman"/>
          <w:sz w:val="20"/>
          <w:szCs w:val="20"/>
        </w:rPr>
        <w:t>tok</w:t>
      </w:r>
      <w:proofErr w:type="spellEnd"/>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lex.token</w:t>
      </w:r>
      <w:proofErr w:type="spellEnd"/>
      <w:r w:rsidRPr="00BF0204">
        <w:rPr>
          <w:rFonts w:eastAsia="Times New Roman" w:cs="Times New Roman"/>
          <w:sz w:val="20"/>
          <w:szCs w:val="20"/>
        </w:rPr>
        <w:t>()</w:t>
      </w:r>
    </w:p>
    <w:p w14:paraId="5C31EDD6"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print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tok</w:t>
      </w:r>
      <w:proofErr w:type="spellEnd"/>
    </w:p>
    <w:p w14:paraId="027E2448"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if</w:t>
      </w:r>
      <w:proofErr w:type="gramEnd"/>
      <w:r w:rsidRPr="00BF0204">
        <w:rPr>
          <w:rFonts w:eastAsia="Times New Roman" w:cs="Times New Roman"/>
          <w:sz w:val="20"/>
          <w:szCs w:val="20"/>
        </w:rPr>
        <w:t xml:space="preserve"> not </w:t>
      </w:r>
      <w:proofErr w:type="spellStart"/>
      <w:r w:rsidRPr="00BF0204">
        <w:rPr>
          <w:rFonts w:eastAsia="Times New Roman" w:cs="Times New Roman"/>
          <w:sz w:val="20"/>
          <w:szCs w:val="20"/>
        </w:rPr>
        <w:t>tok</w:t>
      </w:r>
      <w:proofErr w:type="spellEnd"/>
      <w:r w:rsidRPr="00BF0204">
        <w:rPr>
          <w:rFonts w:eastAsia="Times New Roman" w:cs="Times New Roman"/>
          <w:sz w:val="20"/>
          <w:szCs w:val="20"/>
        </w:rPr>
        <w:t>:</w:t>
      </w:r>
    </w:p>
    <w:p w14:paraId="3C42831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break</w:t>
      </w:r>
      <w:proofErr w:type="gramEnd"/>
    </w:p>
    <w:p w14:paraId="5EAC1E9D"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else</w:t>
      </w:r>
      <w:proofErr w:type="gramEnd"/>
      <w:r w:rsidRPr="00BF0204">
        <w:rPr>
          <w:rFonts w:eastAsia="Times New Roman" w:cs="Times New Roman"/>
          <w:sz w:val="20"/>
          <w:szCs w:val="20"/>
        </w:rPr>
        <w:t>:</w:t>
      </w:r>
    </w:p>
    <w:p w14:paraId="0C1F5749"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try</w:t>
      </w:r>
      <w:proofErr w:type="gramEnd"/>
      <w:r w:rsidRPr="00BF0204">
        <w:rPr>
          <w:rFonts w:eastAsia="Times New Roman" w:cs="Times New Roman"/>
          <w:sz w:val="20"/>
          <w:szCs w:val="20"/>
        </w:rPr>
        <w:t>:</w:t>
      </w:r>
    </w:p>
    <w:p w14:paraId="296454BA"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s</w:t>
      </w:r>
      <w:proofErr w:type="gramEnd"/>
      <w:r w:rsidRPr="00BF0204">
        <w:rPr>
          <w:rFonts w:eastAsia="Times New Roman" w:cs="Times New Roman"/>
          <w:sz w:val="20"/>
          <w:szCs w:val="20"/>
        </w:rPr>
        <w:t xml:space="preserve"> = </w:t>
      </w:r>
      <w:proofErr w:type="spellStart"/>
      <w:r w:rsidRPr="00BF0204">
        <w:rPr>
          <w:rFonts w:eastAsia="Times New Roman" w:cs="Times New Roman"/>
          <w:sz w:val="20"/>
          <w:szCs w:val="20"/>
        </w:rPr>
        <w:t>raw_input</w:t>
      </w:r>
      <w:proofErr w:type="spellEnd"/>
      <w:r w:rsidRPr="00BF0204">
        <w:rPr>
          <w:rFonts w:eastAsia="Times New Roman" w:cs="Times New Roman"/>
          <w:sz w:val="20"/>
          <w:szCs w:val="20"/>
        </w:rPr>
        <w:t>('SWIM REPL&gt; ')</w:t>
      </w:r>
    </w:p>
    <w:p w14:paraId="091328CF"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r>
    </w:p>
    <w:p w14:paraId="3F113A62"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except</w:t>
      </w:r>
      <w:proofErr w:type="gramEnd"/>
      <w:r w:rsidRPr="00BF0204">
        <w:rPr>
          <w:rFonts w:eastAsia="Times New Roman" w:cs="Times New Roman"/>
          <w:sz w:val="20"/>
          <w:szCs w:val="20"/>
        </w:rPr>
        <w:t xml:space="preserve"> </w:t>
      </w:r>
      <w:proofErr w:type="spellStart"/>
      <w:r w:rsidRPr="00BF0204">
        <w:rPr>
          <w:rFonts w:eastAsia="Times New Roman" w:cs="Times New Roman"/>
          <w:sz w:val="20"/>
          <w:szCs w:val="20"/>
        </w:rPr>
        <w:t>EOFError</w:t>
      </w:r>
      <w:proofErr w:type="spellEnd"/>
      <w:r w:rsidRPr="00BF0204">
        <w:rPr>
          <w:rFonts w:eastAsia="Times New Roman" w:cs="Times New Roman"/>
          <w:sz w:val="20"/>
          <w:szCs w:val="20"/>
        </w:rPr>
        <w:t>:</w:t>
      </w:r>
    </w:p>
    <w:p w14:paraId="12F98963" w14:textId="77777777" w:rsidR="00BF0204" w:rsidRPr="00BF0204" w:rsidRDefault="00BF0204" w:rsidP="00BF0204">
      <w:pPr>
        <w:rPr>
          <w:rFonts w:eastAsia="Times New Roman" w:cs="Times New Roman"/>
          <w:sz w:val="20"/>
          <w:szCs w:val="20"/>
        </w:rPr>
      </w:pPr>
      <w:r w:rsidRPr="00BF0204">
        <w:rPr>
          <w:rFonts w:eastAsia="Times New Roman" w:cs="Times New Roman"/>
          <w:sz w:val="20"/>
          <w:szCs w:val="20"/>
        </w:rPr>
        <w:tab/>
        <w:t xml:space="preserve">            </w:t>
      </w:r>
      <w:proofErr w:type="gramStart"/>
      <w:r w:rsidRPr="00BF0204">
        <w:rPr>
          <w:rFonts w:eastAsia="Times New Roman" w:cs="Times New Roman"/>
          <w:sz w:val="20"/>
          <w:szCs w:val="20"/>
        </w:rPr>
        <w:t>break</w:t>
      </w:r>
      <w:proofErr w:type="gramEnd"/>
    </w:p>
    <w:p w14:paraId="361994B0" w14:textId="25E43919" w:rsidR="00FF267C" w:rsidRPr="006826F9" w:rsidRDefault="00BF0204" w:rsidP="006826F9">
      <w:pPr>
        <w:rPr>
          <w:rFonts w:eastAsia="Times New Roman" w:cs="Times New Roman"/>
          <w:sz w:val="20"/>
          <w:szCs w:val="20"/>
        </w:rPr>
      </w:pPr>
      <w:r w:rsidRPr="00BF0204">
        <w:rPr>
          <w:rFonts w:eastAsia="Times New Roman" w:cs="Times New Roman"/>
          <w:sz w:val="20"/>
          <w:szCs w:val="20"/>
        </w:rPr>
        <w:tab/>
        <w:t xml:space="preserve">        </w:t>
      </w:r>
      <w:proofErr w:type="spellStart"/>
      <w:r w:rsidRPr="00BF0204">
        <w:rPr>
          <w:rFonts w:eastAsia="Times New Roman" w:cs="Times New Roman"/>
          <w:sz w:val="20"/>
          <w:szCs w:val="20"/>
        </w:rPr>
        <w:t>yacc.parse</w:t>
      </w:r>
      <w:proofErr w:type="spellEnd"/>
      <w:r w:rsidRPr="00BF0204">
        <w:rPr>
          <w:rFonts w:eastAsia="Times New Roman" w:cs="Times New Roman"/>
          <w:sz w:val="20"/>
          <w:szCs w:val="20"/>
        </w:rPr>
        <w:t>(s)</w:t>
      </w:r>
    </w:p>
    <w:sectPr w:rsidR="00FF267C" w:rsidRPr="006826F9" w:rsidSect="009B2072">
      <w:footerReference w:type="default" r:id="rId1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BC775" w14:textId="77777777" w:rsidR="00F85709" w:rsidRDefault="00F85709" w:rsidP="00184984">
      <w:pPr>
        <w:spacing w:after="0" w:line="240" w:lineRule="auto"/>
      </w:pPr>
      <w:r>
        <w:separator/>
      </w:r>
    </w:p>
  </w:endnote>
  <w:endnote w:type="continuationSeparator" w:id="0">
    <w:p w14:paraId="01EC2D95" w14:textId="77777777" w:rsidR="00F85709" w:rsidRDefault="00F85709" w:rsidP="0018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Source Code Pro">
    <w:panose1 w:val="020B0509030403020204"/>
    <w:charset w:val="00"/>
    <w:family w:val="auto"/>
    <w:pitch w:val="variable"/>
    <w:sig w:usb0="20000007" w:usb1="00001801"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9B2072" w14:paraId="4D49AFDC" w14:textId="77777777" w:rsidTr="005A6AB4">
      <w:tc>
        <w:tcPr>
          <w:tcW w:w="295" w:type="pct"/>
          <w:tcBorders>
            <w:right w:val="single" w:sz="18" w:space="0" w:color="5B9BD5" w:themeColor="accent1"/>
          </w:tcBorders>
        </w:tcPr>
        <w:p w14:paraId="3034C761" w14:textId="77777777" w:rsidR="009B2072" w:rsidRPr="00412958" w:rsidRDefault="009B2072" w:rsidP="005A6AB4">
          <w:pPr>
            <w:pStyle w:val="Header"/>
            <w:rPr>
              <w:rFonts w:ascii="Calibri" w:hAnsi="Calibri"/>
              <w:b/>
              <w:color w:val="5B9BD5" w:themeColor="accent1"/>
              <w:sz w:val="24"/>
              <w:szCs w:val="24"/>
            </w:rPr>
          </w:pPr>
          <w:r w:rsidRPr="00412958">
            <w:rPr>
              <w:rFonts w:ascii="Calibri" w:hAnsi="Calibri"/>
              <w:b/>
              <w:color w:val="5B9BD5" w:themeColor="accent1"/>
              <w:sz w:val="24"/>
              <w:szCs w:val="24"/>
            </w:rPr>
            <w:fldChar w:fldCharType="begin"/>
          </w:r>
          <w:r w:rsidRPr="00412958">
            <w:rPr>
              <w:rFonts w:ascii="Calibri" w:hAnsi="Calibri"/>
              <w:b/>
              <w:color w:val="5B9BD5" w:themeColor="accent1"/>
              <w:sz w:val="24"/>
              <w:szCs w:val="24"/>
            </w:rPr>
            <w:instrText xml:space="preserve"> PAGE   \* MERGEFORMAT </w:instrText>
          </w:r>
          <w:r w:rsidRPr="00412958">
            <w:rPr>
              <w:rFonts w:ascii="Calibri" w:hAnsi="Calibri"/>
              <w:b/>
              <w:color w:val="5B9BD5" w:themeColor="accent1"/>
              <w:sz w:val="24"/>
              <w:szCs w:val="24"/>
            </w:rPr>
            <w:fldChar w:fldCharType="separate"/>
          </w:r>
          <w:r w:rsidR="00060054">
            <w:rPr>
              <w:rFonts w:ascii="Calibri" w:hAnsi="Calibri"/>
              <w:b/>
              <w:noProof/>
              <w:color w:val="5B9BD5" w:themeColor="accent1"/>
              <w:sz w:val="24"/>
              <w:szCs w:val="24"/>
            </w:rPr>
            <w:t>14</w:t>
          </w:r>
          <w:r w:rsidRPr="00412958">
            <w:rPr>
              <w:rFonts w:ascii="Calibri" w:hAnsi="Calibri"/>
              <w:b/>
              <w:color w:val="5B9BD5" w:themeColor="accent1"/>
              <w:sz w:val="24"/>
              <w:szCs w:val="24"/>
            </w:rPr>
            <w:fldChar w:fldCharType="end"/>
          </w:r>
        </w:p>
      </w:tc>
      <w:sdt>
        <w:sdtPr>
          <w:rPr>
            <w:rFonts w:ascii="Calibri" w:eastAsiaTheme="majorEastAsia" w:hAnsi="Calibri" w:cstheme="majorBidi"/>
            <w:b/>
            <w:color w:val="5B9BD5" w:themeColor="accent1"/>
            <w:sz w:val="24"/>
            <w:szCs w:val="24"/>
          </w:rPr>
          <w:alias w:val="Title"/>
          <w:id w:val="177129825"/>
          <w:placeholder>
            <w:docPart w:val="92A93AD282003F4E919EE157DE0F1DCF"/>
          </w:placeholde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73D1A8E8" w14:textId="3DC88321" w:rsidR="009B2072" w:rsidRPr="00C7200C" w:rsidRDefault="009B2072" w:rsidP="005A6AB4">
              <w:pPr>
                <w:pStyle w:val="Header"/>
                <w:rPr>
                  <w:rFonts w:ascii="Calibri" w:eastAsiaTheme="majorEastAsia" w:hAnsi="Calibri" w:cstheme="majorBidi"/>
                  <w:b/>
                  <w:color w:val="5B9BD5" w:themeColor="accent1"/>
                  <w:sz w:val="24"/>
                  <w:szCs w:val="24"/>
                </w:rPr>
              </w:pPr>
              <w:r>
                <w:rPr>
                  <w:rFonts w:ascii="Calibri" w:eastAsiaTheme="majorEastAsia" w:hAnsi="Calibri" w:cstheme="majorBidi"/>
                  <w:b/>
                  <w:color w:val="5B9BD5" w:themeColor="accent1"/>
                  <w:sz w:val="24"/>
                  <w:szCs w:val="24"/>
                </w:rPr>
                <w:t xml:space="preserve">SWIM </w:t>
              </w:r>
            </w:p>
          </w:tc>
        </w:sdtContent>
      </w:sdt>
    </w:tr>
  </w:tbl>
  <w:p w14:paraId="1947E17E" w14:textId="77777777" w:rsidR="009B2072" w:rsidRDefault="009B20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114"/>
      <w:gridCol w:w="476"/>
    </w:tblGrid>
    <w:tr w:rsidR="009B2072" w14:paraId="2EF52D27" w14:textId="77777777" w:rsidTr="005A6AB4">
      <w:sdt>
        <w:sdtPr>
          <w:rPr>
            <w:rFonts w:ascii="Calibri" w:eastAsiaTheme="majorEastAsia" w:hAnsi="Calibri" w:cstheme="majorBidi"/>
            <w:b/>
            <w:color w:val="5B9BD5" w:themeColor="accent1"/>
            <w:sz w:val="24"/>
            <w:szCs w:val="24"/>
          </w:rPr>
          <w:alias w:val="Title"/>
          <w:id w:val="177129827"/>
          <w:placeholder>
            <w:docPart w:val="DC1A0995C43B9541A18CD5DD17CE6CDB"/>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768EBE74" w14:textId="397527CC" w:rsidR="009B2072" w:rsidRPr="00412958" w:rsidRDefault="009B2072" w:rsidP="005A6AB4">
              <w:pPr>
                <w:pStyle w:val="Header"/>
                <w:jc w:val="right"/>
                <w:rPr>
                  <w:rFonts w:ascii="Calibri" w:hAnsi="Calibri"/>
                  <w:b/>
                  <w:color w:val="5B9BD5" w:themeColor="accent1"/>
                  <w:sz w:val="24"/>
                  <w:szCs w:val="24"/>
                </w:rPr>
              </w:pPr>
              <w:r>
                <w:rPr>
                  <w:rFonts w:ascii="Calibri" w:eastAsiaTheme="majorEastAsia" w:hAnsi="Calibri" w:cstheme="majorBidi"/>
                  <w:b/>
                  <w:color w:val="5B9BD5" w:themeColor="accent1"/>
                  <w:sz w:val="24"/>
                  <w:szCs w:val="24"/>
                </w:rPr>
                <w:t xml:space="preserve">SWIM </w:t>
              </w:r>
            </w:p>
          </w:tc>
        </w:sdtContent>
      </w:sdt>
      <w:tc>
        <w:tcPr>
          <w:tcW w:w="248" w:type="pct"/>
          <w:tcBorders>
            <w:left w:val="single" w:sz="18" w:space="0" w:color="5B9BD5" w:themeColor="accent1"/>
          </w:tcBorders>
        </w:tcPr>
        <w:p w14:paraId="5D2D53D0" w14:textId="77777777" w:rsidR="009B2072" w:rsidRPr="00C7200C" w:rsidRDefault="009B2072" w:rsidP="005A6AB4">
          <w:pPr>
            <w:pStyle w:val="Header"/>
            <w:rPr>
              <w:rFonts w:ascii="Calibri" w:eastAsiaTheme="majorEastAsia" w:hAnsi="Calibri" w:cstheme="majorBidi"/>
              <w:b/>
              <w:color w:val="5B9BD5" w:themeColor="accent1"/>
              <w:sz w:val="24"/>
              <w:szCs w:val="24"/>
            </w:rPr>
          </w:pPr>
          <w:r w:rsidRPr="00412958">
            <w:rPr>
              <w:rFonts w:ascii="Calibri" w:hAnsi="Calibri"/>
              <w:b/>
              <w:color w:val="5B9BD5" w:themeColor="accent1"/>
              <w:sz w:val="24"/>
              <w:szCs w:val="24"/>
            </w:rPr>
            <w:fldChar w:fldCharType="begin"/>
          </w:r>
          <w:r w:rsidRPr="00412958">
            <w:rPr>
              <w:rFonts w:ascii="Calibri" w:hAnsi="Calibri"/>
              <w:b/>
              <w:color w:val="5B9BD5" w:themeColor="accent1"/>
              <w:sz w:val="24"/>
              <w:szCs w:val="24"/>
            </w:rPr>
            <w:instrText xml:space="preserve"> PAGE   \* MERGEFORMAT </w:instrText>
          </w:r>
          <w:r w:rsidRPr="00412958">
            <w:rPr>
              <w:rFonts w:ascii="Calibri" w:hAnsi="Calibri"/>
              <w:b/>
              <w:color w:val="5B9BD5" w:themeColor="accent1"/>
              <w:sz w:val="24"/>
              <w:szCs w:val="24"/>
            </w:rPr>
            <w:fldChar w:fldCharType="separate"/>
          </w:r>
          <w:r w:rsidR="00060054">
            <w:rPr>
              <w:rFonts w:ascii="Calibri" w:hAnsi="Calibri"/>
              <w:b/>
              <w:noProof/>
              <w:color w:val="5B9BD5" w:themeColor="accent1"/>
              <w:sz w:val="24"/>
              <w:szCs w:val="24"/>
            </w:rPr>
            <w:t>15</w:t>
          </w:r>
          <w:r w:rsidRPr="00412958">
            <w:rPr>
              <w:rFonts w:ascii="Calibri" w:hAnsi="Calibri"/>
              <w:b/>
              <w:color w:val="5B9BD5" w:themeColor="accent1"/>
              <w:sz w:val="24"/>
              <w:szCs w:val="24"/>
            </w:rPr>
            <w:fldChar w:fldCharType="end"/>
          </w:r>
        </w:p>
      </w:tc>
    </w:tr>
  </w:tbl>
  <w:p w14:paraId="3481E72F" w14:textId="77777777" w:rsidR="009B2072" w:rsidRDefault="009B20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A597D" w14:textId="77777777" w:rsidR="00F85709" w:rsidRDefault="00F85709" w:rsidP="00184984">
      <w:pPr>
        <w:spacing w:after="0" w:line="240" w:lineRule="auto"/>
      </w:pPr>
      <w:r>
        <w:separator/>
      </w:r>
    </w:p>
  </w:footnote>
  <w:footnote w:type="continuationSeparator" w:id="0">
    <w:p w14:paraId="39BB82A9" w14:textId="77777777" w:rsidR="00F85709" w:rsidRDefault="00F85709" w:rsidP="001849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9FA8A" w14:textId="2DD8A73C" w:rsidR="00F85709" w:rsidRDefault="00F85709">
    <w:pPr>
      <w:pStyle w:val="Header"/>
    </w:pPr>
    <w:r>
      <w:rPr>
        <w:noProof/>
      </w:rPr>
      <w:drawing>
        <wp:anchor distT="0" distB="0" distL="114300" distR="114300" simplePos="0" relativeHeight="251660288" behindDoc="0" locked="0" layoutInCell="1" allowOverlap="1" wp14:anchorId="6B94821C" wp14:editId="4EAE2F8C">
          <wp:simplePos x="0" y="0"/>
          <wp:positionH relativeFrom="column">
            <wp:posOffset>-571500</wp:posOffset>
          </wp:positionH>
          <wp:positionV relativeFrom="line">
            <wp:posOffset>-228600</wp:posOffset>
          </wp:positionV>
          <wp:extent cx="2438400" cy="3594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3594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C02CE" w14:textId="77777777" w:rsidR="00F85709" w:rsidRDefault="00F85709">
    <w:pPr>
      <w:pStyle w:val="Header"/>
    </w:pPr>
    <w:r>
      <w:rPr>
        <w:noProof/>
      </w:rPr>
      <w:drawing>
        <wp:anchor distT="0" distB="0" distL="114300" distR="114300" simplePos="0" relativeHeight="251658240" behindDoc="0" locked="0" layoutInCell="1" allowOverlap="1" wp14:anchorId="0C9B4207" wp14:editId="3B40B4D9">
          <wp:simplePos x="0" y="0"/>
          <wp:positionH relativeFrom="column">
            <wp:posOffset>-533400</wp:posOffset>
          </wp:positionH>
          <wp:positionV relativeFrom="line">
            <wp:posOffset>-161925</wp:posOffset>
          </wp:positionV>
          <wp:extent cx="2438400" cy="3594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3594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9BCEBA46"/>
    <w:lvl w:ilvl="0" w:tplc="000000C9">
      <w:start w:val="2"/>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3"/>
      <w:numFmt w:val="decimal"/>
      <w:lvlText w:val="%1."/>
      <w:lvlJc w:val="left"/>
      <w:pPr>
        <w:ind w:left="720" w:hanging="360"/>
      </w:pPr>
    </w:lvl>
    <w:lvl w:ilvl="1" w:tplc="00000192">
      <w:start w:val="3"/>
      <w:numFmt w:val="decimal"/>
      <w:lvlText w:val="%2."/>
      <w:lvlJc w:val="left"/>
      <w:pPr>
        <w:ind w:left="1440" w:hanging="360"/>
      </w:pPr>
    </w:lvl>
    <w:lvl w:ilvl="2" w:tplc="00000193">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2"/>
      <w:numFmt w:val="decimal"/>
      <w:lvlText w:val="%1."/>
      <w:lvlJc w:val="left"/>
      <w:pPr>
        <w:ind w:left="720" w:hanging="360"/>
      </w:pPr>
    </w:lvl>
    <w:lvl w:ilvl="1" w:tplc="000001F6">
      <w:start w:val="2"/>
      <w:numFmt w:val="decimal"/>
      <w:lvlText w:val="%2."/>
      <w:lvlJc w:val="left"/>
      <w:pPr>
        <w:ind w:left="1440" w:hanging="360"/>
      </w:pPr>
    </w:lvl>
    <w:lvl w:ilvl="2" w:tplc="000001F7">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74633A"/>
    <w:multiLevelType w:val="hybridMultilevel"/>
    <w:tmpl w:val="E700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7079E"/>
    <w:multiLevelType w:val="hybridMultilevel"/>
    <w:tmpl w:val="DB9A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936AF1"/>
    <w:multiLevelType w:val="hybridMultilevel"/>
    <w:tmpl w:val="E338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F2CE0"/>
    <w:multiLevelType w:val="hybridMultilevel"/>
    <w:tmpl w:val="B2107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D7606"/>
    <w:multiLevelType w:val="hybridMultilevel"/>
    <w:tmpl w:val="21D4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D0FD6"/>
    <w:multiLevelType w:val="multilevel"/>
    <w:tmpl w:val="5D30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8723F3"/>
    <w:multiLevelType w:val="hybridMultilevel"/>
    <w:tmpl w:val="C8C840B2"/>
    <w:lvl w:ilvl="0" w:tplc="16F04F4C">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 w:numId="11">
    <w:abstractNumId w:val="1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984"/>
    <w:rsid w:val="00012ABC"/>
    <w:rsid w:val="0001723F"/>
    <w:rsid w:val="0002307A"/>
    <w:rsid w:val="00052A0B"/>
    <w:rsid w:val="00055FC1"/>
    <w:rsid w:val="00060054"/>
    <w:rsid w:val="00061835"/>
    <w:rsid w:val="000A0042"/>
    <w:rsid w:val="000E4607"/>
    <w:rsid w:val="00105DE7"/>
    <w:rsid w:val="0013037D"/>
    <w:rsid w:val="00131263"/>
    <w:rsid w:val="00137047"/>
    <w:rsid w:val="00152ADF"/>
    <w:rsid w:val="001564CD"/>
    <w:rsid w:val="00176ABE"/>
    <w:rsid w:val="00184984"/>
    <w:rsid w:val="001A4DC6"/>
    <w:rsid w:val="001B0670"/>
    <w:rsid w:val="001B421E"/>
    <w:rsid w:val="001C441D"/>
    <w:rsid w:val="001E1E45"/>
    <w:rsid w:val="00210656"/>
    <w:rsid w:val="00212C94"/>
    <w:rsid w:val="00223716"/>
    <w:rsid w:val="002239D3"/>
    <w:rsid w:val="0027453E"/>
    <w:rsid w:val="002A0851"/>
    <w:rsid w:val="002A59A4"/>
    <w:rsid w:val="002E34D5"/>
    <w:rsid w:val="002F38F6"/>
    <w:rsid w:val="003212EF"/>
    <w:rsid w:val="003257AE"/>
    <w:rsid w:val="0035181E"/>
    <w:rsid w:val="00351877"/>
    <w:rsid w:val="00354276"/>
    <w:rsid w:val="00361178"/>
    <w:rsid w:val="00375D43"/>
    <w:rsid w:val="00392468"/>
    <w:rsid w:val="0039581C"/>
    <w:rsid w:val="003A7AEE"/>
    <w:rsid w:val="003B0E33"/>
    <w:rsid w:val="003C14BA"/>
    <w:rsid w:val="003D3D7C"/>
    <w:rsid w:val="003D3FF9"/>
    <w:rsid w:val="003D5B7A"/>
    <w:rsid w:val="0041362F"/>
    <w:rsid w:val="004545F1"/>
    <w:rsid w:val="0047353B"/>
    <w:rsid w:val="004867BB"/>
    <w:rsid w:val="004945CB"/>
    <w:rsid w:val="004A2636"/>
    <w:rsid w:val="004B560F"/>
    <w:rsid w:val="004C49BD"/>
    <w:rsid w:val="004E1AA1"/>
    <w:rsid w:val="005142FB"/>
    <w:rsid w:val="00524C75"/>
    <w:rsid w:val="0053609A"/>
    <w:rsid w:val="00550CEF"/>
    <w:rsid w:val="005A38A3"/>
    <w:rsid w:val="005B01DD"/>
    <w:rsid w:val="005E10DF"/>
    <w:rsid w:val="00603A3E"/>
    <w:rsid w:val="006060D5"/>
    <w:rsid w:val="006108F7"/>
    <w:rsid w:val="00624344"/>
    <w:rsid w:val="00627D02"/>
    <w:rsid w:val="0065616D"/>
    <w:rsid w:val="00663FDC"/>
    <w:rsid w:val="006826F9"/>
    <w:rsid w:val="00684EFA"/>
    <w:rsid w:val="006A12E4"/>
    <w:rsid w:val="006A6704"/>
    <w:rsid w:val="006B0ABF"/>
    <w:rsid w:val="006D2378"/>
    <w:rsid w:val="006D3A7B"/>
    <w:rsid w:val="006F39AD"/>
    <w:rsid w:val="00745315"/>
    <w:rsid w:val="007525AF"/>
    <w:rsid w:val="00755878"/>
    <w:rsid w:val="00761C14"/>
    <w:rsid w:val="007901BF"/>
    <w:rsid w:val="007A3BFC"/>
    <w:rsid w:val="007B0A98"/>
    <w:rsid w:val="007C3B91"/>
    <w:rsid w:val="007E2482"/>
    <w:rsid w:val="007F07A0"/>
    <w:rsid w:val="007F19CA"/>
    <w:rsid w:val="00803869"/>
    <w:rsid w:val="00812011"/>
    <w:rsid w:val="00830FD4"/>
    <w:rsid w:val="00845011"/>
    <w:rsid w:val="0085428C"/>
    <w:rsid w:val="00857258"/>
    <w:rsid w:val="008A00FD"/>
    <w:rsid w:val="008C2292"/>
    <w:rsid w:val="008C3A19"/>
    <w:rsid w:val="008D2D54"/>
    <w:rsid w:val="008F039C"/>
    <w:rsid w:val="00912BC6"/>
    <w:rsid w:val="00966802"/>
    <w:rsid w:val="00971D3B"/>
    <w:rsid w:val="00980FC7"/>
    <w:rsid w:val="009914FA"/>
    <w:rsid w:val="009A5804"/>
    <w:rsid w:val="009B2072"/>
    <w:rsid w:val="009C1520"/>
    <w:rsid w:val="009C7E99"/>
    <w:rsid w:val="009D3B37"/>
    <w:rsid w:val="009E6BC3"/>
    <w:rsid w:val="009F0146"/>
    <w:rsid w:val="00A07B82"/>
    <w:rsid w:val="00A37904"/>
    <w:rsid w:val="00A77537"/>
    <w:rsid w:val="00A802E4"/>
    <w:rsid w:val="00A80971"/>
    <w:rsid w:val="00A84978"/>
    <w:rsid w:val="00AB61DC"/>
    <w:rsid w:val="00AC6A3E"/>
    <w:rsid w:val="00AD2D3E"/>
    <w:rsid w:val="00AE4CC0"/>
    <w:rsid w:val="00AF7176"/>
    <w:rsid w:val="00B17545"/>
    <w:rsid w:val="00B22E44"/>
    <w:rsid w:val="00B3170B"/>
    <w:rsid w:val="00B41A1D"/>
    <w:rsid w:val="00B42ED8"/>
    <w:rsid w:val="00B51C2B"/>
    <w:rsid w:val="00B65DFD"/>
    <w:rsid w:val="00B7636D"/>
    <w:rsid w:val="00BC7B41"/>
    <w:rsid w:val="00BD4EF3"/>
    <w:rsid w:val="00BD70B6"/>
    <w:rsid w:val="00BF0204"/>
    <w:rsid w:val="00BF2681"/>
    <w:rsid w:val="00C02A29"/>
    <w:rsid w:val="00C11FFB"/>
    <w:rsid w:val="00C27BC5"/>
    <w:rsid w:val="00C31E48"/>
    <w:rsid w:val="00C37E45"/>
    <w:rsid w:val="00C86ED0"/>
    <w:rsid w:val="00C877C9"/>
    <w:rsid w:val="00C937ED"/>
    <w:rsid w:val="00CA5029"/>
    <w:rsid w:val="00CC6256"/>
    <w:rsid w:val="00CD220E"/>
    <w:rsid w:val="00CE6BDF"/>
    <w:rsid w:val="00CF1EC1"/>
    <w:rsid w:val="00D029CD"/>
    <w:rsid w:val="00D277CC"/>
    <w:rsid w:val="00D3567E"/>
    <w:rsid w:val="00D6255C"/>
    <w:rsid w:val="00D63177"/>
    <w:rsid w:val="00D849E7"/>
    <w:rsid w:val="00DA3B93"/>
    <w:rsid w:val="00DB3D1A"/>
    <w:rsid w:val="00DD1787"/>
    <w:rsid w:val="00DF34A3"/>
    <w:rsid w:val="00DF6668"/>
    <w:rsid w:val="00E0293B"/>
    <w:rsid w:val="00E26E3F"/>
    <w:rsid w:val="00E50EA9"/>
    <w:rsid w:val="00E712B5"/>
    <w:rsid w:val="00E80711"/>
    <w:rsid w:val="00EA0D1B"/>
    <w:rsid w:val="00EA7916"/>
    <w:rsid w:val="00EC5E97"/>
    <w:rsid w:val="00EC7B68"/>
    <w:rsid w:val="00ED7438"/>
    <w:rsid w:val="00F1392E"/>
    <w:rsid w:val="00F3267C"/>
    <w:rsid w:val="00F43292"/>
    <w:rsid w:val="00F44F35"/>
    <w:rsid w:val="00F46F8C"/>
    <w:rsid w:val="00F72DB1"/>
    <w:rsid w:val="00F75612"/>
    <w:rsid w:val="00F85709"/>
    <w:rsid w:val="00FA0BC9"/>
    <w:rsid w:val="00FA5FA8"/>
    <w:rsid w:val="00FB6357"/>
    <w:rsid w:val="00FE02C7"/>
    <w:rsid w:val="00FE14F8"/>
    <w:rsid w:val="00FF2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BC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21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08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3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01D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4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4984"/>
    <w:rPr>
      <w:rFonts w:eastAsiaTheme="minorEastAsia"/>
      <w:kern w:val="0"/>
      <w14:ligatures w14:val="none"/>
    </w:rPr>
  </w:style>
  <w:style w:type="paragraph" w:styleId="Title">
    <w:name w:val="Title"/>
    <w:basedOn w:val="Normal"/>
    <w:next w:val="Normal"/>
    <w:link w:val="TitleChar"/>
    <w:uiPriority w:val="10"/>
    <w:qFormat/>
    <w:rsid w:val="00184984"/>
    <w:pPr>
      <w:pBdr>
        <w:bottom w:val="single" w:sz="8" w:space="4" w:color="5B9BD5" w:themeColor="accent1"/>
      </w:pBdr>
      <w:spacing w:after="300" w:line="240" w:lineRule="auto"/>
      <w:contextualSpacing/>
    </w:pPr>
    <w:rPr>
      <w:rFonts w:asciiTheme="majorHAnsi" w:eastAsiaTheme="majorEastAsia" w:hAnsiTheme="majorHAnsi" w:cstheme="majorBidi"/>
      <w:color w:val="44546A" w:themeColor="text2"/>
      <w:spacing w:val="5"/>
      <w:kern w:val="28"/>
      <w:sz w:val="52"/>
      <w:szCs w:val="52"/>
      <w14:ligatures w14:val="none"/>
    </w:rPr>
  </w:style>
  <w:style w:type="character" w:customStyle="1" w:styleId="TitleChar">
    <w:name w:val="Title Char"/>
    <w:basedOn w:val="DefaultParagraphFont"/>
    <w:link w:val="Title"/>
    <w:uiPriority w:val="10"/>
    <w:rsid w:val="00184984"/>
    <w:rPr>
      <w:rFonts w:asciiTheme="majorHAnsi" w:eastAsiaTheme="majorEastAsia" w:hAnsiTheme="majorHAnsi" w:cstheme="majorBidi"/>
      <w:color w:val="44546A" w:themeColor="text2"/>
      <w:spacing w:val="5"/>
      <w:kern w:val="28"/>
      <w:sz w:val="52"/>
      <w:szCs w:val="52"/>
      <w14:ligatures w14:val="none"/>
    </w:rPr>
  </w:style>
  <w:style w:type="paragraph" w:styleId="Subtitle">
    <w:name w:val="Subtitle"/>
    <w:basedOn w:val="Normal"/>
    <w:next w:val="Normal"/>
    <w:link w:val="SubtitleChar"/>
    <w:uiPriority w:val="11"/>
    <w:qFormat/>
    <w:rsid w:val="00184984"/>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14:ligatures w14:val="none"/>
    </w:rPr>
  </w:style>
  <w:style w:type="character" w:customStyle="1" w:styleId="SubtitleChar">
    <w:name w:val="Subtitle Char"/>
    <w:basedOn w:val="DefaultParagraphFont"/>
    <w:link w:val="Subtitle"/>
    <w:uiPriority w:val="11"/>
    <w:rsid w:val="00184984"/>
    <w:rPr>
      <w:rFonts w:asciiTheme="majorHAnsi" w:eastAsiaTheme="majorEastAsia" w:hAnsiTheme="majorHAnsi" w:cstheme="majorBidi"/>
      <w:i/>
      <w:iCs/>
      <w:color w:val="5B9BD5" w:themeColor="accent1"/>
      <w:spacing w:val="15"/>
      <w:kern w:val="0"/>
      <w:sz w:val="24"/>
      <w:szCs w:val="24"/>
      <w14:ligatures w14:val="none"/>
    </w:rPr>
  </w:style>
  <w:style w:type="paragraph" w:styleId="Header">
    <w:name w:val="header"/>
    <w:basedOn w:val="Normal"/>
    <w:link w:val="HeaderChar"/>
    <w:uiPriority w:val="99"/>
    <w:unhideWhenUsed/>
    <w:rsid w:val="0018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84"/>
  </w:style>
  <w:style w:type="paragraph" w:styleId="Footer">
    <w:name w:val="footer"/>
    <w:basedOn w:val="Normal"/>
    <w:link w:val="FooterChar"/>
    <w:uiPriority w:val="99"/>
    <w:unhideWhenUsed/>
    <w:rsid w:val="0018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84"/>
  </w:style>
  <w:style w:type="character" w:customStyle="1" w:styleId="Heading1Char">
    <w:name w:val="Heading 1 Char"/>
    <w:basedOn w:val="DefaultParagraphFont"/>
    <w:link w:val="Heading1"/>
    <w:uiPriority w:val="9"/>
    <w:rsid w:val="001B421E"/>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1B421E"/>
    <w:pPr>
      <w:spacing w:line="276" w:lineRule="auto"/>
      <w:outlineLvl w:val="9"/>
    </w:pPr>
    <w:rPr>
      <w:color w:val="2E74B5" w:themeColor="accent1" w:themeShade="BF"/>
      <w:kern w:val="0"/>
      <w:sz w:val="28"/>
      <w:szCs w:val="28"/>
      <w14:ligatures w14:val="none"/>
    </w:rPr>
  </w:style>
  <w:style w:type="paragraph" w:styleId="BalloonText">
    <w:name w:val="Balloon Text"/>
    <w:basedOn w:val="Normal"/>
    <w:link w:val="BalloonTextChar"/>
    <w:uiPriority w:val="99"/>
    <w:semiHidden/>
    <w:unhideWhenUsed/>
    <w:rsid w:val="001B42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21E"/>
    <w:rPr>
      <w:rFonts w:ascii="Lucida Grande" w:hAnsi="Lucida Grande" w:cs="Lucida Grande"/>
      <w:sz w:val="18"/>
      <w:szCs w:val="18"/>
    </w:rPr>
  </w:style>
  <w:style w:type="paragraph" w:styleId="TOC1">
    <w:name w:val="toc 1"/>
    <w:basedOn w:val="Normal"/>
    <w:next w:val="Normal"/>
    <w:autoRedefine/>
    <w:uiPriority w:val="39"/>
    <w:unhideWhenUsed/>
    <w:rsid w:val="001B421E"/>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B421E"/>
    <w:pPr>
      <w:spacing w:after="0"/>
    </w:pPr>
  </w:style>
  <w:style w:type="paragraph" w:styleId="TOC3">
    <w:name w:val="toc 3"/>
    <w:basedOn w:val="Normal"/>
    <w:next w:val="Normal"/>
    <w:autoRedefine/>
    <w:uiPriority w:val="39"/>
    <w:unhideWhenUsed/>
    <w:rsid w:val="001B421E"/>
    <w:pPr>
      <w:spacing w:after="0"/>
      <w:ind w:left="220"/>
    </w:pPr>
    <w:rPr>
      <w:i/>
    </w:rPr>
  </w:style>
  <w:style w:type="paragraph" w:styleId="TOC4">
    <w:name w:val="toc 4"/>
    <w:basedOn w:val="Normal"/>
    <w:next w:val="Normal"/>
    <w:autoRedefine/>
    <w:uiPriority w:val="39"/>
    <w:semiHidden/>
    <w:unhideWhenUsed/>
    <w:rsid w:val="001B421E"/>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1B421E"/>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1B421E"/>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1B421E"/>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1B421E"/>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1B421E"/>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6108F7"/>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812011"/>
    <w:rPr>
      <w:color w:val="0563C1" w:themeColor="hyperlink"/>
      <w:u w:val="single"/>
    </w:rPr>
  </w:style>
  <w:style w:type="character" w:styleId="FollowedHyperlink">
    <w:name w:val="FollowedHyperlink"/>
    <w:basedOn w:val="DefaultParagraphFont"/>
    <w:uiPriority w:val="99"/>
    <w:semiHidden/>
    <w:unhideWhenUsed/>
    <w:rsid w:val="00812011"/>
    <w:rPr>
      <w:color w:val="954F72" w:themeColor="followedHyperlink"/>
      <w:u w:val="single"/>
    </w:rPr>
  </w:style>
  <w:style w:type="character" w:customStyle="1" w:styleId="Heading3Char">
    <w:name w:val="Heading 3 Char"/>
    <w:basedOn w:val="DefaultParagraphFont"/>
    <w:link w:val="Heading3"/>
    <w:uiPriority w:val="9"/>
    <w:rsid w:val="009D3B37"/>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3257AE"/>
    <w:pPr>
      <w:spacing w:after="200" w:line="240" w:lineRule="auto"/>
    </w:pPr>
    <w:rPr>
      <w:b/>
      <w:bCs/>
      <w:color w:val="5B9BD5" w:themeColor="accent1"/>
      <w:sz w:val="18"/>
      <w:szCs w:val="18"/>
    </w:rPr>
  </w:style>
  <w:style w:type="table" w:styleId="TableGrid">
    <w:name w:val="Table Grid"/>
    <w:basedOn w:val="TableNormal"/>
    <w:uiPriority w:val="39"/>
    <w:rsid w:val="00F4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4329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F43292"/>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432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List2-Accent5">
    <w:name w:val="Medium List 2 Accent 5"/>
    <w:basedOn w:val="TableNormal"/>
    <w:uiPriority w:val="66"/>
    <w:rsid w:val="00F432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phy">
    <w:name w:val="Bibliography"/>
    <w:basedOn w:val="Normal"/>
    <w:next w:val="Normal"/>
    <w:uiPriority w:val="37"/>
    <w:unhideWhenUsed/>
    <w:rsid w:val="00FE02C7"/>
  </w:style>
  <w:style w:type="paragraph" w:styleId="ListParagraph">
    <w:name w:val="List Paragraph"/>
    <w:basedOn w:val="Normal"/>
    <w:uiPriority w:val="34"/>
    <w:qFormat/>
    <w:rsid w:val="00755878"/>
    <w:pPr>
      <w:ind w:left="720"/>
      <w:contextualSpacing/>
    </w:pPr>
  </w:style>
  <w:style w:type="character" w:customStyle="1" w:styleId="apple-converted-space">
    <w:name w:val="apple-converted-space"/>
    <w:basedOn w:val="DefaultParagraphFont"/>
    <w:rsid w:val="009914FA"/>
  </w:style>
  <w:style w:type="character" w:customStyle="1" w:styleId="il">
    <w:name w:val="il"/>
    <w:basedOn w:val="DefaultParagraphFont"/>
    <w:rsid w:val="009914FA"/>
  </w:style>
  <w:style w:type="table" w:styleId="LightShading-Accent1">
    <w:name w:val="Light Shading Accent 1"/>
    <w:basedOn w:val="TableNormal"/>
    <w:uiPriority w:val="60"/>
    <w:rsid w:val="009914F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5B01DD"/>
    <w:rPr>
      <w:rFonts w:asciiTheme="majorHAnsi" w:eastAsiaTheme="majorEastAsia" w:hAnsiTheme="majorHAnsi" w:cstheme="majorBidi"/>
      <w:b/>
      <w:bCs/>
      <w:i/>
      <w:iCs/>
      <w:color w:val="5B9BD5" w:themeColor="accent1"/>
    </w:rPr>
  </w:style>
  <w:style w:type="table" w:styleId="LightList-Accent5">
    <w:name w:val="Light List Accent 5"/>
    <w:basedOn w:val="TableNormal"/>
    <w:uiPriority w:val="61"/>
    <w:rsid w:val="001C441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rmalWeb">
    <w:name w:val="Normal (Web)"/>
    <w:basedOn w:val="Normal"/>
    <w:uiPriority w:val="99"/>
    <w:unhideWhenUsed/>
    <w:rsid w:val="00392468"/>
    <w:pPr>
      <w:spacing w:before="100" w:beforeAutospacing="1" w:after="100" w:afterAutospacing="1" w:line="240" w:lineRule="auto"/>
    </w:pPr>
    <w:rPr>
      <w:rFonts w:ascii="Times" w:hAnsi="Times" w:cs="Times New Roman"/>
      <w:kern w:val="0"/>
      <w:sz w:val="20"/>
      <w:szCs w:val="20"/>
      <w14:ligatures w14:val="none"/>
    </w:rPr>
  </w:style>
  <w:style w:type="character" w:customStyle="1" w:styleId="apple-tab-span">
    <w:name w:val="apple-tab-span"/>
    <w:basedOn w:val="DefaultParagraphFont"/>
    <w:rsid w:val="004A26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21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08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3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01D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4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4984"/>
    <w:rPr>
      <w:rFonts w:eastAsiaTheme="minorEastAsia"/>
      <w:kern w:val="0"/>
      <w14:ligatures w14:val="none"/>
    </w:rPr>
  </w:style>
  <w:style w:type="paragraph" w:styleId="Title">
    <w:name w:val="Title"/>
    <w:basedOn w:val="Normal"/>
    <w:next w:val="Normal"/>
    <w:link w:val="TitleChar"/>
    <w:uiPriority w:val="10"/>
    <w:qFormat/>
    <w:rsid w:val="00184984"/>
    <w:pPr>
      <w:pBdr>
        <w:bottom w:val="single" w:sz="8" w:space="4" w:color="5B9BD5" w:themeColor="accent1"/>
      </w:pBdr>
      <w:spacing w:after="300" w:line="240" w:lineRule="auto"/>
      <w:contextualSpacing/>
    </w:pPr>
    <w:rPr>
      <w:rFonts w:asciiTheme="majorHAnsi" w:eastAsiaTheme="majorEastAsia" w:hAnsiTheme="majorHAnsi" w:cstheme="majorBidi"/>
      <w:color w:val="44546A" w:themeColor="text2"/>
      <w:spacing w:val="5"/>
      <w:kern w:val="28"/>
      <w:sz w:val="52"/>
      <w:szCs w:val="52"/>
      <w14:ligatures w14:val="none"/>
    </w:rPr>
  </w:style>
  <w:style w:type="character" w:customStyle="1" w:styleId="TitleChar">
    <w:name w:val="Title Char"/>
    <w:basedOn w:val="DefaultParagraphFont"/>
    <w:link w:val="Title"/>
    <w:uiPriority w:val="10"/>
    <w:rsid w:val="00184984"/>
    <w:rPr>
      <w:rFonts w:asciiTheme="majorHAnsi" w:eastAsiaTheme="majorEastAsia" w:hAnsiTheme="majorHAnsi" w:cstheme="majorBidi"/>
      <w:color w:val="44546A" w:themeColor="text2"/>
      <w:spacing w:val="5"/>
      <w:kern w:val="28"/>
      <w:sz w:val="52"/>
      <w:szCs w:val="52"/>
      <w14:ligatures w14:val="none"/>
    </w:rPr>
  </w:style>
  <w:style w:type="paragraph" w:styleId="Subtitle">
    <w:name w:val="Subtitle"/>
    <w:basedOn w:val="Normal"/>
    <w:next w:val="Normal"/>
    <w:link w:val="SubtitleChar"/>
    <w:uiPriority w:val="11"/>
    <w:qFormat/>
    <w:rsid w:val="00184984"/>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14:ligatures w14:val="none"/>
    </w:rPr>
  </w:style>
  <w:style w:type="character" w:customStyle="1" w:styleId="SubtitleChar">
    <w:name w:val="Subtitle Char"/>
    <w:basedOn w:val="DefaultParagraphFont"/>
    <w:link w:val="Subtitle"/>
    <w:uiPriority w:val="11"/>
    <w:rsid w:val="00184984"/>
    <w:rPr>
      <w:rFonts w:asciiTheme="majorHAnsi" w:eastAsiaTheme="majorEastAsia" w:hAnsiTheme="majorHAnsi" w:cstheme="majorBidi"/>
      <w:i/>
      <w:iCs/>
      <w:color w:val="5B9BD5" w:themeColor="accent1"/>
      <w:spacing w:val="15"/>
      <w:kern w:val="0"/>
      <w:sz w:val="24"/>
      <w:szCs w:val="24"/>
      <w14:ligatures w14:val="none"/>
    </w:rPr>
  </w:style>
  <w:style w:type="paragraph" w:styleId="Header">
    <w:name w:val="header"/>
    <w:basedOn w:val="Normal"/>
    <w:link w:val="HeaderChar"/>
    <w:uiPriority w:val="99"/>
    <w:unhideWhenUsed/>
    <w:rsid w:val="0018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84"/>
  </w:style>
  <w:style w:type="paragraph" w:styleId="Footer">
    <w:name w:val="footer"/>
    <w:basedOn w:val="Normal"/>
    <w:link w:val="FooterChar"/>
    <w:uiPriority w:val="99"/>
    <w:unhideWhenUsed/>
    <w:rsid w:val="0018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84"/>
  </w:style>
  <w:style w:type="character" w:customStyle="1" w:styleId="Heading1Char">
    <w:name w:val="Heading 1 Char"/>
    <w:basedOn w:val="DefaultParagraphFont"/>
    <w:link w:val="Heading1"/>
    <w:uiPriority w:val="9"/>
    <w:rsid w:val="001B421E"/>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1B421E"/>
    <w:pPr>
      <w:spacing w:line="276" w:lineRule="auto"/>
      <w:outlineLvl w:val="9"/>
    </w:pPr>
    <w:rPr>
      <w:color w:val="2E74B5" w:themeColor="accent1" w:themeShade="BF"/>
      <w:kern w:val="0"/>
      <w:sz w:val="28"/>
      <w:szCs w:val="28"/>
      <w14:ligatures w14:val="none"/>
    </w:rPr>
  </w:style>
  <w:style w:type="paragraph" w:styleId="BalloonText">
    <w:name w:val="Balloon Text"/>
    <w:basedOn w:val="Normal"/>
    <w:link w:val="BalloonTextChar"/>
    <w:uiPriority w:val="99"/>
    <w:semiHidden/>
    <w:unhideWhenUsed/>
    <w:rsid w:val="001B42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21E"/>
    <w:rPr>
      <w:rFonts w:ascii="Lucida Grande" w:hAnsi="Lucida Grande" w:cs="Lucida Grande"/>
      <w:sz w:val="18"/>
      <w:szCs w:val="18"/>
    </w:rPr>
  </w:style>
  <w:style w:type="paragraph" w:styleId="TOC1">
    <w:name w:val="toc 1"/>
    <w:basedOn w:val="Normal"/>
    <w:next w:val="Normal"/>
    <w:autoRedefine/>
    <w:uiPriority w:val="39"/>
    <w:unhideWhenUsed/>
    <w:rsid w:val="001B421E"/>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B421E"/>
    <w:pPr>
      <w:spacing w:after="0"/>
    </w:pPr>
  </w:style>
  <w:style w:type="paragraph" w:styleId="TOC3">
    <w:name w:val="toc 3"/>
    <w:basedOn w:val="Normal"/>
    <w:next w:val="Normal"/>
    <w:autoRedefine/>
    <w:uiPriority w:val="39"/>
    <w:unhideWhenUsed/>
    <w:rsid w:val="001B421E"/>
    <w:pPr>
      <w:spacing w:after="0"/>
      <w:ind w:left="220"/>
    </w:pPr>
    <w:rPr>
      <w:i/>
    </w:rPr>
  </w:style>
  <w:style w:type="paragraph" w:styleId="TOC4">
    <w:name w:val="toc 4"/>
    <w:basedOn w:val="Normal"/>
    <w:next w:val="Normal"/>
    <w:autoRedefine/>
    <w:uiPriority w:val="39"/>
    <w:semiHidden/>
    <w:unhideWhenUsed/>
    <w:rsid w:val="001B421E"/>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1B421E"/>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1B421E"/>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1B421E"/>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1B421E"/>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1B421E"/>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6108F7"/>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812011"/>
    <w:rPr>
      <w:color w:val="0563C1" w:themeColor="hyperlink"/>
      <w:u w:val="single"/>
    </w:rPr>
  </w:style>
  <w:style w:type="character" w:styleId="FollowedHyperlink">
    <w:name w:val="FollowedHyperlink"/>
    <w:basedOn w:val="DefaultParagraphFont"/>
    <w:uiPriority w:val="99"/>
    <w:semiHidden/>
    <w:unhideWhenUsed/>
    <w:rsid w:val="00812011"/>
    <w:rPr>
      <w:color w:val="954F72" w:themeColor="followedHyperlink"/>
      <w:u w:val="single"/>
    </w:rPr>
  </w:style>
  <w:style w:type="character" w:customStyle="1" w:styleId="Heading3Char">
    <w:name w:val="Heading 3 Char"/>
    <w:basedOn w:val="DefaultParagraphFont"/>
    <w:link w:val="Heading3"/>
    <w:uiPriority w:val="9"/>
    <w:rsid w:val="009D3B37"/>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3257AE"/>
    <w:pPr>
      <w:spacing w:after="200" w:line="240" w:lineRule="auto"/>
    </w:pPr>
    <w:rPr>
      <w:b/>
      <w:bCs/>
      <w:color w:val="5B9BD5" w:themeColor="accent1"/>
      <w:sz w:val="18"/>
      <w:szCs w:val="18"/>
    </w:rPr>
  </w:style>
  <w:style w:type="table" w:styleId="TableGrid">
    <w:name w:val="Table Grid"/>
    <w:basedOn w:val="TableNormal"/>
    <w:uiPriority w:val="39"/>
    <w:rsid w:val="00F4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4329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F43292"/>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432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List2-Accent5">
    <w:name w:val="Medium List 2 Accent 5"/>
    <w:basedOn w:val="TableNormal"/>
    <w:uiPriority w:val="66"/>
    <w:rsid w:val="00F432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phy">
    <w:name w:val="Bibliography"/>
    <w:basedOn w:val="Normal"/>
    <w:next w:val="Normal"/>
    <w:uiPriority w:val="37"/>
    <w:unhideWhenUsed/>
    <w:rsid w:val="00FE02C7"/>
  </w:style>
  <w:style w:type="paragraph" w:styleId="ListParagraph">
    <w:name w:val="List Paragraph"/>
    <w:basedOn w:val="Normal"/>
    <w:uiPriority w:val="34"/>
    <w:qFormat/>
    <w:rsid w:val="00755878"/>
    <w:pPr>
      <w:ind w:left="720"/>
      <w:contextualSpacing/>
    </w:pPr>
  </w:style>
  <w:style w:type="character" w:customStyle="1" w:styleId="apple-converted-space">
    <w:name w:val="apple-converted-space"/>
    <w:basedOn w:val="DefaultParagraphFont"/>
    <w:rsid w:val="009914FA"/>
  </w:style>
  <w:style w:type="character" w:customStyle="1" w:styleId="il">
    <w:name w:val="il"/>
    <w:basedOn w:val="DefaultParagraphFont"/>
    <w:rsid w:val="009914FA"/>
  </w:style>
  <w:style w:type="table" w:styleId="LightShading-Accent1">
    <w:name w:val="Light Shading Accent 1"/>
    <w:basedOn w:val="TableNormal"/>
    <w:uiPriority w:val="60"/>
    <w:rsid w:val="009914F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5B01DD"/>
    <w:rPr>
      <w:rFonts w:asciiTheme="majorHAnsi" w:eastAsiaTheme="majorEastAsia" w:hAnsiTheme="majorHAnsi" w:cstheme="majorBidi"/>
      <w:b/>
      <w:bCs/>
      <w:i/>
      <w:iCs/>
      <w:color w:val="5B9BD5" w:themeColor="accent1"/>
    </w:rPr>
  </w:style>
  <w:style w:type="table" w:styleId="LightList-Accent5">
    <w:name w:val="Light List Accent 5"/>
    <w:basedOn w:val="TableNormal"/>
    <w:uiPriority w:val="61"/>
    <w:rsid w:val="001C441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rmalWeb">
    <w:name w:val="Normal (Web)"/>
    <w:basedOn w:val="Normal"/>
    <w:uiPriority w:val="99"/>
    <w:unhideWhenUsed/>
    <w:rsid w:val="00392468"/>
    <w:pPr>
      <w:spacing w:before="100" w:beforeAutospacing="1" w:after="100" w:afterAutospacing="1" w:line="240" w:lineRule="auto"/>
    </w:pPr>
    <w:rPr>
      <w:rFonts w:ascii="Times" w:hAnsi="Times" w:cs="Times New Roman"/>
      <w:kern w:val="0"/>
      <w:sz w:val="20"/>
      <w:szCs w:val="20"/>
      <w14:ligatures w14:val="none"/>
    </w:rPr>
  </w:style>
  <w:style w:type="character" w:customStyle="1" w:styleId="apple-tab-span">
    <w:name w:val="apple-tab-span"/>
    <w:basedOn w:val="DefaultParagraphFont"/>
    <w:rsid w:val="004A2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839177">
      <w:bodyDiv w:val="1"/>
      <w:marLeft w:val="0"/>
      <w:marRight w:val="0"/>
      <w:marTop w:val="0"/>
      <w:marBottom w:val="0"/>
      <w:divBdr>
        <w:top w:val="none" w:sz="0" w:space="0" w:color="auto"/>
        <w:left w:val="none" w:sz="0" w:space="0" w:color="auto"/>
        <w:bottom w:val="none" w:sz="0" w:space="0" w:color="auto"/>
        <w:right w:val="none" w:sz="0" w:space="0" w:color="auto"/>
      </w:divBdr>
    </w:div>
    <w:div w:id="472217683">
      <w:bodyDiv w:val="1"/>
      <w:marLeft w:val="0"/>
      <w:marRight w:val="0"/>
      <w:marTop w:val="0"/>
      <w:marBottom w:val="0"/>
      <w:divBdr>
        <w:top w:val="none" w:sz="0" w:space="0" w:color="auto"/>
        <w:left w:val="none" w:sz="0" w:space="0" w:color="auto"/>
        <w:bottom w:val="none" w:sz="0" w:space="0" w:color="auto"/>
        <w:right w:val="none" w:sz="0" w:space="0" w:color="auto"/>
      </w:divBdr>
    </w:div>
    <w:div w:id="573856458">
      <w:bodyDiv w:val="1"/>
      <w:marLeft w:val="0"/>
      <w:marRight w:val="0"/>
      <w:marTop w:val="0"/>
      <w:marBottom w:val="0"/>
      <w:divBdr>
        <w:top w:val="none" w:sz="0" w:space="0" w:color="auto"/>
        <w:left w:val="none" w:sz="0" w:space="0" w:color="auto"/>
        <w:bottom w:val="none" w:sz="0" w:space="0" w:color="auto"/>
        <w:right w:val="none" w:sz="0" w:space="0" w:color="auto"/>
      </w:divBdr>
    </w:div>
    <w:div w:id="616185806">
      <w:bodyDiv w:val="1"/>
      <w:marLeft w:val="0"/>
      <w:marRight w:val="0"/>
      <w:marTop w:val="0"/>
      <w:marBottom w:val="0"/>
      <w:divBdr>
        <w:top w:val="none" w:sz="0" w:space="0" w:color="auto"/>
        <w:left w:val="none" w:sz="0" w:space="0" w:color="auto"/>
        <w:bottom w:val="none" w:sz="0" w:space="0" w:color="auto"/>
        <w:right w:val="none" w:sz="0" w:space="0" w:color="auto"/>
      </w:divBdr>
    </w:div>
    <w:div w:id="660617503">
      <w:bodyDiv w:val="1"/>
      <w:marLeft w:val="0"/>
      <w:marRight w:val="0"/>
      <w:marTop w:val="0"/>
      <w:marBottom w:val="0"/>
      <w:divBdr>
        <w:top w:val="none" w:sz="0" w:space="0" w:color="auto"/>
        <w:left w:val="none" w:sz="0" w:space="0" w:color="auto"/>
        <w:bottom w:val="none" w:sz="0" w:space="0" w:color="auto"/>
        <w:right w:val="none" w:sz="0" w:space="0" w:color="auto"/>
      </w:divBdr>
    </w:div>
    <w:div w:id="669063702">
      <w:bodyDiv w:val="1"/>
      <w:marLeft w:val="0"/>
      <w:marRight w:val="0"/>
      <w:marTop w:val="0"/>
      <w:marBottom w:val="0"/>
      <w:divBdr>
        <w:top w:val="none" w:sz="0" w:space="0" w:color="auto"/>
        <w:left w:val="none" w:sz="0" w:space="0" w:color="auto"/>
        <w:bottom w:val="none" w:sz="0" w:space="0" w:color="auto"/>
        <w:right w:val="none" w:sz="0" w:space="0" w:color="auto"/>
      </w:divBdr>
    </w:div>
    <w:div w:id="679701318">
      <w:bodyDiv w:val="1"/>
      <w:marLeft w:val="0"/>
      <w:marRight w:val="0"/>
      <w:marTop w:val="0"/>
      <w:marBottom w:val="0"/>
      <w:divBdr>
        <w:top w:val="none" w:sz="0" w:space="0" w:color="auto"/>
        <w:left w:val="none" w:sz="0" w:space="0" w:color="auto"/>
        <w:bottom w:val="none" w:sz="0" w:space="0" w:color="auto"/>
        <w:right w:val="none" w:sz="0" w:space="0" w:color="auto"/>
      </w:divBdr>
      <w:divsChild>
        <w:div w:id="1970043463">
          <w:marLeft w:val="0"/>
          <w:marRight w:val="0"/>
          <w:marTop w:val="0"/>
          <w:marBottom w:val="0"/>
          <w:divBdr>
            <w:top w:val="none" w:sz="0" w:space="0" w:color="auto"/>
            <w:left w:val="none" w:sz="0" w:space="0" w:color="auto"/>
            <w:bottom w:val="none" w:sz="0" w:space="0" w:color="auto"/>
            <w:right w:val="none" w:sz="0" w:space="0" w:color="auto"/>
          </w:divBdr>
        </w:div>
        <w:div w:id="1200774392">
          <w:marLeft w:val="0"/>
          <w:marRight w:val="0"/>
          <w:marTop w:val="0"/>
          <w:marBottom w:val="0"/>
          <w:divBdr>
            <w:top w:val="none" w:sz="0" w:space="0" w:color="auto"/>
            <w:left w:val="none" w:sz="0" w:space="0" w:color="auto"/>
            <w:bottom w:val="none" w:sz="0" w:space="0" w:color="auto"/>
            <w:right w:val="none" w:sz="0" w:space="0" w:color="auto"/>
          </w:divBdr>
        </w:div>
        <w:div w:id="456065910">
          <w:marLeft w:val="0"/>
          <w:marRight w:val="0"/>
          <w:marTop w:val="0"/>
          <w:marBottom w:val="0"/>
          <w:divBdr>
            <w:top w:val="none" w:sz="0" w:space="0" w:color="auto"/>
            <w:left w:val="none" w:sz="0" w:space="0" w:color="auto"/>
            <w:bottom w:val="none" w:sz="0" w:space="0" w:color="auto"/>
            <w:right w:val="none" w:sz="0" w:space="0" w:color="auto"/>
          </w:divBdr>
        </w:div>
        <w:div w:id="1051416519">
          <w:marLeft w:val="0"/>
          <w:marRight w:val="0"/>
          <w:marTop w:val="0"/>
          <w:marBottom w:val="0"/>
          <w:divBdr>
            <w:top w:val="none" w:sz="0" w:space="0" w:color="auto"/>
            <w:left w:val="none" w:sz="0" w:space="0" w:color="auto"/>
            <w:bottom w:val="none" w:sz="0" w:space="0" w:color="auto"/>
            <w:right w:val="none" w:sz="0" w:space="0" w:color="auto"/>
          </w:divBdr>
        </w:div>
        <w:div w:id="1707635188">
          <w:marLeft w:val="0"/>
          <w:marRight w:val="0"/>
          <w:marTop w:val="0"/>
          <w:marBottom w:val="0"/>
          <w:divBdr>
            <w:top w:val="none" w:sz="0" w:space="0" w:color="auto"/>
            <w:left w:val="none" w:sz="0" w:space="0" w:color="auto"/>
            <w:bottom w:val="none" w:sz="0" w:space="0" w:color="auto"/>
            <w:right w:val="none" w:sz="0" w:space="0" w:color="auto"/>
          </w:divBdr>
        </w:div>
        <w:div w:id="428082265">
          <w:marLeft w:val="0"/>
          <w:marRight w:val="0"/>
          <w:marTop w:val="0"/>
          <w:marBottom w:val="0"/>
          <w:divBdr>
            <w:top w:val="none" w:sz="0" w:space="0" w:color="auto"/>
            <w:left w:val="none" w:sz="0" w:space="0" w:color="auto"/>
            <w:bottom w:val="none" w:sz="0" w:space="0" w:color="auto"/>
            <w:right w:val="none" w:sz="0" w:space="0" w:color="auto"/>
          </w:divBdr>
        </w:div>
        <w:div w:id="1087726835">
          <w:marLeft w:val="0"/>
          <w:marRight w:val="0"/>
          <w:marTop w:val="0"/>
          <w:marBottom w:val="0"/>
          <w:divBdr>
            <w:top w:val="none" w:sz="0" w:space="0" w:color="auto"/>
            <w:left w:val="none" w:sz="0" w:space="0" w:color="auto"/>
            <w:bottom w:val="none" w:sz="0" w:space="0" w:color="auto"/>
            <w:right w:val="none" w:sz="0" w:space="0" w:color="auto"/>
          </w:divBdr>
        </w:div>
        <w:div w:id="1272400183">
          <w:marLeft w:val="0"/>
          <w:marRight w:val="0"/>
          <w:marTop w:val="0"/>
          <w:marBottom w:val="0"/>
          <w:divBdr>
            <w:top w:val="none" w:sz="0" w:space="0" w:color="auto"/>
            <w:left w:val="none" w:sz="0" w:space="0" w:color="auto"/>
            <w:bottom w:val="none" w:sz="0" w:space="0" w:color="auto"/>
            <w:right w:val="none" w:sz="0" w:space="0" w:color="auto"/>
          </w:divBdr>
        </w:div>
        <w:div w:id="957293521">
          <w:marLeft w:val="0"/>
          <w:marRight w:val="0"/>
          <w:marTop w:val="0"/>
          <w:marBottom w:val="0"/>
          <w:divBdr>
            <w:top w:val="none" w:sz="0" w:space="0" w:color="auto"/>
            <w:left w:val="none" w:sz="0" w:space="0" w:color="auto"/>
            <w:bottom w:val="none" w:sz="0" w:space="0" w:color="auto"/>
            <w:right w:val="none" w:sz="0" w:space="0" w:color="auto"/>
          </w:divBdr>
        </w:div>
      </w:divsChild>
    </w:div>
    <w:div w:id="725957390">
      <w:bodyDiv w:val="1"/>
      <w:marLeft w:val="0"/>
      <w:marRight w:val="0"/>
      <w:marTop w:val="0"/>
      <w:marBottom w:val="0"/>
      <w:divBdr>
        <w:top w:val="none" w:sz="0" w:space="0" w:color="auto"/>
        <w:left w:val="none" w:sz="0" w:space="0" w:color="auto"/>
        <w:bottom w:val="none" w:sz="0" w:space="0" w:color="auto"/>
        <w:right w:val="none" w:sz="0" w:space="0" w:color="auto"/>
      </w:divBdr>
    </w:div>
    <w:div w:id="739063423">
      <w:bodyDiv w:val="1"/>
      <w:marLeft w:val="0"/>
      <w:marRight w:val="0"/>
      <w:marTop w:val="0"/>
      <w:marBottom w:val="0"/>
      <w:divBdr>
        <w:top w:val="none" w:sz="0" w:space="0" w:color="auto"/>
        <w:left w:val="none" w:sz="0" w:space="0" w:color="auto"/>
        <w:bottom w:val="none" w:sz="0" w:space="0" w:color="auto"/>
        <w:right w:val="none" w:sz="0" w:space="0" w:color="auto"/>
      </w:divBdr>
    </w:div>
    <w:div w:id="840973607">
      <w:bodyDiv w:val="1"/>
      <w:marLeft w:val="0"/>
      <w:marRight w:val="0"/>
      <w:marTop w:val="0"/>
      <w:marBottom w:val="0"/>
      <w:divBdr>
        <w:top w:val="none" w:sz="0" w:space="0" w:color="auto"/>
        <w:left w:val="none" w:sz="0" w:space="0" w:color="auto"/>
        <w:bottom w:val="none" w:sz="0" w:space="0" w:color="auto"/>
        <w:right w:val="none" w:sz="0" w:space="0" w:color="auto"/>
      </w:divBdr>
      <w:divsChild>
        <w:div w:id="209730127">
          <w:marLeft w:val="0"/>
          <w:marRight w:val="0"/>
          <w:marTop w:val="0"/>
          <w:marBottom w:val="0"/>
          <w:divBdr>
            <w:top w:val="none" w:sz="0" w:space="0" w:color="auto"/>
            <w:left w:val="none" w:sz="0" w:space="0" w:color="auto"/>
            <w:bottom w:val="none" w:sz="0" w:space="0" w:color="auto"/>
            <w:right w:val="none" w:sz="0" w:space="0" w:color="auto"/>
          </w:divBdr>
        </w:div>
        <w:div w:id="852763268">
          <w:marLeft w:val="0"/>
          <w:marRight w:val="0"/>
          <w:marTop w:val="0"/>
          <w:marBottom w:val="0"/>
          <w:divBdr>
            <w:top w:val="none" w:sz="0" w:space="0" w:color="auto"/>
            <w:left w:val="none" w:sz="0" w:space="0" w:color="auto"/>
            <w:bottom w:val="none" w:sz="0" w:space="0" w:color="auto"/>
            <w:right w:val="none" w:sz="0" w:space="0" w:color="auto"/>
          </w:divBdr>
        </w:div>
        <w:div w:id="858929928">
          <w:marLeft w:val="0"/>
          <w:marRight w:val="0"/>
          <w:marTop w:val="0"/>
          <w:marBottom w:val="0"/>
          <w:divBdr>
            <w:top w:val="none" w:sz="0" w:space="0" w:color="auto"/>
            <w:left w:val="none" w:sz="0" w:space="0" w:color="auto"/>
            <w:bottom w:val="none" w:sz="0" w:space="0" w:color="auto"/>
            <w:right w:val="none" w:sz="0" w:space="0" w:color="auto"/>
          </w:divBdr>
        </w:div>
        <w:div w:id="2065786583">
          <w:marLeft w:val="0"/>
          <w:marRight w:val="0"/>
          <w:marTop w:val="0"/>
          <w:marBottom w:val="0"/>
          <w:divBdr>
            <w:top w:val="none" w:sz="0" w:space="0" w:color="auto"/>
            <w:left w:val="none" w:sz="0" w:space="0" w:color="auto"/>
            <w:bottom w:val="none" w:sz="0" w:space="0" w:color="auto"/>
            <w:right w:val="none" w:sz="0" w:space="0" w:color="auto"/>
          </w:divBdr>
        </w:div>
        <w:div w:id="1712534343">
          <w:marLeft w:val="0"/>
          <w:marRight w:val="0"/>
          <w:marTop w:val="0"/>
          <w:marBottom w:val="0"/>
          <w:divBdr>
            <w:top w:val="none" w:sz="0" w:space="0" w:color="auto"/>
            <w:left w:val="none" w:sz="0" w:space="0" w:color="auto"/>
            <w:bottom w:val="none" w:sz="0" w:space="0" w:color="auto"/>
            <w:right w:val="none" w:sz="0" w:space="0" w:color="auto"/>
          </w:divBdr>
        </w:div>
        <w:div w:id="370882410">
          <w:marLeft w:val="0"/>
          <w:marRight w:val="0"/>
          <w:marTop w:val="0"/>
          <w:marBottom w:val="0"/>
          <w:divBdr>
            <w:top w:val="none" w:sz="0" w:space="0" w:color="auto"/>
            <w:left w:val="none" w:sz="0" w:space="0" w:color="auto"/>
            <w:bottom w:val="none" w:sz="0" w:space="0" w:color="auto"/>
            <w:right w:val="none" w:sz="0" w:space="0" w:color="auto"/>
          </w:divBdr>
        </w:div>
        <w:div w:id="1249852808">
          <w:marLeft w:val="0"/>
          <w:marRight w:val="0"/>
          <w:marTop w:val="0"/>
          <w:marBottom w:val="0"/>
          <w:divBdr>
            <w:top w:val="none" w:sz="0" w:space="0" w:color="auto"/>
            <w:left w:val="none" w:sz="0" w:space="0" w:color="auto"/>
            <w:bottom w:val="none" w:sz="0" w:space="0" w:color="auto"/>
            <w:right w:val="none" w:sz="0" w:space="0" w:color="auto"/>
          </w:divBdr>
        </w:div>
        <w:div w:id="1897355625">
          <w:marLeft w:val="0"/>
          <w:marRight w:val="0"/>
          <w:marTop w:val="0"/>
          <w:marBottom w:val="0"/>
          <w:divBdr>
            <w:top w:val="none" w:sz="0" w:space="0" w:color="auto"/>
            <w:left w:val="none" w:sz="0" w:space="0" w:color="auto"/>
            <w:bottom w:val="none" w:sz="0" w:space="0" w:color="auto"/>
            <w:right w:val="none" w:sz="0" w:space="0" w:color="auto"/>
          </w:divBdr>
        </w:div>
        <w:div w:id="1244025786">
          <w:marLeft w:val="0"/>
          <w:marRight w:val="0"/>
          <w:marTop w:val="0"/>
          <w:marBottom w:val="0"/>
          <w:divBdr>
            <w:top w:val="none" w:sz="0" w:space="0" w:color="auto"/>
            <w:left w:val="none" w:sz="0" w:space="0" w:color="auto"/>
            <w:bottom w:val="none" w:sz="0" w:space="0" w:color="auto"/>
            <w:right w:val="none" w:sz="0" w:space="0" w:color="auto"/>
          </w:divBdr>
        </w:div>
        <w:div w:id="1120298641">
          <w:marLeft w:val="0"/>
          <w:marRight w:val="0"/>
          <w:marTop w:val="0"/>
          <w:marBottom w:val="0"/>
          <w:divBdr>
            <w:top w:val="none" w:sz="0" w:space="0" w:color="auto"/>
            <w:left w:val="none" w:sz="0" w:space="0" w:color="auto"/>
            <w:bottom w:val="none" w:sz="0" w:space="0" w:color="auto"/>
            <w:right w:val="none" w:sz="0" w:space="0" w:color="auto"/>
          </w:divBdr>
        </w:div>
        <w:div w:id="985817099">
          <w:marLeft w:val="0"/>
          <w:marRight w:val="0"/>
          <w:marTop w:val="0"/>
          <w:marBottom w:val="0"/>
          <w:divBdr>
            <w:top w:val="none" w:sz="0" w:space="0" w:color="auto"/>
            <w:left w:val="none" w:sz="0" w:space="0" w:color="auto"/>
            <w:bottom w:val="none" w:sz="0" w:space="0" w:color="auto"/>
            <w:right w:val="none" w:sz="0" w:space="0" w:color="auto"/>
          </w:divBdr>
        </w:div>
      </w:divsChild>
    </w:div>
    <w:div w:id="895356855">
      <w:bodyDiv w:val="1"/>
      <w:marLeft w:val="0"/>
      <w:marRight w:val="0"/>
      <w:marTop w:val="0"/>
      <w:marBottom w:val="0"/>
      <w:divBdr>
        <w:top w:val="none" w:sz="0" w:space="0" w:color="auto"/>
        <w:left w:val="none" w:sz="0" w:space="0" w:color="auto"/>
        <w:bottom w:val="none" w:sz="0" w:space="0" w:color="auto"/>
        <w:right w:val="none" w:sz="0" w:space="0" w:color="auto"/>
      </w:divBdr>
    </w:div>
    <w:div w:id="1080101648">
      <w:bodyDiv w:val="1"/>
      <w:marLeft w:val="0"/>
      <w:marRight w:val="0"/>
      <w:marTop w:val="0"/>
      <w:marBottom w:val="0"/>
      <w:divBdr>
        <w:top w:val="none" w:sz="0" w:space="0" w:color="auto"/>
        <w:left w:val="none" w:sz="0" w:space="0" w:color="auto"/>
        <w:bottom w:val="none" w:sz="0" w:space="0" w:color="auto"/>
        <w:right w:val="none" w:sz="0" w:space="0" w:color="auto"/>
      </w:divBdr>
    </w:div>
    <w:div w:id="1085758863">
      <w:bodyDiv w:val="1"/>
      <w:marLeft w:val="0"/>
      <w:marRight w:val="0"/>
      <w:marTop w:val="0"/>
      <w:marBottom w:val="0"/>
      <w:divBdr>
        <w:top w:val="none" w:sz="0" w:space="0" w:color="auto"/>
        <w:left w:val="none" w:sz="0" w:space="0" w:color="auto"/>
        <w:bottom w:val="none" w:sz="0" w:space="0" w:color="auto"/>
        <w:right w:val="none" w:sz="0" w:space="0" w:color="auto"/>
      </w:divBdr>
    </w:div>
    <w:div w:id="1085956608">
      <w:bodyDiv w:val="1"/>
      <w:marLeft w:val="0"/>
      <w:marRight w:val="0"/>
      <w:marTop w:val="0"/>
      <w:marBottom w:val="0"/>
      <w:divBdr>
        <w:top w:val="none" w:sz="0" w:space="0" w:color="auto"/>
        <w:left w:val="none" w:sz="0" w:space="0" w:color="auto"/>
        <w:bottom w:val="none" w:sz="0" w:space="0" w:color="auto"/>
        <w:right w:val="none" w:sz="0" w:space="0" w:color="auto"/>
      </w:divBdr>
    </w:div>
    <w:div w:id="1102337569">
      <w:bodyDiv w:val="1"/>
      <w:marLeft w:val="0"/>
      <w:marRight w:val="0"/>
      <w:marTop w:val="0"/>
      <w:marBottom w:val="0"/>
      <w:divBdr>
        <w:top w:val="none" w:sz="0" w:space="0" w:color="auto"/>
        <w:left w:val="none" w:sz="0" w:space="0" w:color="auto"/>
        <w:bottom w:val="none" w:sz="0" w:space="0" w:color="auto"/>
        <w:right w:val="none" w:sz="0" w:space="0" w:color="auto"/>
      </w:divBdr>
      <w:divsChild>
        <w:div w:id="637028406">
          <w:marLeft w:val="0"/>
          <w:marRight w:val="0"/>
          <w:marTop w:val="0"/>
          <w:marBottom w:val="0"/>
          <w:divBdr>
            <w:top w:val="none" w:sz="0" w:space="0" w:color="auto"/>
            <w:left w:val="none" w:sz="0" w:space="0" w:color="auto"/>
            <w:bottom w:val="none" w:sz="0" w:space="0" w:color="auto"/>
            <w:right w:val="none" w:sz="0" w:space="0" w:color="auto"/>
          </w:divBdr>
        </w:div>
        <w:div w:id="185562939">
          <w:marLeft w:val="0"/>
          <w:marRight w:val="0"/>
          <w:marTop w:val="0"/>
          <w:marBottom w:val="0"/>
          <w:divBdr>
            <w:top w:val="none" w:sz="0" w:space="0" w:color="auto"/>
            <w:left w:val="none" w:sz="0" w:space="0" w:color="auto"/>
            <w:bottom w:val="none" w:sz="0" w:space="0" w:color="auto"/>
            <w:right w:val="none" w:sz="0" w:space="0" w:color="auto"/>
          </w:divBdr>
        </w:div>
        <w:div w:id="205067436">
          <w:marLeft w:val="0"/>
          <w:marRight w:val="0"/>
          <w:marTop w:val="0"/>
          <w:marBottom w:val="0"/>
          <w:divBdr>
            <w:top w:val="none" w:sz="0" w:space="0" w:color="auto"/>
            <w:left w:val="none" w:sz="0" w:space="0" w:color="auto"/>
            <w:bottom w:val="none" w:sz="0" w:space="0" w:color="auto"/>
            <w:right w:val="none" w:sz="0" w:space="0" w:color="auto"/>
          </w:divBdr>
        </w:div>
        <w:div w:id="2011373199">
          <w:marLeft w:val="0"/>
          <w:marRight w:val="0"/>
          <w:marTop w:val="0"/>
          <w:marBottom w:val="0"/>
          <w:divBdr>
            <w:top w:val="none" w:sz="0" w:space="0" w:color="auto"/>
            <w:left w:val="none" w:sz="0" w:space="0" w:color="auto"/>
            <w:bottom w:val="none" w:sz="0" w:space="0" w:color="auto"/>
            <w:right w:val="none" w:sz="0" w:space="0" w:color="auto"/>
          </w:divBdr>
        </w:div>
        <w:div w:id="1300453352">
          <w:marLeft w:val="0"/>
          <w:marRight w:val="0"/>
          <w:marTop w:val="0"/>
          <w:marBottom w:val="0"/>
          <w:divBdr>
            <w:top w:val="none" w:sz="0" w:space="0" w:color="auto"/>
            <w:left w:val="none" w:sz="0" w:space="0" w:color="auto"/>
            <w:bottom w:val="none" w:sz="0" w:space="0" w:color="auto"/>
            <w:right w:val="none" w:sz="0" w:space="0" w:color="auto"/>
          </w:divBdr>
        </w:div>
        <w:div w:id="535390980">
          <w:marLeft w:val="0"/>
          <w:marRight w:val="0"/>
          <w:marTop w:val="0"/>
          <w:marBottom w:val="0"/>
          <w:divBdr>
            <w:top w:val="none" w:sz="0" w:space="0" w:color="auto"/>
            <w:left w:val="none" w:sz="0" w:space="0" w:color="auto"/>
            <w:bottom w:val="none" w:sz="0" w:space="0" w:color="auto"/>
            <w:right w:val="none" w:sz="0" w:space="0" w:color="auto"/>
          </w:divBdr>
        </w:div>
        <w:div w:id="2095393611">
          <w:marLeft w:val="0"/>
          <w:marRight w:val="0"/>
          <w:marTop w:val="0"/>
          <w:marBottom w:val="0"/>
          <w:divBdr>
            <w:top w:val="none" w:sz="0" w:space="0" w:color="auto"/>
            <w:left w:val="none" w:sz="0" w:space="0" w:color="auto"/>
            <w:bottom w:val="none" w:sz="0" w:space="0" w:color="auto"/>
            <w:right w:val="none" w:sz="0" w:space="0" w:color="auto"/>
          </w:divBdr>
        </w:div>
        <w:div w:id="1628657149">
          <w:marLeft w:val="0"/>
          <w:marRight w:val="0"/>
          <w:marTop w:val="0"/>
          <w:marBottom w:val="0"/>
          <w:divBdr>
            <w:top w:val="none" w:sz="0" w:space="0" w:color="auto"/>
            <w:left w:val="none" w:sz="0" w:space="0" w:color="auto"/>
            <w:bottom w:val="none" w:sz="0" w:space="0" w:color="auto"/>
            <w:right w:val="none" w:sz="0" w:space="0" w:color="auto"/>
          </w:divBdr>
        </w:div>
        <w:div w:id="123471913">
          <w:marLeft w:val="0"/>
          <w:marRight w:val="0"/>
          <w:marTop w:val="0"/>
          <w:marBottom w:val="0"/>
          <w:divBdr>
            <w:top w:val="none" w:sz="0" w:space="0" w:color="auto"/>
            <w:left w:val="none" w:sz="0" w:space="0" w:color="auto"/>
            <w:bottom w:val="none" w:sz="0" w:space="0" w:color="auto"/>
            <w:right w:val="none" w:sz="0" w:space="0" w:color="auto"/>
          </w:divBdr>
        </w:div>
        <w:div w:id="1635331818">
          <w:marLeft w:val="0"/>
          <w:marRight w:val="0"/>
          <w:marTop w:val="0"/>
          <w:marBottom w:val="0"/>
          <w:divBdr>
            <w:top w:val="none" w:sz="0" w:space="0" w:color="auto"/>
            <w:left w:val="none" w:sz="0" w:space="0" w:color="auto"/>
            <w:bottom w:val="none" w:sz="0" w:space="0" w:color="auto"/>
            <w:right w:val="none" w:sz="0" w:space="0" w:color="auto"/>
          </w:divBdr>
        </w:div>
        <w:div w:id="1002902101">
          <w:marLeft w:val="0"/>
          <w:marRight w:val="0"/>
          <w:marTop w:val="0"/>
          <w:marBottom w:val="0"/>
          <w:divBdr>
            <w:top w:val="none" w:sz="0" w:space="0" w:color="auto"/>
            <w:left w:val="none" w:sz="0" w:space="0" w:color="auto"/>
            <w:bottom w:val="none" w:sz="0" w:space="0" w:color="auto"/>
            <w:right w:val="none" w:sz="0" w:space="0" w:color="auto"/>
          </w:divBdr>
        </w:div>
      </w:divsChild>
    </w:div>
    <w:div w:id="1185169024">
      <w:bodyDiv w:val="1"/>
      <w:marLeft w:val="0"/>
      <w:marRight w:val="0"/>
      <w:marTop w:val="0"/>
      <w:marBottom w:val="0"/>
      <w:divBdr>
        <w:top w:val="none" w:sz="0" w:space="0" w:color="auto"/>
        <w:left w:val="none" w:sz="0" w:space="0" w:color="auto"/>
        <w:bottom w:val="none" w:sz="0" w:space="0" w:color="auto"/>
        <w:right w:val="none" w:sz="0" w:space="0" w:color="auto"/>
      </w:divBdr>
    </w:div>
    <w:div w:id="1270623407">
      <w:bodyDiv w:val="1"/>
      <w:marLeft w:val="0"/>
      <w:marRight w:val="0"/>
      <w:marTop w:val="0"/>
      <w:marBottom w:val="0"/>
      <w:divBdr>
        <w:top w:val="none" w:sz="0" w:space="0" w:color="auto"/>
        <w:left w:val="none" w:sz="0" w:space="0" w:color="auto"/>
        <w:bottom w:val="none" w:sz="0" w:space="0" w:color="auto"/>
        <w:right w:val="none" w:sz="0" w:space="0" w:color="auto"/>
      </w:divBdr>
    </w:div>
    <w:div w:id="1284538238">
      <w:bodyDiv w:val="1"/>
      <w:marLeft w:val="0"/>
      <w:marRight w:val="0"/>
      <w:marTop w:val="0"/>
      <w:marBottom w:val="0"/>
      <w:divBdr>
        <w:top w:val="none" w:sz="0" w:space="0" w:color="auto"/>
        <w:left w:val="none" w:sz="0" w:space="0" w:color="auto"/>
        <w:bottom w:val="none" w:sz="0" w:space="0" w:color="auto"/>
        <w:right w:val="none" w:sz="0" w:space="0" w:color="auto"/>
      </w:divBdr>
    </w:div>
    <w:div w:id="1315597510">
      <w:bodyDiv w:val="1"/>
      <w:marLeft w:val="0"/>
      <w:marRight w:val="0"/>
      <w:marTop w:val="0"/>
      <w:marBottom w:val="0"/>
      <w:divBdr>
        <w:top w:val="none" w:sz="0" w:space="0" w:color="auto"/>
        <w:left w:val="none" w:sz="0" w:space="0" w:color="auto"/>
        <w:bottom w:val="none" w:sz="0" w:space="0" w:color="auto"/>
        <w:right w:val="none" w:sz="0" w:space="0" w:color="auto"/>
      </w:divBdr>
      <w:divsChild>
        <w:div w:id="1155806114">
          <w:marLeft w:val="0"/>
          <w:marRight w:val="0"/>
          <w:marTop w:val="0"/>
          <w:marBottom w:val="0"/>
          <w:divBdr>
            <w:top w:val="none" w:sz="0" w:space="0" w:color="auto"/>
            <w:left w:val="none" w:sz="0" w:space="0" w:color="auto"/>
            <w:bottom w:val="none" w:sz="0" w:space="0" w:color="auto"/>
            <w:right w:val="none" w:sz="0" w:space="0" w:color="auto"/>
          </w:divBdr>
        </w:div>
        <w:div w:id="1755468531">
          <w:marLeft w:val="0"/>
          <w:marRight w:val="0"/>
          <w:marTop w:val="0"/>
          <w:marBottom w:val="0"/>
          <w:divBdr>
            <w:top w:val="none" w:sz="0" w:space="0" w:color="auto"/>
            <w:left w:val="none" w:sz="0" w:space="0" w:color="auto"/>
            <w:bottom w:val="none" w:sz="0" w:space="0" w:color="auto"/>
            <w:right w:val="none" w:sz="0" w:space="0" w:color="auto"/>
          </w:divBdr>
        </w:div>
        <w:div w:id="2078623522">
          <w:marLeft w:val="0"/>
          <w:marRight w:val="0"/>
          <w:marTop w:val="0"/>
          <w:marBottom w:val="0"/>
          <w:divBdr>
            <w:top w:val="none" w:sz="0" w:space="0" w:color="auto"/>
            <w:left w:val="none" w:sz="0" w:space="0" w:color="auto"/>
            <w:bottom w:val="none" w:sz="0" w:space="0" w:color="auto"/>
            <w:right w:val="none" w:sz="0" w:space="0" w:color="auto"/>
          </w:divBdr>
        </w:div>
        <w:div w:id="1859465796">
          <w:marLeft w:val="0"/>
          <w:marRight w:val="0"/>
          <w:marTop w:val="0"/>
          <w:marBottom w:val="0"/>
          <w:divBdr>
            <w:top w:val="none" w:sz="0" w:space="0" w:color="auto"/>
            <w:left w:val="none" w:sz="0" w:space="0" w:color="auto"/>
            <w:bottom w:val="none" w:sz="0" w:space="0" w:color="auto"/>
            <w:right w:val="none" w:sz="0" w:space="0" w:color="auto"/>
          </w:divBdr>
        </w:div>
        <w:div w:id="297877740">
          <w:marLeft w:val="0"/>
          <w:marRight w:val="0"/>
          <w:marTop w:val="0"/>
          <w:marBottom w:val="0"/>
          <w:divBdr>
            <w:top w:val="none" w:sz="0" w:space="0" w:color="auto"/>
            <w:left w:val="none" w:sz="0" w:space="0" w:color="auto"/>
            <w:bottom w:val="none" w:sz="0" w:space="0" w:color="auto"/>
            <w:right w:val="none" w:sz="0" w:space="0" w:color="auto"/>
          </w:divBdr>
        </w:div>
        <w:div w:id="1606034417">
          <w:marLeft w:val="0"/>
          <w:marRight w:val="0"/>
          <w:marTop w:val="0"/>
          <w:marBottom w:val="0"/>
          <w:divBdr>
            <w:top w:val="none" w:sz="0" w:space="0" w:color="auto"/>
            <w:left w:val="none" w:sz="0" w:space="0" w:color="auto"/>
            <w:bottom w:val="none" w:sz="0" w:space="0" w:color="auto"/>
            <w:right w:val="none" w:sz="0" w:space="0" w:color="auto"/>
          </w:divBdr>
        </w:div>
        <w:div w:id="1287083204">
          <w:marLeft w:val="0"/>
          <w:marRight w:val="0"/>
          <w:marTop w:val="0"/>
          <w:marBottom w:val="0"/>
          <w:divBdr>
            <w:top w:val="none" w:sz="0" w:space="0" w:color="auto"/>
            <w:left w:val="none" w:sz="0" w:space="0" w:color="auto"/>
            <w:bottom w:val="none" w:sz="0" w:space="0" w:color="auto"/>
            <w:right w:val="none" w:sz="0" w:space="0" w:color="auto"/>
          </w:divBdr>
        </w:div>
        <w:div w:id="984316764">
          <w:marLeft w:val="0"/>
          <w:marRight w:val="0"/>
          <w:marTop w:val="0"/>
          <w:marBottom w:val="0"/>
          <w:divBdr>
            <w:top w:val="none" w:sz="0" w:space="0" w:color="auto"/>
            <w:left w:val="none" w:sz="0" w:space="0" w:color="auto"/>
            <w:bottom w:val="none" w:sz="0" w:space="0" w:color="auto"/>
            <w:right w:val="none" w:sz="0" w:space="0" w:color="auto"/>
          </w:divBdr>
        </w:div>
        <w:div w:id="1403138803">
          <w:marLeft w:val="0"/>
          <w:marRight w:val="0"/>
          <w:marTop w:val="0"/>
          <w:marBottom w:val="0"/>
          <w:divBdr>
            <w:top w:val="none" w:sz="0" w:space="0" w:color="auto"/>
            <w:left w:val="none" w:sz="0" w:space="0" w:color="auto"/>
            <w:bottom w:val="none" w:sz="0" w:space="0" w:color="auto"/>
            <w:right w:val="none" w:sz="0" w:space="0" w:color="auto"/>
          </w:divBdr>
        </w:div>
        <w:div w:id="760684964">
          <w:marLeft w:val="0"/>
          <w:marRight w:val="0"/>
          <w:marTop w:val="0"/>
          <w:marBottom w:val="0"/>
          <w:divBdr>
            <w:top w:val="none" w:sz="0" w:space="0" w:color="auto"/>
            <w:left w:val="none" w:sz="0" w:space="0" w:color="auto"/>
            <w:bottom w:val="none" w:sz="0" w:space="0" w:color="auto"/>
            <w:right w:val="none" w:sz="0" w:space="0" w:color="auto"/>
          </w:divBdr>
        </w:div>
        <w:div w:id="745880005">
          <w:marLeft w:val="0"/>
          <w:marRight w:val="0"/>
          <w:marTop w:val="0"/>
          <w:marBottom w:val="0"/>
          <w:divBdr>
            <w:top w:val="none" w:sz="0" w:space="0" w:color="auto"/>
            <w:left w:val="none" w:sz="0" w:space="0" w:color="auto"/>
            <w:bottom w:val="none" w:sz="0" w:space="0" w:color="auto"/>
            <w:right w:val="none" w:sz="0" w:space="0" w:color="auto"/>
          </w:divBdr>
        </w:div>
      </w:divsChild>
    </w:div>
    <w:div w:id="1320692581">
      <w:bodyDiv w:val="1"/>
      <w:marLeft w:val="0"/>
      <w:marRight w:val="0"/>
      <w:marTop w:val="0"/>
      <w:marBottom w:val="0"/>
      <w:divBdr>
        <w:top w:val="none" w:sz="0" w:space="0" w:color="auto"/>
        <w:left w:val="none" w:sz="0" w:space="0" w:color="auto"/>
        <w:bottom w:val="none" w:sz="0" w:space="0" w:color="auto"/>
        <w:right w:val="none" w:sz="0" w:space="0" w:color="auto"/>
      </w:divBdr>
    </w:div>
    <w:div w:id="1428043337">
      <w:bodyDiv w:val="1"/>
      <w:marLeft w:val="0"/>
      <w:marRight w:val="0"/>
      <w:marTop w:val="0"/>
      <w:marBottom w:val="0"/>
      <w:divBdr>
        <w:top w:val="none" w:sz="0" w:space="0" w:color="auto"/>
        <w:left w:val="none" w:sz="0" w:space="0" w:color="auto"/>
        <w:bottom w:val="none" w:sz="0" w:space="0" w:color="auto"/>
        <w:right w:val="none" w:sz="0" w:space="0" w:color="auto"/>
      </w:divBdr>
    </w:div>
    <w:div w:id="1447888476">
      <w:bodyDiv w:val="1"/>
      <w:marLeft w:val="0"/>
      <w:marRight w:val="0"/>
      <w:marTop w:val="0"/>
      <w:marBottom w:val="0"/>
      <w:divBdr>
        <w:top w:val="none" w:sz="0" w:space="0" w:color="auto"/>
        <w:left w:val="none" w:sz="0" w:space="0" w:color="auto"/>
        <w:bottom w:val="none" w:sz="0" w:space="0" w:color="auto"/>
        <w:right w:val="none" w:sz="0" w:space="0" w:color="auto"/>
      </w:divBdr>
    </w:div>
    <w:div w:id="1602224398">
      <w:bodyDiv w:val="1"/>
      <w:marLeft w:val="0"/>
      <w:marRight w:val="0"/>
      <w:marTop w:val="0"/>
      <w:marBottom w:val="0"/>
      <w:divBdr>
        <w:top w:val="none" w:sz="0" w:space="0" w:color="auto"/>
        <w:left w:val="none" w:sz="0" w:space="0" w:color="auto"/>
        <w:bottom w:val="none" w:sz="0" w:space="0" w:color="auto"/>
        <w:right w:val="none" w:sz="0" w:space="0" w:color="auto"/>
      </w:divBdr>
    </w:div>
    <w:div w:id="1630435082">
      <w:bodyDiv w:val="1"/>
      <w:marLeft w:val="0"/>
      <w:marRight w:val="0"/>
      <w:marTop w:val="0"/>
      <w:marBottom w:val="0"/>
      <w:divBdr>
        <w:top w:val="none" w:sz="0" w:space="0" w:color="auto"/>
        <w:left w:val="none" w:sz="0" w:space="0" w:color="auto"/>
        <w:bottom w:val="none" w:sz="0" w:space="0" w:color="auto"/>
        <w:right w:val="none" w:sz="0" w:space="0" w:color="auto"/>
      </w:divBdr>
    </w:div>
    <w:div w:id="1699086394">
      <w:bodyDiv w:val="1"/>
      <w:marLeft w:val="0"/>
      <w:marRight w:val="0"/>
      <w:marTop w:val="0"/>
      <w:marBottom w:val="0"/>
      <w:divBdr>
        <w:top w:val="none" w:sz="0" w:space="0" w:color="auto"/>
        <w:left w:val="none" w:sz="0" w:space="0" w:color="auto"/>
        <w:bottom w:val="none" w:sz="0" w:space="0" w:color="auto"/>
        <w:right w:val="none" w:sz="0" w:space="0" w:color="auto"/>
      </w:divBdr>
    </w:div>
    <w:div w:id="1864132314">
      <w:bodyDiv w:val="1"/>
      <w:marLeft w:val="0"/>
      <w:marRight w:val="0"/>
      <w:marTop w:val="0"/>
      <w:marBottom w:val="0"/>
      <w:divBdr>
        <w:top w:val="none" w:sz="0" w:space="0" w:color="auto"/>
        <w:left w:val="none" w:sz="0" w:space="0" w:color="auto"/>
        <w:bottom w:val="none" w:sz="0" w:space="0" w:color="auto"/>
        <w:right w:val="none" w:sz="0" w:space="0" w:color="auto"/>
      </w:divBdr>
    </w:div>
    <w:div w:id="2057317350">
      <w:bodyDiv w:val="1"/>
      <w:marLeft w:val="0"/>
      <w:marRight w:val="0"/>
      <w:marTop w:val="0"/>
      <w:marBottom w:val="0"/>
      <w:divBdr>
        <w:top w:val="none" w:sz="0" w:space="0" w:color="auto"/>
        <w:left w:val="none" w:sz="0" w:space="0" w:color="auto"/>
        <w:bottom w:val="none" w:sz="0" w:space="0" w:color="auto"/>
        <w:right w:val="none" w:sz="0" w:space="0" w:color="auto"/>
      </w:divBdr>
    </w:div>
    <w:div w:id="20573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A93AD282003F4E919EE157DE0F1DCF"/>
        <w:category>
          <w:name w:val="General"/>
          <w:gallery w:val="placeholder"/>
        </w:category>
        <w:types>
          <w:type w:val="bbPlcHdr"/>
        </w:types>
        <w:behaviors>
          <w:behavior w:val="content"/>
        </w:behaviors>
        <w:guid w:val="{66723A40-CBB9-D14E-B618-46C15317CA4E}"/>
      </w:docPartPr>
      <w:docPartBody>
        <w:p w14:paraId="132D34C9" w14:textId="0F3389D2" w:rsidR="00000000" w:rsidRDefault="00445834" w:rsidP="00445834">
          <w:pPr>
            <w:pStyle w:val="92A93AD282003F4E919EE157DE0F1DCF"/>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Source Code Pro">
    <w:panose1 w:val="020B0509030403020204"/>
    <w:charset w:val="00"/>
    <w:family w:val="auto"/>
    <w:pitch w:val="variable"/>
    <w:sig w:usb0="20000007" w:usb1="00001801"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34"/>
    <w:rsid w:val="00445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A93AD282003F4E919EE157DE0F1DCF">
    <w:name w:val="92A93AD282003F4E919EE157DE0F1DCF"/>
    <w:rsid w:val="00445834"/>
  </w:style>
  <w:style w:type="paragraph" w:customStyle="1" w:styleId="4E53312F43074443B1DE2E39017EA0FE">
    <w:name w:val="4E53312F43074443B1DE2E39017EA0FE"/>
    <w:rsid w:val="00445834"/>
  </w:style>
  <w:style w:type="paragraph" w:customStyle="1" w:styleId="2AD7D2233E222A41A44A8E404F1F3A5A">
    <w:name w:val="2AD7D2233E222A41A44A8E404F1F3A5A"/>
    <w:rsid w:val="00445834"/>
  </w:style>
  <w:style w:type="paragraph" w:customStyle="1" w:styleId="66336BC9BA96EF408F7FCE1FC70A969A">
    <w:name w:val="66336BC9BA96EF408F7FCE1FC70A969A"/>
    <w:rsid w:val="00445834"/>
  </w:style>
  <w:style w:type="paragraph" w:customStyle="1" w:styleId="8458A0F7B027BB42B48C2D73FA20EBA2">
    <w:name w:val="8458A0F7B027BB42B48C2D73FA20EBA2"/>
    <w:rsid w:val="00445834"/>
  </w:style>
  <w:style w:type="paragraph" w:customStyle="1" w:styleId="2A22126F95233E498DE2929DC53EE3A1">
    <w:name w:val="2A22126F95233E498DE2929DC53EE3A1"/>
    <w:rsid w:val="00445834"/>
  </w:style>
  <w:style w:type="paragraph" w:customStyle="1" w:styleId="1BD43DD14C96514C80B1DCE909A32704">
    <w:name w:val="1BD43DD14C96514C80B1DCE909A32704"/>
    <w:rsid w:val="00445834"/>
  </w:style>
  <w:style w:type="paragraph" w:customStyle="1" w:styleId="DC1A0995C43B9541A18CD5DD17CE6CDB">
    <w:name w:val="DC1A0995C43B9541A18CD5DD17CE6CDB"/>
    <w:rsid w:val="004458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A93AD282003F4E919EE157DE0F1DCF">
    <w:name w:val="92A93AD282003F4E919EE157DE0F1DCF"/>
    <w:rsid w:val="00445834"/>
  </w:style>
  <w:style w:type="paragraph" w:customStyle="1" w:styleId="4E53312F43074443B1DE2E39017EA0FE">
    <w:name w:val="4E53312F43074443B1DE2E39017EA0FE"/>
    <w:rsid w:val="00445834"/>
  </w:style>
  <w:style w:type="paragraph" w:customStyle="1" w:styleId="2AD7D2233E222A41A44A8E404F1F3A5A">
    <w:name w:val="2AD7D2233E222A41A44A8E404F1F3A5A"/>
    <w:rsid w:val="00445834"/>
  </w:style>
  <w:style w:type="paragraph" w:customStyle="1" w:styleId="66336BC9BA96EF408F7FCE1FC70A969A">
    <w:name w:val="66336BC9BA96EF408F7FCE1FC70A969A"/>
    <w:rsid w:val="00445834"/>
  </w:style>
  <w:style w:type="paragraph" w:customStyle="1" w:styleId="8458A0F7B027BB42B48C2D73FA20EBA2">
    <w:name w:val="8458A0F7B027BB42B48C2D73FA20EBA2"/>
    <w:rsid w:val="00445834"/>
  </w:style>
  <w:style w:type="paragraph" w:customStyle="1" w:styleId="2A22126F95233E498DE2929DC53EE3A1">
    <w:name w:val="2A22126F95233E498DE2929DC53EE3A1"/>
    <w:rsid w:val="00445834"/>
  </w:style>
  <w:style w:type="paragraph" w:customStyle="1" w:styleId="1BD43DD14C96514C80B1DCE909A32704">
    <w:name w:val="1BD43DD14C96514C80B1DCE909A32704"/>
    <w:rsid w:val="00445834"/>
  </w:style>
  <w:style w:type="paragraph" w:customStyle="1" w:styleId="DC1A0995C43B9541A18CD5DD17CE6CDB">
    <w:name w:val="DC1A0995C43B9541A18CD5DD17CE6CDB"/>
    <w:rsid w:val="004458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as4161@columbia.edu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b:Tag>Alf</b:Tag>
    <b:SourceType>Book</b:SourceType>
    <b:Guid>{261B9E8F-1614-1B4C-B910-70FE99EEF6A6}</b:Guid>
    <b:Author>
      <b:Author>
        <b:NameList>
          <b:Person>
            <b:Last>Alfred V. Aho</b:Last>
            <b:First>Monica</b:First>
            <b:Middle>S. Lam, Ravi Sethi, Jeffrey D. Ullman</b:Middle>
          </b:Person>
        </b:NameList>
      </b:Author>
    </b:Author>
    <b:Title>Compilers: Principles, Techniques, and Tools (2nd Edition)</b:Title>
    <b:Pages>189</b:Pages>
    <b:Year>p189</b:Year>
    <b:RefOrder>1</b:RefOrder>
  </b:Source>
  <b:Source>
    <b:Tag>a</b:Tag>
    <b:SourceType>Book</b:SourceType>
    <b:Guid>{E941BD31-787F-124A-BFDD-B226458AF170}</b:Guid>
    <b:Author>
      <b:Author>
        <b:NameList>
          <b:Person>
            <b:Last>Alfred V. Aho</b:Last>
            <b:First>Monica</b:First>
            <b:Middle>S. Lam, Ravi Sethi, Jeffrey D. Ullman</b:Middle>
          </b:Person>
        </b:NameList>
      </b:Author>
    </b:Author>
    <b:Title>Compilers: Principles, Techniques, and Tools (2nd Edition)</b:Title>
    <b:Pages>159-161</b:Pages>
    <b:Year>p159-161</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D1A8A-2546-A14D-B48A-0594EF4A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4834</Words>
  <Characters>27555</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Patterns</vt:lpstr>
    </vt:vector>
  </TitlesOfParts>
  <Company>COMS W4115 PROGRAMMING LANGUAGES AND TRANSLATORS</Company>
  <LinksUpToDate>false</LinksUpToDate>
  <CharactersWithSpaces>32325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 </dc:title>
  <dc:subject>Language Reference Manual</dc:subject>
  <dc:creator>Team 3</dc:creator>
  <cp:lastModifiedBy>Alexandros Sigaras</cp:lastModifiedBy>
  <cp:revision>6</cp:revision>
  <cp:lastPrinted>2013-03-27T18:44:00Z</cp:lastPrinted>
  <dcterms:created xsi:type="dcterms:W3CDTF">2013-03-27T18:44:00Z</dcterms:created>
  <dcterms:modified xsi:type="dcterms:W3CDTF">2013-04-01T20:28:00Z</dcterms:modified>
</cp:coreProperties>
</file>